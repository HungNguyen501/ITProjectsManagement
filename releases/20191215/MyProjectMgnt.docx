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5E66CAD" w14:textId="6ED798F6" w:rsidR="00F34A9B" w:rsidRPr="005553C8" w:rsidRDefault="00E41BF0">
      <w:pPr>
        <w:spacing w:line="240" w:lineRule="auto"/>
        <w:rPr>
          <w:rFonts w:ascii="Arial" w:hAnsi="Arial" w:cs="Arial"/>
          <w:b/>
          <w:i/>
          <w:color w:val="2A62A6"/>
          <w:sz w:val="32"/>
          <w:szCs w:val="32"/>
        </w:rPr>
      </w:pPr>
      <w:r w:rsidRPr="005553C8">
        <w:rPr>
          <w:rFonts w:ascii="Arial" w:hAnsi="Arial" w:cs="Arial"/>
          <w:b/>
          <w:i/>
          <w:noProof/>
          <w:color w:val="2A62A6"/>
          <w:sz w:val="32"/>
          <w:szCs w:val="32"/>
        </w:rPr>
        <w:drawing>
          <wp:inline distT="0" distB="0" distL="0" distR="0" wp14:anchorId="6013F5CC" wp14:editId="62FD40BD">
            <wp:extent cx="1081659" cy="809625"/>
            <wp:effectExtent l="0" t="0" r="4445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2488" cy="832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3CA56" w14:textId="77777777" w:rsidR="00F34A9B" w:rsidRPr="005553C8" w:rsidRDefault="00F34A9B">
      <w:pPr>
        <w:rPr>
          <w:rFonts w:ascii="Arial" w:hAnsi="Arial" w:cs="Arial"/>
          <w:i/>
          <w:color w:val="548DD4"/>
          <w:sz w:val="32"/>
          <w:szCs w:val="32"/>
        </w:rPr>
      </w:pPr>
    </w:p>
    <w:p w14:paraId="2C4F8B6F" w14:textId="573E049C" w:rsidR="00A367CF" w:rsidRPr="005553C8" w:rsidRDefault="00A367CF">
      <w:pPr>
        <w:rPr>
          <w:rFonts w:ascii="Arial" w:hAnsi="Arial" w:cs="Arial"/>
          <w:i/>
          <w:color w:val="548DD4"/>
          <w:sz w:val="32"/>
          <w:szCs w:val="32"/>
        </w:rPr>
      </w:pPr>
    </w:p>
    <w:p w14:paraId="2CCF801D" w14:textId="472356FE" w:rsidR="00E41BF0" w:rsidRPr="005553C8" w:rsidRDefault="007A1D1D">
      <w:pPr>
        <w:rPr>
          <w:rFonts w:ascii="Arial" w:hAnsi="Arial" w:cs="Arial"/>
          <w:i/>
          <w:color w:val="548DD4"/>
          <w:sz w:val="28"/>
          <w:szCs w:val="28"/>
        </w:rPr>
      </w:pPr>
      <w:proofErr w:type="spellStart"/>
      <w:r w:rsidRPr="005553C8">
        <w:rPr>
          <w:rFonts w:ascii="Arial" w:hAnsi="Arial" w:cs="Arial"/>
          <w:i/>
          <w:color w:val="548DD4"/>
          <w:sz w:val="28"/>
          <w:szCs w:val="28"/>
        </w:rPr>
        <w:t>Công</w:t>
      </w:r>
      <w:proofErr w:type="spellEnd"/>
      <w:r w:rsidRPr="005553C8">
        <w:rPr>
          <w:rFonts w:ascii="Arial" w:hAnsi="Arial" w:cs="Arial"/>
          <w:i/>
          <w:color w:val="548DD4"/>
          <w:sz w:val="28"/>
          <w:szCs w:val="28"/>
        </w:rPr>
        <w:t xml:space="preserve"> ty </w:t>
      </w:r>
      <w:proofErr w:type="spellStart"/>
      <w:r w:rsidRPr="005553C8">
        <w:rPr>
          <w:rFonts w:ascii="Arial" w:hAnsi="Arial" w:cs="Arial"/>
          <w:i/>
          <w:color w:val="548DD4"/>
          <w:sz w:val="28"/>
          <w:szCs w:val="28"/>
        </w:rPr>
        <w:t>cổ</w:t>
      </w:r>
      <w:proofErr w:type="spellEnd"/>
      <w:r w:rsidRPr="005553C8">
        <w:rPr>
          <w:rFonts w:ascii="Arial" w:hAnsi="Arial" w:cs="Arial"/>
          <w:i/>
          <w:color w:val="548DD4"/>
          <w:sz w:val="28"/>
          <w:szCs w:val="28"/>
        </w:rPr>
        <w:t xml:space="preserve"> </w:t>
      </w:r>
      <w:proofErr w:type="spellStart"/>
      <w:r w:rsidRPr="005553C8">
        <w:rPr>
          <w:rFonts w:ascii="Arial" w:hAnsi="Arial" w:cs="Arial"/>
          <w:i/>
          <w:color w:val="548DD4"/>
          <w:sz w:val="28"/>
          <w:szCs w:val="28"/>
        </w:rPr>
        <w:t>ph</w:t>
      </w:r>
      <w:r w:rsidR="00E41BF0" w:rsidRPr="005553C8">
        <w:rPr>
          <w:rFonts w:ascii="Arial" w:hAnsi="Arial" w:cs="Arial"/>
          <w:i/>
          <w:color w:val="548DD4"/>
          <w:sz w:val="28"/>
          <w:szCs w:val="28"/>
        </w:rPr>
        <w:t>ần</w:t>
      </w:r>
      <w:proofErr w:type="spellEnd"/>
      <w:r w:rsidR="00E41BF0" w:rsidRPr="005553C8">
        <w:rPr>
          <w:rFonts w:ascii="Arial" w:hAnsi="Arial" w:cs="Arial"/>
          <w:i/>
          <w:color w:val="548DD4"/>
          <w:sz w:val="28"/>
          <w:szCs w:val="28"/>
        </w:rPr>
        <w:t xml:space="preserve"> </w:t>
      </w:r>
      <w:proofErr w:type="spellStart"/>
      <w:r w:rsidR="00E41BF0" w:rsidRPr="005553C8">
        <w:rPr>
          <w:rFonts w:ascii="Arial" w:hAnsi="Arial" w:cs="Arial"/>
          <w:i/>
          <w:color w:val="548DD4"/>
          <w:sz w:val="28"/>
          <w:szCs w:val="28"/>
        </w:rPr>
        <w:t>giải</w:t>
      </w:r>
      <w:proofErr w:type="spellEnd"/>
      <w:r w:rsidR="00E41BF0" w:rsidRPr="005553C8">
        <w:rPr>
          <w:rFonts w:ascii="Arial" w:hAnsi="Arial" w:cs="Arial"/>
          <w:i/>
          <w:color w:val="548DD4"/>
          <w:sz w:val="28"/>
          <w:szCs w:val="28"/>
        </w:rPr>
        <w:t xml:space="preserve"> </w:t>
      </w:r>
      <w:proofErr w:type="spellStart"/>
      <w:r w:rsidR="00E41BF0" w:rsidRPr="005553C8">
        <w:rPr>
          <w:rFonts w:ascii="Arial" w:hAnsi="Arial" w:cs="Arial"/>
          <w:i/>
          <w:color w:val="548DD4"/>
          <w:sz w:val="28"/>
          <w:szCs w:val="28"/>
        </w:rPr>
        <w:t>pháp</w:t>
      </w:r>
      <w:proofErr w:type="spellEnd"/>
      <w:r w:rsidR="00E41BF0" w:rsidRPr="005553C8">
        <w:rPr>
          <w:rFonts w:ascii="Arial" w:hAnsi="Arial" w:cs="Arial"/>
          <w:i/>
          <w:color w:val="548DD4"/>
          <w:sz w:val="28"/>
          <w:szCs w:val="28"/>
        </w:rPr>
        <w:t xml:space="preserve"> </w:t>
      </w:r>
      <w:proofErr w:type="spellStart"/>
      <w:r w:rsidR="00E41BF0" w:rsidRPr="005553C8">
        <w:rPr>
          <w:rFonts w:ascii="Arial" w:hAnsi="Arial" w:cs="Arial"/>
          <w:i/>
          <w:color w:val="548DD4"/>
          <w:sz w:val="28"/>
          <w:szCs w:val="28"/>
        </w:rPr>
        <w:t>công</w:t>
      </w:r>
      <w:proofErr w:type="spellEnd"/>
      <w:r w:rsidR="00E41BF0" w:rsidRPr="005553C8">
        <w:rPr>
          <w:rFonts w:ascii="Arial" w:hAnsi="Arial" w:cs="Arial"/>
          <w:i/>
          <w:color w:val="548DD4"/>
          <w:sz w:val="28"/>
          <w:szCs w:val="28"/>
        </w:rPr>
        <w:t xml:space="preserve"> </w:t>
      </w:r>
      <w:proofErr w:type="spellStart"/>
      <w:r w:rsidR="00E41BF0" w:rsidRPr="005553C8">
        <w:rPr>
          <w:rFonts w:ascii="Arial" w:hAnsi="Arial" w:cs="Arial"/>
          <w:i/>
          <w:color w:val="548DD4"/>
          <w:sz w:val="28"/>
          <w:szCs w:val="28"/>
        </w:rPr>
        <w:t>nghệ</w:t>
      </w:r>
      <w:proofErr w:type="spellEnd"/>
      <w:r w:rsidR="00E41BF0" w:rsidRPr="005553C8">
        <w:rPr>
          <w:rFonts w:ascii="Arial" w:hAnsi="Arial" w:cs="Arial"/>
          <w:i/>
          <w:color w:val="548DD4"/>
          <w:sz w:val="28"/>
          <w:szCs w:val="28"/>
        </w:rPr>
        <w:t xml:space="preserve"> </w:t>
      </w:r>
      <w:proofErr w:type="spellStart"/>
      <w:r w:rsidR="00E41BF0" w:rsidRPr="005553C8">
        <w:rPr>
          <w:rFonts w:ascii="Arial" w:hAnsi="Arial" w:cs="Arial"/>
          <w:i/>
          <w:color w:val="548DD4"/>
          <w:sz w:val="28"/>
          <w:szCs w:val="28"/>
        </w:rPr>
        <w:t>thông</w:t>
      </w:r>
      <w:proofErr w:type="spellEnd"/>
      <w:r w:rsidR="00E41BF0" w:rsidRPr="005553C8">
        <w:rPr>
          <w:rFonts w:ascii="Arial" w:hAnsi="Arial" w:cs="Arial"/>
          <w:i/>
          <w:color w:val="548DD4"/>
          <w:sz w:val="28"/>
          <w:szCs w:val="28"/>
        </w:rPr>
        <w:t xml:space="preserve"> tin </w:t>
      </w:r>
      <w:proofErr w:type="spellStart"/>
      <w:r w:rsidR="00E41BF0" w:rsidRPr="005553C8">
        <w:rPr>
          <w:rFonts w:ascii="Arial" w:hAnsi="Arial" w:cs="Arial"/>
          <w:i/>
          <w:color w:val="548DD4"/>
          <w:sz w:val="28"/>
          <w:szCs w:val="28"/>
        </w:rPr>
        <w:t>và</w:t>
      </w:r>
      <w:proofErr w:type="spellEnd"/>
      <w:r w:rsidR="00E41BF0" w:rsidRPr="005553C8">
        <w:rPr>
          <w:rFonts w:ascii="Arial" w:hAnsi="Arial" w:cs="Arial"/>
          <w:i/>
          <w:color w:val="548DD4"/>
          <w:sz w:val="28"/>
          <w:szCs w:val="28"/>
        </w:rPr>
        <w:t xml:space="preserve"> </w:t>
      </w:r>
      <w:proofErr w:type="spellStart"/>
      <w:r w:rsidR="00E41BF0" w:rsidRPr="005553C8">
        <w:rPr>
          <w:rFonts w:ascii="Arial" w:hAnsi="Arial" w:cs="Arial"/>
          <w:i/>
          <w:color w:val="548DD4"/>
          <w:sz w:val="28"/>
          <w:szCs w:val="28"/>
        </w:rPr>
        <w:t>truyền</w:t>
      </w:r>
      <w:proofErr w:type="spellEnd"/>
      <w:r w:rsidR="00E41BF0" w:rsidRPr="005553C8">
        <w:rPr>
          <w:rFonts w:ascii="Arial" w:hAnsi="Arial" w:cs="Arial"/>
          <w:i/>
          <w:color w:val="548DD4"/>
          <w:sz w:val="28"/>
          <w:szCs w:val="28"/>
        </w:rPr>
        <w:t xml:space="preserve"> </w:t>
      </w:r>
      <w:proofErr w:type="spellStart"/>
      <w:r w:rsidR="00E41BF0" w:rsidRPr="005553C8">
        <w:rPr>
          <w:rFonts w:ascii="Arial" w:hAnsi="Arial" w:cs="Arial"/>
          <w:i/>
          <w:color w:val="548DD4"/>
          <w:sz w:val="28"/>
          <w:szCs w:val="28"/>
        </w:rPr>
        <w:t>thông</w:t>
      </w:r>
      <w:proofErr w:type="spellEnd"/>
      <w:r w:rsidR="00E41BF0" w:rsidRPr="005553C8">
        <w:rPr>
          <w:rFonts w:ascii="Arial" w:hAnsi="Arial" w:cs="Arial"/>
          <w:i/>
          <w:color w:val="548DD4"/>
          <w:sz w:val="28"/>
          <w:szCs w:val="28"/>
        </w:rPr>
        <w:t xml:space="preserve"> H3B</w:t>
      </w:r>
    </w:p>
    <w:p w14:paraId="47297BDE" w14:textId="77777777" w:rsidR="007A1D1D" w:rsidRPr="005553C8" w:rsidRDefault="007A1D1D">
      <w:pPr>
        <w:rPr>
          <w:rFonts w:ascii="Arial" w:hAnsi="Arial" w:cs="Arial"/>
          <w:i/>
          <w:color w:val="548DD4"/>
          <w:sz w:val="32"/>
          <w:szCs w:val="32"/>
        </w:rPr>
      </w:pPr>
    </w:p>
    <w:p w14:paraId="65039D03" w14:textId="71193D36" w:rsidR="00F34A9B" w:rsidRPr="005553C8" w:rsidRDefault="0063484D" w:rsidP="00E41BF0">
      <w:pPr>
        <w:pBdr>
          <w:bottom w:val="single" w:sz="4" w:space="0" w:color="808080"/>
        </w:pBdr>
        <w:jc w:val="center"/>
        <w:rPr>
          <w:rFonts w:ascii="Arial" w:hAnsi="Arial" w:cs="Arial"/>
          <w:b/>
          <w:color w:val="951B13"/>
          <w:sz w:val="58"/>
          <w:szCs w:val="48"/>
        </w:rPr>
      </w:pPr>
      <w:r w:rsidRPr="005553C8">
        <w:rPr>
          <w:rFonts w:ascii="Arial" w:hAnsi="Arial" w:cs="Arial"/>
          <w:b/>
          <w:color w:val="951B13"/>
          <w:sz w:val="58"/>
          <w:szCs w:val="48"/>
        </w:rPr>
        <w:t>DỰ ÁN:</w:t>
      </w:r>
    </w:p>
    <w:p w14:paraId="68EF86D4" w14:textId="704E3CC5" w:rsidR="007A1D1D" w:rsidRPr="005553C8" w:rsidRDefault="007A1D1D" w:rsidP="00E41BF0">
      <w:pPr>
        <w:pBdr>
          <w:bottom w:val="single" w:sz="4" w:space="0" w:color="808080"/>
        </w:pBdr>
        <w:jc w:val="center"/>
        <w:rPr>
          <w:rFonts w:ascii="Arial" w:hAnsi="Arial" w:cs="Arial"/>
          <w:b/>
          <w:color w:val="951B13"/>
          <w:sz w:val="58"/>
          <w:szCs w:val="48"/>
        </w:rPr>
      </w:pPr>
      <w:proofErr w:type="spellStart"/>
      <w:r w:rsidRPr="005553C8">
        <w:rPr>
          <w:rFonts w:ascii="Arial" w:hAnsi="Arial" w:cs="Arial"/>
          <w:b/>
          <w:color w:val="951B13"/>
          <w:sz w:val="58"/>
          <w:szCs w:val="48"/>
        </w:rPr>
        <w:t>Xây</w:t>
      </w:r>
      <w:proofErr w:type="spellEnd"/>
      <w:r w:rsidRPr="005553C8">
        <w:rPr>
          <w:rFonts w:ascii="Arial" w:hAnsi="Arial" w:cs="Arial"/>
          <w:b/>
          <w:color w:val="951B13"/>
          <w:sz w:val="58"/>
          <w:szCs w:val="48"/>
        </w:rPr>
        <w:t xml:space="preserve"> </w:t>
      </w:r>
      <w:proofErr w:type="spellStart"/>
      <w:r w:rsidRPr="005553C8">
        <w:rPr>
          <w:rFonts w:ascii="Arial" w:hAnsi="Arial" w:cs="Arial"/>
          <w:b/>
          <w:color w:val="951B13"/>
          <w:sz w:val="58"/>
          <w:szCs w:val="48"/>
        </w:rPr>
        <w:t>dựng</w:t>
      </w:r>
      <w:proofErr w:type="spellEnd"/>
      <w:r w:rsidRPr="005553C8">
        <w:rPr>
          <w:rFonts w:ascii="Arial" w:hAnsi="Arial" w:cs="Arial"/>
          <w:b/>
          <w:color w:val="951B13"/>
          <w:sz w:val="58"/>
          <w:szCs w:val="48"/>
        </w:rPr>
        <w:t xml:space="preserve"> website </w:t>
      </w:r>
      <w:proofErr w:type="spellStart"/>
      <w:r w:rsidRPr="005553C8">
        <w:rPr>
          <w:rFonts w:ascii="Arial" w:hAnsi="Arial" w:cs="Arial"/>
          <w:b/>
          <w:color w:val="951B13"/>
          <w:sz w:val="58"/>
          <w:szCs w:val="48"/>
        </w:rPr>
        <w:t>quản</w:t>
      </w:r>
      <w:proofErr w:type="spellEnd"/>
      <w:r w:rsidRPr="005553C8">
        <w:rPr>
          <w:rFonts w:ascii="Arial" w:hAnsi="Arial" w:cs="Arial"/>
          <w:b/>
          <w:color w:val="951B13"/>
          <w:sz w:val="58"/>
          <w:szCs w:val="48"/>
        </w:rPr>
        <w:t xml:space="preserve"> </w:t>
      </w:r>
      <w:proofErr w:type="spellStart"/>
      <w:r w:rsidRPr="005553C8">
        <w:rPr>
          <w:rFonts w:ascii="Arial" w:hAnsi="Arial" w:cs="Arial"/>
          <w:b/>
          <w:color w:val="951B13"/>
          <w:sz w:val="58"/>
          <w:szCs w:val="48"/>
        </w:rPr>
        <w:t>lý</w:t>
      </w:r>
      <w:proofErr w:type="spellEnd"/>
      <w:r w:rsidR="00E41BF0" w:rsidRPr="005553C8">
        <w:rPr>
          <w:rFonts w:ascii="Arial" w:hAnsi="Arial" w:cs="Arial"/>
          <w:b/>
          <w:color w:val="951B13"/>
          <w:sz w:val="58"/>
          <w:szCs w:val="48"/>
        </w:rPr>
        <w:t xml:space="preserve"> </w:t>
      </w:r>
      <w:proofErr w:type="spellStart"/>
      <w:r w:rsidR="00E41BF0" w:rsidRPr="005553C8">
        <w:rPr>
          <w:rFonts w:ascii="Arial" w:hAnsi="Arial" w:cs="Arial"/>
          <w:b/>
          <w:color w:val="951B13"/>
          <w:sz w:val="58"/>
          <w:szCs w:val="48"/>
        </w:rPr>
        <w:t>thông</w:t>
      </w:r>
      <w:proofErr w:type="spellEnd"/>
      <w:r w:rsidR="00E41BF0" w:rsidRPr="005553C8">
        <w:rPr>
          <w:rFonts w:ascii="Arial" w:hAnsi="Arial" w:cs="Arial"/>
          <w:b/>
          <w:color w:val="951B13"/>
          <w:sz w:val="58"/>
          <w:szCs w:val="48"/>
        </w:rPr>
        <w:t xml:space="preserve"> tin</w:t>
      </w:r>
      <w:r w:rsidRPr="005553C8">
        <w:rPr>
          <w:rFonts w:ascii="Arial" w:hAnsi="Arial" w:cs="Arial"/>
          <w:b/>
          <w:color w:val="951B13"/>
          <w:sz w:val="58"/>
          <w:szCs w:val="48"/>
        </w:rPr>
        <w:t xml:space="preserve"> </w:t>
      </w:r>
      <w:proofErr w:type="spellStart"/>
      <w:r w:rsidRPr="005553C8">
        <w:rPr>
          <w:rFonts w:ascii="Arial" w:hAnsi="Arial" w:cs="Arial"/>
          <w:b/>
          <w:color w:val="951B13"/>
          <w:sz w:val="58"/>
          <w:szCs w:val="48"/>
        </w:rPr>
        <w:t>dinh</w:t>
      </w:r>
      <w:proofErr w:type="spellEnd"/>
      <w:r w:rsidR="00E41BF0" w:rsidRPr="005553C8">
        <w:rPr>
          <w:rFonts w:ascii="Arial" w:hAnsi="Arial" w:cs="Arial"/>
          <w:b/>
          <w:color w:val="951B13"/>
          <w:sz w:val="58"/>
          <w:szCs w:val="48"/>
        </w:rPr>
        <w:t xml:space="preserve"> </w:t>
      </w:r>
      <w:proofErr w:type="spellStart"/>
      <w:r w:rsidR="00E41BF0" w:rsidRPr="005553C8">
        <w:rPr>
          <w:rFonts w:ascii="Arial" w:hAnsi="Arial" w:cs="Arial"/>
          <w:b/>
          <w:color w:val="951B13"/>
          <w:sz w:val="58"/>
          <w:szCs w:val="48"/>
        </w:rPr>
        <w:t>dưỡng</w:t>
      </w:r>
      <w:proofErr w:type="spellEnd"/>
      <w:r w:rsidR="00E41BF0" w:rsidRPr="005553C8">
        <w:rPr>
          <w:rFonts w:ascii="Arial" w:hAnsi="Arial" w:cs="Arial"/>
          <w:b/>
          <w:color w:val="951B13"/>
          <w:sz w:val="58"/>
          <w:szCs w:val="48"/>
        </w:rPr>
        <w:t xml:space="preserve"> </w:t>
      </w:r>
      <w:proofErr w:type="spellStart"/>
      <w:r w:rsidR="00E41BF0" w:rsidRPr="005553C8">
        <w:rPr>
          <w:rFonts w:ascii="Arial" w:hAnsi="Arial" w:cs="Arial"/>
          <w:b/>
          <w:color w:val="951B13"/>
          <w:sz w:val="58"/>
          <w:szCs w:val="48"/>
        </w:rPr>
        <w:t>của</w:t>
      </w:r>
      <w:proofErr w:type="spellEnd"/>
      <w:r w:rsidR="00E41BF0" w:rsidRPr="005553C8">
        <w:rPr>
          <w:rFonts w:ascii="Arial" w:hAnsi="Arial" w:cs="Arial"/>
          <w:b/>
          <w:color w:val="951B13"/>
          <w:sz w:val="58"/>
          <w:szCs w:val="48"/>
        </w:rPr>
        <w:t xml:space="preserve"> </w:t>
      </w:r>
      <w:proofErr w:type="spellStart"/>
      <w:r w:rsidR="00E41BF0" w:rsidRPr="005553C8">
        <w:rPr>
          <w:rFonts w:ascii="Arial" w:hAnsi="Arial" w:cs="Arial"/>
          <w:b/>
          <w:color w:val="951B13"/>
          <w:sz w:val="58"/>
          <w:szCs w:val="48"/>
        </w:rPr>
        <w:t>bệnh</w:t>
      </w:r>
      <w:proofErr w:type="spellEnd"/>
      <w:r w:rsidR="00E41BF0" w:rsidRPr="005553C8">
        <w:rPr>
          <w:rFonts w:ascii="Arial" w:hAnsi="Arial" w:cs="Arial"/>
          <w:b/>
          <w:color w:val="951B13"/>
          <w:sz w:val="58"/>
          <w:szCs w:val="48"/>
        </w:rPr>
        <w:t xml:space="preserve"> </w:t>
      </w:r>
      <w:proofErr w:type="spellStart"/>
      <w:r w:rsidR="00E41BF0" w:rsidRPr="005553C8">
        <w:rPr>
          <w:rFonts w:ascii="Arial" w:hAnsi="Arial" w:cs="Arial"/>
          <w:b/>
          <w:color w:val="951B13"/>
          <w:sz w:val="58"/>
          <w:szCs w:val="48"/>
        </w:rPr>
        <w:t>nhân</w:t>
      </w:r>
      <w:proofErr w:type="spellEnd"/>
      <w:r w:rsidR="00E41BF0" w:rsidRPr="005553C8">
        <w:rPr>
          <w:rFonts w:ascii="Arial" w:hAnsi="Arial" w:cs="Arial"/>
          <w:b/>
          <w:color w:val="951B13"/>
          <w:sz w:val="58"/>
          <w:szCs w:val="48"/>
        </w:rPr>
        <w:t xml:space="preserve"> </w:t>
      </w:r>
      <w:proofErr w:type="spellStart"/>
      <w:r w:rsidR="00E41BF0" w:rsidRPr="005553C8">
        <w:rPr>
          <w:rFonts w:ascii="Arial" w:hAnsi="Arial" w:cs="Arial"/>
          <w:b/>
          <w:color w:val="951B13"/>
          <w:sz w:val="58"/>
          <w:szCs w:val="48"/>
        </w:rPr>
        <w:t>dành</w:t>
      </w:r>
      <w:proofErr w:type="spellEnd"/>
      <w:r w:rsidR="00E41BF0" w:rsidRPr="005553C8">
        <w:rPr>
          <w:rFonts w:ascii="Arial" w:hAnsi="Arial" w:cs="Arial"/>
          <w:b/>
          <w:color w:val="951B13"/>
          <w:sz w:val="58"/>
          <w:szCs w:val="48"/>
        </w:rPr>
        <w:t xml:space="preserve"> </w:t>
      </w:r>
      <w:proofErr w:type="spellStart"/>
      <w:r w:rsidR="00E41BF0" w:rsidRPr="005553C8">
        <w:rPr>
          <w:rFonts w:ascii="Arial" w:hAnsi="Arial" w:cs="Arial"/>
          <w:b/>
          <w:color w:val="951B13"/>
          <w:sz w:val="58"/>
          <w:szCs w:val="48"/>
        </w:rPr>
        <w:t>cho</w:t>
      </w:r>
      <w:proofErr w:type="spellEnd"/>
      <w:r w:rsidR="00E41BF0" w:rsidRPr="005553C8">
        <w:rPr>
          <w:rFonts w:ascii="Arial" w:hAnsi="Arial" w:cs="Arial"/>
          <w:b/>
          <w:color w:val="951B13"/>
          <w:sz w:val="58"/>
          <w:szCs w:val="48"/>
        </w:rPr>
        <w:t xml:space="preserve"> </w:t>
      </w:r>
      <w:proofErr w:type="spellStart"/>
      <w:r w:rsidR="00E41BF0" w:rsidRPr="005553C8">
        <w:rPr>
          <w:rFonts w:ascii="Arial" w:hAnsi="Arial" w:cs="Arial"/>
          <w:b/>
          <w:color w:val="951B13"/>
          <w:sz w:val="58"/>
          <w:szCs w:val="48"/>
        </w:rPr>
        <w:t>bác</w:t>
      </w:r>
      <w:proofErr w:type="spellEnd"/>
      <w:r w:rsidR="00E41BF0" w:rsidRPr="005553C8">
        <w:rPr>
          <w:rFonts w:ascii="Arial" w:hAnsi="Arial" w:cs="Arial"/>
          <w:b/>
          <w:color w:val="951B13"/>
          <w:sz w:val="58"/>
          <w:szCs w:val="48"/>
        </w:rPr>
        <w:t xml:space="preserve"> </w:t>
      </w:r>
      <w:proofErr w:type="spellStart"/>
      <w:r w:rsidR="00E41BF0" w:rsidRPr="005553C8">
        <w:rPr>
          <w:rFonts w:ascii="Arial" w:hAnsi="Arial" w:cs="Arial"/>
          <w:b/>
          <w:color w:val="951B13"/>
          <w:sz w:val="58"/>
          <w:szCs w:val="48"/>
        </w:rPr>
        <w:t>sĩ</w:t>
      </w:r>
      <w:proofErr w:type="spellEnd"/>
    </w:p>
    <w:p w14:paraId="07D84872" w14:textId="14EEDEBB" w:rsidR="00F34A9B" w:rsidRPr="005553C8" w:rsidRDefault="0063484D" w:rsidP="00E83396">
      <w:pPr>
        <w:rPr>
          <w:rFonts w:ascii="Arial" w:hAnsi="Arial" w:cs="Arial"/>
        </w:rPr>
      </w:pPr>
      <w:r w:rsidRPr="005553C8">
        <w:rPr>
          <w:rFonts w:ascii="Arial" w:hAnsi="Arial" w:cs="Arial"/>
          <w:i/>
        </w:rPr>
        <w:t xml:space="preserve"> </w:t>
      </w:r>
    </w:p>
    <w:p w14:paraId="0F5FE940" w14:textId="77777777" w:rsidR="00F34A9B" w:rsidRPr="005553C8" w:rsidRDefault="00F34A9B">
      <w:pPr>
        <w:tabs>
          <w:tab w:val="left" w:pos="6415"/>
        </w:tabs>
        <w:rPr>
          <w:rFonts w:ascii="Arial" w:hAnsi="Arial" w:cs="Arial"/>
        </w:rPr>
      </w:pPr>
    </w:p>
    <w:p w14:paraId="6D83F9B0" w14:textId="77777777" w:rsidR="00F34A9B" w:rsidRPr="005553C8" w:rsidRDefault="00F34A9B">
      <w:pPr>
        <w:tabs>
          <w:tab w:val="left" w:pos="6415"/>
        </w:tabs>
        <w:rPr>
          <w:rFonts w:ascii="Arial" w:hAnsi="Arial" w:cs="Arial"/>
        </w:rPr>
      </w:pPr>
    </w:p>
    <w:p w14:paraId="7B0ED30A" w14:textId="77777777" w:rsidR="00F34A9B" w:rsidRPr="005553C8" w:rsidRDefault="00F34A9B">
      <w:pPr>
        <w:tabs>
          <w:tab w:val="left" w:pos="6415"/>
        </w:tabs>
        <w:rPr>
          <w:rFonts w:ascii="Arial" w:hAnsi="Arial" w:cs="Arial"/>
        </w:rPr>
      </w:pPr>
      <w:r w:rsidRPr="005553C8">
        <w:rPr>
          <w:rFonts w:ascii="Arial" w:hAnsi="Arial" w:cs="Arial"/>
        </w:rPr>
        <w:tab/>
      </w:r>
    </w:p>
    <w:p w14:paraId="02C31B73" w14:textId="77777777" w:rsidR="00F34A9B" w:rsidRPr="005553C8" w:rsidRDefault="00F34A9B">
      <w:pPr>
        <w:rPr>
          <w:rFonts w:ascii="Arial" w:hAnsi="Arial" w:cs="Arial"/>
        </w:rPr>
      </w:pPr>
    </w:p>
    <w:p w14:paraId="2696DA3F" w14:textId="77777777" w:rsidR="008B4872" w:rsidRPr="005553C8" w:rsidRDefault="008B4872">
      <w:pPr>
        <w:widowControl/>
        <w:suppressAutoHyphens w:val="0"/>
        <w:spacing w:after="0" w:line="240" w:lineRule="auto"/>
        <w:jc w:val="left"/>
        <w:rPr>
          <w:rFonts w:ascii="Arial" w:hAnsi="Arial" w:cs="Arial"/>
          <w:b/>
          <w:bCs/>
          <w:caps/>
          <w:color w:val="951B13"/>
          <w:sz w:val="24"/>
          <w:lang w:eastAsia="ar-SA" w:bidi="ar-SA"/>
        </w:rPr>
      </w:pPr>
      <w:r w:rsidRPr="005553C8">
        <w:rPr>
          <w:rFonts w:ascii="Arial" w:hAnsi="Arial" w:cs="Arial"/>
          <w:color w:val="951B13"/>
        </w:rPr>
        <w:br w:type="page"/>
      </w:r>
    </w:p>
    <w:p w14:paraId="1200C526" w14:textId="7A1B2594" w:rsidR="00F34A9B" w:rsidRPr="005553C8" w:rsidRDefault="005553C8">
      <w:pPr>
        <w:pStyle w:val="NormalH"/>
        <w:rPr>
          <w:rFonts w:ascii="Arial" w:hAnsi="Arial" w:cs="Arial"/>
          <w:color w:val="951B13"/>
        </w:rPr>
      </w:pPr>
      <w:r w:rsidRPr="005553C8">
        <w:rPr>
          <w:rFonts w:ascii="Arial" w:hAnsi="Arial" w:cs="Arial"/>
          <w:color w:val="951B13"/>
        </w:rPr>
        <w:lastRenderedPageBreak/>
        <w:t>mục lục</w:t>
      </w:r>
    </w:p>
    <w:p w14:paraId="42980964" w14:textId="77777777" w:rsidR="00F34A9B" w:rsidRPr="005553C8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rFonts w:ascii="Arial" w:hAnsi="Arial" w:cs="Arial"/>
          <w:b/>
          <w:bCs/>
        </w:rPr>
      </w:pPr>
    </w:p>
    <w:p w14:paraId="5DAD0FDA" w14:textId="77777777" w:rsidR="00F34A9B" w:rsidRPr="005553C8" w:rsidRDefault="00F34A9B">
      <w:pPr>
        <w:pStyle w:val="TOC3"/>
        <w:rPr>
          <w:rFonts w:ascii="Arial" w:hAnsi="Arial" w:cs="Arial"/>
        </w:rPr>
      </w:pPr>
      <w:r w:rsidRPr="005553C8">
        <w:rPr>
          <w:rFonts w:ascii="Arial" w:hAnsi="Arial" w:cs="Arial"/>
        </w:rPr>
        <w:tab/>
      </w:r>
    </w:p>
    <w:p w14:paraId="11EC2407" w14:textId="7DD3FEE1" w:rsidR="00877DC8" w:rsidRPr="005553C8" w:rsidRDefault="00030EB1">
      <w:pPr>
        <w:pStyle w:val="TOC1"/>
        <w:rPr>
          <w:rFonts w:ascii="Arial" w:eastAsiaTheme="minorEastAsia" w:hAnsi="Arial" w:cs="Arial"/>
          <w:b w:val="0"/>
          <w:bCs w:val="0"/>
          <w:caps w:val="0"/>
          <w:noProof/>
          <w:sz w:val="22"/>
          <w:szCs w:val="22"/>
          <w:lang w:eastAsia="en-US" w:bidi="ar-SA"/>
        </w:rPr>
      </w:pPr>
      <w:r w:rsidRPr="005553C8">
        <w:rPr>
          <w:rFonts w:ascii="Arial" w:hAnsi="Arial" w:cs="Arial"/>
          <w:u w:val="single"/>
        </w:rPr>
        <w:fldChar w:fldCharType="begin"/>
      </w:r>
      <w:r w:rsidRPr="005553C8">
        <w:rPr>
          <w:rFonts w:ascii="Arial" w:hAnsi="Arial" w:cs="Arial"/>
          <w:u w:val="single"/>
        </w:rPr>
        <w:instrText xml:space="preserve"> TOC \o "1-3" \h \z \u </w:instrText>
      </w:r>
      <w:r w:rsidRPr="005553C8">
        <w:rPr>
          <w:rFonts w:ascii="Arial" w:hAnsi="Arial" w:cs="Arial"/>
          <w:u w:val="single"/>
        </w:rPr>
        <w:fldChar w:fldCharType="separate"/>
      </w:r>
      <w:hyperlink w:anchor="_Toc25660378" w:history="1">
        <w:r w:rsidR="00877DC8" w:rsidRPr="005553C8">
          <w:rPr>
            <w:rStyle w:val="Hyperlink"/>
            <w:rFonts w:ascii="Arial" w:hAnsi="Arial" w:cs="Arial"/>
            <w:noProof/>
          </w:rPr>
          <w:t>1.</w:t>
        </w:r>
        <w:r w:rsidR="00877DC8" w:rsidRPr="005553C8">
          <w:rPr>
            <w:rFonts w:ascii="Arial" w:eastAsiaTheme="minorEastAsia" w:hAnsi="Arial" w:cs="Arial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5553C8">
          <w:rPr>
            <w:rStyle w:val="Hyperlink"/>
            <w:rFonts w:ascii="Arial" w:hAnsi="Arial" w:cs="Arial"/>
            <w:noProof/>
          </w:rPr>
          <w:t>Giới thiệu dự án</w:t>
        </w:r>
        <w:r w:rsidR="00877DC8" w:rsidRPr="005553C8">
          <w:rPr>
            <w:rFonts w:ascii="Arial" w:hAnsi="Arial" w:cs="Arial"/>
            <w:noProof/>
            <w:webHidden/>
          </w:rPr>
          <w:tab/>
        </w:r>
        <w:r w:rsidR="00877DC8" w:rsidRPr="005553C8">
          <w:rPr>
            <w:rFonts w:ascii="Arial" w:hAnsi="Arial" w:cs="Arial"/>
            <w:noProof/>
            <w:webHidden/>
          </w:rPr>
          <w:fldChar w:fldCharType="begin"/>
        </w:r>
        <w:r w:rsidR="00877DC8" w:rsidRPr="005553C8">
          <w:rPr>
            <w:rFonts w:ascii="Arial" w:hAnsi="Arial" w:cs="Arial"/>
            <w:noProof/>
            <w:webHidden/>
          </w:rPr>
          <w:instrText xml:space="preserve"> PAGEREF _Toc25660378 \h </w:instrText>
        </w:r>
        <w:r w:rsidR="00877DC8" w:rsidRPr="005553C8">
          <w:rPr>
            <w:rFonts w:ascii="Arial" w:hAnsi="Arial" w:cs="Arial"/>
            <w:noProof/>
            <w:webHidden/>
          </w:rPr>
        </w:r>
        <w:r w:rsidR="00877DC8" w:rsidRPr="005553C8">
          <w:rPr>
            <w:rFonts w:ascii="Arial" w:hAnsi="Arial" w:cs="Arial"/>
            <w:noProof/>
            <w:webHidden/>
          </w:rPr>
          <w:fldChar w:fldCharType="separate"/>
        </w:r>
        <w:r w:rsidR="00877DC8" w:rsidRPr="005553C8">
          <w:rPr>
            <w:rFonts w:ascii="Arial" w:hAnsi="Arial" w:cs="Arial"/>
            <w:noProof/>
            <w:webHidden/>
          </w:rPr>
          <w:t>7</w:t>
        </w:r>
        <w:r w:rsidR="00877DC8" w:rsidRPr="005553C8">
          <w:rPr>
            <w:rFonts w:ascii="Arial" w:hAnsi="Arial" w:cs="Arial"/>
            <w:noProof/>
            <w:webHidden/>
          </w:rPr>
          <w:fldChar w:fldCharType="end"/>
        </w:r>
      </w:hyperlink>
    </w:p>
    <w:p w14:paraId="2B2ED43F" w14:textId="6279912B" w:rsidR="00877DC8" w:rsidRPr="005553C8" w:rsidRDefault="00A00556">
      <w:pPr>
        <w:pStyle w:val="TOC2"/>
        <w:rPr>
          <w:rFonts w:ascii="Arial" w:eastAsiaTheme="minorEastAsia" w:hAnsi="Arial" w:cs="Arial"/>
          <w:noProof/>
          <w:sz w:val="22"/>
          <w:szCs w:val="22"/>
          <w:lang w:eastAsia="en-US" w:bidi="ar-SA"/>
        </w:rPr>
      </w:pPr>
      <w:hyperlink w:anchor="_Toc25660379" w:history="1">
        <w:r w:rsidR="00877DC8" w:rsidRPr="005553C8">
          <w:rPr>
            <w:rStyle w:val="Hyperlink"/>
            <w:rFonts w:ascii="Arial" w:hAnsi="Arial" w:cs="Arial"/>
            <w:noProof/>
          </w:rPr>
          <w:t>1.1.</w:t>
        </w:r>
        <w:r w:rsidR="00877DC8" w:rsidRPr="005553C8">
          <w:rPr>
            <w:rFonts w:ascii="Arial" w:eastAsiaTheme="minorEastAsia" w:hAnsi="Arial" w:cs="Arial"/>
            <w:noProof/>
            <w:sz w:val="22"/>
            <w:szCs w:val="22"/>
            <w:lang w:eastAsia="en-US" w:bidi="ar-SA"/>
          </w:rPr>
          <w:tab/>
        </w:r>
        <w:r w:rsidR="00877DC8" w:rsidRPr="005553C8">
          <w:rPr>
            <w:rStyle w:val="Hyperlink"/>
            <w:rFonts w:ascii="Arial" w:hAnsi="Arial" w:cs="Arial"/>
            <w:noProof/>
          </w:rPr>
          <w:t>Mô tả dự án</w:t>
        </w:r>
        <w:r w:rsidR="00877DC8" w:rsidRPr="005553C8">
          <w:rPr>
            <w:rFonts w:ascii="Arial" w:hAnsi="Arial" w:cs="Arial"/>
            <w:noProof/>
            <w:webHidden/>
          </w:rPr>
          <w:tab/>
        </w:r>
        <w:r w:rsidR="00877DC8" w:rsidRPr="005553C8">
          <w:rPr>
            <w:rFonts w:ascii="Arial" w:hAnsi="Arial" w:cs="Arial"/>
            <w:noProof/>
            <w:webHidden/>
          </w:rPr>
          <w:fldChar w:fldCharType="begin"/>
        </w:r>
        <w:r w:rsidR="00877DC8" w:rsidRPr="005553C8">
          <w:rPr>
            <w:rFonts w:ascii="Arial" w:hAnsi="Arial" w:cs="Arial"/>
            <w:noProof/>
            <w:webHidden/>
          </w:rPr>
          <w:instrText xml:space="preserve"> PAGEREF _Toc25660379 \h </w:instrText>
        </w:r>
        <w:r w:rsidR="00877DC8" w:rsidRPr="005553C8">
          <w:rPr>
            <w:rFonts w:ascii="Arial" w:hAnsi="Arial" w:cs="Arial"/>
            <w:noProof/>
            <w:webHidden/>
          </w:rPr>
        </w:r>
        <w:r w:rsidR="00877DC8" w:rsidRPr="005553C8">
          <w:rPr>
            <w:rFonts w:ascii="Arial" w:hAnsi="Arial" w:cs="Arial"/>
            <w:noProof/>
            <w:webHidden/>
          </w:rPr>
          <w:fldChar w:fldCharType="separate"/>
        </w:r>
        <w:r w:rsidR="00877DC8" w:rsidRPr="005553C8">
          <w:rPr>
            <w:rFonts w:ascii="Arial" w:hAnsi="Arial" w:cs="Arial"/>
            <w:noProof/>
            <w:webHidden/>
          </w:rPr>
          <w:t>7</w:t>
        </w:r>
        <w:r w:rsidR="00877DC8" w:rsidRPr="005553C8">
          <w:rPr>
            <w:rFonts w:ascii="Arial" w:hAnsi="Arial" w:cs="Arial"/>
            <w:noProof/>
            <w:webHidden/>
          </w:rPr>
          <w:fldChar w:fldCharType="end"/>
        </w:r>
      </w:hyperlink>
    </w:p>
    <w:p w14:paraId="3E91351A" w14:textId="463D7D61" w:rsidR="00877DC8" w:rsidRPr="005553C8" w:rsidRDefault="00A00556">
      <w:pPr>
        <w:pStyle w:val="TOC2"/>
        <w:rPr>
          <w:rFonts w:ascii="Arial" w:eastAsiaTheme="minorEastAsia" w:hAnsi="Arial" w:cs="Arial"/>
          <w:noProof/>
          <w:sz w:val="22"/>
          <w:szCs w:val="22"/>
          <w:lang w:eastAsia="en-US" w:bidi="ar-SA"/>
        </w:rPr>
      </w:pPr>
      <w:hyperlink w:anchor="_Toc25660380" w:history="1">
        <w:r w:rsidR="00877DC8" w:rsidRPr="005553C8">
          <w:rPr>
            <w:rStyle w:val="Hyperlink"/>
            <w:rFonts w:ascii="Arial" w:hAnsi="Arial" w:cs="Arial"/>
            <w:noProof/>
          </w:rPr>
          <w:t>1.2.</w:t>
        </w:r>
        <w:r w:rsidR="00877DC8" w:rsidRPr="005553C8">
          <w:rPr>
            <w:rFonts w:ascii="Arial" w:eastAsiaTheme="minorEastAsia" w:hAnsi="Arial" w:cs="Arial"/>
            <w:noProof/>
            <w:sz w:val="22"/>
            <w:szCs w:val="22"/>
            <w:lang w:eastAsia="en-US" w:bidi="ar-SA"/>
          </w:rPr>
          <w:tab/>
        </w:r>
        <w:r w:rsidR="00877DC8" w:rsidRPr="005553C8">
          <w:rPr>
            <w:rStyle w:val="Hyperlink"/>
            <w:rFonts w:ascii="Arial" w:hAnsi="Arial" w:cs="Arial"/>
            <w:noProof/>
          </w:rPr>
          <w:t>Công cụ quản lý</w:t>
        </w:r>
        <w:r w:rsidR="00877DC8" w:rsidRPr="005553C8">
          <w:rPr>
            <w:rFonts w:ascii="Arial" w:hAnsi="Arial" w:cs="Arial"/>
            <w:noProof/>
            <w:webHidden/>
          </w:rPr>
          <w:tab/>
        </w:r>
        <w:r w:rsidR="00877DC8" w:rsidRPr="005553C8">
          <w:rPr>
            <w:rFonts w:ascii="Arial" w:hAnsi="Arial" w:cs="Arial"/>
            <w:noProof/>
            <w:webHidden/>
          </w:rPr>
          <w:fldChar w:fldCharType="begin"/>
        </w:r>
        <w:r w:rsidR="00877DC8" w:rsidRPr="005553C8">
          <w:rPr>
            <w:rFonts w:ascii="Arial" w:hAnsi="Arial" w:cs="Arial"/>
            <w:noProof/>
            <w:webHidden/>
          </w:rPr>
          <w:instrText xml:space="preserve"> PAGEREF _Toc25660380 \h </w:instrText>
        </w:r>
        <w:r w:rsidR="00877DC8" w:rsidRPr="005553C8">
          <w:rPr>
            <w:rFonts w:ascii="Arial" w:hAnsi="Arial" w:cs="Arial"/>
            <w:noProof/>
            <w:webHidden/>
          </w:rPr>
        </w:r>
        <w:r w:rsidR="00877DC8" w:rsidRPr="005553C8">
          <w:rPr>
            <w:rFonts w:ascii="Arial" w:hAnsi="Arial" w:cs="Arial"/>
            <w:noProof/>
            <w:webHidden/>
          </w:rPr>
          <w:fldChar w:fldCharType="separate"/>
        </w:r>
        <w:r w:rsidR="00877DC8" w:rsidRPr="005553C8">
          <w:rPr>
            <w:rFonts w:ascii="Arial" w:hAnsi="Arial" w:cs="Arial"/>
            <w:noProof/>
            <w:webHidden/>
          </w:rPr>
          <w:t>7</w:t>
        </w:r>
        <w:r w:rsidR="00877DC8" w:rsidRPr="005553C8">
          <w:rPr>
            <w:rFonts w:ascii="Arial" w:hAnsi="Arial" w:cs="Arial"/>
            <w:noProof/>
            <w:webHidden/>
          </w:rPr>
          <w:fldChar w:fldCharType="end"/>
        </w:r>
      </w:hyperlink>
    </w:p>
    <w:p w14:paraId="63AEF378" w14:textId="1F529D8B" w:rsidR="00877DC8" w:rsidRPr="005553C8" w:rsidRDefault="00A00556">
      <w:pPr>
        <w:pStyle w:val="TOC1"/>
        <w:rPr>
          <w:rFonts w:ascii="Arial" w:eastAsiaTheme="minorEastAsia" w:hAnsi="Arial" w:cs="Arial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81" w:history="1">
        <w:r w:rsidR="00877DC8" w:rsidRPr="005553C8">
          <w:rPr>
            <w:rStyle w:val="Hyperlink"/>
            <w:rFonts w:ascii="Arial" w:hAnsi="Arial" w:cs="Arial"/>
            <w:noProof/>
          </w:rPr>
          <w:t>2.</w:t>
        </w:r>
        <w:r w:rsidR="00877DC8" w:rsidRPr="005553C8">
          <w:rPr>
            <w:rFonts w:ascii="Arial" w:eastAsiaTheme="minorEastAsia" w:hAnsi="Arial" w:cs="Arial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5553C8">
          <w:rPr>
            <w:rStyle w:val="Hyperlink"/>
            <w:rFonts w:ascii="Arial" w:hAnsi="Arial" w:cs="Arial"/>
            <w:noProof/>
          </w:rPr>
          <w:t>Các nhân sự tham gia dự án</w:t>
        </w:r>
        <w:r w:rsidR="00877DC8" w:rsidRPr="005553C8">
          <w:rPr>
            <w:rFonts w:ascii="Arial" w:hAnsi="Arial" w:cs="Arial"/>
            <w:noProof/>
            <w:webHidden/>
          </w:rPr>
          <w:tab/>
        </w:r>
        <w:r w:rsidR="00877DC8" w:rsidRPr="005553C8">
          <w:rPr>
            <w:rFonts w:ascii="Arial" w:hAnsi="Arial" w:cs="Arial"/>
            <w:noProof/>
            <w:webHidden/>
          </w:rPr>
          <w:fldChar w:fldCharType="begin"/>
        </w:r>
        <w:r w:rsidR="00877DC8" w:rsidRPr="005553C8">
          <w:rPr>
            <w:rFonts w:ascii="Arial" w:hAnsi="Arial" w:cs="Arial"/>
            <w:noProof/>
            <w:webHidden/>
          </w:rPr>
          <w:instrText xml:space="preserve"> PAGEREF _Toc25660381 \h </w:instrText>
        </w:r>
        <w:r w:rsidR="00877DC8" w:rsidRPr="005553C8">
          <w:rPr>
            <w:rFonts w:ascii="Arial" w:hAnsi="Arial" w:cs="Arial"/>
            <w:noProof/>
            <w:webHidden/>
          </w:rPr>
        </w:r>
        <w:r w:rsidR="00877DC8" w:rsidRPr="005553C8">
          <w:rPr>
            <w:rFonts w:ascii="Arial" w:hAnsi="Arial" w:cs="Arial"/>
            <w:noProof/>
            <w:webHidden/>
          </w:rPr>
          <w:fldChar w:fldCharType="separate"/>
        </w:r>
        <w:r w:rsidR="00877DC8" w:rsidRPr="005553C8">
          <w:rPr>
            <w:rFonts w:ascii="Arial" w:hAnsi="Arial" w:cs="Arial"/>
            <w:noProof/>
            <w:webHidden/>
          </w:rPr>
          <w:t>7</w:t>
        </w:r>
        <w:r w:rsidR="00877DC8" w:rsidRPr="005553C8">
          <w:rPr>
            <w:rFonts w:ascii="Arial" w:hAnsi="Arial" w:cs="Arial"/>
            <w:noProof/>
            <w:webHidden/>
          </w:rPr>
          <w:fldChar w:fldCharType="end"/>
        </w:r>
      </w:hyperlink>
    </w:p>
    <w:p w14:paraId="49BF384E" w14:textId="5E4D7B81" w:rsidR="00877DC8" w:rsidRPr="005553C8" w:rsidRDefault="00A00556">
      <w:pPr>
        <w:pStyle w:val="TOC2"/>
        <w:rPr>
          <w:rFonts w:ascii="Arial" w:eastAsiaTheme="minorEastAsia" w:hAnsi="Arial" w:cs="Arial"/>
          <w:noProof/>
          <w:sz w:val="22"/>
          <w:szCs w:val="22"/>
          <w:lang w:eastAsia="en-US" w:bidi="ar-SA"/>
        </w:rPr>
      </w:pPr>
      <w:hyperlink w:anchor="_Toc25660382" w:history="1">
        <w:r w:rsidR="00877DC8" w:rsidRPr="005553C8">
          <w:rPr>
            <w:rStyle w:val="Hyperlink"/>
            <w:rFonts w:ascii="Arial" w:hAnsi="Arial" w:cs="Arial"/>
            <w:noProof/>
          </w:rPr>
          <w:t>2.1.</w:t>
        </w:r>
        <w:r w:rsidR="00877DC8" w:rsidRPr="005553C8">
          <w:rPr>
            <w:rFonts w:ascii="Arial" w:eastAsiaTheme="minorEastAsia" w:hAnsi="Arial" w:cs="Arial"/>
            <w:noProof/>
            <w:sz w:val="22"/>
            <w:szCs w:val="22"/>
            <w:lang w:eastAsia="en-US" w:bidi="ar-SA"/>
          </w:rPr>
          <w:tab/>
        </w:r>
        <w:r w:rsidR="00877DC8" w:rsidRPr="005553C8">
          <w:rPr>
            <w:rStyle w:val="Hyperlink"/>
            <w:rFonts w:ascii="Arial" w:hAnsi="Arial" w:cs="Arial"/>
            <w:noProof/>
          </w:rPr>
          <w:t>Thông tin liên hệ phía khách hàng</w:t>
        </w:r>
        <w:r w:rsidR="00877DC8" w:rsidRPr="005553C8">
          <w:rPr>
            <w:rFonts w:ascii="Arial" w:hAnsi="Arial" w:cs="Arial"/>
            <w:noProof/>
            <w:webHidden/>
          </w:rPr>
          <w:tab/>
        </w:r>
        <w:r w:rsidR="00877DC8" w:rsidRPr="005553C8">
          <w:rPr>
            <w:rFonts w:ascii="Arial" w:hAnsi="Arial" w:cs="Arial"/>
            <w:noProof/>
            <w:webHidden/>
          </w:rPr>
          <w:fldChar w:fldCharType="begin"/>
        </w:r>
        <w:r w:rsidR="00877DC8" w:rsidRPr="005553C8">
          <w:rPr>
            <w:rFonts w:ascii="Arial" w:hAnsi="Arial" w:cs="Arial"/>
            <w:noProof/>
            <w:webHidden/>
          </w:rPr>
          <w:instrText xml:space="preserve"> PAGEREF _Toc25660382 \h </w:instrText>
        </w:r>
        <w:r w:rsidR="00877DC8" w:rsidRPr="005553C8">
          <w:rPr>
            <w:rFonts w:ascii="Arial" w:hAnsi="Arial" w:cs="Arial"/>
            <w:noProof/>
            <w:webHidden/>
          </w:rPr>
        </w:r>
        <w:r w:rsidR="00877DC8" w:rsidRPr="005553C8">
          <w:rPr>
            <w:rFonts w:ascii="Arial" w:hAnsi="Arial" w:cs="Arial"/>
            <w:noProof/>
            <w:webHidden/>
          </w:rPr>
          <w:fldChar w:fldCharType="separate"/>
        </w:r>
        <w:r w:rsidR="00877DC8" w:rsidRPr="005553C8">
          <w:rPr>
            <w:rFonts w:ascii="Arial" w:hAnsi="Arial" w:cs="Arial"/>
            <w:noProof/>
            <w:webHidden/>
          </w:rPr>
          <w:t>7</w:t>
        </w:r>
        <w:r w:rsidR="00877DC8" w:rsidRPr="005553C8">
          <w:rPr>
            <w:rFonts w:ascii="Arial" w:hAnsi="Arial" w:cs="Arial"/>
            <w:noProof/>
            <w:webHidden/>
          </w:rPr>
          <w:fldChar w:fldCharType="end"/>
        </w:r>
      </w:hyperlink>
    </w:p>
    <w:p w14:paraId="47DFEFE3" w14:textId="0626C45C" w:rsidR="00877DC8" w:rsidRPr="005553C8" w:rsidRDefault="00A00556">
      <w:pPr>
        <w:pStyle w:val="TOC2"/>
        <w:rPr>
          <w:rFonts w:ascii="Arial" w:eastAsiaTheme="minorEastAsia" w:hAnsi="Arial" w:cs="Arial"/>
          <w:noProof/>
          <w:sz w:val="22"/>
          <w:szCs w:val="22"/>
          <w:lang w:eastAsia="en-US" w:bidi="ar-SA"/>
        </w:rPr>
      </w:pPr>
      <w:hyperlink w:anchor="_Toc25660383" w:history="1">
        <w:r w:rsidR="00877DC8" w:rsidRPr="005553C8">
          <w:rPr>
            <w:rStyle w:val="Hyperlink"/>
            <w:rFonts w:ascii="Arial" w:hAnsi="Arial" w:cs="Arial"/>
            <w:noProof/>
          </w:rPr>
          <w:t>2.2.</w:t>
        </w:r>
        <w:r w:rsidR="00877DC8" w:rsidRPr="005553C8">
          <w:rPr>
            <w:rFonts w:ascii="Arial" w:eastAsiaTheme="minorEastAsia" w:hAnsi="Arial" w:cs="Arial"/>
            <w:noProof/>
            <w:sz w:val="22"/>
            <w:szCs w:val="22"/>
            <w:lang w:eastAsia="en-US" w:bidi="ar-SA"/>
          </w:rPr>
          <w:tab/>
        </w:r>
        <w:r w:rsidR="00877DC8" w:rsidRPr="005553C8">
          <w:rPr>
            <w:rStyle w:val="Hyperlink"/>
            <w:rFonts w:ascii="Arial" w:hAnsi="Arial" w:cs="Arial"/>
            <w:noProof/>
          </w:rPr>
          <w:t>Thông tin liên hệ phía công ty</w:t>
        </w:r>
        <w:r w:rsidR="00877DC8" w:rsidRPr="005553C8">
          <w:rPr>
            <w:rFonts w:ascii="Arial" w:hAnsi="Arial" w:cs="Arial"/>
            <w:noProof/>
            <w:webHidden/>
          </w:rPr>
          <w:tab/>
        </w:r>
        <w:r w:rsidR="00877DC8" w:rsidRPr="005553C8">
          <w:rPr>
            <w:rFonts w:ascii="Arial" w:hAnsi="Arial" w:cs="Arial"/>
            <w:noProof/>
            <w:webHidden/>
          </w:rPr>
          <w:fldChar w:fldCharType="begin"/>
        </w:r>
        <w:r w:rsidR="00877DC8" w:rsidRPr="005553C8">
          <w:rPr>
            <w:rFonts w:ascii="Arial" w:hAnsi="Arial" w:cs="Arial"/>
            <w:noProof/>
            <w:webHidden/>
          </w:rPr>
          <w:instrText xml:space="preserve"> PAGEREF _Toc25660383 \h </w:instrText>
        </w:r>
        <w:r w:rsidR="00877DC8" w:rsidRPr="005553C8">
          <w:rPr>
            <w:rFonts w:ascii="Arial" w:hAnsi="Arial" w:cs="Arial"/>
            <w:noProof/>
            <w:webHidden/>
          </w:rPr>
        </w:r>
        <w:r w:rsidR="00877DC8" w:rsidRPr="005553C8">
          <w:rPr>
            <w:rFonts w:ascii="Arial" w:hAnsi="Arial" w:cs="Arial"/>
            <w:noProof/>
            <w:webHidden/>
          </w:rPr>
          <w:fldChar w:fldCharType="separate"/>
        </w:r>
        <w:r w:rsidR="00877DC8" w:rsidRPr="005553C8">
          <w:rPr>
            <w:rFonts w:ascii="Arial" w:hAnsi="Arial" w:cs="Arial"/>
            <w:noProof/>
            <w:webHidden/>
          </w:rPr>
          <w:t>7</w:t>
        </w:r>
        <w:r w:rsidR="00877DC8" w:rsidRPr="005553C8">
          <w:rPr>
            <w:rFonts w:ascii="Arial" w:hAnsi="Arial" w:cs="Arial"/>
            <w:noProof/>
            <w:webHidden/>
          </w:rPr>
          <w:fldChar w:fldCharType="end"/>
        </w:r>
      </w:hyperlink>
    </w:p>
    <w:p w14:paraId="7502B25A" w14:textId="59D75928" w:rsidR="00877DC8" w:rsidRPr="005553C8" w:rsidRDefault="00A00556">
      <w:pPr>
        <w:pStyle w:val="TOC2"/>
        <w:rPr>
          <w:rFonts w:ascii="Arial" w:eastAsiaTheme="minorEastAsia" w:hAnsi="Arial" w:cs="Arial"/>
          <w:noProof/>
          <w:sz w:val="22"/>
          <w:szCs w:val="22"/>
          <w:lang w:eastAsia="en-US" w:bidi="ar-SA"/>
        </w:rPr>
      </w:pPr>
      <w:hyperlink w:anchor="_Toc25660384" w:history="1">
        <w:r w:rsidR="00877DC8" w:rsidRPr="005553C8">
          <w:rPr>
            <w:rStyle w:val="Hyperlink"/>
            <w:rFonts w:ascii="Arial" w:hAnsi="Arial" w:cs="Arial"/>
            <w:noProof/>
          </w:rPr>
          <w:t>2.3.</w:t>
        </w:r>
        <w:r w:rsidR="00877DC8" w:rsidRPr="005553C8">
          <w:rPr>
            <w:rFonts w:ascii="Arial" w:eastAsiaTheme="minorEastAsia" w:hAnsi="Arial" w:cs="Arial"/>
            <w:noProof/>
            <w:sz w:val="22"/>
            <w:szCs w:val="22"/>
            <w:lang w:eastAsia="en-US" w:bidi="ar-SA"/>
          </w:rPr>
          <w:tab/>
        </w:r>
        <w:r w:rsidR="00877DC8" w:rsidRPr="005553C8">
          <w:rPr>
            <w:rStyle w:val="Hyperlink"/>
            <w:rFonts w:ascii="Arial" w:hAnsi="Arial" w:cs="Arial"/>
            <w:noProof/>
          </w:rPr>
          <w:t>Phân chia vai trò của thành viên dự án và khách hàng</w:t>
        </w:r>
        <w:r w:rsidR="00877DC8" w:rsidRPr="005553C8">
          <w:rPr>
            <w:rFonts w:ascii="Arial" w:hAnsi="Arial" w:cs="Arial"/>
            <w:noProof/>
            <w:webHidden/>
          </w:rPr>
          <w:tab/>
        </w:r>
        <w:r w:rsidR="00877DC8" w:rsidRPr="005553C8">
          <w:rPr>
            <w:rFonts w:ascii="Arial" w:hAnsi="Arial" w:cs="Arial"/>
            <w:noProof/>
            <w:webHidden/>
          </w:rPr>
          <w:fldChar w:fldCharType="begin"/>
        </w:r>
        <w:r w:rsidR="00877DC8" w:rsidRPr="005553C8">
          <w:rPr>
            <w:rFonts w:ascii="Arial" w:hAnsi="Arial" w:cs="Arial"/>
            <w:noProof/>
            <w:webHidden/>
          </w:rPr>
          <w:instrText xml:space="preserve"> PAGEREF _Toc25660384 \h </w:instrText>
        </w:r>
        <w:r w:rsidR="00877DC8" w:rsidRPr="005553C8">
          <w:rPr>
            <w:rFonts w:ascii="Arial" w:hAnsi="Arial" w:cs="Arial"/>
            <w:noProof/>
            <w:webHidden/>
          </w:rPr>
        </w:r>
        <w:r w:rsidR="00877DC8" w:rsidRPr="005553C8">
          <w:rPr>
            <w:rFonts w:ascii="Arial" w:hAnsi="Arial" w:cs="Arial"/>
            <w:noProof/>
            <w:webHidden/>
          </w:rPr>
          <w:fldChar w:fldCharType="separate"/>
        </w:r>
        <w:r w:rsidR="00877DC8" w:rsidRPr="005553C8">
          <w:rPr>
            <w:rFonts w:ascii="Arial" w:hAnsi="Arial" w:cs="Arial"/>
            <w:noProof/>
            <w:webHidden/>
          </w:rPr>
          <w:t>7</w:t>
        </w:r>
        <w:r w:rsidR="00877DC8" w:rsidRPr="005553C8">
          <w:rPr>
            <w:rFonts w:ascii="Arial" w:hAnsi="Arial" w:cs="Arial"/>
            <w:noProof/>
            <w:webHidden/>
          </w:rPr>
          <w:fldChar w:fldCharType="end"/>
        </w:r>
      </w:hyperlink>
    </w:p>
    <w:p w14:paraId="03810D34" w14:textId="413F59AB" w:rsidR="00877DC8" w:rsidRPr="005553C8" w:rsidRDefault="00A00556">
      <w:pPr>
        <w:pStyle w:val="TOC1"/>
        <w:rPr>
          <w:rFonts w:ascii="Arial" w:eastAsiaTheme="minorEastAsia" w:hAnsi="Arial" w:cs="Arial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85" w:history="1">
        <w:r w:rsidR="00877DC8" w:rsidRPr="005553C8">
          <w:rPr>
            <w:rStyle w:val="Hyperlink"/>
            <w:rFonts w:ascii="Arial" w:hAnsi="Arial" w:cs="Arial"/>
            <w:noProof/>
          </w:rPr>
          <w:t>3.</w:t>
        </w:r>
        <w:r w:rsidR="00877DC8" w:rsidRPr="005553C8">
          <w:rPr>
            <w:rFonts w:ascii="Arial" w:eastAsiaTheme="minorEastAsia" w:hAnsi="Arial" w:cs="Arial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5553C8">
          <w:rPr>
            <w:rStyle w:val="Hyperlink"/>
            <w:rFonts w:ascii="Arial" w:hAnsi="Arial" w:cs="Arial"/>
            <w:noProof/>
          </w:rPr>
          <w:t>Khảo sát dự án</w:t>
        </w:r>
        <w:r w:rsidR="00877DC8" w:rsidRPr="005553C8">
          <w:rPr>
            <w:rFonts w:ascii="Arial" w:hAnsi="Arial" w:cs="Arial"/>
            <w:noProof/>
            <w:webHidden/>
          </w:rPr>
          <w:tab/>
        </w:r>
        <w:r w:rsidR="00877DC8" w:rsidRPr="005553C8">
          <w:rPr>
            <w:rFonts w:ascii="Arial" w:hAnsi="Arial" w:cs="Arial"/>
            <w:noProof/>
            <w:webHidden/>
          </w:rPr>
          <w:fldChar w:fldCharType="begin"/>
        </w:r>
        <w:r w:rsidR="00877DC8" w:rsidRPr="005553C8">
          <w:rPr>
            <w:rFonts w:ascii="Arial" w:hAnsi="Arial" w:cs="Arial"/>
            <w:noProof/>
            <w:webHidden/>
          </w:rPr>
          <w:instrText xml:space="preserve"> PAGEREF _Toc25660385 \h </w:instrText>
        </w:r>
        <w:r w:rsidR="00877DC8" w:rsidRPr="005553C8">
          <w:rPr>
            <w:rFonts w:ascii="Arial" w:hAnsi="Arial" w:cs="Arial"/>
            <w:noProof/>
            <w:webHidden/>
          </w:rPr>
        </w:r>
        <w:r w:rsidR="00877DC8" w:rsidRPr="005553C8">
          <w:rPr>
            <w:rFonts w:ascii="Arial" w:hAnsi="Arial" w:cs="Arial"/>
            <w:noProof/>
            <w:webHidden/>
          </w:rPr>
          <w:fldChar w:fldCharType="separate"/>
        </w:r>
        <w:r w:rsidR="00877DC8" w:rsidRPr="005553C8">
          <w:rPr>
            <w:rFonts w:ascii="Arial" w:hAnsi="Arial" w:cs="Arial"/>
            <w:noProof/>
            <w:webHidden/>
          </w:rPr>
          <w:t>7</w:t>
        </w:r>
        <w:r w:rsidR="00877DC8" w:rsidRPr="005553C8">
          <w:rPr>
            <w:rFonts w:ascii="Arial" w:hAnsi="Arial" w:cs="Arial"/>
            <w:noProof/>
            <w:webHidden/>
          </w:rPr>
          <w:fldChar w:fldCharType="end"/>
        </w:r>
      </w:hyperlink>
    </w:p>
    <w:p w14:paraId="08E42397" w14:textId="350A64AC" w:rsidR="00877DC8" w:rsidRPr="005553C8" w:rsidRDefault="00A00556">
      <w:pPr>
        <w:pStyle w:val="TOC2"/>
        <w:rPr>
          <w:rFonts w:ascii="Arial" w:eastAsiaTheme="minorEastAsia" w:hAnsi="Arial" w:cs="Arial"/>
          <w:noProof/>
          <w:sz w:val="22"/>
          <w:szCs w:val="22"/>
          <w:lang w:eastAsia="en-US" w:bidi="ar-SA"/>
        </w:rPr>
      </w:pPr>
      <w:hyperlink w:anchor="_Toc25660386" w:history="1">
        <w:r w:rsidR="00877DC8" w:rsidRPr="005553C8">
          <w:rPr>
            <w:rStyle w:val="Hyperlink"/>
            <w:rFonts w:ascii="Arial" w:hAnsi="Arial" w:cs="Arial"/>
            <w:noProof/>
          </w:rPr>
          <w:t>3.1.</w:t>
        </w:r>
        <w:r w:rsidR="00877DC8" w:rsidRPr="005553C8">
          <w:rPr>
            <w:rFonts w:ascii="Arial" w:eastAsiaTheme="minorEastAsia" w:hAnsi="Arial" w:cs="Arial"/>
            <w:noProof/>
            <w:sz w:val="22"/>
            <w:szCs w:val="22"/>
            <w:lang w:eastAsia="en-US" w:bidi="ar-SA"/>
          </w:rPr>
          <w:tab/>
        </w:r>
        <w:r w:rsidR="00877DC8" w:rsidRPr="005553C8">
          <w:rPr>
            <w:rStyle w:val="Hyperlink"/>
            <w:rFonts w:ascii="Arial" w:hAnsi="Arial" w:cs="Arial"/>
            <w:noProof/>
          </w:rPr>
          <w:t>Yêu cầu khách hàng</w:t>
        </w:r>
        <w:r w:rsidR="00877DC8" w:rsidRPr="005553C8">
          <w:rPr>
            <w:rFonts w:ascii="Arial" w:hAnsi="Arial" w:cs="Arial"/>
            <w:noProof/>
            <w:webHidden/>
          </w:rPr>
          <w:tab/>
        </w:r>
        <w:r w:rsidR="00877DC8" w:rsidRPr="005553C8">
          <w:rPr>
            <w:rFonts w:ascii="Arial" w:hAnsi="Arial" w:cs="Arial"/>
            <w:noProof/>
            <w:webHidden/>
          </w:rPr>
          <w:fldChar w:fldCharType="begin"/>
        </w:r>
        <w:r w:rsidR="00877DC8" w:rsidRPr="005553C8">
          <w:rPr>
            <w:rFonts w:ascii="Arial" w:hAnsi="Arial" w:cs="Arial"/>
            <w:noProof/>
            <w:webHidden/>
          </w:rPr>
          <w:instrText xml:space="preserve"> PAGEREF _Toc25660386 \h </w:instrText>
        </w:r>
        <w:r w:rsidR="00877DC8" w:rsidRPr="005553C8">
          <w:rPr>
            <w:rFonts w:ascii="Arial" w:hAnsi="Arial" w:cs="Arial"/>
            <w:noProof/>
            <w:webHidden/>
          </w:rPr>
        </w:r>
        <w:r w:rsidR="00877DC8" w:rsidRPr="005553C8">
          <w:rPr>
            <w:rFonts w:ascii="Arial" w:hAnsi="Arial" w:cs="Arial"/>
            <w:noProof/>
            <w:webHidden/>
          </w:rPr>
          <w:fldChar w:fldCharType="separate"/>
        </w:r>
        <w:r w:rsidR="00877DC8" w:rsidRPr="005553C8">
          <w:rPr>
            <w:rFonts w:ascii="Arial" w:hAnsi="Arial" w:cs="Arial"/>
            <w:noProof/>
            <w:webHidden/>
          </w:rPr>
          <w:t>7</w:t>
        </w:r>
        <w:r w:rsidR="00877DC8" w:rsidRPr="005553C8">
          <w:rPr>
            <w:rFonts w:ascii="Arial" w:hAnsi="Arial" w:cs="Arial"/>
            <w:noProof/>
            <w:webHidden/>
          </w:rPr>
          <w:fldChar w:fldCharType="end"/>
        </w:r>
      </w:hyperlink>
    </w:p>
    <w:p w14:paraId="333604F7" w14:textId="1F5FBD89" w:rsidR="00877DC8" w:rsidRPr="005553C8" w:rsidRDefault="00A00556">
      <w:pPr>
        <w:pStyle w:val="TOC2"/>
        <w:rPr>
          <w:rFonts w:ascii="Arial" w:eastAsiaTheme="minorEastAsia" w:hAnsi="Arial" w:cs="Arial"/>
          <w:noProof/>
          <w:sz w:val="22"/>
          <w:szCs w:val="22"/>
          <w:lang w:eastAsia="en-US" w:bidi="ar-SA"/>
        </w:rPr>
      </w:pPr>
      <w:hyperlink w:anchor="_Toc25660387" w:history="1">
        <w:r w:rsidR="00877DC8" w:rsidRPr="005553C8">
          <w:rPr>
            <w:rStyle w:val="Hyperlink"/>
            <w:rFonts w:ascii="Arial" w:hAnsi="Arial" w:cs="Arial"/>
            <w:noProof/>
          </w:rPr>
          <w:t>3.2.</w:t>
        </w:r>
        <w:r w:rsidR="00877DC8" w:rsidRPr="005553C8">
          <w:rPr>
            <w:rFonts w:ascii="Arial" w:eastAsiaTheme="minorEastAsia" w:hAnsi="Arial" w:cs="Arial"/>
            <w:noProof/>
            <w:sz w:val="22"/>
            <w:szCs w:val="22"/>
            <w:lang w:eastAsia="en-US" w:bidi="ar-SA"/>
          </w:rPr>
          <w:tab/>
        </w:r>
        <w:r w:rsidR="00877DC8" w:rsidRPr="005553C8">
          <w:rPr>
            <w:rStyle w:val="Hyperlink"/>
            <w:rFonts w:ascii="Arial" w:hAnsi="Arial" w:cs="Arial"/>
            <w:noProof/>
          </w:rPr>
          <w:t>Mô hình hoạt động hiện thời – nghiệp vụ</w:t>
        </w:r>
        <w:r w:rsidR="00877DC8" w:rsidRPr="005553C8">
          <w:rPr>
            <w:rFonts w:ascii="Arial" w:hAnsi="Arial" w:cs="Arial"/>
            <w:noProof/>
            <w:webHidden/>
          </w:rPr>
          <w:tab/>
        </w:r>
        <w:r w:rsidR="00877DC8" w:rsidRPr="005553C8">
          <w:rPr>
            <w:rFonts w:ascii="Arial" w:hAnsi="Arial" w:cs="Arial"/>
            <w:noProof/>
            <w:webHidden/>
          </w:rPr>
          <w:fldChar w:fldCharType="begin"/>
        </w:r>
        <w:r w:rsidR="00877DC8" w:rsidRPr="005553C8">
          <w:rPr>
            <w:rFonts w:ascii="Arial" w:hAnsi="Arial" w:cs="Arial"/>
            <w:noProof/>
            <w:webHidden/>
          </w:rPr>
          <w:instrText xml:space="preserve"> PAGEREF _Toc25660387 \h </w:instrText>
        </w:r>
        <w:r w:rsidR="00877DC8" w:rsidRPr="005553C8">
          <w:rPr>
            <w:rFonts w:ascii="Arial" w:hAnsi="Arial" w:cs="Arial"/>
            <w:noProof/>
            <w:webHidden/>
          </w:rPr>
        </w:r>
        <w:r w:rsidR="00877DC8" w:rsidRPr="005553C8">
          <w:rPr>
            <w:rFonts w:ascii="Arial" w:hAnsi="Arial" w:cs="Arial"/>
            <w:noProof/>
            <w:webHidden/>
          </w:rPr>
          <w:fldChar w:fldCharType="separate"/>
        </w:r>
        <w:r w:rsidR="00877DC8" w:rsidRPr="005553C8">
          <w:rPr>
            <w:rFonts w:ascii="Arial" w:hAnsi="Arial" w:cs="Arial"/>
            <w:noProof/>
            <w:webHidden/>
          </w:rPr>
          <w:t>7</w:t>
        </w:r>
        <w:r w:rsidR="00877DC8" w:rsidRPr="005553C8">
          <w:rPr>
            <w:rFonts w:ascii="Arial" w:hAnsi="Arial" w:cs="Arial"/>
            <w:noProof/>
            <w:webHidden/>
          </w:rPr>
          <w:fldChar w:fldCharType="end"/>
        </w:r>
      </w:hyperlink>
    </w:p>
    <w:p w14:paraId="3A69388B" w14:textId="69CEC788" w:rsidR="00877DC8" w:rsidRPr="005553C8" w:rsidRDefault="00A00556">
      <w:pPr>
        <w:pStyle w:val="TOC2"/>
        <w:rPr>
          <w:rFonts w:ascii="Arial" w:eastAsiaTheme="minorEastAsia" w:hAnsi="Arial" w:cs="Arial"/>
          <w:noProof/>
          <w:sz w:val="22"/>
          <w:szCs w:val="22"/>
          <w:lang w:eastAsia="en-US" w:bidi="ar-SA"/>
        </w:rPr>
      </w:pPr>
      <w:hyperlink w:anchor="_Toc25660388" w:history="1">
        <w:r w:rsidR="00877DC8" w:rsidRPr="005553C8">
          <w:rPr>
            <w:rStyle w:val="Hyperlink"/>
            <w:rFonts w:ascii="Arial" w:hAnsi="Arial" w:cs="Arial"/>
            <w:noProof/>
          </w:rPr>
          <w:t>3.3.</w:t>
        </w:r>
        <w:r w:rsidR="00877DC8" w:rsidRPr="005553C8">
          <w:rPr>
            <w:rFonts w:ascii="Arial" w:eastAsiaTheme="minorEastAsia" w:hAnsi="Arial" w:cs="Arial"/>
            <w:noProof/>
            <w:sz w:val="22"/>
            <w:szCs w:val="22"/>
            <w:lang w:eastAsia="en-US" w:bidi="ar-SA"/>
          </w:rPr>
          <w:tab/>
        </w:r>
        <w:r w:rsidR="00877DC8" w:rsidRPr="005553C8">
          <w:rPr>
            <w:rStyle w:val="Hyperlink"/>
            <w:rFonts w:ascii="Arial" w:hAnsi="Arial" w:cs="Arial"/>
            <w:noProof/>
          </w:rPr>
          <w:t>Mô hình hoạt động dự kiến sau khi áp dụng sản phẩm mới</w:t>
        </w:r>
        <w:r w:rsidR="00877DC8" w:rsidRPr="005553C8">
          <w:rPr>
            <w:rFonts w:ascii="Arial" w:hAnsi="Arial" w:cs="Arial"/>
            <w:noProof/>
            <w:webHidden/>
          </w:rPr>
          <w:tab/>
        </w:r>
        <w:r w:rsidR="00877DC8" w:rsidRPr="005553C8">
          <w:rPr>
            <w:rFonts w:ascii="Arial" w:hAnsi="Arial" w:cs="Arial"/>
            <w:noProof/>
            <w:webHidden/>
          </w:rPr>
          <w:fldChar w:fldCharType="begin"/>
        </w:r>
        <w:r w:rsidR="00877DC8" w:rsidRPr="005553C8">
          <w:rPr>
            <w:rFonts w:ascii="Arial" w:hAnsi="Arial" w:cs="Arial"/>
            <w:noProof/>
            <w:webHidden/>
          </w:rPr>
          <w:instrText xml:space="preserve"> PAGEREF _Toc25660388 \h </w:instrText>
        </w:r>
        <w:r w:rsidR="00877DC8" w:rsidRPr="005553C8">
          <w:rPr>
            <w:rFonts w:ascii="Arial" w:hAnsi="Arial" w:cs="Arial"/>
            <w:noProof/>
            <w:webHidden/>
          </w:rPr>
        </w:r>
        <w:r w:rsidR="00877DC8" w:rsidRPr="005553C8">
          <w:rPr>
            <w:rFonts w:ascii="Arial" w:hAnsi="Arial" w:cs="Arial"/>
            <w:noProof/>
            <w:webHidden/>
          </w:rPr>
          <w:fldChar w:fldCharType="separate"/>
        </w:r>
        <w:r w:rsidR="00877DC8" w:rsidRPr="005553C8">
          <w:rPr>
            <w:rFonts w:ascii="Arial" w:hAnsi="Arial" w:cs="Arial"/>
            <w:noProof/>
            <w:webHidden/>
          </w:rPr>
          <w:t>7</w:t>
        </w:r>
        <w:r w:rsidR="00877DC8" w:rsidRPr="005553C8">
          <w:rPr>
            <w:rFonts w:ascii="Arial" w:hAnsi="Arial" w:cs="Arial"/>
            <w:noProof/>
            <w:webHidden/>
          </w:rPr>
          <w:fldChar w:fldCharType="end"/>
        </w:r>
      </w:hyperlink>
    </w:p>
    <w:p w14:paraId="71AB0AE7" w14:textId="29823E35" w:rsidR="00877DC8" w:rsidRPr="005553C8" w:rsidRDefault="00A00556">
      <w:pPr>
        <w:pStyle w:val="TOC2"/>
        <w:rPr>
          <w:rFonts w:ascii="Arial" w:eastAsiaTheme="minorEastAsia" w:hAnsi="Arial" w:cs="Arial"/>
          <w:noProof/>
          <w:sz w:val="22"/>
          <w:szCs w:val="22"/>
          <w:lang w:eastAsia="en-US" w:bidi="ar-SA"/>
        </w:rPr>
      </w:pPr>
      <w:hyperlink w:anchor="_Toc25660389" w:history="1">
        <w:r w:rsidR="00877DC8" w:rsidRPr="005553C8">
          <w:rPr>
            <w:rStyle w:val="Hyperlink"/>
            <w:rFonts w:ascii="Arial" w:hAnsi="Arial" w:cs="Arial"/>
            <w:noProof/>
          </w:rPr>
          <w:t>3.4.</w:t>
        </w:r>
        <w:r w:rsidR="00877DC8" w:rsidRPr="005553C8">
          <w:rPr>
            <w:rFonts w:ascii="Arial" w:eastAsiaTheme="minorEastAsia" w:hAnsi="Arial" w:cs="Arial"/>
            <w:noProof/>
            <w:sz w:val="22"/>
            <w:szCs w:val="22"/>
            <w:lang w:eastAsia="en-US" w:bidi="ar-SA"/>
          </w:rPr>
          <w:tab/>
        </w:r>
        <w:r w:rsidR="00877DC8" w:rsidRPr="005553C8">
          <w:rPr>
            <w:rStyle w:val="Hyperlink"/>
            <w:rFonts w:ascii="Arial" w:hAnsi="Arial" w:cs="Arial"/>
            <w:noProof/>
          </w:rPr>
          <w:t>Phạm vi dự án</w:t>
        </w:r>
        <w:r w:rsidR="00877DC8" w:rsidRPr="005553C8">
          <w:rPr>
            <w:rFonts w:ascii="Arial" w:hAnsi="Arial" w:cs="Arial"/>
            <w:noProof/>
            <w:webHidden/>
          </w:rPr>
          <w:tab/>
        </w:r>
        <w:r w:rsidR="00877DC8" w:rsidRPr="005553C8">
          <w:rPr>
            <w:rFonts w:ascii="Arial" w:hAnsi="Arial" w:cs="Arial"/>
            <w:noProof/>
            <w:webHidden/>
          </w:rPr>
          <w:fldChar w:fldCharType="begin"/>
        </w:r>
        <w:r w:rsidR="00877DC8" w:rsidRPr="005553C8">
          <w:rPr>
            <w:rFonts w:ascii="Arial" w:hAnsi="Arial" w:cs="Arial"/>
            <w:noProof/>
            <w:webHidden/>
          </w:rPr>
          <w:instrText xml:space="preserve"> PAGEREF _Toc25660389 \h </w:instrText>
        </w:r>
        <w:r w:rsidR="00877DC8" w:rsidRPr="005553C8">
          <w:rPr>
            <w:rFonts w:ascii="Arial" w:hAnsi="Arial" w:cs="Arial"/>
            <w:noProof/>
            <w:webHidden/>
          </w:rPr>
        </w:r>
        <w:r w:rsidR="00877DC8" w:rsidRPr="005553C8">
          <w:rPr>
            <w:rFonts w:ascii="Arial" w:hAnsi="Arial" w:cs="Arial"/>
            <w:noProof/>
            <w:webHidden/>
          </w:rPr>
          <w:fldChar w:fldCharType="separate"/>
        </w:r>
        <w:r w:rsidR="00877DC8" w:rsidRPr="005553C8">
          <w:rPr>
            <w:rFonts w:ascii="Arial" w:hAnsi="Arial" w:cs="Arial"/>
            <w:noProof/>
            <w:webHidden/>
          </w:rPr>
          <w:t>7</w:t>
        </w:r>
        <w:r w:rsidR="00877DC8" w:rsidRPr="005553C8">
          <w:rPr>
            <w:rFonts w:ascii="Arial" w:hAnsi="Arial" w:cs="Arial"/>
            <w:noProof/>
            <w:webHidden/>
          </w:rPr>
          <w:fldChar w:fldCharType="end"/>
        </w:r>
      </w:hyperlink>
    </w:p>
    <w:p w14:paraId="49CE3B06" w14:textId="3D43012E" w:rsidR="00877DC8" w:rsidRPr="005553C8" w:rsidRDefault="00A00556">
      <w:pPr>
        <w:pStyle w:val="TOC1"/>
        <w:rPr>
          <w:rFonts w:ascii="Arial" w:eastAsiaTheme="minorEastAsia" w:hAnsi="Arial" w:cs="Arial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0" w:history="1">
        <w:r w:rsidR="00877DC8" w:rsidRPr="005553C8">
          <w:rPr>
            <w:rStyle w:val="Hyperlink"/>
            <w:rFonts w:ascii="Arial" w:hAnsi="Arial" w:cs="Arial"/>
            <w:noProof/>
          </w:rPr>
          <w:t>4.</w:t>
        </w:r>
        <w:r w:rsidR="00877DC8" w:rsidRPr="005553C8">
          <w:rPr>
            <w:rFonts w:ascii="Arial" w:eastAsiaTheme="minorEastAsia" w:hAnsi="Arial" w:cs="Arial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5553C8">
          <w:rPr>
            <w:rStyle w:val="Hyperlink"/>
            <w:rFonts w:ascii="Arial" w:hAnsi="Arial" w:cs="Arial"/>
            <w:noProof/>
          </w:rPr>
          <w:t>Giao tiếp/Trao đổi thông tin</w:t>
        </w:r>
        <w:r w:rsidR="00877DC8" w:rsidRPr="005553C8">
          <w:rPr>
            <w:rFonts w:ascii="Arial" w:hAnsi="Arial" w:cs="Arial"/>
            <w:noProof/>
            <w:webHidden/>
          </w:rPr>
          <w:tab/>
        </w:r>
        <w:r w:rsidR="00877DC8" w:rsidRPr="005553C8">
          <w:rPr>
            <w:rFonts w:ascii="Arial" w:hAnsi="Arial" w:cs="Arial"/>
            <w:noProof/>
            <w:webHidden/>
          </w:rPr>
          <w:fldChar w:fldCharType="begin"/>
        </w:r>
        <w:r w:rsidR="00877DC8" w:rsidRPr="005553C8">
          <w:rPr>
            <w:rFonts w:ascii="Arial" w:hAnsi="Arial" w:cs="Arial"/>
            <w:noProof/>
            <w:webHidden/>
          </w:rPr>
          <w:instrText xml:space="preserve"> PAGEREF _Toc25660390 \h </w:instrText>
        </w:r>
        <w:r w:rsidR="00877DC8" w:rsidRPr="005553C8">
          <w:rPr>
            <w:rFonts w:ascii="Arial" w:hAnsi="Arial" w:cs="Arial"/>
            <w:noProof/>
            <w:webHidden/>
          </w:rPr>
        </w:r>
        <w:r w:rsidR="00877DC8" w:rsidRPr="005553C8">
          <w:rPr>
            <w:rFonts w:ascii="Arial" w:hAnsi="Arial" w:cs="Arial"/>
            <w:noProof/>
            <w:webHidden/>
          </w:rPr>
          <w:fldChar w:fldCharType="separate"/>
        </w:r>
        <w:r w:rsidR="00877DC8" w:rsidRPr="005553C8">
          <w:rPr>
            <w:rFonts w:ascii="Arial" w:hAnsi="Arial" w:cs="Arial"/>
            <w:noProof/>
            <w:webHidden/>
          </w:rPr>
          <w:t>7</w:t>
        </w:r>
        <w:r w:rsidR="00877DC8" w:rsidRPr="005553C8">
          <w:rPr>
            <w:rFonts w:ascii="Arial" w:hAnsi="Arial" w:cs="Arial"/>
            <w:noProof/>
            <w:webHidden/>
          </w:rPr>
          <w:fldChar w:fldCharType="end"/>
        </w:r>
      </w:hyperlink>
    </w:p>
    <w:p w14:paraId="07BB3FCE" w14:textId="4C790E2A" w:rsidR="00877DC8" w:rsidRPr="005553C8" w:rsidRDefault="00A00556">
      <w:pPr>
        <w:pStyle w:val="TOC1"/>
        <w:rPr>
          <w:rFonts w:ascii="Arial" w:eastAsiaTheme="minorEastAsia" w:hAnsi="Arial" w:cs="Arial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1" w:history="1">
        <w:r w:rsidR="00877DC8" w:rsidRPr="005553C8">
          <w:rPr>
            <w:rStyle w:val="Hyperlink"/>
            <w:rFonts w:ascii="Arial" w:hAnsi="Arial" w:cs="Arial"/>
            <w:noProof/>
          </w:rPr>
          <w:t>5.</w:t>
        </w:r>
        <w:r w:rsidR="00877DC8" w:rsidRPr="005553C8">
          <w:rPr>
            <w:rFonts w:ascii="Arial" w:eastAsiaTheme="minorEastAsia" w:hAnsi="Arial" w:cs="Arial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5553C8">
          <w:rPr>
            <w:rStyle w:val="Hyperlink"/>
            <w:rFonts w:ascii="Arial" w:hAnsi="Arial" w:cs="Arial"/>
            <w:noProof/>
          </w:rPr>
          <w:t>Ước lượng chung</w:t>
        </w:r>
        <w:r w:rsidR="00877DC8" w:rsidRPr="005553C8">
          <w:rPr>
            <w:rFonts w:ascii="Arial" w:hAnsi="Arial" w:cs="Arial"/>
            <w:noProof/>
            <w:webHidden/>
          </w:rPr>
          <w:tab/>
        </w:r>
        <w:r w:rsidR="00877DC8" w:rsidRPr="005553C8">
          <w:rPr>
            <w:rFonts w:ascii="Arial" w:hAnsi="Arial" w:cs="Arial"/>
            <w:noProof/>
            <w:webHidden/>
          </w:rPr>
          <w:fldChar w:fldCharType="begin"/>
        </w:r>
        <w:r w:rsidR="00877DC8" w:rsidRPr="005553C8">
          <w:rPr>
            <w:rFonts w:ascii="Arial" w:hAnsi="Arial" w:cs="Arial"/>
            <w:noProof/>
            <w:webHidden/>
          </w:rPr>
          <w:instrText xml:space="preserve"> PAGEREF _Toc25660391 \h </w:instrText>
        </w:r>
        <w:r w:rsidR="00877DC8" w:rsidRPr="005553C8">
          <w:rPr>
            <w:rFonts w:ascii="Arial" w:hAnsi="Arial" w:cs="Arial"/>
            <w:noProof/>
            <w:webHidden/>
          </w:rPr>
        </w:r>
        <w:r w:rsidR="00877DC8" w:rsidRPr="005553C8">
          <w:rPr>
            <w:rFonts w:ascii="Arial" w:hAnsi="Arial" w:cs="Arial"/>
            <w:noProof/>
            <w:webHidden/>
          </w:rPr>
          <w:fldChar w:fldCharType="separate"/>
        </w:r>
        <w:r w:rsidR="00877DC8" w:rsidRPr="005553C8">
          <w:rPr>
            <w:rFonts w:ascii="Arial" w:hAnsi="Arial" w:cs="Arial"/>
            <w:noProof/>
            <w:webHidden/>
          </w:rPr>
          <w:t>8</w:t>
        </w:r>
        <w:r w:rsidR="00877DC8" w:rsidRPr="005553C8">
          <w:rPr>
            <w:rFonts w:ascii="Arial" w:hAnsi="Arial" w:cs="Arial"/>
            <w:noProof/>
            <w:webHidden/>
          </w:rPr>
          <w:fldChar w:fldCharType="end"/>
        </w:r>
      </w:hyperlink>
    </w:p>
    <w:p w14:paraId="358B8785" w14:textId="2FCE37E7" w:rsidR="00877DC8" w:rsidRPr="005553C8" w:rsidRDefault="00A00556">
      <w:pPr>
        <w:pStyle w:val="TOC2"/>
        <w:rPr>
          <w:rFonts w:ascii="Arial" w:eastAsiaTheme="minorEastAsia" w:hAnsi="Arial" w:cs="Arial"/>
          <w:noProof/>
          <w:sz w:val="22"/>
          <w:szCs w:val="22"/>
          <w:lang w:eastAsia="en-US" w:bidi="ar-SA"/>
        </w:rPr>
      </w:pPr>
      <w:hyperlink w:anchor="_Toc25660392" w:history="1">
        <w:r w:rsidR="00877DC8" w:rsidRPr="005553C8">
          <w:rPr>
            <w:rStyle w:val="Hyperlink"/>
            <w:rFonts w:ascii="Arial" w:hAnsi="Arial" w:cs="Arial"/>
            <w:noProof/>
          </w:rPr>
          <w:t>5.1.</w:t>
        </w:r>
        <w:r w:rsidR="00877DC8" w:rsidRPr="005553C8">
          <w:rPr>
            <w:rFonts w:ascii="Arial" w:eastAsiaTheme="minorEastAsia" w:hAnsi="Arial" w:cs="Arial"/>
            <w:noProof/>
            <w:sz w:val="22"/>
            <w:szCs w:val="22"/>
            <w:lang w:eastAsia="en-US" w:bidi="ar-SA"/>
          </w:rPr>
          <w:tab/>
        </w:r>
        <w:r w:rsidR="00877DC8" w:rsidRPr="005553C8">
          <w:rPr>
            <w:rStyle w:val="Hyperlink"/>
            <w:rFonts w:ascii="Arial" w:hAnsi="Arial" w:cs="Arial"/>
            <w:noProof/>
          </w:rPr>
          <w:t>Ước lượng tính năng</w:t>
        </w:r>
        <w:r w:rsidR="00877DC8" w:rsidRPr="005553C8">
          <w:rPr>
            <w:rFonts w:ascii="Arial" w:hAnsi="Arial" w:cs="Arial"/>
            <w:noProof/>
            <w:webHidden/>
          </w:rPr>
          <w:tab/>
        </w:r>
        <w:r w:rsidR="00877DC8" w:rsidRPr="005553C8">
          <w:rPr>
            <w:rFonts w:ascii="Arial" w:hAnsi="Arial" w:cs="Arial"/>
            <w:noProof/>
            <w:webHidden/>
          </w:rPr>
          <w:fldChar w:fldCharType="begin"/>
        </w:r>
        <w:r w:rsidR="00877DC8" w:rsidRPr="005553C8">
          <w:rPr>
            <w:rFonts w:ascii="Arial" w:hAnsi="Arial" w:cs="Arial"/>
            <w:noProof/>
            <w:webHidden/>
          </w:rPr>
          <w:instrText xml:space="preserve"> PAGEREF _Toc25660392 \h </w:instrText>
        </w:r>
        <w:r w:rsidR="00877DC8" w:rsidRPr="005553C8">
          <w:rPr>
            <w:rFonts w:ascii="Arial" w:hAnsi="Arial" w:cs="Arial"/>
            <w:noProof/>
            <w:webHidden/>
          </w:rPr>
        </w:r>
        <w:r w:rsidR="00877DC8" w:rsidRPr="005553C8">
          <w:rPr>
            <w:rFonts w:ascii="Arial" w:hAnsi="Arial" w:cs="Arial"/>
            <w:noProof/>
            <w:webHidden/>
          </w:rPr>
          <w:fldChar w:fldCharType="separate"/>
        </w:r>
        <w:r w:rsidR="00877DC8" w:rsidRPr="005553C8">
          <w:rPr>
            <w:rFonts w:ascii="Arial" w:hAnsi="Arial" w:cs="Arial"/>
            <w:noProof/>
            <w:webHidden/>
          </w:rPr>
          <w:t>8</w:t>
        </w:r>
        <w:r w:rsidR="00877DC8" w:rsidRPr="005553C8">
          <w:rPr>
            <w:rFonts w:ascii="Arial" w:hAnsi="Arial" w:cs="Arial"/>
            <w:noProof/>
            <w:webHidden/>
          </w:rPr>
          <w:fldChar w:fldCharType="end"/>
        </w:r>
      </w:hyperlink>
    </w:p>
    <w:p w14:paraId="44DAD04F" w14:textId="6C8A81FF" w:rsidR="00877DC8" w:rsidRPr="005553C8" w:rsidRDefault="00A00556">
      <w:pPr>
        <w:pStyle w:val="TOC2"/>
        <w:rPr>
          <w:rFonts w:ascii="Arial" w:eastAsiaTheme="minorEastAsia" w:hAnsi="Arial" w:cs="Arial"/>
          <w:noProof/>
          <w:sz w:val="22"/>
          <w:szCs w:val="22"/>
          <w:lang w:eastAsia="en-US" w:bidi="ar-SA"/>
        </w:rPr>
      </w:pPr>
      <w:hyperlink w:anchor="_Toc25660393" w:history="1">
        <w:r w:rsidR="00877DC8" w:rsidRPr="005553C8">
          <w:rPr>
            <w:rStyle w:val="Hyperlink"/>
            <w:rFonts w:ascii="Arial" w:hAnsi="Arial" w:cs="Arial"/>
            <w:noProof/>
          </w:rPr>
          <w:t>5.2.</w:t>
        </w:r>
        <w:r w:rsidR="00877DC8" w:rsidRPr="005553C8">
          <w:rPr>
            <w:rFonts w:ascii="Arial" w:eastAsiaTheme="minorEastAsia" w:hAnsi="Arial" w:cs="Arial"/>
            <w:noProof/>
            <w:sz w:val="22"/>
            <w:szCs w:val="22"/>
            <w:lang w:eastAsia="en-US" w:bidi="ar-SA"/>
          </w:rPr>
          <w:tab/>
        </w:r>
        <w:r w:rsidR="00877DC8" w:rsidRPr="005553C8">
          <w:rPr>
            <w:rStyle w:val="Hyperlink"/>
            <w:rFonts w:ascii="Arial" w:hAnsi="Arial" w:cs="Arial"/>
            <w:noProof/>
          </w:rPr>
          <w:t>Work Breakdown Structure</w:t>
        </w:r>
        <w:r w:rsidR="00877DC8" w:rsidRPr="005553C8">
          <w:rPr>
            <w:rFonts w:ascii="Arial" w:hAnsi="Arial" w:cs="Arial"/>
            <w:noProof/>
            <w:webHidden/>
          </w:rPr>
          <w:tab/>
        </w:r>
        <w:r w:rsidR="00877DC8" w:rsidRPr="005553C8">
          <w:rPr>
            <w:rFonts w:ascii="Arial" w:hAnsi="Arial" w:cs="Arial"/>
            <w:noProof/>
            <w:webHidden/>
          </w:rPr>
          <w:fldChar w:fldCharType="begin"/>
        </w:r>
        <w:r w:rsidR="00877DC8" w:rsidRPr="005553C8">
          <w:rPr>
            <w:rFonts w:ascii="Arial" w:hAnsi="Arial" w:cs="Arial"/>
            <w:noProof/>
            <w:webHidden/>
          </w:rPr>
          <w:instrText xml:space="preserve"> PAGEREF _Toc25660393 \h </w:instrText>
        </w:r>
        <w:r w:rsidR="00877DC8" w:rsidRPr="005553C8">
          <w:rPr>
            <w:rFonts w:ascii="Arial" w:hAnsi="Arial" w:cs="Arial"/>
            <w:noProof/>
            <w:webHidden/>
          </w:rPr>
        </w:r>
        <w:r w:rsidR="00877DC8" w:rsidRPr="005553C8">
          <w:rPr>
            <w:rFonts w:ascii="Arial" w:hAnsi="Arial" w:cs="Arial"/>
            <w:noProof/>
            <w:webHidden/>
          </w:rPr>
          <w:fldChar w:fldCharType="separate"/>
        </w:r>
        <w:r w:rsidR="00877DC8" w:rsidRPr="005553C8">
          <w:rPr>
            <w:rFonts w:ascii="Arial" w:hAnsi="Arial" w:cs="Arial"/>
            <w:noProof/>
            <w:webHidden/>
          </w:rPr>
          <w:t>8</w:t>
        </w:r>
        <w:r w:rsidR="00877DC8" w:rsidRPr="005553C8">
          <w:rPr>
            <w:rFonts w:ascii="Arial" w:hAnsi="Arial" w:cs="Arial"/>
            <w:noProof/>
            <w:webHidden/>
          </w:rPr>
          <w:fldChar w:fldCharType="end"/>
        </w:r>
      </w:hyperlink>
    </w:p>
    <w:p w14:paraId="19763C1F" w14:textId="45FEAD9C" w:rsidR="00877DC8" w:rsidRPr="005553C8" w:rsidRDefault="00A00556">
      <w:pPr>
        <w:pStyle w:val="TOC2"/>
        <w:rPr>
          <w:rFonts w:ascii="Arial" w:eastAsiaTheme="minorEastAsia" w:hAnsi="Arial" w:cs="Arial"/>
          <w:noProof/>
          <w:sz w:val="22"/>
          <w:szCs w:val="22"/>
          <w:lang w:eastAsia="en-US" w:bidi="ar-SA"/>
        </w:rPr>
      </w:pPr>
      <w:hyperlink w:anchor="_Toc25660394" w:history="1">
        <w:r w:rsidR="00877DC8" w:rsidRPr="005553C8">
          <w:rPr>
            <w:rStyle w:val="Hyperlink"/>
            <w:rFonts w:ascii="Arial" w:hAnsi="Arial" w:cs="Arial"/>
            <w:noProof/>
          </w:rPr>
          <w:t>5.3.</w:t>
        </w:r>
        <w:r w:rsidR="00877DC8" w:rsidRPr="005553C8">
          <w:rPr>
            <w:rFonts w:ascii="Arial" w:eastAsiaTheme="minorEastAsia" w:hAnsi="Arial" w:cs="Arial"/>
            <w:noProof/>
            <w:sz w:val="22"/>
            <w:szCs w:val="22"/>
            <w:lang w:eastAsia="en-US" w:bidi="ar-SA"/>
          </w:rPr>
          <w:tab/>
        </w:r>
        <w:r w:rsidR="00877DC8" w:rsidRPr="005553C8">
          <w:rPr>
            <w:rStyle w:val="Hyperlink"/>
            <w:rFonts w:ascii="Arial" w:hAnsi="Arial" w:cs="Arial"/>
            <w:noProof/>
          </w:rPr>
          <w:t>Ước lượng thời gian</w:t>
        </w:r>
        <w:r w:rsidR="00877DC8" w:rsidRPr="005553C8">
          <w:rPr>
            <w:rFonts w:ascii="Arial" w:hAnsi="Arial" w:cs="Arial"/>
            <w:noProof/>
            <w:webHidden/>
          </w:rPr>
          <w:tab/>
        </w:r>
        <w:r w:rsidR="00877DC8" w:rsidRPr="005553C8">
          <w:rPr>
            <w:rFonts w:ascii="Arial" w:hAnsi="Arial" w:cs="Arial"/>
            <w:noProof/>
            <w:webHidden/>
          </w:rPr>
          <w:fldChar w:fldCharType="begin"/>
        </w:r>
        <w:r w:rsidR="00877DC8" w:rsidRPr="005553C8">
          <w:rPr>
            <w:rFonts w:ascii="Arial" w:hAnsi="Arial" w:cs="Arial"/>
            <w:noProof/>
            <w:webHidden/>
          </w:rPr>
          <w:instrText xml:space="preserve"> PAGEREF _Toc25660394 \h </w:instrText>
        </w:r>
        <w:r w:rsidR="00877DC8" w:rsidRPr="005553C8">
          <w:rPr>
            <w:rFonts w:ascii="Arial" w:hAnsi="Arial" w:cs="Arial"/>
            <w:noProof/>
            <w:webHidden/>
          </w:rPr>
        </w:r>
        <w:r w:rsidR="00877DC8" w:rsidRPr="005553C8">
          <w:rPr>
            <w:rFonts w:ascii="Arial" w:hAnsi="Arial" w:cs="Arial"/>
            <w:noProof/>
            <w:webHidden/>
          </w:rPr>
          <w:fldChar w:fldCharType="separate"/>
        </w:r>
        <w:r w:rsidR="00877DC8" w:rsidRPr="005553C8">
          <w:rPr>
            <w:rFonts w:ascii="Arial" w:hAnsi="Arial" w:cs="Arial"/>
            <w:noProof/>
            <w:webHidden/>
          </w:rPr>
          <w:t>8</w:t>
        </w:r>
        <w:r w:rsidR="00877DC8" w:rsidRPr="005553C8">
          <w:rPr>
            <w:rFonts w:ascii="Arial" w:hAnsi="Arial" w:cs="Arial"/>
            <w:noProof/>
            <w:webHidden/>
          </w:rPr>
          <w:fldChar w:fldCharType="end"/>
        </w:r>
      </w:hyperlink>
    </w:p>
    <w:p w14:paraId="67ED276F" w14:textId="30769860" w:rsidR="00877DC8" w:rsidRPr="005553C8" w:rsidRDefault="00A00556">
      <w:pPr>
        <w:pStyle w:val="TOC2"/>
        <w:rPr>
          <w:rFonts w:ascii="Arial" w:eastAsiaTheme="minorEastAsia" w:hAnsi="Arial" w:cs="Arial"/>
          <w:noProof/>
          <w:sz w:val="22"/>
          <w:szCs w:val="22"/>
          <w:lang w:eastAsia="en-US" w:bidi="ar-SA"/>
        </w:rPr>
      </w:pPr>
      <w:hyperlink w:anchor="_Toc25660395" w:history="1">
        <w:r w:rsidR="00877DC8" w:rsidRPr="005553C8">
          <w:rPr>
            <w:rStyle w:val="Hyperlink"/>
            <w:rFonts w:ascii="Arial" w:hAnsi="Arial" w:cs="Arial"/>
            <w:noProof/>
          </w:rPr>
          <w:t>5.4.</w:t>
        </w:r>
        <w:r w:rsidR="00877DC8" w:rsidRPr="005553C8">
          <w:rPr>
            <w:rFonts w:ascii="Arial" w:eastAsiaTheme="minorEastAsia" w:hAnsi="Arial" w:cs="Arial"/>
            <w:noProof/>
            <w:sz w:val="22"/>
            <w:szCs w:val="22"/>
            <w:lang w:eastAsia="en-US" w:bidi="ar-SA"/>
          </w:rPr>
          <w:tab/>
        </w:r>
        <w:r w:rsidR="00877DC8" w:rsidRPr="005553C8">
          <w:rPr>
            <w:rStyle w:val="Hyperlink"/>
            <w:rFonts w:ascii="Arial" w:hAnsi="Arial" w:cs="Arial"/>
            <w:noProof/>
          </w:rPr>
          <w:t>Ước lượng rủi ro</w:t>
        </w:r>
        <w:r w:rsidR="00877DC8" w:rsidRPr="005553C8">
          <w:rPr>
            <w:rFonts w:ascii="Arial" w:hAnsi="Arial" w:cs="Arial"/>
            <w:noProof/>
            <w:webHidden/>
          </w:rPr>
          <w:tab/>
        </w:r>
        <w:r w:rsidR="00877DC8" w:rsidRPr="005553C8">
          <w:rPr>
            <w:rFonts w:ascii="Arial" w:hAnsi="Arial" w:cs="Arial"/>
            <w:noProof/>
            <w:webHidden/>
          </w:rPr>
          <w:fldChar w:fldCharType="begin"/>
        </w:r>
        <w:r w:rsidR="00877DC8" w:rsidRPr="005553C8">
          <w:rPr>
            <w:rFonts w:ascii="Arial" w:hAnsi="Arial" w:cs="Arial"/>
            <w:noProof/>
            <w:webHidden/>
          </w:rPr>
          <w:instrText xml:space="preserve"> PAGEREF _Toc25660395 \h </w:instrText>
        </w:r>
        <w:r w:rsidR="00877DC8" w:rsidRPr="005553C8">
          <w:rPr>
            <w:rFonts w:ascii="Arial" w:hAnsi="Arial" w:cs="Arial"/>
            <w:noProof/>
            <w:webHidden/>
          </w:rPr>
        </w:r>
        <w:r w:rsidR="00877DC8" w:rsidRPr="005553C8">
          <w:rPr>
            <w:rFonts w:ascii="Arial" w:hAnsi="Arial" w:cs="Arial"/>
            <w:noProof/>
            <w:webHidden/>
          </w:rPr>
          <w:fldChar w:fldCharType="separate"/>
        </w:r>
        <w:r w:rsidR="00877DC8" w:rsidRPr="005553C8">
          <w:rPr>
            <w:rFonts w:ascii="Arial" w:hAnsi="Arial" w:cs="Arial"/>
            <w:noProof/>
            <w:webHidden/>
          </w:rPr>
          <w:t>8</w:t>
        </w:r>
        <w:r w:rsidR="00877DC8" w:rsidRPr="005553C8">
          <w:rPr>
            <w:rFonts w:ascii="Arial" w:hAnsi="Arial" w:cs="Arial"/>
            <w:noProof/>
            <w:webHidden/>
          </w:rPr>
          <w:fldChar w:fldCharType="end"/>
        </w:r>
      </w:hyperlink>
    </w:p>
    <w:p w14:paraId="100EB3AE" w14:textId="7F166157" w:rsidR="00877DC8" w:rsidRPr="005553C8" w:rsidRDefault="00A00556">
      <w:pPr>
        <w:pStyle w:val="TOC1"/>
        <w:rPr>
          <w:rFonts w:ascii="Arial" w:eastAsiaTheme="minorEastAsia" w:hAnsi="Arial" w:cs="Arial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6" w:history="1">
        <w:r w:rsidR="00877DC8" w:rsidRPr="005553C8">
          <w:rPr>
            <w:rStyle w:val="Hyperlink"/>
            <w:rFonts w:ascii="Arial" w:hAnsi="Arial" w:cs="Arial"/>
            <w:noProof/>
          </w:rPr>
          <w:t>6.</w:t>
        </w:r>
        <w:r w:rsidR="00877DC8" w:rsidRPr="005553C8">
          <w:rPr>
            <w:rFonts w:ascii="Arial" w:eastAsiaTheme="minorEastAsia" w:hAnsi="Arial" w:cs="Arial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5553C8">
          <w:rPr>
            <w:rStyle w:val="Hyperlink"/>
            <w:rFonts w:ascii="Arial" w:hAnsi="Arial" w:cs="Arial"/>
            <w:noProof/>
          </w:rPr>
          <w:t>Ước lượng giá thành</w:t>
        </w:r>
        <w:r w:rsidR="00877DC8" w:rsidRPr="005553C8">
          <w:rPr>
            <w:rFonts w:ascii="Arial" w:hAnsi="Arial" w:cs="Arial"/>
            <w:noProof/>
            <w:webHidden/>
          </w:rPr>
          <w:tab/>
        </w:r>
        <w:r w:rsidR="00877DC8" w:rsidRPr="005553C8">
          <w:rPr>
            <w:rFonts w:ascii="Arial" w:hAnsi="Arial" w:cs="Arial"/>
            <w:noProof/>
            <w:webHidden/>
          </w:rPr>
          <w:fldChar w:fldCharType="begin"/>
        </w:r>
        <w:r w:rsidR="00877DC8" w:rsidRPr="005553C8">
          <w:rPr>
            <w:rFonts w:ascii="Arial" w:hAnsi="Arial" w:cs="Arial"/>
            <w:noProof/>
            <w:webHidden/>
          </w:rPr>
          <w:instrText xml:space="preserve"> PAGEREF _Toc25660396 \h </w:instrText>
        </w:r>
        <w:r w:rsidR="00877DC8" w:rsidRPr="005553C8">
          <w:rPr>
            <w:rFonts w:ascii="Arial" w:hAnsi="Arial" w:cs="Arial"/>
            <w:noProof/>
            <w:webHidden/>
          </w:rPr>
        </w:r>
        <w:r w:rsidR="00877DC8" w:rsidRPr="005553C8">
          <w:rPr>
            <w:rFonts w:ascii="Arial" w:hAnsi="Arial" w:cs="Arial"/>
            <w:noProof/>
            <w:webHidden/>
          </w:rPr>
          <w:fldChar w:fldCharType="separate"/>
        </w:r>
        <w:r w:rsidR="00877DC8" w:rsidRPr="005553C8">
          <w:rPr>
            <w:rFonts w:ascii="Arial" w:hAnsi="Arial" w:cs="Arial"/>
            <w:noProof/>
            <w:webHidden/>
          </w:rPr>
          <w:t>8</w:t>
        </w:r>
        <w:r w:rsidR="00877DC8" w:rsidRPr="005553C8">
          <w:rPr>
            <w:rFonts w:ascii="Arial" w:hAnsi="Arial" w:cs="Arial"/>
            <w:noProof/>
            <w:webHidden/>
          </w:rPr>
          <w:fldChar w:fldCharType="end"/>
        </w:r>
      </w:hyperlink>
    </w:p>
    <w:p w14:paraId="1F0FD256" w14:textId="2F8D3625" w:rsidR="00877DC8" w:rsidRPr="005553C8" w:rsidRDefault="00A00556">
      <w:pPr>
        <w:pStyle w:val="TOC1"/>
        <w:rPr>
          <w:rFonts w:ascii="Arial" w:eastAsiaTheme="minorEastAsia" w:hAnsi="Arial" w:cs="Arial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7" w:history="1">
        <w:r w:rsidR="00877DC8" w:rsidRPr="005553C8">
          <w:rPr>
            <w:rStyle w:val="Hyperlink"/>
            <w:rFonts w:ascii="Arial" w:hAnsi="Arial" w:cs="Arial"/>
            <w:noProof/>
          </w:rPr>
          <w:t>7.</w:t>
        </w:r>
        <w:r w:rsidR="00877DC8" w:rsidRPr="005553C8">
          <w:rPr>
            <w:rFonts w:ascii="Arial" w:eastAsiaTheme="minorEastAsia" w:hAnsi="Arial" w:cs="Arial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5553C8">
          <w:rPr>
            <w:rStyle w:val="Hyperlink"/>
            <w:rFonts w:ascii="Arial" w:hAnsi="Arial" w:cs="Arial"/>
            <w:noProof/>
          </w:rPr>
          <w:t>Ước lượng chất lượng</w:t>
        </w:r>
        <w:r w:rsidR="00877DC8" w:rsidRPr="005553C8">
          <w:rPr>
            <w:rFonts w:ascii="Arial" w:hAnsi="Arial" w:cs="Arial"/>
            <w:noProof/>
            <w:webHidden/>
          </w:rPr>
          <w:tab/>
        </w:r>
        <w:r w:rsidR="00877DC8" w:rsidRPr="005553C8">
          <w:rPr>
            <w:rFonts w:ascii="Arial" w:hAnsi="Arial" w:cs="Arial"/>
            <w:noProof/>
            <w:webHidden/>
          </w:rPr>
          <w:fldChar w:fldCharType="begin"/>
        </w:r>
        <w:r w:rsidR="00877DC8" w:rsidRPr="005553C8">
          <w:rPr>
            <w:rFonts w:ascii="Arial" w:hAnsi="Arial" w:cs="Arial"/>
            <w:noProof/>
            <w:webHidden/>
          </w:rPr>
          <w:instrText xml:space="preserve"> PAGEREF _Toc25660397 \h </w:instrText>
        </w:r>
        <w:r w:rsidR="00877DC8" w:rsidRPr="005553C8">
          <w:rPr>
            <w:rFonts w:ascii="Arial" w:hAnsi="Arial" w:cs="Arial"/>
            <w:noProof/>
            <w:webHidden/>
          </w:rPr>
        </w:r>
        <w:r w:rsidR="00877DC8" w:rsidRPr="005553C8">
          <w:rPr>
            <w:rFonts w:ascii="Arial" w:hAnsi="Arial" w:cs="Arial"/>
            <w:noProof/>
            <w:webHidden/>
          </w:rPr>
          <w:fldChar w:fldCharType="separate"/>
        </w:r>
        <w:r w:rsidR="00877DC8" w:rsidRPr="005553C8">
          <w:rPr>
            <w:rFonts w:ascii="Arial" w:hAnsi="Arial" w:cs="Arial"/>
            <w:noProof/>
            <w:webHidden/>
          </w:rPr>
          <w:t>8</w:t>
        </w:r>
        <w:r w:rsidR="00877DC8" w:rsidRPr="005553C8">
          <w:rPr>
            <w:rFonts w:ascii="Arial" w:hAnsi="Arial" w:cs="Arial"/>
            <w:noProof/>
            <w:webHidden/>
          </w:rPr>
          <w:fldChar w:fldCharType="end"/>
        </w:r>
      </w:hyperlink>
    </w:p>
    <w:p w14:paraId="3D04E297" w14:textId="31DF4A21" w:rsidR="00877DC8" w:rsidRPr="005553C8" w:rsidRDefault="00A00556">
      <w:pPr>
        <w:pStyle w:val="TOC1"/>
        <w:rPr>
          <w:rFonts w:ascii="Arial" w:eastAsiaTheme="minorEastAsia" w:hAnsi="Arial" w:cs="Arial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8" w:history="1">
        <w:r w:rsidR="00877DC8" w:rsidRPr="005553C8">
          <w:rPr>
            <w:rStyle w:val="Hyperlink"/>
            <w:rFonts w:ascii="Arial" w:hAnsi="Arial" w:cs="Arial"/>
            <w:noProof/>
          </w:rPr>
          <w:t>8.</w:t>
        </w:r>
        <w:r w:rsidR="00877DC8" w:rsidRPr="005553C8">
          <w:rPr>
            <w:rFonts w:ascii="Arial" w:eastAsiaTheme="minorEastAsia" w:hAnsi="Arial" w:cs="Arial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5553C8">
          <w:rPr>
            <w:rStyle w:val="Hyperlink"/>
            <w:rFonts w:ascii="Arial" w:hAnsi="Arial" w:cs="Arial"/>
            <w:noProof/>
          </w:rPr>
          <w:t>Phân tích thiết kế</w:t>
        </w:r>
        <w:r w:rsidR="00877DC8" w:rsidRPr="005553C8">
          <w:rPr>
            <w:rFonts w:ascii="Arial" w:hAnsi="Arial" w:cs="Arial"/>
            <w:noProof/>
            <w:webHidden/>
          </w:rPr>
          <w:tab/>
        </w:r>
        <w:r w:rsidR="00877DC8" w:rsidRPr="005553C8">
          <w:rPr>
            <w:rFonts w:ascii="Arial" w:hAnsi="Arial" w:cs="Arial"/>
            <w:noProof/>
            <w:webHidden/>
          </w:rPr>
          <w:fldChar w:fldCharType="begin"/>
        </w:r>
        <w:r w:rsidR="00877DC8" w:rsidRPr="005553C8">
          <w:rPr>
            <w:rFonts w:ascii="Arial" w:hAnsi="Arial" w:cs="Arial"/>
            <w:noProof/>
            <w:webHidden/>
          </w:rPr>
          <w:instrText xml:space="preserve"> PAGEREF _Toc25660398 \h </w:instrText>
        </w:r>
        <w:r w:rsidR="00877DC8" w:rsidRPr="005553C8">
          <w:rPr>
            <w:rFonts w:ascii="Arial" w:hAnsi="Arial" w:cs="Arial"/>
            <w:noProof/>
            <w:webHidden/>
          </w:rPr>
        </w:r>
        <w:r w:rsidR="00877DC8" w:rsidRPr="005553C8">
          <w:rPr>
            <w:rFonts w:ascii="Arial" w:hAnsi="Arial" w:cs="Arial"/>
            <w:noProof/>
            <w:webHidden/>
          </w:rPr>
          <w:fldChar w:fldCharType="separate"/>
        </w:r>
        <w:r w:rsidR="00877DC8" w:rsidRPr="005553C8">
          <w:rPr>
            <w:rFonts w:ascii="Arial" w:hAnsi="Arial" w:cs="Arial"/>
            <w:noProof/>
            <w:webHidden/>
          </w:rPr>
          <w:t>9</w:t>
        </w:r>
        <w:r w:rsidR="00877DC8" w:rsidRPr="005553C8">
          <w:rPr>
            <w:rFonts w:ascii="Arial" w:hAnsi="Arial" w:cs="Arial"/>
            <w:noProof/>
            <w:webHidden/>
          </w:rPr>
          <w:fldChar w:fldCharType="end"/>
        </w:r>
      </w:hyperlink>
    </w:p>
    <w:p w14:paraId="7F75A147" w14:textId="385DC09D" w:rsidR="00877DC8" w:rsidRPr="005553C8" w:rsidRDefault="00A00556">
      <w:pPr>
        <w:pStyle w:val="TOC2"/>
        <w:rPr>
          <w:rFonts w:ascii="Arial" w:eastAsiaTheme="minorEastAsia" w:hAnsi="Arial" w:cs="Arial"/>
          <w:noProof/>
          <w:sz w:val="22"/>
          <w:szCs w:val="22"/>
          <w:lang w:eastAsia="en-US" w:bidi="ar-SA"/>
        </w:rPr>
      </w:pPr>
      <w:hyperlink w:anchor="_Toc25660399" w:history="1">
        <w:r w:rsidR="00877DC8" w:rsidRPr="005553C8">
          <w:rPr>
            <w:rStyle w:val="Hyperlink"/>
            <w:rFonts w:ascii="Arial" w:hAnsi="Arial" w:cs="Arial"/>
            <w:noProof/>
            <w:lang w:eastAsia="en-US"/>
          </w:rPr>
          <w:t>8.1.</w:t>
        </w:r>
        <w:r w:rsidR="00877DC8" w:rsidRPr="005553C8">
          <w:rPr>
            <w:rFonts w:ascii="Arial" w:eastAsiaTheme="minorEastAsia" w:hAnsi="Arial" w:cs="Arial"/>
            <w:noProof/>
            <w:sz w:val="22"/>
            <w:szCs w:val="22"/>
            <w:lang w:eastAsia="en-US" w:bidi="ar-SA"/>
          </w:rPr>
          <w:tab/>
        </w:r>
        <w:r w:rsidR="00877DC8" w:rsidRPr="005553C8">
          <w:rPr>
            <w:rStyle w:val="Hyperlink"/>
            <w:rFonts w:ascii="Arial" w:hAnsi="Arial" w:cs="Arial"/>
            <w:noProof/>
            <w:lang w:eastAsia="en-US"/>
          </w:rPr>
          <w:t>Mô hình tích hợp phần cứng/phần mềm</w:t>
        </w:r>
        <w:r w:rsidR="00877DC8" w:rsidRPr="005553C8">
          <w:rPr>
            <w:rFonts w:ascii="Arial" w:hAnsi="Arial" w:cs="Arial"/>
            <w:noProof/>
            <w:webHidden/>
          </w:rPr>
          <w:tab/>
        </w:r>
        <w:r w:rsidR="00877DC8" w:rsidRPr="005553C8">
          <w:rPr>
            <w:rFonts w:ascii="Arial" w:hAnsi="Arial" w:cs="Arial"/>
            <w:noProof/>
            <w:webHidden/>
          </w:rPr>
          <w:fldChar w:fldCharType="begin"/>
        </w:r>
        <w:r w:rsidR="00877DC8" w:rsidRPr="005553C8">
          <w:rPr>
            <w:rFonts w:ascii="Arial" w:hAnsi="Arial" w:cs="Arial"/>
            <w:noProof/>
            <w:webHidden/>
          </w:rPr>
          <w:instrText xml:space="preserve"> PAGEREF _Toc25660399 \h </w:instrText>
        </w:r>
        <w:r w:rsidR="00877DC8" w:rsidRPr="005553C8">
          <w:rPr>
            <w:rFonts w:ascii="Arial" w:hAnsi="Arial" w:cs="Arial"/>
            <w:noProof/>
            <w:webHidden/>
          </w:rPr>
        </w:r>
        <w:r w:rsidR="00877DC8" w:rsidRPr="005553C8">
          <w:rPr>
            <w:rFonts w:ascii="Arial" w:hAnsi="Arial" w:cs="Arial"/>
            <w:noProof/>
            <w:webHidden/>
          </w:rPr>
          <w:fldChar w:fldCharType="separate"/>
        </w:r>
        <w:r w:rsidR="00877DC8" w:rsidRPr="005553C8">
          <w:rPr>
            <w:rFonts w:ascii="Arial" w:hAnsi="Arial" w:cs="Arial"/>
            <w:noProof/>
            <w:webHidden/>
          </w:rPr>
          <w:t>9</w:t>
        </w:r>
        <w:r w:rsidR="00877DC8" w:rsidRPr="005553C8">
          <w:rPr>
            <w:rFonts w:ascii="Arial" w:hAnsi="Arial" w:cs="Arial"/>
            <w:noProof/>
            <w:webHidden/>
          </w:rPr>
          <w:fldChar w:fldCharType="end"/>
        </w:r>
      </w:hyperlink>
    </w:p>
    <w:p w14:paraId="5EB92C9C" w14:textId="381171B3" w:rsidR="00877DC8" w:rsidRPr="005553C8" w:rsidRDefault="00A00556">
      <w:pPr>
        <w:pStyle w:val="TOC2"/>
        <w:rPr>
          <w:rFonts w:ascii="Arial" w:eastAsiaTheme="minorEastAsia" w:hAnsi="Arial" w:cs="Arial"/>
          <w:noProof/>
          <w:sz w:val="22"/>
          <w:szCs w:val="22"/>
          <w:lang w:eastAsia="en-US" w:bidi="ar-SA"/>
        </w:rPr>
      </w:pPr>
      <w:hyperlink w:anchor="_Toc25660400" w:history="1">
        <w:r w:rsidR="00877DC8" w:rsidRPr="005553C8">
          <w:rPr>
            <w:rStyle w:val="Hyperlink"/>
            <w:rFonts w:ascii="Arial" w:hAnsi="Arial" w:cs="Arial"/>
            <w:noProof/>
            <w:lang w:eastAsia="en-US"/>
          </w:rPr>
          <w:t>8.2.</w:t>
        </w:r>
        <w:r w:rsidR="00877DC8" w:rsidRPr="005553C8">
          <w:rPr>
            <w:rFonts w:ascii="Arial" w:eastAsiaTheme="minorEastAsia" w:hAnsi="Arial" w:cs="Arial"/>
            <w:noProof/>
            <w:sz w:val="22"/>
            <w:szCs w:val="22"/>
            <w:lang w:eastAsia="en-US" w:bidi="ar-SA"/>
          </w:rPr>
          <w:tab/>
        </w:r>
        <w:r w:rsidR="00877DC8" w:rsidRPr="005553C8">
          <w:rPr>
            <w:rStyle w:val="Hyperlink"/>
            <w:rFonts w:ascii="Arial" w:hAnsi="Arial" w:cs="Arial"/>
            <w:noProof/>
            <w:lang w:eastAsia="en-US"/>
          </w:rPr>
          <w:t>Giao diện</w:t>
        </w:r>
        <w:r w:rsidR="00877DC8" w:rsidRPr="005553C8">
          <w:rPr>
            <w:rFonts w:ascii="Arial" w:hAnsi="Arial" w:cs="Arial"/>
            <w:noProof/>
            <w:webHidden/>
          </w:rPr>
          <w:tab/>
        </w:r>
        <w:r w:rsidR="00877DC8" w:rsidRPr="005553C8">
          <w:rPr>
            <w:rFonts w:ascii="Arial" w:hAnsi="Arial" w:cs="Arial"/>
            <w:noProof/>
            <w:webHidden/>
          </w:rPr>
          <w:fldChar w:fldCharType="begin"/>
        </w:r>
        <w:r w:rsidR="00877DC8" w:rsidRPr="005553C8">
          <w:rPr>
            <w:rFonts w:ascii="Arial" w:hAnsi="Arial" w:cs="Arial"/>
            <w:noProof/>
            <w:webHidden/>
          </w:rPr>
          <w:instrText xml:space="preserve"> PAGEREF _Toc25660400 \h </w:instrText>
        </w:r>
        <w:r w:rsidR="00877DC8" w:rsidRPr="005553C8">
          <w:rPr>
            <w:rFonts w:ascii="Arial" w:hAnsi="Arial" w:cs="Arial"/>
            <w:noProof/>
            <w:webHidden/>
          </w:rPr>
        </w:r>
        <w:r w:rsidR="00877DC8" w:rsidRPr="005553C8">
          <w:rPr>
            <w:rFonts w:ascii="Arial" w:hAnsi="Arial" w:cs="Arial"/>
            <w:noProof/>
            <w:webHidden/>
          </w:rPr>
          <w:fldChar w:fldCharType="separate"/>
        </w:r>
        <w:r w:rsidR="00877DC8" w:rsidRPr="005553C8">
          <w:rPr>
            <w:rFonts w:ascii="Arial" w:hAnsi="Arial" w:cs="Arial"/>
            <w:noProof/>
            <w:webHidden/>
          </w:rPr>
          <w:t>9</w:t>
        </w:r>
        <w:r w:rsidR="00877DC8" w:rsidRPr="005553C8">
          <w:rPr>
            <w:rFonts w:ascii="Arial" w:hAnsi="Arial" w:cs="Arial"/>
            <w:noProof/>
            <w:webHidden/>
          </w:rPr>
          <w:fldChar w:fldCharType="end"/>
        </w:r>
      </w:hyperlink>
    </w:p>
    <w:p w14:paraId="00F1346B" w14:textId="69009C02" w:rsidR="00877DC8" w:rsidRPr="005553C8" w:rsidRDefault="00A00556">
      <w:pPr>
        <w:pStyle w:val="TOC2"/>
        <w:rPr>
          <w:rFonts w:ascii="Arial" w:eastAsiaTheme="minorEastAsia" w:hAnsi="Arial" w:cs="Arial"/>
          <w:noProof/>
          <w:sz w:val="22"/>
          <w:szCs w:val="22"/>
          <w:lang w:eastAsia="en-US" w:bidi="ar-SA"/>
        </w:rPr>
      </w:pPr>
      <w:hyperlink w:anchor="_Toc25660401" w:history="1">
        <w:r w:rsidR="00877DC8" w:rsidRPr="005553C8">
          <w:rPr>
            <w:rStyle w:val="Hyperlink"/>
            <w:rFonts w:ascii="Arial" w:hAnsi="Arial" w:cs="Arial"/>
            <w:noProof/>
            <w:lang w:eastAsia="en-US"/>
          </w:rPr>
          <w:t>8.3.</w:t>
        </w:r>
        <w:r w:rsidR="00877DC8" w:rsidRPr="005553C8">
          <w:rPr>
            <w:rFonts w:ascii="Arial" w:eastAsiaTheme="minorEastAsia" w:hAnsi="Arial" w:cs="Arial"/>
            <w:noProof/>
            <w:sz w:val="22"/>
            <w:szCs w:val="22"/>
            <w:lang w:eastAsia="en-US" w:bidi="ar-SA"/>
          </w:rPr>
          <w:tab/>
        </w:r>
        <w:r w:rsidR="00877DC8" w:rsidRPr="005553C8">
          <w:rPr>
            <w:rStyle w:val="Hyperlink"/>
            <w:rFonts w:ascii="Arial" w:hAnsi="Arial" w:cs="Arial"/>
            <w:noProof/>
            <w:lang w:eastAsia="en-US"/>
          </w:rPr>
          <w:t>Cơ sở dữ liệu</w:t>
        </w:r>
        <w:r w:rsidR="00877DC8" w:rsidRPr="005553C8">
          <w:rPr>
            <w:rFonts w:ascii="Arial" w:hAnsi="Arial" w:cs="Arial"/>
            <w:noProof/>
            <w:webHidden/>
          </w:rPr>
          <w:tab/>
        </w:r>
        <w:r w:rsidR="00877DC8" w:rsidRPr="005553C8">
          <w:rPr>
            <w:rFonts w:ascii="Arial" w:hAnsi="Arial" w:cs="Arial"/>
            <w:noProof/>
            <w:webHidden/>
          </w:rPr>
          <w:fldChar w:fldCharType="begin"/>
        </w:r>
        <w:r w:rsidR="00877DC8" w:rsidRPr="005553C8">
          <w:rPr>
            <w:rFonts w:ascii="Arial" w:hAnsi="Arial" w:cs="Arial"/>
            <w:noProof/>
            <w:webHidden/>
          </w:rPr>
          <w:instrText xml:space="preserve"> PAGEREF _Toc25660401 \h </w:instrText>
        </w:r>
        <w:r w:rsidR="00877DC8" w:rsidRPr="005553C8">
          <w:rPr>
            <w:rFonts w:ascii="Arial" w:hAnsi="Arial" w:cs="Arial"/>
            <w:noProof/>
            <w:webHidden/>
          </w:rPr>
        </w:r>
        <w:r w:rsidR="00877DC8" w:rsidRPr="005553C8">
          <w:rPr>
            <w:rFonts w:ascii="Arial" w:hAnsi="Arial" w:cs="Arial"/>
            <w:noProof/>
            <w:webHidden/>
          </w:rPr>
          <w:fldChar w:fldCharType="separate"/>
        </w:r>
        <w:r w:rsidR="00877DC8" w:rsidRPr="005553C8">
          <w:rPr>
            <w:rFonts w:ascii="Arial" w:hAnsi="Arial" w:cs="Arial"/>
            <w:noProof/>
            <w:webHidden/>
          </w:rPr>
          <w:t>9</w:t>
        </w:r>
        <w:r w:rsidR="00877DC8" w:rsidRPr="005553C8">
          <w:rPr>
            <w:rFonts w:ascii="Arial" w:hAnsi="Arial" w:cs="Arial"/>
            <w:noProof/>
            <w:webHidden/>
          </w:rPr>
          <w:fldChar w:fldCharType="end"/>
        </w:r>
      </w:hyperlink>
    </w:p>
    <w:p w14:paraId="407494E2" w14:textId="5A57DC56" w:rsidR="00877DC8" w:rsidRPr="005553C8" w:rsidRDefault="00A00556">
      <w:pPr>
        <w:pStyle w:val="TOC2"/>
        <w:rPr>
          <w:rFonts w:ascii="Arial" w:eastAsiaTheme="minorEastAsia" w:hAnsi="Arial" w:cs="Arial"/>
          <w:noProof/>
          <w:sz w:val="22"/>
          <w:szCs w:val="22"/>
          <w:lang w:eastAsia="en-US" w:bidi="ar-SA"/>
        </w:rPr>
      </w:pPr>
      <w:hyperlink w:anchor="_Toc25660402" w:history="1">
        <w:r w:rsidR="00877DC8" w:rsidRPr="005553C8">
          <w:rPr>
            <w:rStyle w:val="Hyperlink"/>
            <w:rFonts w:ascii="Arial" w:hAnsi="Arial" w:cs="Arial"/>
            <w:noProof/>
            <w:lang w:eastAsia="en-US"/>
          </w:rPr>
          <w:t>8.4.</w:t>
        </w:r>
        <w:r w:rsidR="00877DC8" w:rsidRPr="005553C8">
          <w:rPr>
            <w:rFonts w:ascii="Arial" w:eastAsiaTheme="minorEastAsia" w:hAnsi="Arial" w:cs="Arial"/>
            <w:noProof/>
            <w:sz w:val="22"/>
            <w:szCs w:val="22"/>
            <w:lang w:eastAsia="en-US" w:bidi="ar-SA"/>
          </w:rPr>
          <w:tab/>
        </w:r>
        <w:r w:rsidR="00877DC8" w:rsidRPr="005553C8">
          <w:rPr>
            <w:rStyle w:val="Hyperlink"/>
            <w:rFonts w:ascii="Arial" w:hAnsi="Arial" w:cs="Arial"/>
            <w:noProof/>
            <w:lang w:eastAsia="en-US"/>
          </w:rPr>
          <w:t>Mạng</w:t>
        </w:r>
        <w:r w:rsidR="00877DC8" w:rsidRPr="005553C8">
          <w:rPr>
            <w:rFonts w:ascii="Arial" w:hAnsi="Arial" w:cs="Arial"/>
            <w:noProof/>
            <w:webHidden/>
          </w:rPr>
          <w:tab/>
        </w:r>
        <w:r w:rsidR="00877DC8" w:rsidRPr="005553C8">
          <w:rPr>
            <w:rFonts w:ascii="Arial" w:hAnsi="Arial" w:cs="Arial"/>
            <w:noProof/>
            <w:webHidden/>
          </w:rPr>
          <w:fldChar w:fldCharType="begin"/>
        </w:r>
        <w:r w:rsidR="00877DC8" w:rsidRPr="005553C8">
          <w:rPr>
            <w:rFonts w:ascii="Arial" w:hAnsi="Arial" w:cs="Arial"/>
            <w:noProof/>
            <w:webHidden/>
          </w:rPr>
          <w:instrText xml:space="preserve"> PAGEREF _Toc25660402 \h </w:instrText>
        </w:r>
        <w:r w:rsidR="00877DC8" w:rsidRPr="005553C8">
          <w:rPr>
            <w:rFonts w:ascii="Arial" w:hAnsi="Arial" w:cs="Arial"/>
            <w:noProof/>
            <w:webHidden/>
          </w:rPr>
        </w:r>
        <w:r w:rsidR="00877DC8" w:rsidRPr="005553C8">
          <w:rPr>
            <w:rFonts w:ascii="Arial" w:hAnsi="Arial" w:cs="Arial"/>
            <w:noProof/>
            <w:webHidden/>
          </w:rPr>
          <w:fldChar w:fldCharType="separate"/>
        </w:r>
        <w:r w:rsidR="00877DC8" w:rsidRPr="005553C8">
          <w:rPr>
            <w:rFonts w:ascii="Arial" w:hAnsi="Arial" w:cs="Arial"/>
            <w:noProof/>
            <w:webHidden/>
          </w:rPr>
          <w:t>9</w:t>
        </w:r>
        <w:r w:rsidR="00877DC8" w:rsidRPr="005553C8">
          <w:rPr>
            <w:rFonts w:ascii="Arial" w:hAnsi="Arial" w:cs="Arial"/>
            <w:noProof/>
            <w:webHidden/>
          </w:rPr>
          <w:fldChar w:fldCharType="end"/>
        </w:r>
      </w:hyperlink>
    </w:p>
    <w:p w14:paraId="53807BCB" w14:textId="6041ED24" w:rsidR="00877DC8" w:rsidRPr="005553C8" w:rsidRDefault="00A00556">
      <w:pPr>
        <w:pStyle w:val="TOC1"/>
        <w:rPr>
          <w:rFonts w:ascii="Arial" w:eastAsiaTheme="minorEastAsia" w:hAnsi="Arial" w:cs="Arial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3" w:history="1">
        <w:r w:rsidR="00877DC8" w:rsidRPr="005553C8">
          <w:rPr>
            <w:rStyle w:val="Hyperlink"/>
            <w:rFonts w:ascii="Arial" w:hAnsi="Arial" w:cs="Arial"/>
            <w:noProof/>
          </w:rPr>
          <w:t>9.</w:t>
        </w:r>
        <w:r w:rsidR="00877DC8" w:rsidRPr="005553C8">
          <w:rPr>
            <w:rFonts w:ascii="Arial" w:eastAsiaTheme="minorEastAsia" w:hAnsi="Arial" w:cs="Arial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5553C8">
          <w:rPr>
            <w:rStyle w:val="Hyperlink"/>
            <w:rFonts w:ascii="Arial" w:hAnsi="Arial" w:cs="Arial"/>
            <w:noProof/>
          </w:rPr>
          <w:t>Giám sát dự án</w:t>
        </w:r>
        <w:r w:rsidR="00877DC8" w:rsidRPr="005553C8">
          <w:rPr>
            <w:rFonts w:ascii="Arial" w:hAnsi="Arial" w:cs="Arial"/>
            <w:noProof/>
            <w:webHidden/>
          </w:rPr>
          <w:tab/>
        </w:r>
        <w:r w:rsidR="00877DC8" w:rsidRPr="005553C8">
          <w:rPr>
            <w:rFonts w:ascii="Arial" w:hAnsi="Arial" w:cs="Arial"/>
            <w:noProof/>
            <w:webHidden/>
          </w:rPr>
          <w:fldChar w:fldCharType="begin"/>
        </w:r>
        <w:r w:rsidR="00877DC8" w:rsidRPr="005553C8">
          <w:rPr>
            <w:rFonts w:ascii="Arial" w:hAnsi="Arial" w:cs="Arial"/>
            <w:noProof/>
            <w:webHidden/>
          </w:rPr>
          <w:instrText xml:space="preserve"> PAGEREF _Toc25660403 \h </w:instrText>
        </w:r>
        <w:r w:rsidR="00877DC8" w:rsidRPr="005553C8">
          <w:rPr>
            <w:rFonts w:ascii="Arial" w:hAnsi="Arial" w:cs="Arial"/>
            <w:noProof/>
            <w:webHidden/>
          </w:rPr>
        </w:r>
        <w:r w:rsidR="00877DC8" w:rsidRPr="005553C8">
          <w:rPr>
            <w:rFonts w:ascii="Arial" w:hAnsi="Arial" w:cs="Arial"/>
            <w:noProof/>
            <w:webHidden/>
          </w:rPr>
          <w:fldChar w:fldCharType="separate"/>
        </w:r>
        <w:r w:rsidR="00877DC8" w:rsidRPr="005553C8">
          <w:rPr>
            <w:rFonts w:ascii="Arial" w:hAnsi="Arial" w:cs="Arial"/>
            <w:noProof/>
            <w:webHidden/>
          </w:rPr>
          <w:t>9</w:t>
        </w:r>
        <w:r w:rsidR="00877DC8" w:rsidRPr="005553C8">
          <w:rPr>
            <w:rFonts w:ascii="Arial" w:hAnsi="Arial" w:cs="Arial"/>
            <w:noProof/>
            <w:webHidden/>
          </w:rPr>
          <w:fldChar w:fldCharType="end"/>
        </w:r>
      </w:hyperlink>
    </w:p>
    <w:p w14:paraId="0319E9F3" w14:textId="33E8732E" w:rsidR="00877DC8" w:rsidRPr="005553C8" w:rsidRDefault="00A00556">
      <w:pPr>
        <w:pStyle w:val="TOC2"/>
        <w:rPr>
          <w:rFonts w:ascii="Arial" w:eastAsiaTheme="minorEastAsia" w:hAnsi="Arial" w:cs="Arial"/>
          <w:noProof/>
          <w:sz w:val="22"/>
          <w:szCs w:val="22"/>
          <w:lang w:eastAsia="en-US" w:bidi="ar-SA"/>
        </w:rPr>
      </w:pPr>
      <w:hyperlink w:anchor="_Toc25660404" w:history="1">
        <w:r w:rsidR="00877DC8" w:rsidRPr="005553C8">
          <w:rPr>
            <w:rStyle w:val="Hyperlink"/>
            <w:rFonts w:ascii="Arial" w:hAnsi="Arial" w:cs="Arial"/>
            <w:noProof/>
          </w:rPr>
          <w:t>9.1.</w:t>
        </w:r>
        <w:r w:rsidR="00877DC8" w:rsidRPr="005553C8">
          <w:rPr>
            <w:rFonts w:ascii="Arial" w:eastAsiaTheme="minorEastAsia" w:hAnsi="Arial" w:cs="Arial"/>
            <w:noProof/>
            <w:sz w:val="22"/>
            <w:szCs w:val="22"/>
            <w:lang w:eastAsia="en-US" w:bidi="ar-SA"/>
          </w:rPr>
          <w:tab/>
        </w:r>
        <w:r w:rsidR="00877DC8" w:rsidRPr="005553C8">
          <w:rPr>
            <w:rStyle w:val="Hyperlink"/>
            <w:rFonts w:ascii="Arial" w:hAnsi="Arial" w:cs="Arial"/>
            <w:noProof/>
          </w:rPr>
          <w:t>Trả lời câu hỏi</w:t>
        </w:r>
        <w:r w:rsidR="00877DC8" w:rsidRPr="005553C8">
          <w:rPr>
            <w:rFonts w:ascii="Arial" w:hAnsi="Arial" w:cs="Arial"/>
            <w:noProof/>
            <w:webHidden/>
          </w:rPr>
          <w:tab/>
        </w:r>
        <w:r w:rsidR="00877DC8" w:rsidRPr="005553C8">
          <w:rPr>
            <w:rFonts w:ascii="Arial" w:hAnsi="Arial" w:cs="Arial"/>
            <w:noProof/>
            <w:webHidden/>
          </w:rPr>
          <w:fldChar w:fldCharType="begin"/>
        </w:r>
        <w:r w:rsidR="00877DC8" w:rsidRPr="005553C8">
          <w:rPr>
            <w:rFonts w:ascii="Arial" w:hAnsi="Arial" w:cs="Arial"/>
            <w:noProof/>
            <w:webHidden/>
          </w:rPr>
          <w:instrText xml:space="preserve"> PAGEREF _Toc25660404 \h </w:instrText>
        </w:r>
        <w:r w:rsidR="00877DC8" w:rsidRPr="005553C8">
          <w:rPr>
            <w:rFonts w:ascii="Arial" w:hAnsi="Arial" w:cs="Arial"/>
            <w:noProof/>
            <w:webHidden/>
          </w:rPr>
        </w:r>
        <w:r w:rsidR="00877DC8" w:rsidRPr="005553C8">
          <w:rPr>
            <w:rFonts w:ascii="Arial" w:hAnsi="Arial" w:cs="Arial"/>
            <w:noProof/>
            <w:webHidden/>
          </w:rPr>
          <w:fldChar w:fldCharType="separate"/>
        </w:r>
        <w:r w:rsidR="00877DC8" w:rsidRPr="005553C8">
          <w:rPr>
            <w:rFonts w:ascii="Arial" w:hAnsi="Arial" w:cs="Arial"/>
            <w:noProof/>
            <w:webHidden/>
          </w:rPr>
          <w:t>9</w:t>
        </w:r>
        <w:r w:rsidR="00877DC8" w:rsidRPr="005553C8">
          <w:rPr>
            <w:rFonts w:ascii="Arial" w:hAnsi="Arial" w:cs="Arial"/>
            <w:noProof/>
            <w:webHidden/>
          </w:rPr>
          <w:fldChar w:fldCharType="end"/>
        </w:r>
      </w:hyperlink>
    </w:p>
    <w:p w14:paraId="1430C288" w14:textId="3DF3F49C" w:rsidR="00877DC8" w:rsidRPr="005553C8" w:rsidRDefault="00A00556">
      <w:pPr>
        <w:pStyle w:val="TOC1"/>
        <w:rPr>
          <w:rFonts w:ascii="Arial" w:eastAsiaTheme="minorEastAsia" w:hAnsi="Arial" w:cs="Arial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5" w:history="1">
        <w:r w:rsidR="00877DC8" w:rsidRPr="005553C8">
          <w:rPr>
            <w:rStyle w:val="Hyperlink"/>
            <w:rFonts w:ascii="Arial" w:hAnsi="Arial" w:cs="Arial"/>
            <w:noProof/>
          </w:rPr>
          <w:t>10.</w:t>
        </w:r>
        <w:r w:rsidR="00877DC8" w:rsidRPr="005553C8">
          <w:rPr>
            <w:rFonts w:ascii="Arial" w:eastAsiaTheme="minorEastAsia" w:hAnsi="Arial" w:cs="Arial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5553C8">
          <w:rPr>
            <w:rStyle w:val="Hyperlink"/>
            <w:rFonts w:ascii="Arial" w:hAnsi="Arial" w:cs="Arial"/>
            <w:noProof/>
          </w:rPr>
          <w:t>Đóng dự án</w:t>
        </w:r>
        <w:r w:rsidR="00877DC8" w:rsidRPr="005553C8">
          <w:rPr>
            <w:rFonts w:ascii="Arial" w:hAnsi="Arial" w:cs="Arial"/>
            <w:noProof/>
            <w:webHidden/>
          </w:rPr>
          <w:tab/>
        </w:r>
        <w:r w:rsidR="00877DC8" w:rsidRPr="005553C8">
          <w:rPr>
            <w:rFonts w:ascii="Arial" w:hAnsi="Arial" w:cs="Arial"/>
            <w:noProof/>
            <w:webHidden/>
          </w:rPr>
          <w:fldChar w:fldCharType="begin"/>
        </w:r>
        <w:r w:rsidR="00877DC8" w:rsidRPr="005553C8">
          <w:rPr>
            <w:rFonts w:ascii="Arial" w:hAnsi="Arial" w:cs="Arial"/>
            <w:noProof/>
            <w:webHidden/>
          </w:rPr>
          <w:instrText xml:space="preserve"> PAGEREF _Toc25660405 \h </w:instrText>
        </w:r>
        <w:r w:rsidR="00877DC8" w:rsidRPr="005553C8">
          <w:rPr>
            <w:rFonts w:ascii="Arial" w:hAnsi="Arial" w:cs="Arial"/>
            <w:noProof/>
            <w:webHidden/>
          </w:rPr>
        </w:r>
        <w:r w:rsidR="00877DC8" w:rsidRPr="005553C8">
          <w:rPr>
            <w:rFonts w:ascii="Arial" w:hAnsi="Arial" w:cs="Arial"/>
            <w:noProof/>
            <w:webHidden/>
          </w:rPr>
          <w:fldChar w:fldCharType="separate"/>
        </w:r>
        <w:r w:rsidR="00877DC8" w:rsidRPr="005553C8">
          <w:rPr>
            <w:rFonts w:ascii="Arial" w:hAnsi="Arial" w:cs="Arial"/>
            <w:noProof/>
            <w:webHidden/>
          </w:rPr>
          <w:t>9</w:t>
        </w:r>
        <w:r w:rsidR="00877DC8" w:rsidRPr="005553C8">
          <w:rPr>
            <w:rFonts w:ascii="Arial" w:hAnsi="Arial" w:cs="Arial"/>
            <w:noProof/>
            <w:webHidden/>
          </w:rPr>
          <w:fldChar w:fldCharType="end"/>
        </w:r>
      </w:hyperlink>
    </w:p>
    <w:p w14:paraId="2DA3982D" w14:textId="6FF51995" w:rsidR="00877DC8" w:rsidRPr="005553C8" w:rsidRDefault="00A00556">
      <w:pPr>
        <w:pStyle w:val="TOC2"/>
        <w:rPr>
          <w:rFonts w:ascii="Arial" w:eastAsiaTheme="minorEastAsia" w:hAnsi="Arial" w:cs="Arial"/>
          <w:noProof/>
          <w:sz w:val="22"/>
          <w:szCs w:val="22"/>
          <w:lang w:eastAsia="en-US" w:bidi="ar-SA"/>
        </w:rPr>
      </w:pPr>
      <w:hyperlink w:anchor="_Toc25660406" w:history="1">
        <w:r w:rsidR="00877DC8" w:rsidRPr="005553C8">
          <w:rPr>
            <w:rStyle w:val="Hyperlink"/>
            <w:rFonts w:ascii="Arial" w:hAnsi="Arial" w:cs="Arial"/>
            <w:noProof/>
          </w:rPr>
          <w:t>10.1.</w:t>
        </w:r>
        <w:r w:rsidR="00877DC8" w:rsidRPr="005553C8">
          <w:rPr>
            <w:rFonts w:ascii="Arial" w:eastAsiaTheme="minorEastAsia" w:hAnsi="Arial" w:cs="Arial"/>
            <w:noProof/>
            <w:sz w:val="22"/>
            <w:szCs w:val="22"/>
            <w:lang w:eastAsia="en-US" w:bidi="ar-SA"/>
          </w:rPr>
          <w:tab/>
        </w:r>
        <w:r w:rsidR="00877DC8" w:rsidRPr="005553C8">
          <w:rPr>
            <w:rStyle w:val="Hyperlink"/>
            <w:rFonts w:ascii="Arial" w:hAnsi="Arial" w:cs="Arial"/>
            <w:noProof/>
          </w:rPr>
          <w:t>Quản lý mã nguồn</w:t>
        </w:r>
        <w:r w:rsidR="00877DC8" w:rsidRPr="005553C8">
          <w:rPr>
            <w:rFonts w:ascii="Arial" w:hAnsi="Arial" w:cs="Arial"/>
            <w:noProof/>
            <w:webHidden/>
          </w:rPr>
          <w:tab/>
        </w:r>
        <w:r w:rsidR="00877DC8" w:rsidRPr="005553C8">
          <w:rPr>
            <w:rFonts w:ascii="Arial" w:hAnsi="Arial" w:cs="Arial"/>
            <w:noProof/>
            <w:webHidden/>
          </w:rPr>
          <w:fldChar w:fldCharType="begin"/>
        </w:r>
        <w:r w:rsidR="00877DC8" w:rsidRPr="005553C8">
          <w:rPr>
            <w:rFonts w:ascii="Arial" w:hAnsi="Arial" w:cs="Arial"/>
            <w:noProof/>
            <w:webHidden/>
          </w:rPr>
          <w:instrText xml:space="preserve"> PAGEREF _Toc25660406 \h </w:instrText>
        </w:r>
        <w:r w:rsidR="00877DC8" w:rsidRPr="005553C8">
          <w:rPr>
            <w:rFonts w:ascii="Arial" w:hAnsi="Arial" w:cs="Arial"/>
            <w:noProof/>
            <w:webHidden/>
          </w:rPr>
        </w:r>
        <w:r w:rsidR="00877DC8" w:rsidRPr="005553C8">
          <w:rPr>
            <w:rFonts w:ascii="Arial" w:hAnsi="Arial" w:cs="Arial"/>
            <w:noProof/>
            <w:webHidden/>
          </w:rPr>
          <w:fldChar w:fldCharType="separate"/>
        </w:r>
        <w:r w:rsidR="00877DC8" w:rsidRPr="005553C8">
          <w:rPr>
            <w:rFonts w:ascii="Arial" w:hAnsi="Arial" w:cs="Arial"/>
            <w:noProof/>
            <w:webHidden/>
          </w:rPr>
          <w:t>9</w:t>
        </w:r>
        <w:r w:rsidR="00877DC8" w:rsidRPr="005553C8">
          <w:rPr>
            <w:rFonts w:ascii="Arial" w:hAnsi="Arial" w:cs="Arial"/>
            <w:noProof/>
            <w:webHidden/>
          </w:rPr>
          <w:fldChar w:fldCharType="end"/>
        </w:r>
      </w:hyperlink>
    </w:p>
    <w:p w14:paraId="7811CCBD" w14:textId="20189C83" w:rsidR="00877DC8" w:rsidRPr="005553C8" w:rsidRDefault="00A00556">
      <w:pPr>
        <w:pStyle w:val="TOC2"/>
        <w:rPr>
          <w:rFonts w:ascii="Arial" w:eastAsiaTheme="minorEastAsia" w:hAnsi="Arial" w:cs="Arial"/>
          <w:noProof/>
          <w:sz w:val="22"/>
          <w:szCs w:val="22"/>
          <w:lang w:eastAsia="en-US" w:bidi="ar-SA"/>
        </w:rPr>
      </w:pPr>
      <w:hyperlink w:anchor="_Toc25660407" w:history="1">
        <w:r w:rsidR="00877DC8" w:rsidRPr="005553C8">
          <w:rPr>
            <w:rStyle w:val="Hyperlink"/>
            <w:rFonts w:ascii="Arial" w:hAnsi="Arial" w:cs="Arial"/>
            <w:noProof/>
          </w:rPr>
          <w:t>10.2.</w:t>
        </w:r>
        <w:r w:rsidR="00877DC8" w:rsidRPr="005553C8">
          <w:rPr>
            <w:rFonts w:ascii="Arial" w:eastAsiaTheme="minorEastAsia" w:hAnsi="Arial" w:cs="Arial"/>
            <w:noProof/>
            <w:sz w:val="22"/>
            <w:szCs w:val="22"/>
            <w:lang w:eastAsia="en-US" w:bidi="ar-SA"/>
          </w:rPr>
          <w:tab/>
        </w:r>
        <w:r w:rsidR="00877DC8" w:rsidRPr="005553C8">
          <w:rPr>
            <w:rStyle w:val="Hyperlink"/>
            <w:rFonts w:ascii="Arial" w:hAnsi="Arial" w:cs="Arial"/>
            <w:noProof/>
          </w:rPr>
          <w:t>Quản lý công việc</w:t>
        </w:r>
        <w:r w:rsidR="00877DC8" w:rsidRPr="005553C8">
          <w:rPr>
            <w:rFonts w:ascii="Arial" w:hAnsi="Arial" w:cs="Arial"/>
            <w:noProof/>
            <w:webHidden/>
          </w:rPr>
          <w:tab/>
        </w:r>
        <w:r w:rsidR="00877DC8" w:rsidRPr="005553C8">
          <w:rPr>
            <w:rFonts w:ascii="Arial" w:hAnsi="Arial" w:cs="Arial"/>
            <w:noProof/>
            <w:webHidden/>
          </w:rPr>
          <w:fldChar w:fldCharType="begin"/>
        </w:r>
        <w:r w:rsidR="00877DC8" w:rsidRPr="005553C8">
          <w:rPr>
            <w:rFonts w:ascii="Arial" w:hAnsi="Arial" w:cs="Arial"/>
            <w:noProof/>
            <w:webHidden/>
          </w:rPr>
          <w:instrText xml:space="preserve"> PAGEREF _Toc25660407 \h </w:instrText>
        </w:r>
        <w:r w:rsidR="00877DC8" w:rsidRPr="005553C8">
          <w:rPr>
            <w:rFonts w:ascii="Arial" w:hAnsi="Arial" w:cs="Arial"/>
            <w:noProof/>
            <w:webHidden/>
          </w:rPr>
        </w:r>
        <w:r w:rsidR="00877DC8" w:rsidRPr="005553C8">
          <w:rPr>
            <w:rFonts w:ascii="Arial" w:hAnsi="Arial" w:cs="Arial"/>
            <w:noProof/>
            <w:webHidden/>
          </w:rPr>
          <w:fldChar w:fldCharType="separate"/>
        </w:r>
        <w:r w:rsidR="00877DC8" w:rsidRPr="005553C8">
          <w:rPr>
            <w:rFonts w:ascii="Arial" w:hAnsi="Arial" w:cs="Arial"/>
            <w:noProof/>
            <w:webHidden/>
          </w:rPr>
          <w:t>10</w:t>
        </w:r>
        <w:r w:rsidR="00877DC8" w:rsidRPr="005553C8">
          <w:rPr>
            <w:rFonts w:ascii="Arial" w:hAnsi="Arial" w:cs="Arial"/>
            <w:noProof/>
            <w:webHidden/>
          </w:rPr>
          <w:fldChar w:fldCharType="end"/>
        </w:r>
      </w:hyperlink>
    </w:p>
    <w:p w14:paraId="5DE8590F" w14:textId="06E23BFF" w:rsidR="00877DC8" w:rsidRPr="005553C8" w:rsidRDefault="00A00556">
      <w:pPr>
        <w:pStyle w:val="TOC1"/>
        <w:rPr>
          <w:rFonts w:ascii="Arial" w:eastAsiaTheme="minorEastAsia" w:hAnsi="Arial" w:cs="Arial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8" w:history="1">
        <w:r w:rsidR="00877DC8" w:rsidRPr="005553C8">
          <w:rPr>
            <w:rStyle w:val="Hyperlink"/>
            <w:rFonts w:ascii="Arial" w:hAnsi="Arial" w:cs="Arial"/>
            <w:noProof/>
            <w:lang w:eastAsia="en-US"/>
          </w:rPr>
          <w:t>11.</w:t>
        </w:r>
        <w:r w:rsidR="00877DC8" w:rsidRPr="005553C8">
          <w:rPr>
            <w:rFonts w:ascii="Arial" w:eastAsiaTheme="minorEastAsia" w:hAnsi="Arial" w:cs="Arial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5553C8">
          <w:rPr>
            <w:rStyle w:val="Hyperlink"/>
            <w:rFonts w:ascii="Arial" w:hAnsi="Arial" w:cs="Arial"/>
            <w:noProof/>
            <w:lang w:eastAsia="en-US"/>
          </w:rPr>
          <w:t>Danh mục tài liệu liên quan</w:t>
        </w:r>
        <w:r w:rsidR="00877DC8" w:rsidRPr="005553C8">
          <w:rPr>
            <w:rFonts w:ascii="Arial" w:hAnsi="Arial" w:cs="Arial"/>
            <w:noProof/>
            <w:webHidden/>
          </w:rPr>
          <w:tab/>
        </w:r>
        <w:r w:rsidR="00877DC8" w:rsidRPr="005553C8">
          <w:rPr>
            <w:rFonts w:ascii="Arial" w:hAnsi="Arial" w:cs="Arial"/>
            <w:noProof/>
            <w:webHidden/>
          </w:rPr>
          <w:fldChar w:fldCharType="begin"/>
        </w:r>
        <w:r w:rsidR="00877DC8" w:rsidRPr="005553C8">
          <w:rPr>
            <w:rFonts w:ascii="Arial" w:hAnsi="Arial" w:cs="Arial"/>
            <w:noProof/>
            <w:webHidden/>
          </w:rPr>
          <w:instrText xml:space="preserve"> PAGEREF _Toc25660408 \h </w:instrText>
        </w:r>
        <w:r w:rsidR="00877DC8" w:rsidRPr="005553C8">
          <w:rPr>
            <w:rFonts w:ascii="Arial" w:hAnsi="Arial" w:cs="Arial"/>
            <w:noProof/>
            <w:webHidden/>
          </w:rPr>
        </w:r>
        <w:r w:rsidR="00877DC8" w:rsidRPr="005553C8">
          <w:rPr>
            <w:rFonts w:ascii="Arial" w:hAnsi="Arial" w:cs="Arial"/>
            <w:noProof/>
            <w:webHidden/>
          </w:rPr>
          <w:fldChar w:fldCharType="separate"/>
        </w:r>
        <w:r w:rsidR="00877DC8" w:rsidRPr="005553C8">
          <w:rPr>
            <w:rFonts w:ascii="Arial" w:hAnsi="Arial" w:cs="Arial"/>
            <w:noProof/>
            <w:webHidden/>
          </w:rPr>
          <w:t>10</w:t>
        </w:r>
        <w:r w:rsidR="00877DC8" w:rsidRPr="005553C8">
          <w:rPr>
            <w:rFonts w:ascii="Arial" w:hAnsi="Arial" w:cs="Arial"/>
            <w:noProof/>
            <w:webHidden/>
          </w:rPr>
          <w:fldChar w:fldCharType="end"/>
        </w:r>
      </w:hyperlink>
    </w:p>
    <w:p w14:paraId="4BA721B3" w14:textId="35AD6B97" w:rsidR="00727431" w:rsidRPr="005553C8" w:rsidRDefault="00030EB1" w:rsidP="005F37E7">
      <w:pPr>
        <w:pStyle w:val="TOC3"/>
        <w:rPr>
          <w:rFonts w:ascii="Arial" w:hAnsi="Arial" w:cs="Arial"/>
        </w:rPr>
      </w:pPr>
      <w:r w:rsidRPr="005553C8">
        <w:rPr>
          <w:rFonts w:ascii="Arial" w:eastAsia="Tahoma" w:hAnsi="Arial" w:cs="Arial"/>
          <w:u w:val="single"/>
        </w:rPr>
        <w:fldChar w:fldCharType="end"/>
      </w:r>
      <w:r w:rsidR="00F34A9B" w:rsidRPr="005553C8">
        <w:rPr>
          <w:rFonts w:ascii="Arial" w:hAnsi="Arial" w:cs="Arial"/>
        </w:rPr>
        <w:t xml:space="preserve"> </w:t>
      </w:r>
      <w:r w:rsidR="00727431" w:rsidRPr="005553C8">
        <w:rPr>
          <w:rFonts w:ascii="Arial" w:hAnsi="Arial" w:cs="Arial"/>
        </w:rPr>
        <w:br w:type="page"/>
      </w:r>
    </w:p>
    <w:p w14:paraId="2F391810" w14:textId="68A69BB3" w:rsidR="00224F53" w:rsidRPr="005553C8" w:rsidRDefault="00224F53" w:rsidP="009A4C41">
      <w:pPr>
        <w:pStyle w:val="NormalH"/>
        <w:rPr>
          <w:rFonts w:ascii="Arial" w:hAnsi="Arial" w:cs="Arial"/>
          <w:color w:val="951B13"/>
        </w:rPr>
      </w:pPr>
      <w:r w:rsidRPr="005553C8">
        <w:rPr>
          <w:rFonts w:ascii="Arial" w:hAnsi="Arial" w:cs="Arial"/>
          <w:color w:val="951B13"/>
        </w:rPr>
        <w:lastRenderedPageBreak/>
        <w:t xml:space="preserve">YÊU CẦU </w:t>
      </w:r>
      <w:r w:rsidR="002963B3" w:rsidRPr="005553C8">
        <w:rPr>
          <w:rFonts w:ascii="Arial" w:hAnsi="Arial" w:cs="Arial"/>
          <w:color w:val="951B13"/>
        </w:rPr>
        <w:t xml:space="preserve">BẮT BUỘC </w:t>
      </w:r>
      <w:r w:rsidRPr="005553C8">
        <w:rPr>
          <w:rFonts w:ascii="Arial" w:hAnsi="Arial" w:cs="Arial"/>
          <w:color w:val="951B13"/>
        </w:rPr>
        <w:t>CỦA BÀI TẬP Lớn</w:t>
      </w:r>
    </w:p>
    <w:p w14:paraId="42E595DD" w14:textId="22B7C0AD" w:rsidR="00122C66" w:rsidRPr="005553C8" w:rsidRDefault="00224F53" w:rsidP="00A44839">
      <w:pPr>
        <w:jc w:val="center"/>
        <w:rPr>
          <w:rFonts w:ascii="Arial" w:hAnsi="Arial" w:cs="Arial"/>
        </w:rPr>
      </w:pPr>
      <w:r w:rsidRPr="005553C8">
        <w:rPr>
          <w:rFonts w:ascii="Arial" w:hAnsi="Arial" w:cs="Arial"/>
        </w:rPr>
        <w:t>(</w:t>
      </w:r>
      <w:proofErr w:type="spellStart"/>
      <w:r w:rsidRPr="005553C8">
        <w:rPr>
          <w:rFonts w:ascii="Arial" w:hAnsi="Arial" w:cs="Arial"/>
        </w:rPr>
        <w:t>Nội</w:t>
      </w:r>
      <w:proofErr w:type="spellEnd"/>
      <w:r w:rsidRPr="005553C8">
        <w:rPr>
          <w:rFonts w:ascii="Arial" w:hAnsi="Arial" w:cs="Arial"/>
        </w:rPr>
        <w:t xml:space="preserve"> dung </w:t>
      </w:r>
      <w:proofErr w:type="spellStart"/>
      <w:r w:rsidRPr="005553C8">
        <w:rPr>
          <w:rFonts w:ascii="Arial" w:hAnsi="Arial" w:cs="Arial"/>
        </w:rPr>
        <w:t>này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="00853766" w:rsidRPr="005553C8">
        <w:rPr>
          <w:rFonts w:ascii="Arial" w:hAnsi="Arial" w:cs="Arial"/>
        </w:rPr>
        <w:t>để</w:t>
      </w:r>
      <w:proofErr w:type="spellEnd"/>
      <w:r w:rsidR="00853766" w:rsidRPr="005553C8">
        <w:rPr>
          <w:rFonts w:ascii="Arial" w:hAnsi="Arial" w:cs="Arial"/>
        </w:rPr>
        <w:t xml:space="preserve"> </w:t>
      </w:r>
      <w:proofErr w:type="spellStart"/>
      <w:r w:rsidR="00853766" w:rsidRPr="005553C8">
        <w:rPr>
          <w:rFonts w:ascii="Arial" w:hAnsi="Arial" w:cs="Arial"/>
        </w:rPr>
        <w:t>tham</w:t>
      </w:r>
      <w:proofErr w:type="spellEnd"/>
      <w:r w:rsidR="00853766" w:rsidRPr="005553C8">
        <w:rPr>
          <w:rFonts w:ascii="Arial" w:hAnsi="Arial" w:cs="Arial"/>
        </w:rPr>
        <w:t xml:space="preserve"> </w:t>
      </w:r>
      <w:proofErr w:type="spellStart"/>
      <w:r w:rsidR="00853766" w:rsidRPr="005553C8">
        <w:rPr>
          <w:rFonts w:ascii="Arial" w:hAnsi="Arial" w:cs="Arial"/>
        </w:rPr>
        <w:t>khảo</w:t>
      </w:r>
      <w:proofErr w:type="spellEnd"/>
      <w:r w:rsidR="00853766" w:rsidRPr="005553C8">
        <w:rPr>
          <w:rFonts w:ascii="Arial" w:hAnsi="Arial" w:cs="Arial"/>
        </w:rPr>
        <w:t xml:space="preserve"> </w:t>
      </w:r>
      <w:proofErr w:type="spellStart"/>
      <w:r w:rsidR="00853766" w:rsidRPr="005553C8">
        <w:rPr>
          <w:rFonts w:ascii="Arial" w:hAnsi="Arial" w:cs="Arial"/>
        </w:rPr>
        <w:t>cách</w:t>
      </w:r>
      <w:proofErr w:type="spellEnd"/>
      <w:r w:rsidR="00853766" w:rsidRPr="005553C8">
        <w:rPr>
          <w:rFonts w:ascii="Arial" w:hAnsi="Arial" w:cs="Arial"/>
        </w:rPr>
        <w:t xml:space="preserve"> </w:t>
      </w:r>
      <w:proofErr w:type="spellStart"/>
      <w:r w:rsidR="00853766" w:rsidRPr="005553C8">
        <w:rPr>
          <w:rFonts w:ascii="Arial" w:hAnsi="Arial" w:cs="Arial"/>
        </w:rPr>
        <w:t>làm</w:t>
      </w:r>
      <w:proofErr w:type="spellEnd"/>
      <w:r w:rsidR="00853766" w:rsidRPr="005553C8">
        <w:rPr>
          <w:rFonts w:ascii="Arial" w:hAnsi="Arial" w:cs="Arial"/>
        </w:rPr>
        <w:t xml:space="preserve"> </w:t>
      </w:r>
      <w:proofErr w:type="spellStart"/>
      <w:r w:rsidR="00853766" w:rsidRPr="005553C8">
        <w:rPr>
          <w:rFonts w:ascii="Arial" w:hAnsi="Arial" w:cs="Arial"/>
        </w:rPr>
        <w:t>bài</w:t>
      </w:r>
      <w:proofErr w:type="spellEnd"/>
      <w:r w:rsidR="00853766" w:rsidRPr="005553C8">
        <w:rPr>
          <w:rFonts w:ascii="Arial" w:hAnsi="Arial" w:cs="Arial"/>
        </w:rPr>
        <w:t xml:space="preserve"> </w:t>
      </w:r>
      <w:proofErr w:type="spellStart"/>
      <w:r w:rsidR="00853766" w:rsidRPr="005553C8">
        <w:rPr>
          <w:rFonts w:ascii="Arial" w:hAnsi="Arial" w:cs="Arial"/>
        </w:rPr>
        <w:t>tập</w:t>
      </w:r>
      <w:proofErr w:type="spellEnd"/>
      <w:r w:rsidR="00853766" w:rsidRPr="005553C8">
        <w:rPr>
          <w:rFonts w:ascii="Arial" w:hAnsi="Arial" w:cs="Arial"/>
        </w:rPr>
        <w:t xml:space="preserve"> </w:t>
      </w:r>
      <w:proofErr w:type="spellStart"/>
      <w:r w:rsidR="00853766" w:rsidRPr="005553C8">
        <w:rPr>
          <w:rFonts w:ascii="Arial" w:hAnsi="Arial" w:cs="Arial"/>
        </w:rPr>
        <w:t>lớn</w:t>
      </w:r>
      <w:proofErr w:type="spellEnd"/>
      <w:r w:rsidR="003613A4" w:rsidRPr="005553C8">
        <w:rPr>
          <w:rFonts w:ascii="Arial" w:hAnsi="Arial" w:cs="Arial"/>
        </w:rPr>
        <w:t xml:space="preserve">. </w:t>
      </w:r>
      <w:proofErr w:type="spellStart"/>
      <w:r w:rsidR="003613A4" w:rsidRPr="005553C8">
        <w:rPr>
          <w:rFonts w:ascii="Arial" w:hAnsi="Arial" w:cs="Arial"/>
        </w:rPr>
        <w:t>Trong</w:t>
      </w:r>
      <w:proofErr w:type="spellEnd"/>
      <w:r w:rsidR="003613A4" w:rsidRPr="005553C8">
        <w:rPr>
          <w:rFonts w:ascii="Arial" w:hAnsi="Arial" w:cs="Arial"/>
        </w:rPr>
        <w:t xml:space="preserve"> </w:t>
      </w:r>
      <w:proofErr w:type="spellStart"/>
      <w:r w:rsidR="00122C66" w:rsidRPr="005553C8">
        <w:rPr>
          <w:rFonts w:ascii="Arial" w:hAnsi="Arial" w:cs="Arial"/>
        </w:rPr>
        <w:t>Quản</w:t>
      </w:r>
      <w:proofErr w:type="spellEnd"/>
      <w:r w:rsidR="00122C66" w:rsidRPr="005553C8">
        <w:rPr>
          <w:rFonts w:ascii="Arial" w:hAnsi="Arial" w:cs="Arial"/>
        </w:rPr>
        <w:t xml:space="preserve"> </w:t>
      </w:r>
      <w:proofErr w:type="spellStart"/>
      <w:r w:rsidR="00122C66" w:rsidRPr="005553C8">
        <w:rPr>
          <w:rFonts w:ascii="Arial" w:hAnsi="Arial" w:cs="Arial"/>
        </w:rPr>
        <w:t>lý</w:t>
      </w:r>
      <w:proofErr w:type="spellEnd"/>
      <w:r w:rsidR="00122C66" w:rsidRPr="005553C8">
        <w:rPr>
          <w:rFonts w:ascii="Arial" w:hAnsi="Arial" w:cs="Arial"/>
        </w:rPr>
        <w:t xml:space="preserve"> </w:t>
      </w:r>
      <w:proofErr w:type="spellStart"/>
      <w:r w:rsidR="00122C66" w:rsidRPr="005553C8">
        <w:rPr>
          <w:rFonts w:ascii="Arial" w:hAnsi="Arial" w:cs="Arial"/>
        </w:rPr>
        <w:t>dự</w:t>
      </w:r>
      <w:proofErr w:type="spellEnd"/>
      <w:r w:rsidR="00122C66" w:rsidRPr="005553C8">
        <w:rPr>
          <w:rFonts w:ascii="Arial" w:hAnsi="Arial" w:cs="Arial"/>
        </w:rPr>
        <w:t xml:space="preserve"> </w:t>
      </w:r>
      <w:proofErr w:type="spellStart"/>
      <w:r w:rsidR="00122C66" w:rsidRPr="005553C8">
        <w:rPr>
          <w:rFonts w:ascii="Arial" w:hAnsi="Arial" w:cs="Arial"/>
        </w:rPr>
        <w:t>án</w:t>
      </w:r>
      <w:proofErr w:type="spellEnd"/>
      <w:r w:rsidR="003613A4" w:rsidRPr="005553C8">
        <w:rPr>
          <w:rFonts w:ascii="Arial" w:hAnsi="Arial" w:cs="Arial"/>
        </w:rPr>
        <w:t xml:space="preserve">, </w:t>
      </w:r>
      <w:proofErr w:type="spellStart"/>
      <w:r w:rsidR="003613A4" w:rsidRPr="005553C8">
        <w:rPr>
          <w:rFonts w:ascii="Arial" w:hAnsi="Arial" w:cs="Arial"/>
        </w:rPr>
        <w:t>các</w:t>
      </w:r>
      <w:proofErr w:type="spellEnd"/>
      <w:r w:rsidR="003613A4" w:rsidRPr="005553C8">
        <w:rPr>
          <w:rFonts w:ascii="Arial" w:hAnsi="Arial" w:cs="Arial"/>
        </w:rPr>
        <w:t xml:space="preserve"> qui </w:t>
      </w:r>
      <w:proofErr w:type="spellStart"/>
      <w:r w:rsidR="003613A4" w:rsidRPr="005553C8">
        <w:rPr>
          <w:rFonts w:ascii="Arial" w:hAnsi="Arial" w:cs="Arial"/>
        </w:rPr>
        <w:t>tắc</w:t>
      </w:r>
      <w:proofErr w:type="spellEnd"/>
      <w:r w:rsidR="003613A4" w:rsidRPr="005553C8">
        <w:rPr>
          <w:rFonts w:ascii="Arial" w:hAnsi="Arial" w:cs="Arial"/>
        </w:rPr>
        <w:t xml:space="preserve"> </w:t>
      </w:r>
      <w:proofErr w:type="spellStart"/>
      <w:r w:rsidR="003613A4" w:rsidRPr="005553C8">
        <w:rPr>
          <w:rFonts w:ascii="Arial" w:hAnsi="Arial" w:cs="Arial"/>
        </w:rPr>
        <w:t>tương</w:t>
      </w:r>
      <w:proofErr w:type="spellEnd"/>
      <w:r w:rsidR="003613A4" w:rsidRPr="005553C8">
        <w:rPr>
          <w:rFonts w:ascii="Arial" w:hAnsi="Arial" w:cs="Arial"/>
        </w:rPr>
        <w:t xml:space="preserve"> </w:t>
      </w:r>
      <w:proofErr w:type="spellStart"/>
      <w:r w:rsidR="003613A4" w:rsidRPr="005553C8">
        <w:rPr>
          <w:rFonts w:ascii="Arial" w:hAnsi="Arial" w:cs="Arial"/>
        </w:rPr>
        <w:t>tự</w:t>
      </w:r>
      <w:proofErr w:type="spellEnd"/>
      <w:r w:rsidR="003613A4" w:rsidRPr="005553C8">
        <w:rPr>
          <w:rFonts w:ascii="Arial" w:hAnsi="Arial" w:cs="Arial"/>
        </w:rPr>
        <w:t xml:space="preserve"> </w:t>
      </w:r>
      <w:proofErr w:type="spellStart"/>
      <w:r w:rsidR="003613A4" w:rsidRPr="005553C8">
        <w:rPr>
          <w:rFonts w:ascii="Arial" w:hAnsi="Arial" w:cs="Arial"/>
        </w:rPr>
        <w:t>cũng</w:t>
      </w:r>
      <w:proofErr w:type="spellEnd"/>
      <w:r w:rsidR="003613A4" w:rsidRPr="005553C8">
        <w:rPr>
          <w:rFonts w:ascii="Arial" w:hAnsi="Arial" w:cs="Arial"/>
        </w:rPr>
        <w:t xml:space="preserve"> </w:t>
      </w:r>
      <w:proofErr w:type="spellStart"/>
      <w:r w:rsidR="003613A4" w:rsidRPr="005553C8">
        <w:rPr>
          <w:rFonts w:ascii="Arial" w:hAnsi="Arial" w:cs="Arial"/>
        </w:rPr>
        <w:t>sẽ</w:t>
      </w:r>
      <w:proofErr w:type="spellEnd"/>
      <w:r w:rsidR="003613A4" w:rsidRPr="005553C8">
        <w:rPr>
          <w:rFonts w:ascii="Arial" w:hAnsi="Arial" w:cs="Arial"/>
        </w:rPr>
        <w:t xml:space="preserve"> </w:t>
      </w:r>
      <w:proofErr w:type="spellStart"/>
      <w:r w:rsidR="003613A4" w:rsidRPr="005553C8">
        <w:rPr>
          <w:rFonts w:ascii="Arial" w:hAnsi="Arial" w:cs="Arial"/>
        </w:rPr>
        <w:t>được</w:t>
      </w:r>
      <w:proofErr w:type="spellEnd"/>
      <w:r w:rsidR="003613A4" w:rsidRPr="005553C8">
        <w:rPr>
          <w:rFonts w:ascii="Arial" w:hAnsi="Arial" w:cs="Arial"/>
        </w:rPr>
        <w:t xml:space="preserve"> </w:t>
      </w:r>
      <w:proofErr w:type="spellStart"/>
      <w:r w:rsidR="003613A4" w:rsidRPr="005553C8">
        <w:rPr>
          <w:rFonts w:ascii="Arial" w:hAnsi="Arial" w:cs="Arial"/>
        </w:rPr>
        <w:t>viết</w:t>
      </w:r>
      <w:proofErr w:type="spellEnd"/>
      <w:r w:rsidR="003613A4" w:rsidRPr="005553C8">
        <w:rPr>
          <w:rFonts w:ascii="Arial" w:hAnsi="Arial" w:cs="Arial"/>
        </w:rPr>
        <w:t xml:space="preserve"> ra </w:t>
      </w:r>
      <w:proofErr w:type="spellStart"/>
      <w:r w:rsidR="008D4E35" w:rsidRPr="005553C8">
        <w:rPr>
          <w:rFonts w:ascii="Arial" w:hAnsi="Arial" w:cs="Arial"/>
        </w:rPr>
        <w:t>và</w:t>
      </w:r>
      <w:proofErr w:type="spellEnd"/>
      <w:r w:rsidR="008D4E35" w:rsidRPr="005553C8">
        <w:rPr>
          <w:rFonts w:ascii="Arial" w:hAnsi="Arial" w:cs="Arial"/>
        </w:rPr>
        <w:t xml:space="preserve"> </w:t>
      </w:r>
      <w:proofErr w:type="spellStart"/>
      <w:r w:rsidR="008D4E35" w:rsidRPr="005553C8">
        <w:rPr>
          <w:rFonts w:ascii="Arial" w:hAnsi="Arial" w:cs="Arial"/>
        </w:rPr>
        <w:t>phải</w:t>
      </w:r>
      <w:proofErr w:type="spellEnd"/>
      <w:r w:rsidR="003613A4" w:rsidRPr="005553C8">
        <w:rPr>
          <w:rFonts w:ascii="Arial" w:hAnsi="Arial" w:cs="Arial"/>
        </w:rPr>
        <w:t xml:space="preserve"> </w:t>
      </w:r>
      <w:proofErr w:type="spellStart"/>
      <w:r w:rsidR="003613A4" w:rsidRPr="005553C8">
        <w:rPr>
          <w:rFonts w:ascii="Arial" w:hAnsi="Arial" w:cs="Arial"/>
        </w:rPr>
        <w:t>bảo</w:t>
      </w:r>
      <w:proofErr w:type="spellEnd"/>
      <w:r w:rsidR="003613A4" w:rsidRPr="005553C8">
        <w:rPr>
          <w:rFonts w:ascii="Arial" w:hAnsi="Arial" w:cs="Arial"/>
        </w:rPr>
        <w:t xml:space="preserve"> </w:t>
      </w:r>
      <w:proofErr w:type="spellStart"/>
      <w:r w:rsidR="003613A4" w:rsidRPr="005553C8">
        <w:rPr>
          <w:rFonts w:ascii="Arial" w:hAnsi="Arial" w:cs="Arial"/>
        </w:rPr>
        <w:t>đảm</w:t>
      </w:r>
      <w:proofErr w:type="spellEnd"/>
      <w:r w:rsidR="003613A4" w:rsidRPr="005553C8">
        <w:rPr>
          <w:rFonts w:ascii="Arial" w:hAnsi="Arial" w:cs="Arial"/>
        </w:rPr>
        <w:t xml:space="preserve"> </w:t>
      </w:r>
      <w:proofErr w:type="spellStart"/>
      <w:r w:rsidR="003613A4" w:rsidRPr="005553C8">
        <w:rPr>
          <w:rFonts w:ascii="Arial" w:hAnsi="Arial" w:cs="Arial"/>
        </w:rPr>
        <w:t>cả</w:t>
      </w:r>
      <w:proofErr w:type="spellEnd"/>
      <w:r w:rsidR="003613A4" w:rsidRPr="005553C8">
        <w:rPr>
          <w:rFonts w:ascii="Arial" w:hAnsi="Arial" w:cs="Arial"/>
        </w:rPr>
        <w:t xml:space="preserve"> </w:t>
      </w:r>
      <w:proofErr w:type="spellStart"/>
      <w:r w:rsidR="003613A4" w:rsidRPr="005553C8">
        <w:rPr>
          <w:rFonts w:ascii="Arial" w:hAnsi="Arial" w:cs="Arial"/>
        </w:rPr>
        <w:t>nhóm</w:t>
      </w:r>
      <w:proofErr w:type="spellEnd"/>
      <w:r w:rsidR="003613A4" w:rsidRPr="005553C8">
        <w:rPr>
          <w:rFonts w:ascii="Arial" w:hAnsi="Arial" w:cs="Arial"/>
        </w:rPr>
        <w:t xml:space="preserve"> </w:t>
      </w:r>
      <w:proofErr w:type="spellStart"/>
      <w:r w:rsidR="003613A4" w:rsidRPr="005553C8">
        <w:rPr>
          <w:rFonts w:ascii="Arial" w:hAnsi="Arial" w:cs="Arial"/>
        </w:rPr>
        <w:t>phải</w:t>
      </w:r>
      <w:proofErr w:type="spellEnd"/>
      <w:r w:rsidR="003613A4" w:rsidRPr="005553C8">
        <w:rPr>
          <w:rFonts w:ascii="Arial" w:hAnsi="Arial" w:cs="Arial"/>
        </w:rPr>
        <w:t xml:space="preserve"> </w:t>
      </w:r>
      <w:proofErr w:type="spellStart"/>
      <w:r w:rsidR="003613A4" w:rsidRPr="005553C8">
        <w:rPr>
          <w:rFonts w:ascii="Arial" w:hAnsi="Arial" w:cs="Arial"/>
        </w:rPr>
        <w:t>tuân</w:t>
      </w:r>
      <w:proofErr w:type="spellEnd"/>
      <w:r w:rsidR="003613A4" w:rsidRPr="005553C8">
        <w:rPr>
          <w:rFonts w:ascii="Arial" w:hAnsi="Arial" w:cs="Arial"/>
        </w:rPr>
        <w:t xml:space="preserve"> </w:t>
      </w:r>
      <w:proofErr w:type="spellStart"/>
      <w:r w:rsidR="003613A4" w:rsidRPr="005553C8">
        <w:rPr>
          <w:rFonts w:ascii="Arial" w:hAnsi="Arial" w:cs="Arial"/>
        </w:rPr>
        <w:t>th</w:t>
      </w:r>
      <w:r w:rsidR="00770814" w:rsidRPr="005553C8">
        <w:rPr>
          <w:rFonts w:ascii="Arial" w:hAnsi="Arial" w:cs="Arial"/>
        </w:rPr>
        <w:t>ủ</w:t>
      </w:r>
      <w:proofErr w:type="spellEnd"/>
      <w:r w:rsidR="008D4E35" w:rsidRPr="005553C8">
        <w:rPr>
          <w:rFonts w:ascii="Arial" w:hAnsi="Arial" w:cs="Arial"/>
        </w:rPr>
        <w:t>.</w:t>
      </w:r>
      <w:r w:rsidR="00122C66" w:rsidRPr="005553C8">
        <w:rPr>
          <w:rFonts w:ascii="Arial" w:hAnsi="Arial" w:cs="Arial"/>
        </w:rPr>
        <w:t>)</w:t>
      </w:r>
    </w:p>
    <w:p w14:paraId="72AAB5AF" w14:textId="77777777" w:rsidR="00A44839" w:rsidRPr="005553C8" w:rsidRDefault="00A44839" w:rsidP="00A44839">
      <w:pPr>
        <w:rPr>
          <w:rFonts w:ascii="Arial" w:hAnsi="Arial" w:cs="Arial"/>
        </w:rPr>
      </w:pPr>
    </w:p>
    <w:p w14:paraId="0D147F48" w14:textId="5C038F45" w:rsidR="00A44839" w:rsidRPr="005553C8" w:rsidRDefault="00A44839" w:rsidP="00A44839">
      <w:pPr>
        <w:rPr>
          <w:rStyle w:val="Strong"/>
          <w:rFonts w:ascii="Arial" w:hAnsi="Arial" w:cs="Arial"/>
        </w:rPr>
      </w:pPr>
      <w:r w:rsidRPr="005553C8">
        <w:rPr>
          <w:rStyle w:val="Strong"/>
          <w:rFonts w:ascii="Arial" w:hAnsi="Arial" w:cs="Arial"/>
        </w:rPr>
        <w:t>V</w:t>
      </w:r>
      <w:r w:rsidR="00AC5ED2" w:rsidRPr="005553C8">
        <w:rPr>
          <w:rStyle w:val="Strong"/>
          <w:rFonts w:ascii="Arial" w:hAnsi="Arial" w:cs="Arial"/>
        </w:rPr>
        <w:t>Ề TỔ CHỨ</w:t>
      </w:r>
      <w:r w:rsidR="004A60F2" w:rsidRPr="005553C8">
        <w:rPr>
          <w:rStyle w:val="Strong"/>
          <w:rFonts w:ascii="Arial" w:hAnsi="Arial" w:cs="Arial"/>
        </w:rPr>
        <w:t>C</w:t>
      </w:r>
    </w:p>
    <w:p w14:paraId="7470A983" w14:textId="267EC4F5" w:rsidR="00A44839" w:rsidRPr="005553C8" w:rsidRDefault="00A44839" w:rsidP="008A60DC">
      <w:pPr>
        <w:pStyle w:val="ListParagraph"/>
        <w:numPr>
          <w:ilvl w:val="0"/>
          <w:numId w:val="34"/>
        </w:numPr>
        <w:rPr>
          <w:rFonts w:ascii="Arial" w:hAnsi="Arial" w:cs="Arial"/>
        </w:rPr>
      </w:pPr>
      <w:proofErr w:type="spellStart"/>
      <w:r w:rsidRPr="005553C8">
        <w:rPr>
          <w:rFonts w:ascii="Arial" w:hAnsi="Arial" w:cs="Arial"/>
        </w:rPr>
        <w:t>Nhóm</w:t>
      </w:r>
      <w:proofErr w:type="spellEnd"/>
      <w:r w:rsidRPr="005553C8">
        <w:rPr>
          <w:rFonts w:ascii="Arial" w:hAnsi="Arial" w:cs="Arial"/>
        </w:rPr>
        <w:t xml:space="preserve"> 4 </w:t>
      </w:r>
      <w:proofErr w:type="spellStart"/>
      <w:r w:rsidR="008A60DC" w:rsidRPr="005553C8">
        <w:rPr>
          <w:rFonts w:ascii="Arial" w:hAnsi="Arial" w:cs="Arial"/>
        </w:rPr>
        <w:t>sinh</w:t>
      </w:r>
      <w:proofErr w:type="spellEnd"/>
      <w:r w:rsidR="008A60DC" w:rsidRPr="005553C8">
        <w:rPr>
          <w:rFonts w:ascii="Arial" w:hAnsi="Arial" w:cs="Arial"/>
        </w:rPr>
        <w:t xml:space="preserve"> </w:t>
      </w:r>
      <w:proofErr w:type="spellStart"/>
      <w:r w:rsidR="008A60DC" w:rsidRPr="005553C8">
        <w:rPr>
          <w:rFonts w:ascii="Arial" w:hAnsi="Arial" w:cs="Arial"/>
        </w:rPr>
        <w:t>viên</w:t>
      </w:r>
      <w:proofErr w:type="spellEnd"/>
    </w:p>
    <w:p w14:paraId="6856A6CB" w14:textId="530C9787" w:rsidR="009F0F85" w:rsidRPr="005553C8" w:rsidRDefault="009F0F85" w:rsidP="008A60DC">
      <w:pPr>
        <w:pStyle w:val="ListParagraph"/>
        <w:numPr>
          <w:ilvl w:val="0"/>
          <w:numId w:val="34"/>
        </w:numPr>
        <w:rPr>
          <w:rFonts w:ascii="Arial" w:hAnsi="Arial" w:cs="Arial"/>
        </w:rPr>
      </w:pPr>
      <w:proofErr w:type="spellStart"/>
      <w:r w:rsidRPr="005553C8">
        <w:rPr>
          <w:rFonts w:ascii="Arial" w:hAnsi="Arial" w:cs="Arial"/>
        </w:rPr>
        <w:t>Ngày</w:t>
      </w:r>
      <w:proofErr w:type="spellEnd"/>
      <w:r w:rsidRPr="005553C8">
        <w:rPr>
          <w:rFonts w:ascii="Arial" w:hAnsi="Arial" w:cs="Arial"/>
        </w:rPr>
        <w:t xml:space="preserve"> 2020</w:t>
      </w:r>
      <w:r w:rsidR="005D09D2" w:rsidRPr="005553C8">
        <w:rPr>
          <w:rFonts w:ascii="Arial" w:hAnsi="Arial" w:cs="Arial"/>
        </w:rPr>
        <w:t xml:space="preserve">/01/01 </w:t>
      </w:r>
      <w:proofErr w:type="spellStart"/>
      <w:r w:rsidR="005D09D2" w:rsidRPr="005553C8">
        <w:rPr>
          <w:rFonts w:ascii="Arial" w:hAnsi="Arial" w:cs="Arial"/>
        </w:rPr>
        <w:t>được</w:t>
      </w:r>
      <w:proofErr w:type="spellEnd"/>
      <w:r w:rsidR="005D09D2" w:rsidRPr="005553C8">
        <w:rPr>
          <w:rFonts w:ascii="Arial" w:hAnsi="Arial" w:cs="Arial"/>
        </w:rPr>
        <w:t xml:space="preserve"> </w:t>
      </w:r>
      <w:proofErr w:type="spellStart"/>
      <w:r w:rsidR="005D09D2" w:rsidRPr="005553C8">
        <w:rPr>
          <w:rFonts w:ascii="Arial" w:hAnsi="Arial" w:cs="Arial"/>
        </w:rPr>
        <w:t>coi</w:t>
      </w:r>
      <w:proofErr w:type="spellEnd"/>
      <w:r w:rsidR="005D09D2" w:rsidRPr="005553C8">
        <w:rPr>
          <w:rFonts w:ascii="Arial" w:hAnsi="Arial" w:cs="Arial"/>
        </w:rPr>
        <w:t xml:space="preserve"> </w:t>
      </w:r>
      <w:proofErr w:type="spellStart"/>
      <w:r w:rsidR="005D09D2" w:rsidRPr="005553C8">
        <w:rPr>
          <w:rFonts w:ascii="Arial" w:hAnsi="Arial" w:cs="Arial"/>
        </w:rPr>
        <w:t>là</w:t>
      </w:r>
      <w:proofErr w:type="spellEnd"/>
      <w:r w:rsidR="005D09D2" w:rsidRPr="005553C8">
        <w:rPr>
          <w:rFonts w:ascii="Arial" w:hAnsi="Arial" w:cs="Arial"/>
        </w:rPr>
        <w:t xml:space="preserve"> </w:t>
      </w:r>
      <w:proofErr w:type="spellStart"/>
      <w:r w:rsidR="005D09D2" w:rsidRPr="005553C8">
        <w:rPr>
          <w:rFonts w:ascii="Arial" w:hAnsi="Arial" w:cs="Arial"/>
        </w:rPr>
        <w:t>ngày</w:t>
      </w:r>
      <w:proofErr w:type="spellEnd"/>
      <w:r w:rsidR="005D09D2" w:rsidRPr="005553C8">
        <w:rPr>
          <w:rFonts w:ascii="Arial" w:hAnsi="Arial" w:cs="Arial"/>
        </w:rPr>
        <w:t xml:space="preserve"> </w:t>
      </w:r>
      <w:r w:rsidR="004A60F2" w:rsidRPr="005553C8">
        <w:rPr>
          <w:rFonts w:ascii="Arial" w:hAnsi="Arial" w:cs="Arial"/>
        </w:rPr>
        <w:t xml:space="preserve">G, </w:t>
      </w:r>
      <w:proofErr w:type="spellStart"/>
      <w:r w:rsidR="004A60F2" w:rsidRPr="005553C8">
        <w:rPr>
          <w:rFonts w:ascii="Arial" w:hAnsi="Arial" w:cs="Arial"/>
        </w:rPr>
        <w:t>ngày</w:t>
      </w:r>
      <w:proofErr w:type="spellEnd"/>
      <w:r w:rsidR="004A60F2" w:rsidRPr="005553C8">
        <w:rPr>
          <w:rFonts w:ascii="Arial" w:hAnsi="Arial" w:cs="Arial"/>
        </w:rPr>
        <w:t xml:space="preserve"> </w:t>
      </w:r>
      <w:proofErr w:type="spellStart"/>
      <w:r w:rsidR="004A60F2" w:rsidRPr="005553C8">
        <w:rPr>
          <w:rFonts w:ascii="Arial" w:hAnsi="Arial" w:cs="Arial"/>
        </w:rPr>
        <w:t>nộp</w:t>
      </w:r>
      <w:proofErr w:type="spellEnd"/>
      <w:r w:rsidR="004A60F2" w:rsidRPr="005553C8">
        <w:rPr>
          <w:rFonts w:ascii="Arial" w:hAnsi="Arial" w:cs="Arial"/>
        </w:rPr>
        <w:t xml:space="preserve"> </w:t>
      </w:r>
      <w:proofErr w:type="spellStart"/>
      <w:r w:rsidR="004A60F2" w:rsidRPr="005553C8">
        <w:rPr>
          <w:rFonts w:ascii="Arial" w:hAnsi="Arial" w:cs="Arial"/>
        </w:rPr>
        <w:t>bài</w:t>
      </w:r>
      <w:proofErr w:type="spellEnd"/>
      <w:r w:rsidR="004A60F2" w:rsidRPr="005553C8">
        <w:rPr>
          <w:rFonts w:ascii="Arial" w:hAnsi="Arial" w:cs="Arial"/>
        </w:rPr>
        <w:t xml:space="preserve">, </w:t>
      </w:r>
      <w:proofErr w:type="spellStart"/>
      <w:r w:rsidR="004A60F2" w:rsidRPr="005553C8">
        <w:rPr>
          <w:rFonts w:ascii="Arial" w:hAnsi="Arial" w:cs="Arial"/>
        </w:rPr>
        <w:t>ngày</w:t>
      </w:r>
      <w:proofErr w:type="spellEnd"/>
      <w:r w:rsidR="004A60F2" w:rsidRPr="005553C8">
        <w:rPr>
          <w:rFonts w:ascii="Arial" w:hAnsi="Arial" w:cs="Arial"/>
        </w:rPr>
        <w:t xml:space="preserve"> </w:t>
      </w:r>
      <w:proofErr w:type="spellStart"/>
      <w:r w:rsidR="004A60F2" w:rsidRPr="005553C8">
        <w:rPr>
          <w:rFonts w:ascii="Arial" w:hAnsi="Arial" w:cs="Arial"/>
        </w:rPr>
        <w:t>kiểm</w:t>
      </w:r>
      <w:proofErr w:type="spellEnd"/>
      <w:r w:rsidR="004A60F2" w:rsidRPr="005553C8">
        <w:rPr>
          <w:rFonts w:ascii="Arial" w:hAnsi="Arial" w:cs="Arial"/>
        </w:rPr>
        <w:t xml:space="preserve"> </w:t>
      </w:r>
      <w:proofErr w:type="spellStart"/>
      <w:r w:rsidR="004A60F2" w:rsidRPr="005553C8">
        <w:rPr>
          <w:rFonts w:ascii="Arial" w:hAnsi="Arial" w:cs="Arial"/>
        </w:rPr>
        <w:t>tra</w:t>
      </w:r>
      <w:proofErr w:type="spellEnd"/>
      <w:r w:rsidR="004A60F2" w:rsidRPr="005553C8">
        <w:rPr>
          <w:rFonts w:ascii="Arial" w:hAnsi="Arial" w:cs="Arial"/>
        </w:rPr>
        <w:t xml:space="preserve"> </w:t>
      </w:r>
      <w:proofErr w:type="spellStart"/>
      <w:r w:rsidR="004A60F2" w:rsidRPr="005553C8">
        <w:rPr>
          <w:rFonts w:ascii="Arial" w:hAnsi="Arial" w:cs="Arial"/>
        </w:rPr>
        <w:t>để</w:t>
      </w:r>
      <w:proofErr w:type="spellEnd"/>
      <w:r w:rsidR="004A60F2" w:rsidRPr="005553C8">
        <w:rPr>
          <w:rFonts w:ascii="Arial" w:hAnsi="Arial" w:cs="Arial"/>
        </w:rPr>
        <w:t xml:space="preserve"> </w:t>
      </w:r>
      <w:proofErr w:type="spellStart"/>
      <w:r w:rsidR="004A60F2" w:rsidRPr="005553C8">
        <w:rPr>
          <w:rFonts w:ascii="Arial" w:hAnsi="Arial" w:cs="Arial"/>
        </w:rPr>
        <w:t>áp</w:t>
      </w:r>
      <w:proofErr w:type="spellEnd"/>
      <w:r w:rsidR="004A60F2" w:rsidRPr="005553C8">
        <w:rPr>
          <w:rFonts w:ascii="Arial" w:hAnsi="Arial" w:cs="Arial"/>
        </w:rPr>
        <w:t xml:space="preserve"> </w:t>
      </w:r>
      <w:proofErr w:type="spellStart"/>
      <w:r w:rsidR="004A60F2" w:rsidRPr="005553C8">
        <w:rPr>
          <w:rFonts w:ascii="Arial" w:hAnsi="Arial" w:cs="Arial"/>
        </w:rPr>
        <w:t>dụng</w:t>
      </w:r>
      <w:proofErr w:type="spellEnd"/>
      <w:r w:rsidR="004A60F2" w:rsidRPr="005553C8">
        <w:rPr>
          <w:rFonts w:ascii="Arial" w:hAnsi="Arial" w:cs="Arial"/>
        </w:rPr>
        <w:t xml:space="preserve"> </w:t>
      </w:r>
      <w:proofErr w:type="spellStart"/>
      <w:r w:rsidR="004A60F2" w:rsidRPr="005553C8">
        <w:rPr>
          <w:rFonts w:ascii="Arial" w:hAnsi="Arial" w:cs="Arial"/>
        </w:rPr>
        <w:t>cho</w:t>
      </w:r>
      <w:proofErr w:type="spellEnd"/>
      <w:r w:rsidR="004A60F2" w:rsidRPr="005553C8">
        <w:rPr>
          <w:rFonts w:ascii="Arial" w:hAnsi="Arial" w:cs="Arial"/>
        </w:rPr>
        <w:t xml:space="preserve"> </w:t>
      </w:r>
      <w:proofErr w:type="spellStart"/>
      <w:r w:rsidR="004A60F2" w:rsidRPr="005553C8">
        <w:rPr>
          <w:rFonts w:ascii="Arial" w:hAnsi="Arial" w:cs="Arial"/>
        </w:rPr>
        <w:t>mọi</w:t>
      </w:r>
      <w:proofErr w:type="spellEnd"/>
      <w:r w:rsidR="004A60F2" w:rsidRPr="005553C8">
        <w:rPr>
          <w:rFonts w:ascii="Arial" w:hAnsi="Arial" w:cs="Arial"/>
        </w:rPr>
        <w:t xml:space="preserve"> </w:t>
      </w:r>
      <w:proofErr w:type="spellStart"/>
      <w:r w:rsidR="001E2510" w:rsidRPr="005553C8">
        <w:rPr>
          <w:rFonts w:ascii="Arial" w:hAnsi="Arial" w:cs="Arial"/>
        </w:rPr>
        <w:t>thông</w:t>
      </w:r>
      <w:proofErr w:type="spellEnd"/>
      <w:r w:rsidR="001E2510" w:rsidRPr="005553C8">
        <w:rPr>
          <w:rFonts w:ascii="Arial" w:hAnsi="Arial" w:cs="Arial"/>
        </w:rPr>
        <w:t xml:space="preserve"> tin </w:t>
      </w:r>
      <w:proofErr w:type="spellStart"/>
      <w:r w:rsidR="001E2510" w:rsidRPr="005553C8">
        <w:rPr>
          <w:rFonts w:ascii="Arial" w:hAnsi="Arial" w:cs="Arial"/>
        </w:rPr>
        <w:t>bên</w:t>
      </w:r>
      <w:proofErr w:type="spellEnd"/>
      <w:r w:rsidR="001E2510" w:rsidRPr="005553C8">
        <w:rPr>
          <w:rFonts w:ascii="Arial" w:hAnsi="Arial" w:cs="Arial"/>
        </w:rPr>
        <w:t xml:space="preserve"> </w:t>
      </w:r>
      <w:proofErr w:type="spellStart"/>
      <w:r w:rsidR="001E2510" w:rsidRPr="005553C8">
        <w:rPr>
          <w:rFonts w:ascii="Arial" w:hAnsi="Arial" w:cs="Arial"/>
        </w:rPr>
        <w:t>dưới</w:t>
      </w:r>
      <w:proofErr w:type="spellEnd"/>
    </w:p>
    <w:p w14:paraId="56D04E45" w14:textId="77777777" w:rsidR="00C64416" w:rsidRPr="005553C8" w:rsidRDefault="00C64416" w:rsidP="00C64416">
      <w:pPr>
        <w:ind w:left="360"/>
        <w:rPr>
          <w:rFonts w:ascii="Arial" w:hAnsi="Arial" w:cs="Arial"/>
        </w:rPr>
      </w:pPr>
    </w:p>
    <w:p w14:paraId="7D494D8D" w14:textId="6125B57F" w:rsidR="00C64416" w:rsidRPr="005553C8" w:rsidRDefault="00AC5ED2" w:rsidP="00C64416">
      <w:pPr>
        <w:rPr>
          <w:rFonts w:ascii="Arial" w:hAnsi="Arial" w:cs="Arial"/>
        </w:rPr>
      </w:pPr>
      <w:r w:rsidRPr="005553C8">
        <w:rPr>
          <w:rStyle w:val="Strong"/>
          <w:rFonts w:ascii="Arial" w:hAnsi="Arial" w:cs="Arial"/>
        </w:rPr>
        <w:t>VỀ QUẢN LÝ MÃ NGUỒN</w:t>
      </w:r>
    </w:p>
    <w:p w14:paraId="5326159C" w14:textId="2B9577B3" w:rsidR="00253719" w:rsidRPr="005553C8" w:rsidRDefault="00253719" w:rsidP="00C64416">
      <w:pPr>
        <w:rPr>
          <w:rFonts w:ascii="Arial" w:hAnsi="Arial" w:cs="Arial"/>
        </w:rPr>
      </w:pPr>
      <w:proofErr w:type="spellStart"/>
      <w:r w:rsidRPr="005553C8">
        <w:rPr>
          <w:rFonts w:ascii="Arial" w:hAnsi="Arial" w:cs="Arial"/>
        </w:rPr>
        <w:t>Quản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lý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mã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nguồn</w:t>
      </w:r>
      <w:proofErr w:type="spellEnd"/>
      <w:r w:rsidRPr="005553C8">
        <w:rPr>
          <w:rFonts w:ascii="Arial" w:hAnsi="Arial" w:cs="Arial"/>
        </w:rPr>
        <w:t xml:space="preserve">, </w:t>
      </w:r>
      <w:proofErr w:type="spellStart"/>
      <w:r w:rsidRPr="005553C8">
        <w:rPr>
          <w:rFonts w:ascii="Arial" w:hAnsi="Arial" w:cs="Arial"/>
        </w:rPr>
        <w:t>tài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liệu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đều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dựa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trên</w:t>
      </w:r>
      <w:proofErr w:type="spellEnd"/>
      <w:r w:rsidRPr="005553C8">
        <w:rPr>
          <w:rFonts w:ascii="Arial" w:hAnsi="Arial" w:cs="Arial"/>
        </w:rPr>
        <w:t xml:space="preserve"> Git.</w:t>
      </w:r>
    </w:p>
    <w:p w14:paraId="4990C3B2" w14:textId="6DA0F6B9" w:rsidR="00253719" w:rsidRPr="005553C8" w:rsidRDefault="00253719" w:rsidP="00C64416">
      <w:pPr>
        <w:pStyle w:val="ListParagraph"/>
        <w:numPr>
          <w:ilvl w:val="0"/>
          <w:numId w:val="35"/>
        </w:numPr>
        <w:rPr>
          <w:rFonts w:ascii="Arial" w:hAnsi="Arial" w:cs="Arial"/>
        </w:rPr>
      </w:pPr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Mỗi</w:t>
      </w:r>
      <w:proofErr w:type="spellEnd"/>
      <w:r w:rsidRPr="005553C8">
        <w:rPr>
          <w:rFonts w:ascii="Arial" w:hAnsi="Arial" w:cs="Arial"/>
        </w:rPr>
        <w:t xml:space="preserve"> SV </w:t>
      </w:r>
      <w:proofErr w:type="spellStart"/>
      <w:r w:rsidRPr="005553C8">
        <w:rPr>
          <w:rFonts w:ascii="Arial" w:hAnsi="Arial" w:cs="Arial"/>
        </w:rPr>
        <w:t>đều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phải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có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tài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khoản</w:t>
      </w:r>
      <w:proofErr w:type="spellEnd"/>
      <w:r w:rsidRPr="005553C8">
        <w:rPr>
          <w:rFonts w:ascii="Arial" w:hAnsi="Arial" w:cs="Arial"/>
        </w:rPr>
        <w:t xml:space="preserve"> GitHub </w:t>
      </w:r>
      <w:proofErr w:type="spellStart"/>
      <w:r w:rsidRPr="005553C8">
        <w:rPr>
          <w:rFonts w:ascii="Arial" w:hAnsi="Arial" w:cs="Arial"/>
        </w:rPr>
        <w:t>cá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nhân</w:t>
      </w:r>
      <w:proofErr w:type="spellEnd"/>
      <w:r w:rsidRPr="005553C8">
        <w:rPr>
          <w:rFonts w:ascii="Arial" w:hAnsi="Arial" w:cs="Arial"/>
        </w:rPr>
        <w:t>.</w:t>
      </w:r>
    </w:p>
    <w:p w14:paraId="4CF788C9" w14:textId="4AEFEFF3" w:rsidR="00253719" w:rsidRPr="005553C8" w:rsidRDefault="00253719" w:rsidP="00C64416">
      <w:pPr>
        <w:pStyle w:val="ListParagraph"/>
        <w:numPr>
          <w:ilvl w:val="0"/>
          <w:numId w:val="35"/>
        </w:numPr>
        <w:rPr>
          <w:rFonts w:ascii="Arial" w:hAnsi="Arial" w:cs="Arial"/>
        </w:rPr>
      </w:pPr>
      <w:proofErr w:type="spellStart"/>
      <w:r w:rsidRPr="005553C8">
        <w:rPr>
          <w:rFonts w:ascii="Arial" w:hAnsi="Arial" w:cs="Arial"/>
        </w:rPr>
        <w:t>Tạo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một</w:t>
      </w:r>
      <w:proofErr w:type="spellEnd"/>
      <w:r w:rsidRPr="005553C8">
        <w:rPr>
          <w:rFonts w:ascii="Arial" w:hAnsi="Arial" w:cs="Arial"/>
        </w:rPr>
        <w:t xml:space="preserve"> Repository </w:t>
      </w:r>
      <w:proofErr w:type="spellStart"/>
      <w:r w:rsidRPr="005553C8">
        <w:rPr>
          <w:rFonts w:ascii="Arial" w:hAnsi="Arial" w:cs="Arial"/>
        </w:rPr>
        <w:t>chung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cho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cả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nhóm</w:t>
      </w:r>
      <w:proofErr w:type="spellEnd"/>
      <w:r w:rsidR="00F55141" w:rsidRPr="005553C8">
        <w:rPr>
          <w:rFonts w:ascii="Arial" w:hAnsi="Arial" w:cs="Arial"/>
        </w:rPr>
        <w:t xml:space="preserve"> </w:t>
      </w:r>
      <w:proofErr w:type="spellStart"/>
      <w:r w:rsidR="00F55141" w:rsidRPr="005553C8">
        <w:rPr>
          <w:rFonts w:ascii="Arial" w:hAnsi="Arial" w:cs="Arial"/>
        </w:rPr>
        <w:t>chứa</w:t>
      </w:r>
      <w:proofErr w:type="spellEnd"/>
      <w:r w:rsidR="00F55141" w:rsidRPr="005553C8">
        <w:rPr>
          <w:rFonts w:ascii="Arial" w:hAnsi="Arial" w:cs="Arial"/>
        </w:rPr>
        <w:t xml:space="preserve"> </w:t>
      </w:r>
      <w:proofErr w:type="spellStart"/>
      <w:r w:rsidR="00F55141" w:rsidRPr="005553C8">
        <w:rPr>
          <w:rFonts w:ascii="Arial" w:hAnsi="Arial" w:cs="Arial"/>
        </w:rPr>
        <w:t>toàn</w:t>
      </w:r>
      <w:proofErr w:type="spellEnd"/>
      <w:r w:rsidR="00F55141" w:rsidRPr="005553C8">
        <w:rPr>
          <w:rFonts w:ascii="Arial" w:hAnsi="Arial" w:cs="Arial"/>
        </w:rPr>
        <w:t xml:space="preserve"> </w:t>
      </w:r>
      <w:proofErr w:type="spellStart"/>
      <w:r w:rsidR="00F55141" w:rsidRPr="005553C8">
        <w:rPr>
          <w:rFonts w:ascii="Arial" w:hAnsi="Arial" w:cs="Arial"/>
        </w:rPr>
        <w:t>bộ</w:t>
      </w:r>
      <w:proofErr w:type="spellEnd"/>
      <w:r w:rsidR="00F55141" w:rsidRPr="005553C8">
        <w:rPr>
          <w:rFonts w:ascii="Arial" w:hAnsi="Arial" w:cs="Arial"/>
        </w:rPr>
        <w:t xml:space="preserve"> </w:t>
      </w:r>
      <w:proofErr w:type="spellStart"/>
      <w:r w:rsidR="00F55141" w:rsidRPr="005553C8">
        <w:rPr>
          <w:rFonts w:ascii="Arial" w:hAnsi="Arial" w:cs="Arial"/>
        </w:rPr>
        <w:t>chương</w:t>
      </w:r>
      <w:proofErr w:type="spellEnd"/>
      <w:r w:rsidR="00F55141" w:rsidRPr="005553C8">
        <w:rPr>
          <w:rFonts w:ascii="Arial" w:hAnsi="Arial" w:cs="Arial"/>
        </w:rPr>
        <w:t xml:space="preserve"> </w:t>
      </w:r>
      <w:proofErr w:type="spellStart"/>
      <w:r w:rsidR="00F55141" w:rsidRPr="005553C8">
        <w:rPr>
          <w:rFonts w:ascii="Arial" w:hAnsi="Arial" w:cs="Arial"/>
        </w:rPr>
        <w:t>trình</w:t>
      </w:r>
      <w:proofErr w:type="spellEnd"/>
    </w:p>
    <w:p w14:paraId="34E32D39" w14:textId="77777777" w:rsidR="00A84D40" w:rsidRPr="005553C8" w:rsidRDefault="00B65C9D" w:rsidP="00C64416">
      <w:pPr>
        <w:pStyle w:val="ListParagraph"/>
        <w:numPr>
          <w:ilvl w:val="0"/>
          <w:numId w:val="35"/>
        </w:numPr>
        <w:rPr>
          <w:rFonts w:ascii="Arial" w:hAnsi="Arial" w:cs="Arial"/>
        </w:rPr>
      </w:pPr>
      <w:r w:rsidRPr="005553C8">
        <w:rPr>
          <w:rFonts w:ascii="Arial" w:hAnsi="Arial" w:cs="Arial"/>
        </w:rPr>
        <w:t>Repo</w:t>
      </w:r>
      <w:r w:rsidR="00A7166E" w:rsidRPr="005553C8">
        <w:rPr>
          <w:rFonts w:ascii="Arial" w:hAnsi="Arial" w:cs="Arial"/>
        </w:rPr>
        <w:t xml:space="preserve">sitory </w:t>
      </w:r>
      <w:proofErr w:type="spellStart"/>
      <w:r w:rsidR="00A7166E" w:rsidRPr="005553C8">
        <w:rPr>
          <w:rFonts w:ascii="Arial" w:hAnsi="Arial" w:cs="Arial"/>
        </w:rPr>
        <w:t>được</w:t>
      </w:r>
      <w:proofErr w:type="spellEnd"/>
      <w:r w:rsidR="00A7166E" w:rsidRPr="005553C8">
        <w:rPr>
          <w:rFonts w:ascii="Arial" w:hAnsi="Arial" w:cs="Arial"/>
        </w:rPr>
        <w:t xml:space="preserve"> </w:t>
      </w:r>
      <w:proofErr w:type="spellStart"/>
      <w:r w:rsidR="00A7166E" w:rsidRPr="005553C8">
        <w:rPr>
          <w:rFonts w:ascii="Arial" w:hAnsi="Arial" w:cs="Arial"/>
        </w:rPr>
        <w:t>tổ</w:t>
      </w:r>
      <w:proofErr w:type="spellEnd"/>
      <w:r w:rsidR="00A7166E" w:rsidRPr="005553C8">
        <w:rPr>
          <w:rFonts w:ascii="Arial" w:hAnsi="Arial" w:cs="Arial"/>
        </w:rPr>
        <w:t xml:space="preserve"> </w:t>
      </w:r>
      <w:proofErr w:type="spellStart"/>
      <w:r w:rsidR="00A7166E" w:rsidRPr="005553C8">
        <w:rPr>
          <w:rFonts w:ascii="Arial" w:hAnsi="Arial" w:cs="Arial"/>
        </w:rPr>
        <w:t>chức</w:t>
      </w:r>
      <w:proofErr w:type="spellEnd"/>
      <w:r w:rsidR="00A7166E" w:rsidRPr="005553C8">
        <w:rPr>
          <w:rFonts w:ascii="Arial" w:hAnsi="Arial" w:cs="Arial"/>
        </w:rPr>
        <w:t xml:space="preserve"> </w:t>
      </w:r>
      <w:proofErr w:type="spellStart"/>
      <w:r w:rsidR="0096683F" w:rsidRPr="005553C8">
        <w:rPr>
          <w:rFonts w:ascii="Arial" w:hAnsi="Arial" w:cs="Arial"/>
        </w:rPr>
        <w:t>với</w:t>
      </w:r>
      <w:proofErr w:type="spellEnd"/>
      <w:r w:rsidR="0096683F" w:rsidRPr="005553C8">
        <w:rPr>
          <w:rFonts w:ascii="Arial" w:hAnsi="Arial" w:cs="Arial"/>
        </w:rPr>
        <w:t xml:space="preserve"> 4 </w:t>
      </w:r>
      <w:proofErr w:type="spellStart"/>
      <w:r w:rsidR="0096683F" w:rsidRPr="005553C8">
        <w:rPr>
          <w:rFonts w:ascii="Arial" w:hAnsi="Arial" w:cs="Arial"/>
        </w:rPr>
        <w:t>thư</w:t>
      </w:r>
      <w:proofErr w:type="spellEnd"/>
      <w:r w:rsidR="0096683F" w:rsidRPr="005553C8">
        <w:rPr>
          <w:rFonts w:ascii="Arial" w:hAnsi="Arial" w:cs="Arial"/>
        </w:rPr>
        <w:t xml:space="preserve"> </w:t>
      </w:r>
      <w:proofErr w:type="spellStart"/>
      <w:r w:rsidR="0096683F" w:rsidRPr="005553C8">
        <w:rPr>
          <w:rFonts w:ascii="Arial" w:hAnsi="Arial" w:cs="Arial"/>
        </w:rPr>
        <w:t>mục</w:t>
      </w:r>
      <w:proofErr w:type="spellEnd"/>
      <w:r w:rsidR="0096683F" w:rsidRPr="005553C8">
        <w:rPr>
          <w:rFonts w:ascii="Arial" w:hAnsi="Arial" w:cs="Arial"/>
        </w:rPr>
        <w:t>:</w:t>
      </w:r>
      <w:r w:rsidR="00A84D40" w:rsidRPr="005553C8">
        <w:rPr>
          <w:rFonts w:ascii="Arial" w:hAnsi="Arial" w:cs="Arial"/>
          <w:noProof/>
        </w:rPr>
        <w:t xml:space="preserve"> </w:t>
      </w:r>
    </w:p>
    <w:p w14:paraId="15195018" w14:textId="7AE31270" w:rsidR="00253719" w:rsidRPr="005553C8" w:rsidRDefault="00CA32C8" w:rsidP="00A84D40">
      <w:pPr>
        <w:pStyle w:val="ListParagraph"/>
        <w:ind w:left="1440"/>
        <w:rPr>
          <w:rFonts w:ascii="Arial" w:hAnsi="Arial" w:cs="Arial"/>
        </w:rPr>
      </w:pPr>
      <w:r w:rsidRPr="005553C8">
        <w:rPr>
          <w:rFonts w:ascii="Arial" w:hAnsi="Arial" w:cs="Arial"/>
          <w:noProof/>
        </w:rPr>
        <w:drawing>
          <wp:inline distT="0" distB="0" distL="0" distR="0" wp14:anchorId="74474866" wp14:editId="0693E056">
            <wp:extent cx="2880625" cy="9089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7994" cy="920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5BB57" w14:textId="227B4009" w:rsidR="0096683F" w:rsidRPr="005553C8" w:rsidRDefault="009E1B22" w:rsidP="00C64416">
      <w:pPr>
        <w:pStyle w:val="ListParagraph"/>
        <w:numPr>
          <w:ilvl w:val="2"/>
          <w:numId w:val="35"/>
        </w:numPr>
        <w:ind w:left="1620"/>
        <w:rPr>
          <w:rFonts w:ascii="Arial" w:hAnsi="Arial" w:cs="Arial"/>
        </w:rPr>
      </w:pPr>
      <w:r w:rsidRPr="005553C8">
        <w:rPr>
          <w:rFonts w:ascii="Arial" w:hAnsi="Arial" w:cs="Arial"/>
          <w:b/>
          <w:bCs/>
        </w:rPr>
        <w:t>d</w:t>
      </w:r>
      <w:r w:rsidR="00A84D40" w:rsidRPr="005553C8">
        <w:rPr>
          <w:rFonts w:ascii="Arial" w:hAnsi="Arial" w:cs="Arial"/>
          <w:b/>
          <w:bCs/>
        </w:rPr>
        <w:t>ocs:</w:t>
      </w:r>
      <w:r w:rsidR="00A84D40" w:rsidRPr="005553C8">
        <w:rPr>
          <w:rFonts w:ascii="Arial" w:hAnsi="Arial" w:cs="Arial"/>
        </w:rPr>
        <w:t xml:space="preserve"> </w:t>
      </w:r>
      <w:proofErr w:type="spellStart"/>
      <w:r w:rsidR="00A84D40" w:rsidRPr="005553C8">
        <w:rPr>
          <w:rFonts w:ascii="Arial" w:hAnsi="Arial" w:cs="Arial"/>
        </w:rPr>
        <w:t>chứa</w:t>
      </w:r>
      <w:proofErr w:type="spellEnd"/>
      <w:r w:rsidR="00A84D40" w:rsidRPr="005553C8">
        <w:rPr>
          <w:rFonts w:ascii="Arial" w:hAnsi="Arial" w:cs="Arial"/>
        </w:rPr>
        <w:t xml:space="preserve"> </w:t>
      </w:r>
      <w:proofErr w:type="spellStart"/>
      <w:r w:rsidR="00A84D40" w:rsidRPr="005553C8">
        <w:rPr>
          <w:rFonts w:ascii="Arial" w:hAnsi="Arial" w:cs="Arial"/>
        </w:rPr>
        <w:t>tài</w:t>
      </w:r>
      <w:proofErr w:type="spellEnd"/>
      <w:r w:rsidR="00A84D40" w:rsidRPr="005553C8">
        <w:rPr>
          <w:rFonts w:ascii="Arial" w:hAnsi="Arial" w:cs="Arial"/>
        </w:rPr>
        <w:t xml:space="preserve"> </w:t>
      </w:r>
      <w:proofErr w:type="spellStart"/>
      <w:r w:rsidR="00A84D40" w:rsidRPr="005553C8">
        <w:rPr>
          <w:rFonts w:ascii="Arial" w:hAnsi="Arial" w:cs="Arial"/>
        </w:rPr>
        <w:t>liệu</w:t>
      </w:r>
      <w:proofErr w:type="spellEnd"/>
      <w:r w:rsidR="00A84D40" w:rsidRPr="005553C8">
        <w:rPr>
          <w:rFonts w:ascii="Arial" w:hAnsi="Arial" w:cs="Arial"/>
        </w:rPr>
        <w:t xml:space="preserve"> </w:t>
      </w:r>
      <w:proofErr w:type="spellStart"/>
      <w:r w:rsidR="00A84D40" w:rsidRPr="005553C8">
        <w:rPr>
          <w:rFonts w:ascii="Arial" w:hAnsi="Arial" w:cs="Arial"/>
        </w:rPr>
        <w:t>dự</w:t>
      </w:r>
      <w:proofErr w:type="spellEnd"/>
      <w:r w:rsidR="00A84D40" w:rsidRPr="005553C8">
        <w:rPr>
          <w:rFonts w:ascii="Arial" w:hAnsi="Arial" w:cs="Arial"/>
        </w:rPr>
        <w:t xml:space="preserve"> </w:t>
      </w:r>
      <w:proofErr w:type="spellStart"/>
      <w:r w:rsidR="00A84D40" w:rsidRPr="005553C8">
        <w:rPr>
          <w:rFonts w:ascii="Arial" w:hAnsi="Arial" w:cs="Arial"/>
        </w:rPr>
        <w:t>án</w:t>
      </w:r>
      <w:proofErr w:type="spellEnd"/>
      <w:r w:rsidR="00E24534" w:rsidRPr="005553C8">
        <w:rPr>
          <w:rFonts w:ascii="Arial" w:hAnsi="Arial" w:cs="Arial"/>
        </w:rPr>
        <w:t xml:space="preserve"> </w:t>
      </w:r>
      <w:proofErr w:type="spellStart"/>
      <w:r w:rsidR="00E24534" w:rsidRPr="005553C8">
        <w:rPr>
          <w:rFonts w:ascii="Arial" w:hAnsi="Arial" w:cs="Arial"/>
        </w:rPr>
        <w:t>tự</w:t>
      </w:r>
      <w:proofErr w:type="spellEnd"/>
      <w:r w:rsidR="00E24534" w:rsidRPr="005553C8">
        <w:rPr>
          <w:rFonts w:ascii="Arial" w:hAnsi="Arial" w:cs="Arial"/>
        </w:rPr>
        <w:t xml:space="preserve"> </w:t>
      </w:r>
      <w:proofErr w:type="spellStart"/>
      <w:r w:rsidR="00E24534" w:rsidRPr="005553C8">
        <w:rPr>
          <w:rFonts w:ascii="Arial" w:hAnsi="Arial" w:cs="Arial"/>
        </w:rPr>
        <w:t>viết</w:t>
      </w:r>
      <w:proofErr w:type="spellEnd"/>
      <w:r w:rsidR="000342ED" w:rsidRPr="005553C8">
        <w:rPr>
          <w:rFonts w:ascii="Arial" w:hAnsi="Arial" w:cs="Arial"/>
        </w:rPr>
        <w:t>.</w:t>
      </w:r>
      <w:r w:rsidR="00FD4755" w:rsidRPr="005553C8">
        <w:rPr>
          <w:rFonts w:ascii="Arial" w:hAnsi="Arial" w:cs="Arial"/>
        </w:rPr>
        <w:t xml:space="preserve"> </w:t>
      </w:r>
      <w:proofErr w:type="spellStart"/>
      <w:r w:rsidR="00FD4755" w:rsidRPr="005553C8">
        <w:rPr>
          <w:rFonts w:ascii="Arial" w:hAnsi="Arial" w:cs="Arial"/>
        </w:rPr>
        <w:t>Đây</w:t>
      </w:r>
      <w:proofErr w:type="spellEnd"/>
      <w:r w:rsidR="00FD4755" w:rsidRPr="005553C8">
        <w:rPr>
          <w:rFonts w:ascii="Arial" w:hAnsi="Arial" w:cs="Arial"/>
        </w:rPr>
        <w:t xml:space="preserve"> </w:t>
      </w:r>
      <w:proofErr w:type="spellStart"/>
      <w:r w:rsidR="00FD4755" w:rsidRPr="005553C8">
        <w:rPr>
          <w:rFonts w:ascii="Arial" w:hAnsi="Arial" w:cs="Arial"/>
        </w:rPr>
        <w:t>là</w:t>
      </w:r>
      <w:proofErr w:type="spellEnd"/>
      <w:r w:rsidR="00FD4755" w:rsidRPr="005553C8">
        <w:rPr>
          <w:rFonts w:ascii="Arial" w:hAnsi="Arial" w:cs="Arial"/>
        </w:rPr>
        <w:t xml:space="preserve"> </w:t>
      </w:r>
      <w:proofErr w:type="spellStart"/>
      <w:r w:rsidR="00FD4755" w:rsidRPr="005553C8">
        <w:rPr>
          <w:rFonts w:ascii="Arial" w:hAnsi="Arial" w:cs="Arial"/>
        </w:rPr>
        <w:t>thư</w:t>
      </w:r>
      <w:proofErr w:type="spellEnd"/>
      <w:r w:rsidR="00FD4755" w:rsidRPr="005553C8">
        <w:rPr>
          <w:rFonts w:ascii="Arial" w:hAnsi="Arial" w:cs="Arial"/>
        </w:rPr>
        <w:t xml:space="preserve"> </w:t>
      </w:r>
      <w:proofErr w:type="spellStart"/>
      <w:r w:rsidR="00FD4755" w:rsidRPr="005553C8">
        <w:rPr>
          <w:rFonts w:ascii="Arial" w:hAnsi="Arial" w:cs="Arial"/>
        </w:rPr>
        <w:t>mục</w:t>
      </w:r>
      <w:proofErr w:type="spellEnd"/>
      <w:r w:rsidR="00FD4755" w:rsidRPr="005553C8">
        <w:rPr>
          <w:rFonts w:ascii="Arial" w:hAnsi="Arial" w:cs="Arial"/>
        </w:rPr>
        <w:t xml:space="preserve"> </w:t>
      </w:r>
      <w:proofErr w:type="spellStart"/>
      <w:r w:rsidR="00FD4755" w:rsidRPr="005553C8">
        <w:rPr>
          <w:rFonts w:ascii="Arial" w:hAnsi="Arial" w:cs="Arial"/>
        </w:rPr>
        <w:t>nội</w:t>
      </w:r>
      <w:proofErr w:type="spellEnd"/>
      <w:r w:rsidR="00FD4755" w:rsidRPr="005553C8">
        <w:rPr>
          <w:rFonts w:ascii="Arial" w:hAnsi="Arial" w:cs="Arial"/>
        </w:rPr>
        <w:t xml:space="preserve"> </w:t>
      </w:r>
      <w:proofErr w:type="spellStart"/>
      <w:r w:rsidR="00FD4755" w:rsidRPr="005553C8">
        <w:rPr>
          <w:rFonts w:ascii="Arial" w:hAnsi="Arial" w:cs="Arial"/>
        </w:rPr>
        <w:t>bộ</w:t>
      </w:r>
      <w:proofErr w:type="spellEnd"/>
      <w:r w:rsidR="00FD4755" w:rsidRPr="005553C8">
        <w:rPr>
          <w:rFonts w:ascii="Arial" w:hAnsi="Arial" w:cs="Arial"/>
        </w:rPr>
        <w:t xml:space="preserve"> </w:t>
      </w:r>
      <w:proofErr w:type="spellStart"/>
      <w:r w:rsidR="00FD4755" w:rsidRPr="005553C8">
        <w:rPr>
          <w:rFonts w:ascii="Arial" w:hAnsi="Arial" w:cs="Arial"/>
        </w:rPr>
        <w:t>của</w:t>
      </w:r>
      <w:proofErr w:type="spellEnd"/>
      <w:r w:rsidR="00FD4755" w:rsidRPr="005553C8">
        <w:rPr>
          <w:rFonts w:ascii="Arial" w:hAnsi="Arial" w:cs="Arial"/>
        </w:rPr>
        <w:t xml:space="preserve"> </w:t>
      </w:r>
      <w:proofErr w:type="spellStart"/>
      <w:r w:rsidR="00FD4755" w:rsidRPr="005553C8">
        <w:rPr>
          <w:rFonts w:ascii="Arial" w:hAnsi="Arial" w:cs="Arial"/>
        </w:rPr>
        <w:t>dự</w:t>
      </w:r>
      <w:proofErr w:type="spellEnd"/>
      <w:r w:rsidR="00FD4755" w:rsidRPr="005553C8">
        <w:rPr>
          <w:rFonts w:ascii="Arial" w:hAnsi="Arial" w:cs="Arial"/>
        </w:rPr>
        <w:t xml:space="preserve"> </w:t>
      </w:r>
      <w:proofErr w:type="spellStart"/>
      <w:r w:rsidR="00FD4755" w:rsidRPr="005553C8">
        <w:rPr>
          <w:rFonts w:ascii="Arial" w:hAnsi="Arial" w:cs="Arial"/>
        </w:rPr>
        <w:t>án</w:t>
      </w:r>
      <w:proofErr w:type="spellEnd"/>
      <w:r w:rsidR="00F41A82" w:rsidRPr="005553C8">
        <w:rPr>
          <w:rFonts w:ascii="Arial" w:hAnsi="Arial" w:cs="Arial"/>
        </w:rPr>
        <w:t>.</w:t>
      </w:r>
      <w:r w:rsidR="000342ED" w:rsidRPr="005553C8">
        <w:rPr>
          <w:rFonts w:ascii="Arial" w:hAnsi="Arial" w:cs="Arial"/>
        </w:rPr>
        <w:t xml:space="preserve"> </w:t>
      </w:r>
      <w:proofErr w:type="spellStart"/>
      <w:r w:rsidR="00FD4755" w:rsidRPr="005553C8">
        <w:rPr>
          <w:rFonts w:ascii="Arial" w:hAnsi="Arial" w:cs="Arial"/>
          <w:color w:val="FF0000"/>
        </w:rPr>
        <w:t>Trong</w:t>
      </w:r>
      <w:proofErr w:type="spellEnd"/>
      <w:r w:rsidR="00FD4755" w:rsidRPr="005553C8">
        <w:rPr>
          <w:rFonts w:ascii="Arial" w:hAnsi="Arial" w:cs="Arial"/>
          <w:color w:val="FF0000"/>
        </w:rPr>
        <w:t xml:space="preserve"> </w:t>
      </w:r>
      <w:proofErr w:type="spellStart"/>
      <w:r w:rsidR="00FD4755" w:rsidRPr="005553C8">
        <w:rPr>
          <w:rFonts w:ascii="Arial" w:hAnsi="Arial" w:cs="Arial"/>
          <w:color w:val="FF0000"/>
        </w:rPr>
        <w:t>học</w:t>
      </w:r>
      <w:proofErr w:type="spellEnd"/>
      <w:r w:rsidR="00FD4755" w:rsidRPr="005553C8">
        <w:rPr>
          <w:rFonts w:ascii="Arial" w:hAnsi="Arial" w:cs="Arial"/>
          <w:color w:val="FF0000"/>
        </w:rPr>
        <w:t xml:space="preserve"> </w:t>
      </w:r>
      <w:proofErr w:type="spellStart"/>
      <w:r w:rsidR="00FD4755" w:rsidRPr="005553C8">
        <w:rPr>
          <w:rFonts w:ascii="Arial" w:hAnsi="Arial" w:cs="Arial"/>
          <w:color w:val="FF0000"/>
        </w:rPr>
        <w:t>phần</w:t>
      </w:r>
      <w:proofErr w:type="spellEnd"/>
      <w:r w:rsidR="00FD4755" w:rsidRPr="005553C8">
        <w:rPr>
          <w:rFonts w:ascii="Arial" w:hAnsi="Arial" w:cs="Arial"/>
          <w:color w:val="FF0000"/>
        </w:rPr>
        <w:t xml:space="preserve"> </w:t>
      </w:r>
      <w:proofErr w:type="spellStart"/>
      <w:r w:rsidR="00FD4755" w:rsidRPr="005553C8">
        <w:rPr>
          <w:rFonts w:ascii="Arial" w:hAnsi="Arial" w:cs="Arial"/>
          <w:color w:val="FF0000"/>
        </w:rPr>
        <w:t>này</w:t>
      </w:r>
      <w:proofErr w:type="spellEnd"/>
      <w:r w:rsidR="00FD4755" w:rsidRPr="005553C8">
        <w:rPr>
          <w:rFonts w:ascii="Arial" w:hAnsi="Arial" w:cs="Arial"/>
          <w:color w:val="FF0000"/>
        </w:rPr>
        <w:t xml:space="preserve">, SV </w:t>
      </w:r>
      <w:proofErr w:type="spellStart"/>
      <w:r w:rsidR="00FD4755" w:rsidRPr="005553C8">
        <w:rPr>
          <w:rFonts w:ascii="Arial" w:hAnsi="Arial" w:cs="Arial"/>
          <w:color w:val="FF0000"/>
        </w:rPr>
        <w:t>phải</w:t>
      </w:r>
      <w:proofErr w:type="spellEnd"/>
      <w:r w:rsidR="00FD4755" w:rsidRPr="005553C8">
        <w:rPr>
          <w:rFonts w:ascii="Arial" w:hAnsi="Arial" w:cs="Arial"/>
          <w:color w:val="FF0000"/>
        </w:rPr>
        <w:t xml:space="preserve"> </w:t>
      </w:r>
      <w:proofErr w:type="spellStart"/>
      <w:r w:rsidR="00FD4755" w:rsidRPr="005553C8">
        <w:rPr>
          <w:rFonts w:ascii="Arial" w:hAnsi="Arial" w:cs="Arial"/>
          <w:color w:val="FF0000"/>
        </w:rPr>
        <w:t>để</w:t>
      </w:r>
      <w:proofErr w:type="spellEnd"/>
      <w:r w:rsidR="00FD4755" w:rsidRPr="005553C8">
        <w:rPr>
          <w:rFonts w:ascii="Arial" w:hAnsi="Arial" w:cs="Arial"/>
          <w:color w:val="FF0000"/>
        </w:rPr>
        <w:t xml:space="preserve"> </w:t>
      </w:r>
      <w:proofErr w:type="spellStart"/>
      <w:r w:rsidR="00FD4755" w:rsidRPr="005553C8">
        <w:rPr>
          <w:rFonts w:ascii="Arial" w:hAnsi="Arial" w:cs="Arial"/>
          <w:color w:val="FF0000"/>
        </w:rPr>
        <w:t>chính</w:t>
      </w:r>
      <w:proofErr w:type="spellEnd"/>
      <w:r w:rsidRPr="005553C8">
        <w:rPr>
          <w:rFonts w:ascii="Arial" w:hAnsi="Arial" w:cs="Arial"/>
          <w:color w:val="FF0000"/>
        </w:rPr>
        <w:t xml:space="preserve"> </w:t>
      </w:r>
      <w:proofErr w:type="spellStart"/>
      <w:r w:rsidRPr="005553C8">
        <w:rPr>
          <w:rFonts w:ascii="Arial" w:hAnsi="Arial" w:cs="Arial"/>
          <w:color w:val="FF0000"/>
        </w:rPr>
        <w:t>bản</w:t>
      </w:r>
      <w:proofErr w:type="spellEnd"/>
      <w:r w:rsidR="00E24534" w:rsidRPr="005553C8">
        <w:rPr>
          <w:rFonts w:ascii="Arial" w:hAnsi="Arial" w:cs="Arial"/>
          <w:color w:val="FF0000"/>
        </w:rPr>
        <w:t xml:space="preserve"> </w:t>
      </w:r>
      <w:proofErr w:type="spellStart"/>
      <w:r w:rsidR="00E24534" w:rsidRPr="005553C8">
        <w:rPr>
          <w:rFonts w:ascii="Arial" w:hAnsi="Arial" w:cs="Arial"/>
          <w:color w:val="FF0000"/>
        </w:rPr>
        <w:t>báo</w:t>
      </w:r>
      <w:proofErr w:type="spellEnd"/>
      <w:r w:rsidR="00E24534" w:rsidRPr="005553C8">
        <w:rPr>
          <w:rFonts w:ascii="Arial" w:hAnsi="Arial" w:cs="Arial"/>
          <w:color w:val="FF0000"/>
        </w:rPr>
        <w:t xml:space="preserve"> </w:t>
      </w:r>
      <w:proofErr w:type="spellStart"/>
      <w:r w:rsidR="00E24534" w:rsidRPr="005553C8">
        <w:rPr>
          <w:rFonts w:ascii="Arial" w:hAnsi="Arial" w:cs="Arial"/>
          <w:color w:val="FF0000"/>
        </w:rPr>
        <w:t>cáo</w:t>
      </w:r>
      <w:proofErr w:type="spellEnd"/>
      <w:r w:rsidR="00E24534" w:rsidRPr="005553C8">
        <w:rPr>
          <w:rFonts w:ascii="Arial" w:hAnsi="Arial" w:cs="Arial"/>
          <w:color w:val="FF0000"/>
        </w:rPr>
        <w:t xml:space="preserve"> </w:t>
      </w:r>
      <w:proofErr w:type="spellStart"/>
      <w:r w:rsidR="00E24534" w:rsidRPr="005553C8">
        <w:rPr>
          <w:rFonts w:ascii="Arial" w:hAnsi="Arial" w:cs="Arial"/>
          <w:color w:val="FF0000"/>
        </w:rPr>
        <w:t>này</w:t>
      </w:r>
      <w:proofErr w:type="spellEnd"/>
      <w:r w:rsidR="00FD4755" w:rsidRPr="005553C8">
        <w:rPr>
          <w:rFonts w:ascii="Arial" w:hAnsi="Arial" w:cs="Arial"/>
          <w:color w:val="FF0000"/>
        </w:rPr>
        <w:t xml:space="preserve"> </w:t>
      </w:r>
      <w:proofErr w:type="spellStart"/>
      <w:r w:rsidR="00FD4755" w:rsidRPr="005553C8">
        <w:rPr>
          <w:rFonts w:ascii="Arial" w:hAnsi="Arial" w:cs="Arial"/>
          <w:color w:val="FF0000"/>
        </w:rPr>
        <w:t>vào</w:t>
      </w:r>
      <w:proofErr w:type="spellEnd"/>
      <w:r w:rsidR="00FD4755" w:rsidRPr="005553C8">
        <w:rPr>
          <w:rFonts w:ascii="Arial" w:hAnsi="Arial" w:cs="Arial"/>
          <w:color w:val="FF0000"/>
        </w:rPr>
        <w:t xml:space="preserve"> </w:t>
      </w:r>
      <w:proofErr w:type="spellStart"/>
      <w:r w:rsidR="00FD4755" w:rsidRPr="005553C8">
        <w:rPr>
          <w:rFonts w:ascii="Arial" w:hAnsi="Arial" w:cs="Arial"/>
          <w:color w:val="FF0000"/>
        </w:rPr>
        <w:t>đây</w:t>
      </w:r>
      <w:proofErr w:type="spellEnd"/>
      <w:r w:rsidR="00FD4755" w:rsidRPr="005553C8">
        <w:rPr>
          <w:rFonts w:ascii="Arial" w:hAnsi="Arial" w:cs="Arial"/>
          <w:color w:val="FF0000"/>
        </w:rPr>
        <w:t xml:space="preserve">, </w:t>
      </w:r>
      <w:proofErr w:type="spellStart"/>
      <w:r w:rsidR="00FD4755" w:rsidRPr="005553C8">
        <w:rPr>
          <w:rFonts w:ascii="Arial" w:hAnsi="Arial" w:cs="Arial"/>
          <w:color w:val="FF0000"/>
        </w:rPr>
        <w:t>và</w:t>
      </w:r>
      <w:proofErr w:type="spellEnd"/>
      <w:r w:rsidR="00FD4755" w:rsidRPr="005553C8">
        <w:rPr>
          <w:rFonts w:ascii="Arial" w:hAnsi="Arial" w:cs="Arial"/>
          <w:color w:val="FF0000"/>
        </w:rPr>
        <w:t xml:space="preserve"> </w:t>
      </w:r>
      <w:proofErr w:type="spellStart"/>
      <w:r w:rsidR="00FD4755" w:rsidRPr="005553C8">
        <w:rPr>
          <w:rFonts w:ascii="Arial" w:hAnsi="Arial" w:cs="Arial"/>
          <w:color w:val="FF0000"/>
        </w:rPr>
        <w:t>cùng</w:t>
      </w:r>
      <w:proofErr w:type="spellEnd"/>
      <w:r w:rsidR="00FD4755" w:rsidRPr="005553C8">
        <w:rPr>
          <w:rFonts w:ascii="Arial" w:hAnsi="Arial" w:cs="Arial"/>
          <w:color w:val="FF0000"/>
        </w:rPr>
        <w:t xml:space="preserve"> </w:t>
      </w:r>
      <w:proofErr w:type="spellStart"/>
      <w:r w:rsidR="00FD4755" w:rsidRPr="005553C8">
        <w:rPr>
          <w:rFonts w:ascii="Arial" w:hAnsi="Arial" w:cs="Arial"/>
          <w:color w:val="FF0000"/>
        </w:rPr>
        <w:t>nhau</w:t>
      </w:r>
      <w:proofErr w:type="spellEnd"/>
      <w:r w:rsidR="00FD4755" w:rsidRPr="005553C8">
        <w:rPr>
          <w:rFonts w:ascii="Arial" w:hAnsi="Arial" w:cs="Arial"/>
          <w:color w:val="FF0000"/>
        </w:rPr>
        <w:t xml:space="preserve"> </w:t>
      </w:r>
      <w:proofErr w:type="spellStart"/>
      <w:r w:rsidR="00FD4755" w:rsidRPr="005553C8">
        <w:rPr>
          <w:rFonts w:ascii="Arial" w:hAnsi="Arial" w:cs="Arial"/>
          <w:color w:val="FF0000"/>
        </w:rPr>
        <w:t>kết</w:t>
      </w:r>
      <w:proofErr w:type="spellEnd"/>
      <w:r w:rsidR="00FD4755" w:rsidRPr="005553C8">
        <w:rPr>
          <w:rFonts w:ascii="Arial" w:hAnsi="Arial" w:cs="Arial"/>
          <w:color w:val="FF0000"/>
        </w:rPr>
        <w:t xml:space="preserve"> </w:t>
      </w:r>
      <w:proofErr w:type="spellStart"/>
      <w:r w:rsidR="00FD4755" w:rsidRPr="005553C8">
        <w:rPr>
          <w:rFonts w:ascii="Arial" w:hAnsi="Arial" w:cs="Arial"/>
          <w:color w:val="FF0000"/>
        </w:rPr>
        <w:t>hợp</w:t>
      </w:r>
      <w:proofErr w:type="spellEnd"/>
      <w:r w:rsidR="00FD4755" w:rsidRPr="005553C8">
        <w:rPr>
          <w:rFonts w:ascii="Arial" w:hAnsi="Arial" w:cs="Arial"/>
          <w:color w:val="FF0000"/>
        </w:rPr>
        <w:t xml:space="preserve"> </w:t>
      </w:r>
      <w:proofErr w:type="spellStart"/>
      <w:r w:rsidR="00FD4755" w:rsidRPr="005553C8">
        <w:rPr>
          <w:rFonts w:ascii="Arial" w:hAnsi="Arial" w:cs="Arial"/>
          <w:color w:val="FF0000"/>
        </w:rPr>
        <w:t>soạn</w:t>
      </w:r>
      <w:proofErr w:type="spellEnd"/>
      <w:r w:rsidR="00FD4755" w:rsidRPr="005553C8">
        <w:rPr>
          <w:rFonts w:ascii="Arial" w:hAnsi="Arial" w:cs="Arial"/>
          <w:color w:val="FF0000"/>
        </w:rPr>
        <w:t xml:space="preserve"> </w:t>
      </w:r>
      <w:proofErr w:type="spellStart"/>
      <w:r w:rsidR="00FD4755" w:rsidRPr="005553C8">
        <w:rPr>
          <w:rFonts w:ascii="Arial" w:hAnsi="Arial" w:cs="Arial"/>
          <w:color w:val="FF0000"/>
        </w:rPr>
        <w:t>thảo</w:t>
      </w:r>
      <w:proofErr w:type="spellEnd"/>
      <w:r w:rsidR="00FD4755" w:rsidRPr="005553C8">
        <w:rPr>
          <w:rFonts w:ascii="Arial" w:hAnsi="Arial" w:cs="Arial"/>
          <w:color w:val="FF0000"/>
        </w:rPr>
        <w:t xml:space="preserve"> </w:t>
      </w:r>
      <w:proofErr w:type="spellStart"/>
      <w:r w:rsidR="00FD4755" w:rsidRPr="005553C8">
        <w:rPr>
          <w:rFonts w:ascii="Arial" w:hAnsi="Arial" w:cs="Arial"/>
          <w:color w:val="FF0000"/>
        </w:rPr>
        <w:t>chung</w:t>
      </w:r>
      <w:proofErr w:type="spellEnd"/>
      <w:r w:rsidR="00FD4755" w:rsidRPr="005553C8">
        <w:rPr>
          <w:rFonts w:ascii="Arial" w:hAnsi="Arial" w:cs="Arial"/>
          <w:color w:val="FF0000"/>
        </w:rPr>
        <w:t xml:space="preserve"> </w:t>
      </w:r>
      <w:proofErr w:type="spellStart"/>
      <w:r w:rsidR="00FD4755" w:rsidRPr="005553C8">
        <w:rPr>
          <w:rFonts w:ascii="Arial" w:hAnsi="Arial" w:cs="Arial"/>
          <w:color w:val="FF0000"/>
        </w:rPr>
        <w:t>với</w:t>
      </w:r>
      <w:proofErr w:type="spellEnd"/>
      <w:r w:rsidR="00FD4755" w:rsidRPr="005553C8">
        <w:rPr>
          <w:rFonts w:ascii="Arial" w:hAnsi="Arial" w:cs="Arial"/>
          <w:color w:val="FF0000"/>
        </w:rPr>
        <w:t xml:space="preserve"> file </w:t>
      </w:r>
      <w:proofErr w:type="spellStart"/>
      <w:r w:rsidR="00FD4755" w:rsidRPr="005553C8">
        <w:rPr>
          <w:rFonts w:ascii="Arial" w:hAnsi="Arial" w:cs="Arial"/>
          <w:color w:val="FF0000"/>
        </w:rPr>
        <w:t>này</w:t>
      </w:r>
      <w:proofErr w:type="spellEnd"/>
      <w:r w:rsidR="00E24534" w:rsidRPr="005553C8">
        <w:rPr>
          <w:rFonts w:ascii="Arial" w:hAnsi="Arial" w:cs="Arial"/>
        </w:rPr>
        <w:t xml:space="preserve">. </w:t>
      </w:r>
    </w:p>
    <w:p w14:paraId="1E80A659" w14:textId="0190FB12" w:rsidR="00BA11C8" w:rsidRPr="005553C8" w:rsidRDefault="00BA11C8" w:rsidP="00C64416">
      <w:pPr>
        <w:pStyle w:val="ListParagraph"/>
        <w:numPr>
          <w:ilvl w:val="2"/>
          <w:numId w:val="35"/>
        </w:numPr>
        <w:ind w:left="1620"/>
        <w:rPr>
          <w:rFonts w:ascii="Arial" w:hAnsi="Arial" w:cs="Arial"/>
          <w:color w:val="FF0000"/>
        </w:rPr>
      </w:pPr>
      <w:proofErr w:type="gramStart"/>
      <w:r w:rsidRPr="005553C8">
        <w:rPr>
          <w:rFonts w:ascii="Arial" w:hAnsi="Arial" w:cs="Arial"/>
          <w:b/>
          <w:bCs/>
        </w:rPr>
        <w:t>references </w:t>
      </w:r>
      <w:r w:rsidRPr="005553C8">
        <w:rPr>
          <w:rFonts w:ascii="Arial" w:hAnsi="Arial" w:cs="Arial"/>
        </w:rPr>
        <w:t>:</w:t>
      </w:r>
      <w:proofErr w:type="gram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thư</w:t>
      </w:r>
      <w:proofErr w:type="spellEnd"/>
      <w:r w:rsidR="001307F8" w:rsidRPr="005553C8">
        <w:rPr>
          <w:rFonts w:ascii="Arial" w:hAnsi="Arial" w:cs="Arial"/>
        </w:rPr>
        <w:t xml:space="preserve"> </w:t>
      </w:r>
      <w:proofErr w:type="spellStart"/>
      <w:r w:rsidR="001307F8" w:rsidRPr="005553C8">
        <w:rPr>
          <w:rFonts w:ascii="Arial" w:hAnsi="Arial" w:cs="Arial"/>
        </w:rPr>
        <w:t>mục</w:t>
      </w:r>
      <w:proofErr w:type="spellEnd"/>
      <w:r w:rsidR="001307F8" w:rsidRPr="005553C8">
        <w:rPr>
          <w:rFonts w:ascii="Arial" w:hAnsi="Arial" w:cs="Arial"/>
        </w:rPr>
        <w:t xml:space="preserve"> </w:t>
      </w:r>
      <w:proofErr w:type="spellStart"/>
      <w:r w:rsidR="001307F8" w:rsidRPr="005553C8">
        <w:rPr>
          <w:rFonts w:ascii="Arial" w:hAnsi="Arial" w:cs="Arial"/>
        </w:rPr>
        <w:t>chứa</w:t>
      </w:r>
      <w:proofErr w:type="spellEnd"/>
      <w:r w:rsidR="001307F8" w:rsidRPr="005553C8">
        <w:rPr>
          <w:rFonts w:ascii="Arial" w:hAnsi="Arial" w:cs="Arial"/>
        </w:rPr>
        <w:t xml:space="preserve"> </w:t>
      </w:r>
      <w:proofErr w:type="spellStart"/>
      <w:r w:rsidR="001307F8" w:rsidRPr="005553C8">
        <w:rPr>
          <w:rFonts w:ascii="Arial" w:hAnsi="Arial" w:cs="Arial"/>
        </w:rPr>
        <w:t>bản</w:t>
      </w:r>
      <w:proofErr w:type="spellEnd"/>
      <w:r w:rsidR="001307F8" w:rsidRPr="005553C8">
        <w:rPr>
          <w:rFonts w:ascii="Arial" w:hAnsi="Arial" w:cs="Arial"/>
        </w:rPr>
        <w:t xml:space="preserve"> </w:t>
      </w:r>
      <w:proofErr w:type="spellStart"/>
      <w:r w:rsidR="001307F8" w:rsidRPr="005553C8">
        <w:rPr>
          <w:rFonts w:ascii="Arial" w:hAnsi="Arial" w:cs="Arial"/>
        </w:rPr>
        <w:t>gốc</w:t>
      </w:r>
      <w:proofErr w:type="spellEnd"/>
      <w:r w:rsidR="001307F8" w:rsidRPr="005553C8">
        <w:rPr>
          <w:rFonts w:ascii="Arial" w:hAnsi="Arial" w:cs="Arial"/>
        </w:rPr>
        <w:t xml:space="preserve">, </w:t>
      </w:r>
      <w:proofErr w:type="spellStart"/>
      <w:r w:rsidR="001307F8" w:rsidRPr="005553C8">
        <w:rPr>
          <w:rFonts w:ascii="Arial" w:hAnsi="Arial" w:cs="Arial"/>
        </w:rPr>
        <w:t>tài</w:t>
      </w:r>
      <w:proofErr w:type="spellEnd"/>
      <w:r w:rsidR="001307F8" w:rsidRPr="005553C8">
        <w:rPr>
          <w:rFonts w:ascii="Arial" w:hAnsi="Arial" w:cs="Arial"/>
        </w:rPr>
        <w:t xml:space="preserve"> </w:t>
      </w:r>
      <w:proofErr w:type="spellStart"/>
      <w:r w:rsidR="001307F8" w:rsidRPr="005553C8">
        <w:rPr>
          <w:rFonts w:ascii="Arial" w:hAnsi="Arial" w:cs="Arial"/>
        </w:rPr>
        <w:t>liệu</w:t>
      </w:r>
      <w:proofErr w:type="spellEnd"/>
      <w:r w:rsidR="001307F8" w:rsidRPr="005553C8">
        <w:rPr>
          <w:rFonts w:ascii="Arial" w:hAnsi="Arial" w:cs="Arial"/>
        </w:rPr>
        <w:t xml:space="preserve"> </w:t>
      </w:r>
      <w:proofErr w:type="spellStart"/>
      <w:r w:rsidR="001307F8" w:rsidRPr="005553C8">
        <w:rPr>
          <w:rFonts w:ascii="Arial" w:hAnsi="Arial" w:cs="Arial"/>
        </w:rPr>
        <w:t>tham</w:t>
      </w:r>
      <w:proofErr w:type="spellEnd"/>
      <w:r w:rsidR="001307F8" w:rsidRPr="005553C8">
        <w:rPr>
          <w:rFonts w:ascii="Arial" w:hAnsi="Arial" w:cs="Arial"/>
        </w:rPr>
        <w:t xml:space="preserve"> </w:t>
      </w:r>
      <w:proofErr w:type="spellStart"/>
      <w:r w:rsidR="001307F8" w:rsidRPr="005553C8">
        <w:rPr>
          <w:rFonts w:ascii="Arial" w:hAnsi="Arial" w:cs="Arial"/>
        </w:rPr>
        <w:t>khảo</w:t>
      </w:r>
      <w:proofErr w:type="spellEnd"/>
      <w:r w:rsidR="001307F8" w:rsidRPr="005553C8">
        <w:rPr>
          <w:rFonts w:ascii="Arial" w:hAnsi="Arial" w:cs="Arial"/>
        </w:rPr>
        <w:t xml:space="preserve"> </w:t>
      </w:r>
      <w:proofErr w:type="spellStart"/>
      <w:r w:rsidR="001307F8" w:rsidRPr="005553C8">
        <w:rPr>
          <w:rFonts w:ascii="Arial" w:hAnsi="Arial" w:cs="Arial"/>
        </w:rPr>
        <w:t>gốc</w:t>
      </w:r>
      <w:proofErr w:type="spellEnd"/>
      <w:r w:rsidR="001307F8" w:rsidRPr="005553C8">
        <w:rPr>
          <w:rFonts w:ascii="Arial" w:hAnsi="Arial" w:cs="Arial"/>
        </w:rPr>
        <w:t xml:space="preserve"> </w:t>
      </w:r>
      <w:proofErr w:type="spellStart"/>
      <w:r w:rsidR="001307F8" w:rsidRPr="005553C8">
        <w:rPr>
          <w:rFonts w:ascii="Arial" w:hAnsi="Arial" w:cs="Arial"/>
        </w:rPr>
        <w:t>lấy</w:t>
      </w:r>
      <w:proofErr w:type="spellEnd"/>
      <w:r w:rsidR="001307F8" w:rsidRPr="005553C8">
        <w:rPr>
          <w:rFonts w:ascii="Arial" w:hAnsi="Arial" w:cs="Arial"/>
        </w:rPr>
        <w:t xml:space="preserve"> </w:t>
      </w:r>
      <w:proofErr w:type="spellStart"/>
      <w:r w:rsidR="001307F8" w:rsidRPr="005553C8">
        <w:rPr>
          <w:rFonts w:ascii="Arial" w:hAnsi="Arial" w:cs="Arial"/>
        </w:rPr>
        <w:t>về</w:t>
      </w:r>
      <w:proofErr w:type="spellEnd"/>
      <w:r w:rsidR="001307F8" w:rsidRPr="005553C8">
        <w:rPr>
          <w:rFonts w:ascii="Arial" w:hAnsi="Arial" w:cs="Arial"/>
        </w:rPr>
        <w:t xml:space="preserve"> </w:t>
      </w:r>
      <w:proofErr w:type="spellStart"/>
      <w:r w:rsidR="001307F8" w:rsidRPr="005553C8">
        <w:rPr>
          <w:rFonts w:ascii="Arial" w:hAnsi="Arial" w:cs="Arial"/>
        </w:rPr>
        <w:t>từ</w:t>
      </w:r>
      <w:proofErr w:type="spellEnd"/>
      <w:r w:rsidR="001307F8" w:rsidRPr="005553C8">
        <w:rPr>
          <w:rFonts w:ascii="Arial" w:hAnsi="Arial" w:cs="Arial"/>
        </w:rPr>
        <w:t xml:space="preserve"> internet… </w:t>
      </w:r>
      <w:proofErr w:type="spellStart"/>
      <w:r w:rsidR="001307F8" w:rsidRPr="005553C8">
        <w:rPr>
          <w:rFonts w:ascii="Arial" w:hAnsi="Arial" w:cs="Arial"/>
        </w:rPr>
        <w:t>Ví</w:t>
      </w:r>
      <w:proofErr w:type="spellEnd"/>
      <w:r w:rsidR="001307F8" w:rsidRPr="005553C8">
        <w:rPr>
          <w:rFonts w:ascii="Arial" w:hAnsi="Arial" w:cs="Arial"/>
        </w:rPr>
        <w:t xml:space="preserve"> </w:t>
      </w:r>
      <w:proofErr w:type="spellStart"/>
      <w:r w:rsidR="001307F8" w:rsidRPr="005553C8">
        <w:rPr>
          <w:rFonts w:ascii="Arial" w:hAnsi="Arial" w:cs="Arial"/>
        </w:rPr>
        <w:t>dụ</w:t>
      </w:r>
      <w:proofErr w:type="spellEnd"/>
      <w:r w:rsidR="001307F8" w:rsidRPr="005553C8">
        <w:rPr>
          <w:rFonts w:ascii="Arial" w:hAnsi="Arial" w:cs="Arial"/>
        </w:rPr>
        <w:t xml:space="preserve">, </w:t>
      </w:r>
      <w:proofErr w:type="spellStart"/>
      <w:r w:rsidR="001307F8" w:rsidRPr="005553C8">
        <w:rPr>
          <w:rFonts w:ascii="Arial" w:hAnsi="Arial" w:cs="Arial"/>
        </w:rPr>
        <w:t>nếu</w:t>
      </w:r>
      <w:proofErr w:type="spellEnd"/>
      <w:r w:rsidR="001307F8" w:rsidRPr="005553C8">
        <w:rPr>
          <w:rFonts w:ascii="Arial" w:hAnsi="Arial" w:cs="Arial"/>
        </w:rPr>
        <w:t xml:space="preserve"> dev </w:t>
      </w:r>
      <w:proofErr w:type="spellStart"/>
      <w:r w:rsidR="001307F8" w:rsidRPr="005553C8">
        <w:rPr>
          <w:rFonts w:ascii="Arial" w:hAnsi="Arial" w:cs="Arial"/>
        </w:rPr>
        <w:t>tham</w:t>
      </w:r>
      <w:proofErr w:type="spellEnd"/>
      <w:r w:rsidR="001307F8" w:rsidRPr="005553C8">
        <w:rPr>
          <w:rFonts w:ascii="Arial" w:hAnsi="Arial" w:cs="Arial"/>
        </w:rPr>
        <w:t xml:space="preserve"> </w:t>
      </w:r>
      <w:proofErr w:type="spellStart"/>
      <w:r w:rsidR="001307F8" w:rsidRPr="005553C8">
        <w:rPr>
          <w:rFonts w:ascii="Arial" w:hAnsi="Arial" w:cs="Arial"/>
        </w:rPr>
        <w:t>khảo</w:t>
      </w:r>
      <w:proofErr w:type="spellEnd"/>
      <w:r w:rsidR="001307F8" w:rsidRPr="005553C8">
        <w:rPr>
          <w:rFonts w:ascii="Arial" w:hAnsi="Arial" w:cs="Arial"/>
        </w:rPr>
        <w:t xml:space="preserve"> </w:t>
      </w:r>
      <w:proofErr w:type="spellStart"/>
      <w:r w:rsidR="001307F8" w:rsidRPr="005553C8">
        <w:rPr>
          <w:rFonts w:ascii="Arial" w:hAnsi="Arial" w:cs="Arial"/>
        </w:rPr>
        <w:t>mã</w:t>
      </w:r>
      <w:proofErr w:type="spellEnd"/>
      <w:r w:rsidR="001307F8" w:rsidRPr="005553C8">
        <w:rPr>
          <w:rFonts w:ascii="Arial" w:hAnsi="Arial" w:cs="Arial"/>
        </w:rPr>
        <w:t xml:space="preserve"> </w:t>
      </w:r>
      <w:proofErr w:type="spellStart"/>
      <w:r w:rsidR="001307F8" w:rsidRPr="005553C8">
        <w:rPr>
          <w:rFonts w:ascii="Arial" w:hAnsi="Arial" w:cs="Arial"/>
        </w:rPr>
        <w:t>nguồn</w:t>
      </w:r>
      <w:proofErr w:type="spellEnd"/>
      <w:r w:rsidR="001307F8" w:rsidRPr="005553C8">
        <w:rPr>
          <w:rFonts w:ascii="Arial" w:hAnsi="Arial" w:cs="Arial"/>
        </w:rPr>
        <w:t xml:space="preserve"> </w:t>
      </w:r>
      <w:proofErr w:type="spellStart"/>
      <w:r w:rsidR="001307F8" w:rsidRPr="005553C8">
        <w:rPr>
          <w:rFonts w:ascii="Arial" w:hAnsi="Arial" w:cs="Arial"/>
        </w:rPr>
        <w:t>mở</w:t>
      </w:r>
      <w:proofErr w:type="spellEnd"/>
      <w:r w:rsidR="001307F8" w:rsidRPr="005553C8">
        <w:rPr>
          <w:rFonts w:ascii="Arial" w:hAnsi="Arial" w:cs="Arial"/>
        </w:rPr>
        <w:t xml:space="preserve"> XYZ, </w:t>
      </w:r>
      <w:proofErr w:type="spellStart"/>
      <w:r w:rsidR="001307F8" w:rsidRPr="005553C8">
        <w:rPr>
          <w:rFonts w:ascii="Arial" w:hAnsi="Arial" w:cs="Arial"/>
        </w:rPr>
        <w:t>thì</w:t>
      </w:r>
      <w:proofErr w:type="spellEnd"/>
      <w:r w:rsidR="001307F8" w:rsidRPr="005553C8">
        <w:rPr>
          <w:rFonts w:ascii="Arial" w:hAnsi="Arial" w:cs="Arial"/>
        </w:rPr>
        <w:t xml:space="preserve"> dev </w:t>
      </w:r>
      <w:proofErr w:type="spellStart"/>
      <w:r w:rsidR="001307F8" w:rsidRPr="005553C8">
        <w:rPr>
          <w:rFonts w:ascii="Arial" w:hAnsi="Arial" w:cs="Arial"/>
        </w:rPr>
        <w:t>phải</w:t>
      </w:r>
      <w:proofErr w:type="spellEnd"/>
      <w:r w:rsidR="001307F8" w:rsidRPr="005553C8">
        <w:rPr>
          <w:rFonts w:ascii="Arial" w:hAnsi="Arial" w:cs="Arial"/>
        </w:rPr>
        <w:t xml:space="preserve"> </w:t>
      </w:r>
      <w:proofErr w:type="spellStart"/>
      <w:r w:rsidR="001307F8" w:rsidRPr="005553C8">
        <w:rPr>
          <w:rFonts w:ascii="Arial" w:hAnsi="Arial" w:cs="Arial"/>
        </w:rPr>
        <w:t>đưa</w:t>
      </w:r>
      <w:proofErr w:type="spellEnd"/>
      <w:r w:rsidR="001307F8" w:rsidRPr="005553C8">
        <w:rPr>
          <w:rFonts w:ascii="Arial" w:hAnsi="Arial" w:cs="Arial"/>
        </w:rPr>
        <w:t xml:space="preserve"> file </w:t>
      </w:r>
      <w:proofErr w:type="spellStart"/>
      <w:r w:rsidR="001307F8" w:rsidRPr="005553C8">
        <w:rPr>
          <w:rFonts w:ascii="Arial" w:hAnsi="Arial" w:cs="Arial"/>
        </w:rPr>
        <w:t>nén</w:t>
      </w:r>
      <w:proofErr w:type="spellEnd"/>
      <w:r w:rsidR="001307F8" w:rsidRPr="005553C8">
        <w:rPr>
          <w:rFonts w:ascii="Arial" w:hAnsi="Arial" w:cs="Arial"/>
        </w:rPr>
        <w:t xml:space="preserve"> </w:t>
      </w:r>
      <w:proofErr w:type="spellStart"/>
      <w:r w:rsidR="001307F8" w:rsidRPr="005553C8">
        <w:rPr>
          <w:rFonts w:ascii="Arial" w:hAnsi="Arial" w:cs="Arial"/>
        </w:rPr>
        <w:t>mã</w:t>
      </w:r>
      <w:proofErr w:type="spellEnd"/>
      <w:r w:rsidR="001307F8" w:rsidRPr="005553C8">
        <w:rPr>
          <w:rFonts w:ascii="Arial" w:hAnsi="Arial" w:cs="Arial"/>
        </w:rPr>
        <w:t xml:space="preserve"> </w:t>
      </w:r>
      <w:proofErr w:type="spellStart"/>
      <w:r w:rsidR="001307F8" w:rsidRPr="005553C8">
        <w:rPr>
          <w:rFonts w:ascii="Arial" w:hAnsi="Arial" w:cs="Arial"/>
        </w:rPr>
        <w:t>nguồn</w:t>
      </w:r>
      <w:proofErr w:type="spellEnd"/>
      <w:r w:rsidR="001307F8" w:rsidRPr="005553C8">
        <w:rPr>
          <w:rFonts w:ascii="Arial" w:hAnsi="Arial" w:cs="Arial"/>
        </w:rPr>
        <w:t xml:space="preserve"> </w:t>
      </w:r>
      <w:proofErr w:type="spellStart"/>
      <w:r w:rsidR="001307F8" w:rsidRPr="005553C8">
        <w:rPr>
          <w:rFonts w:ascii="Arial" w:hAnsi="Arial" w:cs="Arial"/>
        </w:rPr>
        <w:t>mở</w:t>
      </w:r>
      <w:proofErr w:type="spellEnd"/>
      <w:r w:rsidR="001307F8" w:rsidRPr="005553C8">
        <w:rPr>
          <w:rFonts w:ascii="Arial" w:hAnsi="Arial" w:cs="Arial"/>
        </w:rPr>
        <w:t xml:space="preserve"> </w:t>
      </w:r>
      <w:proofErr w:type="spellStart"/>
      <w:r w:rsidR="001307F8" w:rsidRPr="005553C8">
        <w:rPr>
          <w:rFonts w:ascii="Arial" w:hAnsi="Arial" w:cs="Arial"/>
        </w:rPr>
        <w:t>gốc</w:t>
      </w:r>
      <w:proofErr w:type="spellEnd"/>
      <w:r w:rsidR="001307F8" w:rsidRPr="005553C8">
        <w:rPr>
          <w:rFonts w:ascii="Arial" w:hAnsi="Arial" w:cs="Arial"/>
        </w:rPr>
        <w:t xml:space="preserve"> </w:t>
      </w:r>
      <w:proofErr w:type="spellStart"/>
      <w:r w:rsidR="001307F8" w:rsidRPr="005553C8">
        <w:rPr>
          <w:rFonts w:ascii="Arial" w:hAnsi="Arial" w:cs="Arial"/>
        </w:rPr>
        <w:t>đó</w:t>
      </w:r>
      <w:proofErr w:type="spellEnd"/>
      <w:r w:rsidR="001307F8" w:rsidRPr="005553C8">
        <w:rPr>
          <w:rFonts w:ascii="Arial" w:hAnsi="Arial" w:cs="Arial"/>
        </w:rPr>
        <w:t xml:space="preserve"> </w:t>
      </w:r>
      <w:proofErr w:type="spellStart"/>
      <w:r w:rsidR="001307F8" w:rsidRPr="005553C8">
        <w:rPr>
          <w:rFonts w:ascii="Arial" w:hAnsi="Arial" w:cs="Arial"/>
        </w:rPr>
        <w:t>vào</w:t>
      </w:r>
      <w:proofErr w:type="spellEnd"/>
      <w:r w:rsidR="001307F8" w:rsidRPr="005553C8">
        <w:rPr>
          <w:rFonts w:ascii="Arial" w:hAnsi="Arial" w:cs="Arial"/>
        </w:rPr>
        <w:t xml:space="preserve"> </w:t>
      </w:r>
      <w:proofErr w:type="spellStart"/>
      <w:r w:rsidR="001307F8" w:rsidRPr="005553C8">
        <w:rPr>
          <w:rFonts w:ascii="Arial" w:hAnsi="Arial" w:cs="Arial"/>
        </w:rPr>
        <w:t>thư</w:t>
      </w:r>
      <w:proofErr w:type="spellEnd"/>
      <w:r w:rsidR="001307F8" w:rsidRPr="005553C8">
        <w:rPr>
          <w:rFonts w:ascii="Arial" w:hAnsi="Arial" w:cs="Arial"/>
        </w:rPr>
        <w:t xml:space="preserve"> </w:t>
      </w:r>
      <w:proofErr w:type="spellStart"/>
      <w:r w:rsidR="001307F8" w:rsidRPr="005553C8">
        <w:rPr>
          <w:rFonts w:ascii="Arial" w:hAnsi="Arial" w:cs="Arial"/>
        </w:rPr>
        <w:t>mục</w:t>
      </w:r>
      <w:proofErr w:type="spellEnd"/>
      <w:r w:rsidR="001307F8" w:rsidRPr="005553C8">
        <w:rPr>
          <w:rFonts w:ascii="Arial" w:hAnsi="Arial" w:cs="Arial"/>
        </w:rPr>
        <w:t xml:space="preserve"> </w:t>
      </w:r>
      <w:proofErr w:type="spellStart"/>
      <w:r w:rsidR="001307F8" w:rsidRPr="005553C8">
        <w:rPr>
          <w:rFonts w:ascii="Arial" w:hAnsi="Arial" w:cs="Arial"/>
        </w:rPr>
        <w:t>này</w:t>
      </w:r>
      <w:proofErr w:type="spellEnd"/>
      <w:r w:rsidR="001307F8" w:rsidRPr="005553C8">
        <w:rPr>
          <w:rFonts w:ascii="Arial" w:hAnsi="Arial" w:cs="Arial"/>
        </w:rPr>
        <w:t xml:space="preserve">, </w:t>
      </w:r>
      <w:proofErr w:type="spellStart"/>
      <w:r w:rsidR="001307F8" w:rsidRPr="005553C8">
        <w:rPr>
          <w:rFonts w:ascii="Arial" w:hAnsi="Arial" w:cs="Arial"/>
        </w:rPr>
        <w:t>đồng</w:t>
      </w:r>
      <w:proofErr w:type="spellEnd"/>
      <w:r w:rsidR="001307F8" w:rsidRPr="005553C8">
        <w:rPr>
          <w:rFonts w:ascii="Arial" w:hAnsi="Arial" w:cs="Arial"/>
        </w:rPr>
        <w:t xml:space="preserve"> </w:t>
      </w:r>
      <w:proofErr w:type="spellStart"/>
      <w:r w:rsidR="001307F8" w:rsidRPr="005553C8">
        <w:rPr>
          <w:rFonts w:ascii="Arial" w:hAnsi="Arial" w:cs="Arial"/>
        </w:rPr>
        <w:t>thời</w:t>
      </w:r>
      <w:proofErr w:type="spellEnd"/>
      <w:r w:rsidR="001307F8" w:rsidRPr="005553C8">
        <w:rPr>
          <w:rFonts w:ascii="Arial" w:hAnsi="Arial" w:cs="Arial"/>
        </w:rPr>
        <w:t xml:space="preserve"> </w:t>
      </w:r>
      <w:proofErr w:type="spellStart"/>
      <w:r w:rsidR="001307F8" w:rsidRPr="005553C8">
        <w:rPr>
          <w:rFonts w:ascii="Arial" w:hAnsi="Arial" w:cs="Arial"/>
        </w:rPr>
        <w:t>giải</w:t>
      </w:r>
      <w:proofErr w:type="spellEnd"/>
      <w:r w:rsidR="001307F8" w:rsidRPr="005553C8">
        <w:rPr>
          <w:rFonts w:ascii="Arial" w:hAnsi="Arial" w:cs="Arial"/>
        </w:rPr>
        <w:t xml:space="preserve"> </w:t>
      </w:r>
      <w:proofErr w:type="spellStart"/>
      <w:r w:rsidR="001307F8" w:rsidRPr="005553C8">
        <w:rPr>
          <w:rFonts w:ascii="Arial" w:hAnsi="Arial" w:cs="Arial"/>
        </w:rPr>
        <w:t>nén</w:t>
      </w:r>
      <w:proofErr w:type="spellEnd"/>
      <w:r w:rsidR="001307F8" w:rsidRPr="005553C8">
        <w:rPr>
          <w:rFonts w:ascii="Arial" w:hAnsi="Arial" w:cs="Arial"/>
        </w:rPr>
        <w:t xml:space="preserve"> </w:t>
      </w:r>
      <w:proofErr w:type="spellStart"/>
      <w:r w:rsidR="001307F8" w:rsidRPr="005553C8">
        <w:rPr>
          <w:rFonts w:ascii="Arial" w:hAnsi="Arial" w:cs="Arial"/>
        </w:rPr>
        <w:t>và</w:t>
      </w:r>
      <w:proofErr w:type="spellEnd"/>
      <w:r w:rsidR="001307F8" w:rsidRPr="005553C8">
        <w:rPr>
          <w:rFonts w:ascii="Arial" w:hAnsi="Arial" w:cs="Arial"/>
        </w:rPr>
        <w:t xml:space="preserve"> co</w:t>
      </w:r>
      <w:r w:rsidR="00B17B99" w:rsidRPr="005553C8">
        <w:rPr>
          <w:rFonts w:ascii="Arial" w:hAnsi="Arial" w:cs="Arial"/>
        </w:rPr>
        <w:t xml:space="preserve">py </w:t>
      </w:r>
      <w:proofErr w:type="spellStart"/>
      <w:r w:rsidR="00B17B99" w:rsidRPr="005553C8">
        <w:rPr>
          <w:rFonts w:ascii="Arial" w:hAnsi="Arial" w:cs="Arial"/>
        </w:rPr>
        <w:t>một</w:t>
      </w:r>
      <w:proofErr w:type="spellEnd"/>
      <w:r w:rsidR="00B17B99" w:rsidRPr="005553C8">
        <w:rPr>
          <w:rFonts w:ascii="Arial" w:hAnsi="Arial" w:cs="Arial"/>
        </w:rPr>
        <w:t xml:space="preserve"> </w:t>
      </w:r>
      <w:proofErr w:type="spellStart"/>
      <w:r w:rsidR="00B17B99" w:rsidRPr="005553C8">
        <w:rPr>
          <w:rFonts w:ascii="Arial" w:hAnsi="Arial" w:cs="Arial"/>
        </w:rPr>
        <w:t>lần</w:t>
      </w:r>
      <w:proofErr w:type="spellEnd"/>
      <w:r w:rsidR="00B17B99" w:rsidRPr="005553C8">
        <w:rPr>
          <w:rFonts w:ascii="Arial" w:hAnsi="Arial" w:cs="Arial"/>
        </w:rPr>
        <w:t xml:space="preserve"> </w:t>
      </w:r>
      <w:proofErr w:type="spellStart"/>
      <w:r w:rsidR="00B17B99" w:rsidRPr="005553C8">
        <w:rPr>
          <w:rFonts w:ascii="Arial" w:hAnsi="Arial" w:cs="Arial"/>
        </w:rPr>
        <w:t>nữa</w:t>
      </w:r>
      <w:proofErr w:type="spellEnd"/>
      <w:r w:rsidR="00B17B99" w:rsidRPr="005553C8">
        <w:rPr>
          <w:rFonts w:ascii="Arial" w:hAnsi="Arial" w:cs="Arial"/>
        </w:rPr>
        <w:t xml:space="preserve"> </w:t>
      </w:r>
      <w:proofErr w:type="spellStart"/>
      <w:r w:rsidR="00B17B99" w:rsidRPr="005553C8">
        <w:rPr>
          <w:rFonts w:ascii="Arial" w:hAnsi="Arial" w:cs="Arial"/>
        </w:rPr>
        <w:t>vào</w:t>
      </w:r>
      <w:proofErr w:type="spellEnd"/>
      <w:r w:rsidR="00B17B99" w:rsidRPr="005553C8">
        <w:rPr>
          <w:rFonts w:ascii="Arial" w:hAnsi="Arial" w:cs="Arial"/>
        </w:rPr>
        <w:t xml:space="preserve"> </w:t>
      </w:r>
      <w:proofErr w:type="spellStart"/>
      <w:r w:rsidR="00B17B99" w:rsidRPr="005553C8">
        <w:rPr>
          <w:rFonts w:ascii="Arial" w:hAnsi="Arial" w:cs="Arial"/>
        </w:rPr>
        <w:t>thư</w:t>
      </w:r>
      <w:proofErr w:type="spellEnd"/>
      <w:r w:rsidR="00B17B99" w:rsidRPr="005553C8">
        <w:rPr>
          <w:rFonts w:ascii="Arial" w:hAnsi="Arial" w:cs="Arial"/>
        </w:rPr>
        <w:t xml:space="preserve"> </w:t>
      </w:r>
      <w:proofErr w:type="spellStart"/>
      <w:r w:rsidR="00B17B99" w:rsidRPr="005553C8">
        <w:rPr>
          <w:rFonts w:ascii="Arial" w:hAnsi="Arial" w:cs="Arial"/>
        </w:rPr>
        <w:t>mục</w:t>
      </w:r>
      <w:proofErr w:type="spellEnd"/>
      <w:r w:rsidR="00B17B99" w:rsidRPr="005553C8">
        <w:rPr>
          <w:rFonts w:ascii="Arial" w:hAnsi="Arial" w:cs="Arial"/>
        </w:rPr>
        <w:t xml:space="preserve"> </w:t>
      </w:r>
      <w:r w:rsidR="00B17B99" w:rsidRPr="005553C8">
        <w:rPr>
          <w:rFonts w:ascii="Arial" w:hAnsi="Arial" w:cs="Arial"/>
          <w:b/>
          <w:bCs/>
        </w:rPr>
        <w:t>sources</w:t>
      </w:r>
      <w:r w:rsidR="00875549" w:rsidRPr="005553C8">
        <w:rPr>
          <w:rFonts w:ascii="Arial" w:hAnsi="Arial" w:cs="Arial"/>
          <w:b/>
          <w:bCs/>
        </w:rPr>
        <w:t>.</w:t>
      </w:r>
      <w:r w:rsidR="00875549" w:rsidRPr="005553C8">
        <w:rPr>
          <w:rFonts w:ascii="Arial" w:hAnsi="Arial" w:cs="Arial"/>
        </w:rPr>
        <w:t xml:space="preserve"> </w:t>
      </w:r>
      <w:r w:rsidR="00875549" w:rsidRPr="005553C8">
        <w:rPr>
          <w:rFonts w:ascii="Arial" w:hAnsi="Arial" w:cs="Arial"/>
          <w:color w:val="FF0000"/>
        </w:rPr>
        <w:t xml:space="preserve">SV </w:t>
      </w:r>
      <w:proofErr w:type="spellStart"/>
      <w:r w:rsidR="00875549" w:rsidRPr="005553C8">
        <w:rPr>
          <w:rFonts w:ascii="Arial" w:hAnsi="Arial" w:cs="Arial"/>
          <w:color w:val="FF0000"/>
        </w:rPr>
        <w:t>chỉ</w:t>
      </w:r>
      <w:proofErr w:type="spellEnd"/>
      <w:r w:rsidR="00875549" w:rsidRPr="005553C8">
        <w:rPr>
          <w:rFonts w:ascii="Arial" w:hAnsi="Arial" w:cs="Arial"/>
          <w:color w:val="FF0000"/>
        </w:rPr>
        <w:t xml:space="preserve"> </w:t>
      </w:r>
      <w:proofErr w:type="spellStart"/>
      <w:r w:rsidR="00875549" w:rsidRPr="005553C8">
        <w:rPr>
          <w:rFonts w:ascii="Arial" w:hAnsi="Arial" w:cs="Arial"/>
          <w:color w:val="FF0000"/>
        </w:rPr>
        <w:t>cần</w:t>
      </w:r>
      <w:proofErr w:type="spellEnd"/>
      <w:r w:rsidR="00875549" w:rsidRPr="005553C8">
        <w:rPr>
          <w:rFonts w:ascii="Arial" w:hAnsi="Arial" w:cs="Arial"/>
          <w:color w:val="FF0000"/>
        </w:rPr>
        <w:t xml:space="preserve"> copy </w:t>
      </w:r>
      <w:proofErr w:type="spellStart"/>
      <w:r w:rsidR="00875549" w:rsidRPr="005553C8">
        <w:rPr>
          <w:rFonts w:ascii="Arial" w:hAnsi="Arial" w:cs="Arial"/>
          <w:color w:val="FF0000"/>
        </w:rPr>
        <w:t>tượng</w:t>
      </w:r>
      <w:proofErr w:type="spellEnd"/>
      <w:r w:rsidR="00875549" w:rsidRPr="005553C8">
        <w:rPr>
          <w:rFonts w:ascii="Arial" w:hAnsi="Arial" w:cs="Arial"/>
          <w:color w:val="FF0000"/>
        </w:rPr>
        <w:t xml:space="preserve"> </w:t>
      </w:r>
      <w:proofErr w:type="spellStart"/>
      <w:r w:rsidR="00875549" w:rsidRPr="005553C8">
        <w:rPr>
          <w:rFonts w:ascii="Arial" w:hAnsi="Arial" w:cs="Arial"/>
          <w:color w:val="FF0000"/>
        </w:rPr>
        <w:t>trưng</w:t>
      </w:r>
      <w:proofErr w:type="spellEnd"/>
      <w:r w:rsidR="00875549" w:rsidRPr="005553C8">
        <w:rPr>
          <w:rFonts w:ascii="Arial" w:hAnsi="Arial" w:cs="Arial"/>
          <w:color w:val="FF0000"/>
        </w:rPr>
        <w:t xml:space="preserve"> </w:t>
      </w:r>
      <w:proofErr w:type="spellStart"/>
      <w:r w:rsidR="00875549" w:rsidRPr="005553C8">
        <w:rPr>
          <w:rFonts w:ascii="Arial" w:hAnsi="Arial" w:cs="Arial"/>
          <w:color w:val="FF0000"/>
        </w:rPr>
        <w:t>một</w:t>
      </w:r>
      <w:proofErr w:type="spellEnd"/>
      <w:r w:rsidR="00875549" w:rsidRPr="005553C8">
        <w:rPr>
          <w:rFonts w:ascii="Arial" w:hAnsi="Arial" w:cs="Arial"/>
          <w:color w:val="FF0000"/>
        </w:rPr>
        <w:t xml:space="preserve"> </w:t>
      </w:r>
      <w:proofErr w:type="spellStart"/>
      <w:r w:rsidR="00875549" w:rsidRPr="005553C8">
        <w:rPr>
          <w:rFonts w:ascii="Arial" w:hAnsi="Arial" w:cs="Arial"/>
          <w:color w:val="FF0000"/>
        </w:rPr>
        <w:t>vài</w:t>
      </w:r>
      <w:proofErr w:type="spellEnd"/>
      <w:r w:rsidR="00875549" w:rsidRPr="005553C8">
        <w:rPr>
          <w:rFonts w:ascii="Arial" w:hAnsi="Arial" w:cs="Arial"/>
          <w:color w:val="FF0000"/>
        </w:rPr>
        <w:t xml:space="preserve"> file text </w:t>
      </w:r>
      <w:proofErr w:type="spellStart"/>
      <w:r w:rsidR="00875549" w:rsidRPr="005553C8">
        <w:rPr>
          <w:rFonts w:ascii="Arial" w:hAnsi="Arial" w:cs="Arial"/>
          <w:color w:val="FF0000"/>
        </w:rPr>
        <w:t>vào</w:t>
      </w:r>
      <w:proofErr w:type="spellEnd"/>
      <w:r w:rsidR="00875549" w:rsidRPr="005553C8">
        <w:rPr>
          <w:rFonts w:ascii="Arial" w:hAnsi="Arial" w:cs="Arial"/>
          <w:color w:val="FF0000"/>
        </w:rPr>
        <w:t xml:space="preserve"> </w:t>
      </w:r>
      <w:proofErr w:type="spellStart"/>
      <w:r w:rsidR="00875549" w:rsidRPr="005553C8">
        <w:rPr>
          <w:rFonts w:ascii="Arial" w:hAnsi="Arial" w:cs="Arial"/>
          <w:color w:val="FF0000"/>
        </w:rPr>
        <w:t>đây</w:t>
      </w:r>
      <w:proofErr w:type="spellEnd"/>
      <w:r w:rsidR="00875549" w:rsidRPr="005553C8">
        <w:rPr>
          <w:rFonts w:ascii="Arial" w:hAnsi="Arial" w:cs="Arial"/>
          <w:color w:val="FF0000"/>
        </w:rPr>
        <w:t xml:space="preserve"> </w:t>
      </w:r>
      <w:proofErr w:type="spellStart"/>
      <w:r w:rsidR="00875549" w:rsidRPr="005553C8">
        <w:rPr>
          <w:rFonts w:ascii="Arial" w:hAnsi="Arial" w:cs="Arial"/>
          <w:color w:val="FF0000"/>
        </w:rPr>
        <w:t>là</w:t>
      </w:r>
      <w:proofErr w:type="spellEnd"/>
      <w:r w:rsidR="00875549" w:rsidRPr="005553C8">
        <w:rPr>
          <w:rFonts w:ascii="Arial" w:hAnsi="Arial" w:cs="Arial"/>
          <w:color w:val="FF0000"/>
        </w:rPr>
        <w:t xml:space="preserve"> </w:t>
      </w:r>
      <w:proofErr w:type="spellStart"/>
      <w:r w:rsidR="00875549" w:rsidRPr="005553C8">
        <w:rPr>
          <w:rFonts w:ascii="Arial" w:hAnsi="Arial" w:cs="Arial"/>
          <w:color w:val="FF0000"/>
        </w:rPr>
        <w:t>được</w:t>
      </w:r>
      <w:proofErr w:type="spellEnd"/>
    </w:p>
    <w:p w14:paraId="446D1F5A" w14:textId="5E5B41A2" w:rsidR="00875549" w:rsidRPr="005553C8" w:rsidRDefault="00875549" w:rsidP="00C64416">
      <w:pPr>
        <w:pStyle w:val="ListParagraph"/>
        <w:numPr>
          <w:ilvl w:val="2"/>
          <w:numId w:val="35"/>
        </w:numPr>
        <w:ind w:left="1620"/>
        <w:rPr>
          <w:rFonts w:ascii="Arial" w:hAnsi="Arial" w:cs="Arial"/>
        </w:rPr>
      </w:pPr>
      <w:r w:rsidRPr="005553C8">
        <w:rPr>
          <w:rFonts w:ascii="Arial" w:hAnsi="Arial" w:cs="Arial"/>
          <w:b/>
          <w:bCs/>
        </w:rPr>
        <w:t>releases</w:t>
      </w:r>
      <w:r w:rsidRPr="005553C8">
        <w:rPr>
          <w:rFonts w:ascii="Arial" w:hAnsi="Arial" w:cs="Arial"/>
        </w:rPr>
        <w:t>:</w:t>
      </w:r>
      <w:r w:rsidR="00CA32C8" w:rsidRPr="005553C8">
        <w:rPr>
          <w:rFonts w:ascii="Arial" w:hAnsi="Arial" w:cs="Arial"/>
        </w:rPr>
        <w:t xml:space="preserve"> </w:t>
      </w:r>
      <w:proofErr w:type="spellStart"/>
      <w:r w:rsidR="0043374D" w:rsidRPr="005553C8">
        <w:rPr>
          <w:rFonts w:ascii="Arial" w:hAnsi="Arial" w:cs="Arial"/>
        </w:rPr>
        <w:t>mỗi</w:t>
      </w:r>
      <w:proofErr w:type="spellEnd"/>
      <w:r w:rsidR="0043374D" w:rsidRPr="005553C8">
        <w:rPr>
          <w:rFonts w:ascii="Arial" w:hAnsi="Arial" w:cs="Arial"/>
        </w:rPr>
        <w:t xml:space="preserve"> </w:t>
      </w:r>
      <w:proofErr w:type="spellStart"/>
      <w:r w:rsidR="0043374D" w:rsidRPr="005553C8">
        <w:rPr>
          <w:rFonts w:ascii="Arial" w:hAnsi="Arial" w:cs="Arial"/>
        </w:rPr>
        <w:t>khi</w:t>
      </w:r>
      <w:proofErr w:type="spellEnd"/>
      <w:r w:rsidR="0043374D" w:rsidRPr="005553C8">
        <w:rPr>
          <w:rFonts w:ascii="Arial" w:hAnsi="Arial" w:cs="Arial"/>
        </w:rPr>
        <w:t xml:space="preserve"> </w:t>
      </w:r>
      <w:proofErr w:type="spellStart"/>
      <w:r w:rsidR="0043374D" w:rsidRPr="005553C8">
        <w:rPr>
          <w:rFonts w:ascii="Arial" w:hAnsi="Arial" w:cs="Arial"/>
        </w:rPr>
        <w:t>gửi</w:t>
      </w:r>
      <w:proofErr w:type="spellEnd"/>
      <w:r w:rsidR="0043374D" w:rsidRPr="005553C8">
        <w:rPr>
          <w:rFonts w:ascii="Arial" w:hAnsi="Arial" w:cs="Arial"/>
        </w:rPr>
        <w:t xml:space="preserve"> </w:t>
      </w:r>
      <w:proofErr w:type="spellStart"/>
      <w:r w:rsidR="0043374D" w:rsidRPr="005553C8">
        <w:rPr>
          <w:rFonts w:ascii="Arial" w:hAnsi="Arial" w:cs="Arial"/>
        </w:rPr>
        <w:t>cho</w:t>
      </w:r>
      <w:proofErr w:type="spellEnd"/>
      <w:r w:rsidR="0043374D" w:rsidRPr="005553C8">
        <w:rPr>
          <w:rFonts w:ascii="Arial" w:hAnsi="Arial" w:cs="Arial"/>
        </w:rPr>
        <w:t xml:space="preserve"> </w:t>
      </w:r>
      <w:proofErr w:type="spellStart"/>
      <w:r w:rsidR="0043374D" w:rsidRPr="005553C8">
        <w:rPr>
          <w:rFonts w:ascii="Arial" w:hAnsi="Arial" w:cs="Arial"/>
        </w:rPr>
        <w:t>khách</w:t>
      </w:r>
      <w:proofErr w:type="spellEnd"/>
      <w:r w:rsidR="0043374D" w:rsidRPr="005553C8">
        <w:rPr>
          <w:rFonts w:ascii="Arial" w:hAnsi="Arial" w:cs="Arial"/>
        </w:rPr>
        <w:t xml:space="preserve"> </w:t>
      </w:r>
      <w:proofErr w:type="spellStart"/>
      <w:r w:rsidR="0043374D" w:rsidRPr="005553C8">
        <w:rPr>
          <w:rFonts w:ascii="Arial" w:hAnsi="Arial" w:cs="Arial"/>
        </w:rPr>
        <w:t>hàng</w:t>
      </w:r>
      <w:proofErr w:type="spellEnd"/>
      <w:r w:rsidR="0043374D" w:rsidRPr="005553C8">
        <w:rPr>
          <w:rFonts w:ascii="Arial" w:hAnsi="Arial" w:cs="Arial"/>
        </w:rPr>
        <w:t xml:space="preserve"> (</w:t>
      </w:r>
      <w:proofErr w:type="spellStart"/>
      <w:r w:rsidR="0043374D" w:rsidRPr="005553C8">
        <w:rPr>
          <w:rFonts w:ascii="Arial" w:hAnsi="Arial" w:cs="Arial"/>
        </w:rPr>
        <w:t>giáo</w:t>
      </w:r>
      <w:proofErr w:type="spellEnd"/>
      <w:r w:rsidR="0043374D" w:rsidRPr="005553C8">
        <w:rPr>
          <w:rFonts w:ascii="Arial" w:hAnsi="Arial" w:cs="Arial"/>
        </w:rPr>
        <w:t xml:space="preserve"> </w:t>
      </w:r>
      <w:proofErr w:type="spellStart"/>
      <w:r w:rsidR="0043374D" w:rsidRPr="005553C8">
        <w:rPr>
          <w:rFonts w:ascii="Arial" w:hAnsi="Arial" w:cs="Arial"/>
        </w:rPr>
        <w:t>viên</w:t>
      </w:r>
      <w:proofErr w:type="spellEnd"/>
      <w:r w:rsidR="0043374D" w:rsidRPr="005553C8">
        <w:rPr>
          <w:rFonts w:ascii="Arial" w:hAnsi="Arial" w:cs="Arial"/>
        </w:rPr>
        <w:t xml:space="preserve">), </w:t>
      </w:r>
      <w:r w:rsidR="00D21A43" w:rsidRPr="005553C8">
        <w:rPr>
          <w:rFonts w:ascii="Arial" w:hAnsi="Arial" w:cs="Arial"/>
        </w:rPr>
        <w:t xml:space="preserve">SV </w:t>
      </w:r>
      <w:proofErr w:type="spellStart"/>
      <w:r w:rsidR="00D21A43" w:rsidRPr="005553C8">
        <w:rPr>
          <w:rFonts w:ascii="Arial" w:hAnsi="Arial" w:cs="Arial"/>
        </w:rPr>
        <w:t>sẽ</w:t>
      </w:r>
      <w:proofErr w:type="spellEnd"/>
      <w:r w:rsidR="00D21A43" w:rsidRPr="005553C8">
        <w:rPr>
          <w:rFonts w:ascii="Arial" w:hAnsi="Arial" w:cs="Arial"/>
        </w:rPr>
        <w:t xml:space="preserve"> </w:t>
      </w:r>
      <w:proofErr w:type="spellStart"/>
      <w:r w:rsidR="00D21A43" w:rsidRPr="005553C8">
        <w:rPr>
          <w:rFonts w:ascii="Arial" w:hAnsi="Arial" w:cs="Arial"/>
        </w:rPr>
        <w:t>tạo</w:t>
      </w:r>
      <w:proofErr w:type="spellEnd"/>
      <w:r w:rsidR="00D21A43" w:rsidRPr="005553C8">
        <w:rPr>
          <w:rFonts w:ascii="Arial" w:hAnsi="Arial" w:cs="Arial"/>
        </w:rPr>
        <w:t xml:space="preserve"> ra </w:t>
      </w:r>
      <w:proofErr w:type="spellStart"/>
      <w:r w:rsidR="00D21A43" w:rsidRPr="005553C8">
        <w:rPr>
          <w:rFonts w:ascii="Arial" w:hAnsi="Arial" w:cs="Arial"/>
        </w:rPr>
        <w:t>một</w:t>
      </w:r>
      <w:proofErr w:type="spellEnd"/>
      <w:r w:rsidR="00D21A43" w:rsidRPr="005553C8">
        <w:rPr>
          <w:rFonts w:ascii="Arial" w:hAnsi="Arial" w:cs="Arial"/>
        </w:rPr>
        <w:t xml:space="preserve"> </w:t>
      </w:r>
      <w:proofErr w:type="spellStart"/>
      <w:r w:rsidR="00D21A43" w:rsidRPr="005553C8">
        <w:rPr>
          <w:rFonts w:ascii="Arial" w:hAnsi="Arial" w:cs="Arial"/>
        </w:rPr>
        <w:t>thư</w:t>
      </w:r>
      <w:proofErr w:type="spellEnd"/>
      <w:r w:rsidR="00D21A43" w:rsidRPr="005553C8">
        <w:rPr>
          <w:rFonts w:ascii="Arial" w:hAnsi="Arial" w:cs="Arial"/>
        </w:rPr>
        <w:t xml:space="preserve"> </w:t>
      </w:r>
      <w:proofErr w:type="spellStart"/>
      <w:r w:rsidR="00D21A43" w:rsidRPr="005553C8">
        <w:rPr>
          <w:rFonts w:ascii="Arial" w:hAnsi="Arial" w:cs="Arial"/>
        </w:rPr>
        <w:t>mục</w:t>
      </w:r>
      <w:proofErr w:type="spellEnd"/>
      <w:r w:rsidR="00D21A43" w:rsidRPr="005553C8">
        <w:rPr>
          <w:rFonts w:ascii="Arial" w:hAnsi="Arial" w:cs="Arial"/>
        </w:rPr>
        <w:t xml:space="preserve"> con </w:t>
      </w:r>
      <w:proofErr w:type="spellStart"/>
      <w:r w:rsidR="00D21A43" w:rsidRPr="005553C8">
        <w:rPr>
          <w:rFonts w:ascii="Arial" w:hAnsi="Arial" w:cs="Arial"/>
        </w:rPr>
        <w:t>có</w:t>
      </w:r>
      <w:proofErr w:type="spellEnd"/>
      <w:r w:rsidR="00D21A43" w:rsidRPr="005553C8">
        <w:rPr>
          <w:rFonts w:ascii="Arial" w:hAnsi="Arial" w:cs="Arial"/>
        </w:rPr>
        <w:t xml:space="preserve"> </w:t>
      </w:r>
      <w:proofErr w:type="spellStart"/>
      <w:r w:rsidR="007A2CA7" w:rsidRPr="005553C8">
        <w:rPr>
          <w:rFonts w:ascii="Arial" w:hAnsi="Arial" w:cs="Arial"/>
        </w:rPr>
        <w:t>dạng</w:t>
      </w:r>
      <w:proofErr w:type="spellEnd"/>
      <w:r w:rsidR="007A2CA7" w:rsidRPr="005553C8">
        <w:rPr>
          <w:rFonts w:ascii="Arial" w:hAnsi="Arial" w:cs="Arial"/>
        </w:rPr>
        <w:t xml:space="preserve"> </w:t>
      </w:r>
      <w:proofErr w:type="spellStart"/>
      <w:r w:rsidR="007A2CA7" w:rsidRPr="005553C8">
        <w:rPr>
          <w:rFonts w:ascii="Arial" w:hAnsi="Arial" w:cs="Arial"/>
          <w:b/>
          <w:bCs/>
          <w:i/>
          <w:iCs/>
        </w:rPr>
        <w:t>yyyymmdd</w:t>
      </w:r>
      <w:proofErr w:type="spellEnd"/>
      <w:r w:rsidR="00F461C3" w:rsidRPr="005553C8">
        <w:rPr>
          <w:rFonts w:ascii="Arial" w:hAnsi="Arial" w:cs="Arial"/>
          <w:b/>
          <w:bCs/>
          <w:i/>
          <w:iCs/>
        </w:rPr>
        <w:t xml:space="preserve"> </w:t>
      </w:r>
      <w:proofErr w:type="spellStart"/>
      <w:r w:rsidR="00F461C3" w:rsidRPr="005553C8">
        <w:rPr>
          <w:rFonts w:ascii="Arial" w:hAnsi="Arial" w:cs="Arial"/>
          <w:i/>
          <w:iCs/>
        </w:rPr>
        <w:t>là</w:t>
      </w:r>
      <w:proofErr w:type="spellEnd"/>
      <w:r w:rsidR="00F461C3" w:rsidRPr="005553C8">
        <w:rPr>
          <w:rFonts w:ascii="Arial" w:hAnsi="Arial" w:cs="Arial"/>
        </w:rPr>
        <w:t xml:space="preserve"> </w:t>
      </w:r>
      <w:proofErr w:type="spellStart"/>
      <w:r w:rsidR="00F461C3" w:rsidRPr="005553C8">
        <w:rPr>
          <w:rFonts w:ascii="Arial" w:hAnsi="Arial" w:cs="Arial"/>
        </w:rPr>
        <w:t>ngày</w:t>
      </w:r>
      <w:proofErr w:type="spellEnd"/>
      <w:r w:rsidR="00F461C3" w:rsidRPr="005553C8">
        <w:rPr>
          <w:rFonts w:ascii="Arial" w:hAnsi="Arial" w:cs="Arial"/>
        </w:rPr>
        <w:t xml:space="preserve"> </w:t>
      </w:r>
      <w:proofErr w:type="spellStart"/>
      <w:r w:rsidR="00F461C3" w:rsidRPr="005553C8">
        <w:rPr>
          <w:rFonts w:ascii="Arial" w:hAnsi="Arial" w:cs="Arial"/>
        </w:rPr>
        <w:t>bàn</w:t>
      </w:r>
      <w:proofErr w:type="spellEnd"/>
      <w:r w:rsidR="00F461C3" w:rsidRPr="005553C8">
        <w:rPr>
          <w:rFonts w:ascii="Arial" w:hAnsi="Arial" w:cs="Arial"/>
        </w:rPr>
        <w:t xml:space="preserve"> </w:t>
      </w:r>
      <w:proofErr w:type="spellStart"/>
      <w:r w:rsidR="00F461C3" w:rsidRPr="005553C8">
        <w:rPr>
          <w:rFonts w:ascii="Arial" w:hAnsi="Arial" w:cs="Arial"/>
        </w:rPr>
        <w:t>giao</w:t>
      </w:r>
      <w:proofErr w:type="spellEnd"/>
      <w:r w:rsidR="007A2CA7" w:rsidRPr="005553C8">
        <w:rPr>
          <w:rFonts w:ascii="Arial" w:hAnsi="Arial" w:cs="Arial"/>
        </w:rPr>
        <w:t xml:space="preserve">, </w:t>
      </w:r>
      <w:proofErr w:type="spellStart"/>
      <w:r w:rsidR="007A2CA7" w:rsidRPr="005553C8">
        <w:rPr>
          <w:rFonts w:ascii="Arial" w:hAnsi="Arial" w:cs="Arial"/>
        </w:rPr>
        <w:t>và</w:t>
      </w:r>
      <w:proofErr w:type="spellEnd"/>
      <w:r w:rsidR="007A2CA7" w:rsidRPr="005553C8">
        <w:rPr>
          <w:rFonts w:ascii="Arial" w:hAnsi="Arial" w:cs="Arial"/>
        </w:rPr>
        <w:t xml:space="preserve"> copy </w:t>
      </w:r>
      <w:proofErr w:type="spellStart"/>
      <w:r w:rsidR="007A2CA7" w:rsidRPr="005553C8">
        <w:rPr>
          <w:rFonts w:ascii="Arial" w:hAnsi="Arial" w:cs="Arial"/>
        </w:rPr>
        <w:t>toàn</w:t>
      </w:r>
      <w:proofErr w:type="spellEnd"/>
      <w:r w:rsidR="007A2CA7" w:rsidRPr="005553C8">
        <w:rPr>
          <w:rFonts w:ascii="Arial" w:hAnsi="Arial" w:cs="Arial"/>
        </w:rPr>
        <w:t xml:space="preserve"> </w:t>
      </w:r>
      <w:proofErr w:type="spellStart"/>
      <w:r w:rsidR="007A2CA7" w:rsidRPr="005553C8">
        <w:rPr>
          <w:rFonts w:ascii="Arial" w:hAnsi="Arial" w:cs="Arial"/>
        </w:rPr>
        <w:t>bộ</w:t>
      </w:r>
      <w:proofErr w:type="spellEnd"/>
      <w:r w:rsidR="007A2CA7" w:rsidRPr="005553C8">
        <w:rPr>
          <w:rFonts w:ascii="Arial" w:hAnsi="Arial" w:cs="Arial"/>
        </w:rPr>
        <w:t xml:space="preserve"> </w:t>
      </w:r>
      <w:proofErr w:type="spellStart"/>
      <w:r w:rsidR="007A2CA7" w:rsidRPr="005553C8">
        <w:rPr>
          <w:rFonts w:ascii="Arial" w:hAnsi="Arial" w:cs="Arial"/>
        </w:rPr>
        <w:t>các</w:t>
      </w:r>
      <w:proofErr w:type="spellEnd"/>
      <w:r w:rsidR="007A2CA7" w:rsidRPr="005553C8">
        <w:rPr>
          <w:rFonts w:ascii="Arial" w:hAnsi="Arial" w:cs="Arial"/>
        </w:rPr>
        <w:t xml:space="preserve"> </w:t>
      </w:r>
      <w:proofErr w:type="spellStart"/>
      <w:r w:rsidR="007A2CA7" w:rsidRPr="005553C8">
        <w:rPr>
          <w:rFonts w:ascii="Arial" w:hAnsi="Arial" w:cs="Arial"/>
        </w:rPr>
        <w:t>tài</w:t>
      </w:r>
      <w:proofErr w:type="spellEnd"/>
      <w:r w:rsidR="007A2CA7" w:rsidRPr="005553C8">
        <w:rPr>
          <w:rFonts w:ascii="Arial" w:hAnsi="Arial" w:cs="Arial"/>
        </w:rPr>
        <w:t xml:space="preserve"> </w:t>
      </w:r>
      <w:proofErr w:type="spellStart"/>
      <w:r w:rsidR="007A2CA7" w:rsidRPr="005553C8">
        <w:rPr>
          <w:rFonts w:ascii="Arial" w:hAnsi="Arial" w:cs="Arial"/>
        </w:rPr>
        <w:t>liệu</w:t>
      </w:r>
      <w:proofErr w:type="spellEnd"/>
      <w:r w:rsidR="007A2CA7" w:rsidRPr="005553C8">
        <w:rPr>
          <w:rFonts w:ascii="Arial" w:hAnsi="Arial" w:cs="Arial"/>
        </w:rPr>
        <w:t xml:space="preserve"> </w:t>
      </w:r>
      <w:proofErr w:type="spellStart"/>
      <w:r w:rsidR="007A2CA7" w:rsidRPr="005553C8">
        <w:rPr>
          <w:rFonts w:ascii="Arial" w:hAnsi="Arial" w:cs="Arial"/>
        </w:rPr>
        <w:t>vào</w:t>
      </w:r>
      <w:proofErr w:type="spellEnd"/>
      <w:r w:rsidR="007A2CA7" w:rsidRPr="005553C8">
        <w:rPr>
          <w:rFonts w:ascii="Arial" w:hAnsi="Arial" w:cs="Arial"/>
        </w:rPr>
        <w:t xml:space="preserve"> </w:t>
      </w:r>
      <w:proofErr w:type="spellStart"/>
      <w:r w:rsidR="007A2CA7" w:rsidRPr="005553C8">
        <w:rPr>
          <w:rFonts w:ascii="Arial" w:hAnsi="Arial" w:cs="Arial"/>
        </w:rPr>
        <w:t>đó</w:t>
      </w:r>
      <w:proofErr w:type="spellEnd"/>
      <w:r w:rsidR="008346FB" w:rsidRPr="005553C8">
        <w:rPr>
          <w:rFonts w:ascii="Arial" w:hAnsi="Arial" w:cs="Arial"/>
        </w:rPr>
        <w:t>.</w:t>
      </w:r>
      <w:r w:rsidR="007F1B3F" w:rsidRPr="005553C8">
        <w:rPr>
          <w:rFonts w:ascii="Arial" w:hAnsi="Arial" w:cs="Arial"/>
        </w:rPr>
        <w:t xml:space="preserve"> </w:t>
      </w:r>
      <w:proofErr w:type="spellStart"/>
      <w:r w:rsidR="007F1B3F" w:rsidRPr="005553C8">
        <w:rPr>
          <w:rFonts w:ascii="Arial" w:hAnsi="Arial" w:cs="Arial"/>
          <w:color w:val="FF0000"/>
        </w:rPr>
        <w:t>Trong</w:t>
      </w:r>
      <w:proofErr w:type="spellEnd"/>
      <w:r w:rsidR="007F1B3F" w:rsidRPr="005553C8">
        <w:rPr>
          <w:rFonts w:ascii="Arial" w:hAnsi="Arial" w:cs="Arial"/>
          <w:color w:val="FF0000"/>
        </w:rPr>
        <w:t xml:space="preserve"> </w:t>
      </w:r>
      <w:proofErr w:type="spellStart"/>
      <w:r w:rsidR="007F1B3F" w:rsidRPr="005553C8">
        <w:rPr>
          <w:rFonts w:ascii="Arial" w:hAnsi="Arial" w:cs="Arial"/>
          <w:color w:val="FF0000"/>
        </w:rPr>
        <w:t>học</w:t>
      </w:r>
      <w:proofErr w:type="spellEnd"/>
      <w:r w:rsidR="007F1B3F" w:rsidRPr="005553C8">
        <w:rPr>
          <w:rFonts w:ascii="Arial" w:hAnsi="Arial" w:cs="Arial"/>
          <w:color w:val="FF0000"/>
        </w:rPr>
        <w:t xml:space="preserve"> </w:t>
      </w:r>
      <w:proofErr w:type="spellStart"/>
      <w:r w:rsidR="007F1B3F" w:rsidRPr="005553C8">
        <w:rPr>
          <w:rFonts w:ascii="Arial" w:hAnsi="Arial" w:cs="Arial"/>
          <w:color w:val="FF0000"/>
        </w:rPr>
        <w:t>phần</w:t>
      </w:r>
      <w:proofErr w:type="spellEnd"/>
      <w:r w:rsidR="007F1B3F" w:rsidRPr="005553C8">
        <w:rPr>
          <w:rFonts w:ascii="Arial" w:hAnsi="Arial" w:cs="Arial"/>
          <w:color w:val="FF0000"/>
        </w:rPr>
        <w:t xml:space="preserve"> </w:t>
      </w:r>
      <w:proofErr w:type="spellStart"/>
      <w:r w:rsidR="007F1B3F" w:rsidRPr="005553C8">
        <w:rPr>
          <w:rFonts w:ascii="Arial" w:hAnsi="Arial" w:cs="Arial"/>
          <w:color w:val="FF0000"/>
        </w:rPr>
        <w:t>này</w:t>
      </w:r>
      <w:proofErr w:type="spellEnd"/>
      <w:r w:rsidR="002963B3" w:rsidRPr="005553C8">
        <w:rPr>
          <w:rFonts w:ascii="Arial" w:hAnsi="Arial" w:cs="Arial"/>
          <w:color w:val="FF0000"/>
        </w:rPr>
        <w:t>, SV</w:t>
      </w:r>
      <w:r w:rsidR="0062484B" w:rsidRPr="005553C8">
        <w:rPr>
          <w:rFonts w:ascii="Arial" w:hAnsi="Arial" w:cs="Arial"/>
          <w:color w:val="FF0000"/>
        </w:rPr>
        <w:t xml:space="preserve"> </w:t>
      </w:r>
      <w:proofErr w:type="spellStart"/>
      <w:r w:rsidR="0062484B" w:rsidRPr="005553C8">
        <w:rPr>
          <w:rFonts w:ascii="Arial" w:hAnsi="Arial" w:cs="Arial"/>
          <w:color w:val="FF0000"/>
        </w:rPr>
        <w:t>tạo</w:t>
      </w:r>
      <w:proofErr w:type="spellEnd"/>
      <w:r w:rsidR="0062484B" w:rsidRPr="005553C8">
        <w:rPr>
          <w:rFonts w:ascii="Arial" w:hAnsi="Arial" w:cs="Arial"/>
          <w:color w:val="FF0000"/>
        </w:rPr>
        <w:t xml:space="preserve"> </w:t>
      </w:r>
      <w:proofErr w:type="spellStart"/>
      <w:r w:rsidR="0062484B" w:rsidRPr="005553C8">
        <w:rPr>
          <w:rFonts w:ascii="Arial" w:hAnsi="Arial" w:cs="Arial"/>
          <w:color w:val="FF0000"/>
        </w:rPr>
        <w:t>tượng</w:t>
      </w:r>
      <w:proofErr w:type="spellEnd"/>
      <w:r w:rsidR="0062484B" w:rsidRPr="005553C8">
        <w:rPr>
          <w:rFonts w:ascii="Arial" w:hAnsi="Arial" w:cs="Arial"/>
          <w:color w:val="FF0000"/>
        </w:rPr>
        <w:t xml:space="preserve"> </w:t>
      </w:r>
      <w:proofErr w:type="spellStart"/>
      <w:r w:rsidR="0062484B" w:rsidRPr="005553C8">
        <w:rPr>
          <w:rFonts w:ascii="Arial" w:hAnsi="Arial" w:cs="Arial"/>
          <w:color w:val="FF0000"/>
        </w:rPr>
        <w:t>trưng</w:t>
      </w:r>
      <w:proofErr w:type="spellEnd"/>
      <w:r w:rsidR="002417E3" w:rsidRPr="005553C8">
        <w:rPr>
          <w:rFonts w:ascii="Arial" w:hAnsi="Arial" w:cs="Arial"/>
          <w:color w:val="FF0000"/>
        </w:rPr>
        <w:t xml:space="preserve"> </w:t>
      </w:r>
      <w:proofErr w:type="spellStart"/>
      <w:r w:rsidR="002417E3" w:rsidRPr="005553C8">
        <w:rPr>
          <w:rFonts w:ascii="Arial" w:hAnsi="Arial" w:cs="Arial"/>
          <w:color w:val="FF0000"/>
        </w:rPr>
        <w:t>một</w:t>
      </w:r>
      <w:proofErr w:type="spellEnd"/>
      <w:r w:rsidR="002417E3" w:rsidRPr="005553C8">
        <w:rPr>
          <w:rFonts w:ascii="Arial" w:hAnsi="Arial" w:cs="Arial"/>
          <w:color w:val="FF0000"/>
        </w:rPr>
        <w:t xml:space="preserve"> </w:t>
      </w:r>
      <w:proofErr w:type="spellStart"/>
      <w:r w:rsidR="002417E3" w:rsidRPr="005553C8">
        <w:rPr>
          <w:rFonts w:ascii="Arial" w:hAnsi="Arial" w:cs="Arial"/>
          <w:color w:val="FF0000"/>
        </w:rPr>
        <w:t>số</w:t>
      </w:r>
      <w:proofErr w:type="spellEnd"/>
      <w:r w:rsidR="0062484B" w:rsidRPr="005553C8">
        <w:rPr>
          <w:rFonts w:ascii="Arial" w:hAnsi="Arial" w:cs="Arial"/>
          <w:color w:val="FF0000"/>
        </w:rPr>
        <w:t xml:space="preserve"> </w:t>
      </w:r>
      <w:proofErr w:type="spellStart"/>
      <w:r w:rsidR="00C356CB" w:rsidRPr="005553C8">
        <w:rPr>
          <w:rFonts w:ascii="Arial" w:hAnsi="Arial" w:cs="Arial"/>
          <w:color w:val="FF0000"/>
        </w:rPr>
        <w:t>ngày</w:t>
      </w:r>
      <w:proofErr w:type="spellEnd"/>
      <w:r w:rsidR="00C26A31" w:rsidRPr="005553C8">
        <w:rPr>
          <w:rFonts w:ascii="Arial" w:hAnsi="Arial" w:cs="Arial"/>
          <w:color w:val="FF0000"/>
        </w:rPr>
        <w:t xml:space="preserve">, </w:t>
      </w:r>
      <w:proofErr w:type="spellStart"/>
      <w:r w:rsidR="00C26A31" w:rsidRPr="005553C8">
        <w:rPr>
          <w:rFonts w:ascii="Arial" w:hAnsi="Arial" w:cs="Arial"/>
          <w:color w:val="FF0000"/>
        </w:rPr>
        <w:t>trong</w:t>
      </w:r>
      <w:proofErr w:type="spellEnd"/>
      <w:r w:rsidR="00C26A31" w:rsidRPr="005553C8">
        <w:rPr>
          <w:rFonts w:ascii="Arial" w:hAnsi="Arial" w:cs="Arial"/>
          <w:color w:val="FF0000"/>
        </w:rPr>
        <w:t xml:space="preserve"> </w:t>
      </w:r>
      <w:proofErr w:type="spellStart"/>
      <w:r w:rsidR="00C26A31" w:rsidRPr="005553C8">
        <w:rPr>
          <w:rFonts w:ascii="Arial" w:hAnsi="Arial" w:cs="Arial"/>
          <w:color w:val="FF0000"/>
        </w:rPr>
        <w:t>đó</w:t>
      </w:r>
      <w:proofErr w:type="spellEnd"/>
      <w:r w:rsidR="00C26A31" w:rsidRPr="005553C8">
        <w:rPr>
          <w:rFonts w:ascii="Arial" w:hAnsi="Arial" w:cs="Arial"/>
          <w:color w:val="FF0000"/>
        </w:rPr>
        <w:t xml:space="preserve"> </w:t>
      </w:r>
      <w:proofErr w:type="spellStart"/>
      <w:r w:rsidR="00C26A31" w:rsidRPr="005553C8">
        <w:rPr>
          <w:rFonts w:ascii="Arial" w:hAnsi="Arial" w:cs="Arial"/>
          <w:color w:val="FF0000"/>
        </w:rPr>
        <w:t>có</w:t>
      </w:r>
      <w:proofErr w:type="spellEnd"/>
      <w:r w:rsidR="00C26A31" w:rsidRPr="005553C8">
        <w:rPr>
          <w:rFonts w:ascii="Arial" w:hAnsi="Arial" w:cs="Arial"/>
          <w:color w:val="FF0000"/>
        </w:rPr>
        <w:t xml:space="preserve"> </w:t>
      </w:r>
      <w:r w:rsidR="00AA2B9A" w:rsidRPr="005553C8">
        <w:rPr>
          <w:rFonts w:ascii="Arial" w:hAnsi="Arial" w:cs="Arial"/>
          <w:color w:val="FF0000"/>
        </w:rPr>
        <w:t xml:space="preserve">qui </w:t>
      </w:r>
      <w:proofErr w:type="spellStart"/>
      <w:r w:rsidR="00AA2B9A" w:rsidRPr="005553C8">
        <w:rPr>
          <w:rFonts w:ascii="Arial" w:hAnsi="Arial" w:cs="Arial"/>
          <w:color w:val="FF0000"/>
        </w:rPr>
        <w:t>định</w:t>
      </w:r>
      <w:proofErr w:type="spellEnd"/>
      <w:r w:rsidR="00AA2B9A" w:rsidRPr="005553C8">
        <w:rPr>
          <w:rFonts w:ascii="Arial" w:hAnsi="Arial" w:cs="Arial"/>
          <w:color w:val="FF0000"/>
        </w:rPr>
        <w:t xml:space="preserve"> </w:t>
      </w:r>
      <w:proofErr w:type="spellStart"/>
      <w:r w:rsidR="00AA2B9A" w:rsidRPr="005553C8">
        <w:rPr>
          <w:rFonts w:ascii="Arial" w:hAnsi="Arial" w:cs="Arial"/>
          <w:color w:val="FF0000"/>
        </w:rPr>
        <w:t>lấy</w:t>
      </w:r>
      <w:proofErr w:type="spellEnd"/>
      <w:r w:rsidR="00AA2B9A" w:rsidRPr="005553C8">
        <w:rPr>
          <w:rFonts w:ascii="Arial" w:hAnsi="Arial" w:cs="Arial"/>
          <w:color w:val="FF0000"/>
        </w:rPr>
        <w:t xml:space="preserve"> </w:t>
      </w:r>
      <w:proofErr w:type="spellStart"/>
      <w:r w:rsidR="00AA2B9A" w:rsidRPr="005553C8">
        <w:rPr>
          <w:rFonts w:ascii="Arial" w:hAnsi="Arial" w:cs="Arial"/>
          <w:b/>
          <w:bCs/>
          <w:color w:val="FF0000"/>
        </w:rPr>
        <w:t>ngày</w:t>
      </w:r>
      <w:proofErr w:type="spellEnd"/>
      <w:r w:rsidR="00AA2B9A" w:rsidRPr="005553C8">
        <w:rPr>
          <w:rFonts w:ascii="Arial" w:hAnsi="Arial" w:cs="Arial"/>
          <w:b/>
          <w:bCs/>
          <w:color w:val="FF0000"/>
        </w:rPr>
        <w:t xml:space="preserve"> </w:t>
      </w:r>
      <w:r w:rsidR="001E2510" w:rsidRPr="005553C8">
        <w:rPr>
          <w:rFonts w:ascii="Arial" w:hAnsi="Arial" w:cs="Arial"/>
          <w:b/>
          <w:bCs/>
          <w:color w:val="FF0000"/>
        </w:rPr>
        <w:t>G</w:t>
      </w:r>
      <w:r w:rsidR="001E2510" w:rsidRPr="005553C8">
        <w:rPr>
          <w:rFonts w:ascii="Arial" w:hAnsi="Arial" w:cs="Arial"/>
          <w:color w:val="FF0000"/>
        </w:rPr>
        <w:t xml:space="preserve"> </w:t>
      </w:r>
      <w:proofErr w:type="spellStart"/>
      <w:r w:rsidR="00AA2B9A" w:rsidRPr="005553C8">
        <w:rPr>
          <w:rFonts w:ascii="Arial" w:hAnsi="Arial" w:cs="Arial"/>
          <w:color w:val="FF0000"/>
        </w:rPr>
        <w:t>để</w:t>
      </w:r>
      <w:proofErr w:type="spellEnd"/>
      <w:r w:rsidR="00AA2B9A" w:rsidRPr="005553C8">
        <w:rPr>
          <w:rFonts w:ascii="Arial" w:hAnsi="Arial" w:cs="Arial"/>
          <w:color w:val="FF0000"/>
        </w:rPr>
        <w:t xml:space="preserve"> </w:t>
      </w:r>
      <w:proofErr w:type="spellStart"/>
      <w:r w:rsidR="00AA2B9A" w:rsidRPr="005553C8">
        <w:rPr>
          <w:rFonts w:ascii="Arial" w:hAnsi="Arial" w:cs="Arial"/>
          <w:color w:val="FF0000"/>
        </w:rPr>
        <w:t>làm</w:t>
      </w:r>
      <w:proofErr w:type="spellEnd"/>
      <w:r w:rsidR="000E3E6E" w:rsidRPr="005553C8">
        <w:rPr>
          <w:rFonts w:ascii="Arial" w:hAnsi="Arial" w:cs="Arial"/>
          <w:color w:val="FF0000"/>
        </w:rPr>
        <w:t xml:space="preserve"> </w:t>
      </w:r>
      <w:proofErr w:type="spellStart"/>
      <w:r w:rsidR="000E3E6E" w:rsidRPr="005553C8">
        <w:rPr>
          <w:rFonts w:ascii="Arial" w:hAnsi="Arial" w:cs="Arial"/>
          <w:color w:val="FF0000"/>
        </w:rPr>
        <w:t>ngày</w:t>
      </w:r>
      <w:proofErr w:type="spellEnd"/>
      <w:r w:rsidR="000E3E6E" w:rsidRPr="005553C8">
        <w:rPr>
          <w:rFonts w:ascii="Arial" w:hAnsi="Arial" w:cs="Arial"/>
          <w:color w:val="FF0000"/>
        </w:rPr>
        <w:t xml:space="preserve"> </w:t>
      </w:r>
      <w:proofErr w:type="spellStart"/>
      <w:r w:rsidR="000E3E6E" w:rsidRPr="005553C8">
        <w:rPr>
          <w:rFonts w:ascii="Arial" w:hAnsi="Arial" w:cs="Arial"/>
          <w:color w:val="FF0000"/>
        </w:rPr>
        <w:t>nộp</w:t>
      </w:r>
      <w:proofErr w:type="spellEnd"/>
      <w:r w:rsidR="000E3E6E" w:rsidRPr="005553C8">
        <w:rPr>
          <w:rFonts w:ascii="Arial" w:hAnsi="Arial" w:cs="Arial"/>
          <w:color w:val="FF0000"/>
        </w:rPr>
        <w:t xml:space="preserve"> </w:t>
      </w:r>
      <w:r w:rsidR="000342ED" w:rsidRPr="005553C8">
        <w:rPr>
          <w:rFonts w:ascii="Arial" w:hAnsi="Arial" w:cs="Arial"/>
          <w:color w:val="FF0000"/>
        </w:rPr>
        <w:t xml:space="preserve">BTL </w:t>
      </w:r>
      <w:proofErr w:type="spellStart"/>
      <w:r w:rsidR="000342ED" w:rsidRPr="005553C8">
        <w:rPr>
          <w:rFonts w:ascii="Arial" w:hAnsi="Arial" w:cs="Arial"/>
          <w:color w:val="FF0000"/>
        </w:rPr>
        <w:t>chính</w:t>
      </w:r>
      <w:proofErr w:type="spellEnd"/>
      <w:r w:rsidR="000342ED" w:rsidRPr="005553C8">
        <w:rPr>
          <w:rFonts w:ascii="Arial" w:hAnsi="Arial" w:cs="Arial"/>
          <w:color w:val="FF0000"/>
        </w:rPr>
        <w:t xml:space="preserve"> </w:t>
      </w:r>
      <w:proofErr w:type="spellStart"/>
      <w:r w:rsidR="000342ED" w:rsidRPr="005553C8">
        <w:rPr>
          <w:rFonts w:ascii="Arial" w:hAnsi="Arial" w:cs="Arial"/>
          <w:color w:val="FF0000"/>
        </w:rPr>
        <w:t>thức</w:t>
      </w:r>
      <w:proofErr w:type="spellEnd"/>
    </w:p>
    <w:p w14:paraId="7ED236C0" w14:textId="3ED6F85E" w:rsidR="007A2CA7" w:rsidRPr="005553C8" w:rsidRDefault="007A2CA7" w:rsidP="00C64416">
      <w:pPr>
        <w:pStyle w:val="ListParagraph"/>
        <w:ind w:left="1620"/>
        <w:rPr>
          <w:rFonts w:ascii="Arial" w:hAnsi="Arial" w:cs="Arial"/>
        </w:rPr>
      </w:pPr>
      <w:r w:rsidRPr="005553C8">
        <w:rPr>
          <w:rFonts w:ascii="Arial" w:hAnsi="Arial" w:cs="Arial"/>
          <w:noProof/>
        </w:rPr>
        <w:drawing>
          <wp:inline distT="0" distB="0" distL="0" distR="0" wp14:anchorId="5803104E" wp14:editId="01B72F42">
            <wp:extent cx="761120" cy="490816"/>
            <wp:effectExtent l="0" t="0" r="127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70881" cy="49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D2466" w14:textId="41A96911" w:rsidR="00A7166E" w:rsidRPr="005553C8" w:rsidRDefault="009245BF" w:rsidP="00C64416">
      <w:pPr>
        <w:pStyle w:val="ListParagraph"/>
        <w:numPr>
          <w:ilvl w:val="2"/>
          <w:numId w:val="35"/>
        </w:numPr>
        <w:ind w:left="1620"/>
        <w:rPr>
          <w:rFonts w:ascii="Arial" w:hAnsi="Arial" w:cs="Arial"/>
          <w:lang w:val="fr-FR"/>
        </w:rPr>
      </w:pPr>
      <w:proofErr w:type="gramStart"/>
      <w:r w:rsidRPr="005553C8">
        <w:rPr>
          <w:rFonts w:ascii="Arial" w:hAnsi="Arial" w:cs="Arial"/>
          <w:b/>
          <w:bCs/>
          <w:lang w:val="fr-FR"/>
        </w:rPr>
        <w:t>sources:</w:t>
      </w:r>
      <w:proofErr w:type="gramEnd"/>
      <w:r w:rsidRPr="005553C8">
        <w:rPr>
          <w:rFonts w:ascii="Arial" w:hAnsi="Arial" w:cs="Arial"/>
          <w:b/>
          <w:bCs/>
          <w:lang w:val="fr-FR"/>
        </w:rPr>
        <w:t xml:space="preserve"> </w:t>
      </w:r>
      <w:proofErr w:type="spellStart"/>
      <w:r w:rsidRPr="005553C8">
        <w:rPr>
          <w:rFonts w:ascii="Arial" w:hAnsi="Arial" w:cs="Arial"/>
          <w:lang w:val="fr-FR"/>
        </w:rPr>
        <w:t>chứa</w:t>
      </w:r>
      <w:proofErr w:type="spellEnd"/>
      <w:r w:rsidRPr="005553C8">
        <w:rPr>
          <w:rFonts w:ascii="Arial" w:hAnsi="Arial" w:cs="Arial"/>
          <w:lang w:val="fr-FR"/>
        </w:rPr>
        <w:t xml:space="preserve"> </w:t>
      </w:r>
      <w:proofErr w:type="spellStart"/>
      <w:r w:rsidRPr="005553C8">
        <w:rPr>
          <w:rFonts w:ascii="Arial" w:hAnsi="Arial" w:cs="Arial"/>
          <w:lang w:val="fr-FR"/>
        </w:rPr>
        <w:t>mã</w:t>
      </w:r>
      <w:proofErr w:type="spellEnd"/>
      <w:r w:rsidRPr="005553C8">
        <w:rPr>
          <w:rFonts w:ascii="Arial" w:hAnsi="Arial" w:cs="Arial"/>
          <w:lang w:val="fr-FR"/>
        </w:rPr>
        <w:t xml:space="preserve"> </w:t>
      </w:r>
      <w:proofErr w:type="spellStart"/>
      <w:r w:rsidRPr="005553C8">
        <w:rPr>
          <w:rFonts w:ascii="Arial" w:hAnsi="Arial" w:cs="Arial"/>
          <w:lang w:val="fr-FR"/>
        </w:rPr>
        <w:t>nguồn</w:t>
      </w:r>
      <w:proofErr w:type="spellEnd"/>
      <w:r w:rsidRPr="005553C8">
        <w:rPr>
          <w:rFonts w:ascii="Arial" w:hAnsi="Arial" w:cs="Arial"/>
          <w:lang w:val="fr-FR"/>
        </w:rPr>
        <w:t xml:space="preserve"> </w:t>
      </w:r>
      <w:proofErr w:type="spellStart"/>
      <w:r w:rsidRPr="005553C8">
        <w:rPr>
          <w:rFonts w:ascii="Arial" w:hAnsi="Arial" w:cs="Arial"/>
          <w:lang w:val="fr-FR"/>
        </w:rPr>
        <w:t>của</w:t>
      </w:r>
      <w:proofErr w:type="spellEnd"/>
      <w:r w:rsidRPr="005553C8">
        <w:rPr>
          <w:rFonts w:ascii="Arial" w:hAnsi="Arial" w:cs="Arial"/>
          <w:lang w:val="fr-FR"/>
        </w:rPr>
        <w:t xml:space="preserve"> </w:t>
      </w:r>
      <w:proofErr w:type="spellStart"/>
      <w:r w:rsidRPr="005553C8">
        <w:rPr>
          <w:rFonts w:ascii="Arial" w:hAnsi="Arial" w:cs="Arial"/>
          <w:lang w:val="fr-FR"/>
        </w:rPr>
        <w:t>sản</w:t>
      </w:r>
      <w:proofErr w:type="spellEnd"/>
      <w:r w:rsidRPr="005553C8">
        <w:rPr>
          <w:rFonts w:ascii="Arial" w:hAnsi="Arial" w:cs="Arial"/>
          <w:lang w:val="fr-FR"/>
        </w:rPr>
        <w:t xml:space="preserve"> </w:t>
      </w:r>
      <w:proofErr w:type="spellStart"/>
      <w:r w:rsidRPr="005553C8">
        <w:rPr>
          <w:rFonts w:ascii="Arial" w:hAnsi="Arial" w:cs="Arial"/>
          <w:lang w:val="fr-FR"/>
        </w:rPr>
        <w:t>phẩm</w:t>
      </w:r>
      <w:proofErr w:type="spellEnd"/>
      <w:r w:rsidRPr="005553C8">
        <w:rPr>
          <w:rFonts w:ascii="Arial" w:hAnsi="Arial" w:cs="Arial"/>
          <w:lang w:val="fr-FR"/>
        </w:rPr>
        <w:t xml:space="preserve">. </w:t>
      </w:r>
      <w:proofErr w:type="spellStart"/>
      <w:r w:rsidR="00F41A82" w:rsidRPr="005553C8">
        <w:rPr>
          <w:rFonts w:ascii="Arial" w:hAnsi="Arial" w:cs="Arial"/>
          <w:color w:val="FF0000"/>
          <w:lang w:val="fr-FR"/>
        </w:rPr>
        <w:t>Trong</w:t>
      </w:r>
      <w:proofErr w:type="spellEnd"/>
      <w:r w:rsidR="00F41A82" w:rsidRPr="005553C8">
        <w:rPr>
          <w:rFonts w:ascii="Arial" w:hAnsi="Arial" w:cs="Arial"/>
          <w:color w:val="FF0000"/>
          <w:lang w:val="fr-FR"/>
        </w:rPr>
        <w:t xml:space="preserve"> </w:t>
      </w:r>
      <w:proofErr w:type="spellStart"/>
      <w:r w:rsidR="00F41A82" w:rsidRPr="005553C8">
        <w:rPr>
          <w:rFonts w:ascii="Arial" w:hAnsi="Arial" w:cs="Arial"/>
          <w:color w:val="FF0000"/>
          <w:lang w:val="fr-FR"/>
        </w:rPr>
        <w:t>học</w:t>
      </w:r>
      <w:proofErr w:type="spellEnd"/>
      <w:r w:rsidR="00F41A82" w:rsidRPr="005553C8">
        <w:rPr>
          <w:rFonts w:ascii="Arial" w:hAnsi="Arial" w:cs="Arial"/>
          <w:color w:val="FF0000"/>
          <w:lang w:val="fr-FR"/>
        </w:rPr>
        <w:t xml:space="preserve"> </w:t>
      </w:r>
      <w:proofErr w:type="spellStart"/>
      <w:r w:rsidR="00F41A82" w:rsidRPr="005553C8">
        <w:rPr>
          <w:rFonts w:ascii="Arial" w:hAnsi="Arial" w:cs="Arial"/>
          <w:color w:val="FF0000"/>
          <w:lang w:val="fr-FR"/>
        </w:rPr>
        <w:t>phần</w:t>
      </w:r>
      <w:proofErr w:type="spellEnd"/>
      <w:r w:rsidR="00F41A82" w:rsidRPr="005553C8">
        <w:rPr>
          <w:rFonts w:ascii="Arial" w:hAnsi="Arial" w:cs="Arial"/>
          <w:color w:val="FF0000"/>
          <w:lang w:val="fr-FR"/>
        </w:rPr>
        <w:t xml:space="preserve"> </w:t>
      </w:r>
      <w:proofErr w:type="spellStart"/>
      <w:r w:rsidR="00F41A82" w:rsidRPr="005553C8">
        <w:rPr>
          <w:rFonts w:ascii="Arial" w:hAnsi="Arial" w:cs="Arial"/>
          <w:color w:val="FF0000"/>
          <w:lang w:val="fr-FR"/>
        </w:rPr>
        <w:t>này</w:t>
      </w:r>
      <w:proofErr w:type="spellEnd"/>
      <w:r w:rsidR="00F41A82" w:rsidRPr="005553C8">
        <w:rPr>
          <w:rFonts w:ascii="Arial" w:hAnsi="Arial" w:cs="Arial"/>
          <w:color w:val="FF0000"/>
          <w:lang w:val="fr-FR"/>
        </w:rPr>
        <w:t xml:space="preserve">, </w:t>
      </w:r>
      <w:r w:rsidR="00C30C8F" w:rsidRPr="005553C8">
        <w:rPr>
          <w:rFonts w:ascii="Arial" w:hAnsi="Arial" w:cs="Arial"/>
          <w:color w:val="FF0000"/>
          <w:lang w:val="fr-FR"/>
        </w:rPr>
        <w:t xml:space="preserve">SV </w:t>
      </w:r>
      <w:proofErr w:type="spellStart"/>
      <w:r w:rsidR="00C30C8F" w:rsidRPr="005553C8">
        <w:rPr>
          <w:rFonts w:ascii="Arial" w:hAnsi="Arial" w:cs="Arial"/>
          <w:color w:val="FF0000"/>
          <w:lang w:val="fr-FR"/>
        </w:rPr>
        <w:t>c</w:t>
      </w:r>
      <w:r w:rsidRPr="005553C8">
        <w:rPr>
          <w:rFonts w:ascii="Arial" w:hAnsi="Arial" w:cs="Arial"/>
          <w:color w:val="FF0000"/>
          <w:lang w:val="fr-FR"/>
        </w:rPr>
        <w:t>hỉ</w:t>
      </w:r>
      <w:proofErr w:type="spellEnd"/>
      <w:r w:rsidRPr="005553C8">
        <w:rPr>
          <w:rFonts w:ascii="Arial" w:hAnsi="Arial" w:cs="Arial"/>
          <w:color w:val="FF0000"/>
          <w:lang w:val="fr-FR"/>
        </w:rPr>
        <w:t xml:space="preserve"> </w:t>
      </w:r>
      <w:proofErr w:type="spellStart"/>
      <w:r w:rsidRPr="005553C8">
        <w:rPr>
          <w:rFonts w:ascii="Arial" w:hAnsi="Arial" w:cs="Arial"/>
          <w:color w:val="FF0000"/>
          <w:lang w:val="fr-FR"/>
        </w:rPr>
        <w:t>cần</w:t>
      </w:r>
      <w:proofErr w:type="spellEnd"/>
      <w:r w:rsidR="00EA3398" w:rsidRPr="005553C8">
        <w:rPr>
          <w:rFonts w:ascii="Arial" w:hAnsi="Arial" w:cs="Arial"/>
          <w:color w:val="FF0000"/>
          <w:lang w:val="fr-FR"/>
        </w:rPr>
        <w:t xml:space="preserve"> copy </w:t>
      </w:r>
      <w:proofErr w:type="spellStart"/>
      <w:r w:rsidR="00EA3398" w:rsidRPr="005553C8">
        <w:rPr>
          <w:rFonts w:ascii="Arial" w:hAnsi="Arial" w:cs="Arial"/>
          <w:color w:val="FF0000"/>
          <w:lang w:val="fr-FR"/>
        </w:rPr>
        <w:t>tượng</w:t>
      </w:r>
      <w:proofErr w:type="spellEnd"/>
      <w:r w:rsidR="00EA3398" w:rsidRPr="005553C8">
        <w:rPr>
          <w:rFonts w:ascii="Arial" w:hAnsi="Arial" w:cs="Arial"/>
          <w:color w:val="FF0000"/>
          <w:lang w:val="fr-FR"/>
        </w:rPr>
        <w:t xml:space="preserve"> </w:t>
      </w:r>
      <w:proofErr w:type="spellStart"/>
      <w:r w:rsidR="00EA3398" w:rsidRPr="005553C8">
        <w:rPr>
          <w:rFonts w:ascii="Arial" w:hAnsi="Arial" w:cs="Arial"/>
          <w:color w:val="FF0000"/>
          <w:lang w:val="fr-FR"/>
        </w:rPr>
        <w:t>trưng</w:t>
      </w:r>
      <w:proofErr w:type="spellEnd"/>
      <w:r w:rsidR="00EA3398" w:rsidRPr="005553C8">
        <w:rPr>
          <w:rFonts w:ascii="Arial" w:hAnsi="Arial" w:cs="Arial"/>
          <w:color w:val="FF0000"/>
          <w:lang w:val="fr-FR"/>
        </w:rPr>
        <w:t xml:space="preserve"> </w:t>
      </w:r>
      <w:proofErr w:type="spellStart"/>
      <w:r w:rsidR="00EA3398" w:rsidRPr="005553C8">
        <w:rPr>
          <w:rFonts w:ascii="Arial" w:hAnsi="Arial" w:cs="Arial"/>
          <w:color w:val="FF0000"/>
          <w:lang w:val="fr-FR"/>
        </w:rPr>
        <w:t>một</w:t>
      </w:r>
      <w:proofErr w:type="spellEnd"/>
      <w:r w:rsidR="00EA3398" w:rsidRPr="005553C8">
        <w:rPr>
          <w:rFonts w:ascii="Arial" w:hAnsi="Arial" w:cs="Arial"/>
          <w:color w:val="FF0000"/>
          <w:lang w:val="fr-FR"/>
        </w:rPr>
        <w:t xml:space="preserve"> </w:t>
      </w:r>
      <w:proofErr w:type="spellStart"/>
      <w:r w:rsidR="00EA3398" w:rsidRPr="005553C8">
        <w:rPr>
          <w:rFonts w:ascii="Arial" w:hAnsi="Arial" w:cs="Arial"/>
          <w:color w:val="FF0000"/>
          <w:lang w:val="fr-FR"/>
        </w:rPr>
        <w:t>vài</w:t>
      </w:r>
      <w:proofErr w:type="spellEnd"/>
      <w:r w:rsidR="00EA3398" w:rsidRPr="005553C8">
        <w:rPr>
          <w:rFonts w:ascii="Arial" w:hAnsi="Arial" w:cs="Arial"/>
          <w:color w:val="FF0000"/>
          <w:lang w:val="fr-FR"/>
        </w:rPr>
        <w:t xml:space="preserve"> file </w:t>
      </w:r>
      <w:proofErr w:type="spellStart"/>
      <w:r w:rsidR="00C30C8F" w:rsidRPr="005553C8">
        <w:rPr>
          <w:rFonts w:ascii="Arial" w:hAnsi="Arial" w:cs="Arial"/>
          <w:color w:val="FF0000"/>
          <w:lang w:val="fr-FR"/>
        </w:rPr>
        <w:t>vào</w:t>
      </w:r>
      <w:proofErr w:type="spellEnd"/>
      <w:r w:rsidR="00C30C8F" w:rsidRPr="005553C8">
        <w:rPr>
          <w:rFonts w:ascii="Arial" w:hAnsi="Arial" w:cs="Arial"/>
          <w:color w:val="FF0000"/>
          <w:lang w:val="fr-FR"/>
        </w:rPr>
        <w:t xml:space="preserve"> </w:t>
      </w:r>
      <w:proofErr w:type="spellStart"/>
      <w:r w:rsidR="00C30C8F" w:rsidRPr="005553C8">
        <w:rPr>
          <w:rFonts w:ascii="Arial" w:hAnsi="Arial" w:cs="Arial"/>
          <w:color w:val="FF0000"/>
          <w:lang w:val="fr-FR"/>
        </w:rPr>
        <w:t>đây</w:t>
      </w:r>
      <w:proofErr w:type="spellEnd"/>
      <w:r w:rsidR="00C30C8F" w:rsidRPr="005553C8">
        <w:rPr>
          <w:rFonts w:ascii="Arial" w:hAnsi="Arial" w:cs="Arial"/>
          <w:color w:val="FF0000"/>
          <w:lang w:val="fr-FR"/>
        </w:rPr>
        <w:t xml:space="preserve"> </w:t>
      </w:r>
      <w:proofErr w:type="spellStart"/>
      <w:r w:rsidR="00C30C8F" w:rsidRPr="005553C8">
        <w:rPr>
          <w:rFonts w:ascii="Arial" w:hAnsi="Arial" w:cs="Arial"/>
          <w:color w:val="FF0000"/>
          <w:lang w:val="fr-FR"/>
        </w:rPr>
        <w:t>là</w:t>
      </w:r>
      <w:proofErr w:type="spellEnd"/>
      <w:r w:rsidR="00C30C8F" w:rsidRPr="005553C8">
        <w:rPr>
          <w:rFonts w:ascii="Arial" w:hAnsi="Arial" w:cs="Arial"/>
          <w:color w:val="FF0000"/>
          <w:lang w:val="fr-FR"/>
        </w:rPr>
        <w:t xml:space="preserve"> </w:t>
      </w:r>
      <w:proofErr w:type="spellStart"/>
      <w:r w:rsidR="00C30C8F" w:rsidRPr="005553C8">
        <w:rPr>
          <w:rFonts w:ascii="Arial" w:hAnsi="Arial" w:cs="Arial"/>
          <w:color w:val="FF0000"/>
          <w:lang w:val="fr-FR"/>
        </w:rPr>
        <w:t>được</w:t>
      </w:r>
      <w:proofErr w:type="spellEnd"/>
      <w:r w:rsidR="00C30C8F" w:rsidRPr="005553C8">
        <w:rPr>
          <w:rFonts w:ascii="Arial" w:hAnsi="Arial" w:cs="Arial"/>
          <w:color w:val="FF0000"/>
          <w:lang w:val="fr-FR"/>
        </w:rPr>
        <w:t>.</w:t>
      </w:r>
    </w:p>
    <w:p w14:paraId="47BF37E1" w14:textId="0F758EF1" w:rsidR="002963B3" w:rsidRPr="005553C8" w:rsidRDefault="00551589" w:rsidP="00C64416">
      <w:pPr>
        <w:pStyle w:val="ListParagraph"/>
        <w:numPr>
          <w:ilvl w:val="0"/>
          <w:numId w:val="35"/>
        </w:numPr>
        <w:rPr>
          <w:rFonts w:ascii="Arial" w:hAnsi="Arial" w:cs="Arial"/>
          <w:color w:val="FF0000"/>
          <w:lang w:val="fr-FR"/>
        </w:rPr>
      </w:pPr>
      <w:proofErr w:type="spellStart"/>
      <w:r w:rsidRPr="005553C8">
        <w:rPr>
          <w:rFonts w:ascii="Arial" w:hAnsi="Arial" w:cs="Arial"/>
          <w:lang w:val="fr-FR"/>
        </w:rPr>
        <w:t>Mỗi</w:t>
      </w:r>
      <w:proofErr w:type="spellEnd"/>
      <w:r w:rsidRPr="005553C8">
        <w:rPr>
          <w:rFonts w:ascii="Arial" w:hAnsi="Arial" w:cs="Arial"/>
          <w:lang w:val="fr-FR"/>
        </w:rPr>
        <w:t xml:space="preserve"> </w:t>
      </w:r>
      <w:proofErr w:type="spellStart"/>
      <w:r w:rsidRPr="005553C8">
        <w:rPr>
          <w:rFonts w:ascii="Arial" w:hAnsi="Arial" w:cs="Arial"/>
          <w:lang w:val="fr-FR"/>
        </w:rPr>
        <w:t>thành</w:t>
      </w:r>
      <w:proofErr w:type="spellEnd"/>
      <w:r w:rsidRPr="005553C8">
        <w:rPr>
          <w:rFonts w:ascii="Arial" w:hAnsi="Arial" w:cs="Arial"/>
          <w:lang w:val="fr-FR"/>
        </w:rPr>
        <w:t xml:space="preserve"> </w:t>
      </w:r>
      <w:proofErr w:type="spellStart"/>
      <w:r w:rsidRPr="005553C8">
        <w:rPr>
          <w:rFonts w:ascii="Arial" w:hAnsi="Arial" w:cs="Arial"/>
          <w:lang w:val="fr-FR"/>
        </w:rPr>
        <w:t>viên</w:t>
      </w:r>
      <w:proofErr w:type="spellEnd"/>
      <w:r w:rsidRPr="005553C8">
        <w:rPr>
          <w:rFonts w:ascii="Arial" w:hAnsi="Arial" w:cs="Arial"/>
          <w:lang w:val="fr-FR"/>
        </w:rPr>
        <w:t xml:space="preserve"> </w:t>
      </w:r>
      <w:proofErr w:type="spellStart"/>
      <w:r w:rsidRPr="005553C8">
        <w:rPr>
          <w:rFonts w:ascii="Arial" w:hAnsi="Arial" w:cs="Arial"/>
          <w:lang w:val="fr-FR"/>
        </w:rPr>
        <w:t>trong</w:t>
      </w:r>
      <w:proofErr w:type="spellEnd"/>
      <w:r w:rsidRPr="005553C8">
        <w:rPr>
          <w:rFonts w:ascii="Arial" w:hAnsi="Arial" w:cs="Arial"/>
          <w:lang w:val="fr-FR"/>
        </w:rPr>
        <w:t xml:space="preserve"> </w:t>
      </w:r>
      <w:proofErr w:type="spellStart"/>
      <w:r w:rsidRPr="005553C8">
        <w:rPr>
          <w:rFonts w:ascii="Arial" w:hAnsi="Arial" w:cs="Arial"/>
          <w:lang w:val="fr-FR"/>
        </w:rPr>
        <w:t>nhóm</w:t>
      </w:r>
      <w:proofErr w:type="spellEnd"/>
      <w:r w:rsidRPr="005553C8">
        <w:rPr>
          <w:rFonts w:ascii="Arial" w:hAnsi="Arial" w:cs="Arial"/>
          <w:lang w:val="fr-FR"/>
        </w:rPr>
        <w:t xml:space="preserve"> </w:t>
      </w:r>
      <w:proofErr w:type="spellStart"/>
      <w:r w:rsidRPr="005553C8">
        <w:rPr>
          <w:rFonts w:ascii="Arial" w:hAnsi="Arial" w:cs="Arial"/>
          <w:lang w:val="fr-FR"/>
        </w:rPr>
        <w:t>tự</w:t>
      </w:r>
      <w:proofErr w:type="spellEnd"/>
      <w:r w:rsidRPr="005553C8">
        <w:rPr>
          <w:rFonts w:ascii="Arial" w:hAnsi="Arial" w:cs="Arial"/>
          <w:lang w:val="fr-FR"/>
        </w:rPr>
        <w:t xml:space="preserve"> </w:t>
      </w:r>
      <w:proofErr w:type="spellStart"/>
      <w:r w:rsidRPr="005553C8">
        <w:rPr>
          <w:rFonts w:ascii="Arial" w:hAnsi="Arial" w:cs="Arial"/>
          <w:lang w:val="fr-FR"/>
        </w:rPr>
        <w:t>soạn</w:t>
      </w:r>
      <w:proofErr w:type="spellEnd"/>
      <w:r w:rsidRPr="005553C8">
        <w:rPr>
          <w:rFonts w:ascii="Arial" w:hAnsi="Arial" w:cs="Arial"/>
          <w:lang w:val="fr-FR"/>
        </w:rPr>
        <w:t xml:space="preserve"> </w:t>
      </w:r>
      <w:proofErr w:type="spellStart"/>
      <w:r w:rsidRPr="005553C8">
        <w:rPr>
          <w:rFonts w:ascii="Arial" w:hAnsi="Arial" w:cs="Arial"/>
          <w:lang w:val="fr-FR"/>
        </w:rPr>
        <w:t>thảo</w:t>
      </w:r>
      <w:proofErr w:type="spellEnd"/>
      <w:r w:rsidRPr="005553C8">
        <w:rPr>
          <w:rFonts w:ascii="Arial" w:hAnsi="Arial" w:cs="Arial"/>
          <w:lang w:val="fr-FR"/>
        </w:rPr>
        <w:t xml:space="preserve"> </w:t>
      </w:r>
      <w:proofErr w:type="spellStart"/>
      <w:r w:rsidRPr="005553C8">
        <w:rPr>
          <w:rFonts w:ascii="Arial" w:hAnsi="Arial" w:cs="Arial"/>
          <w:lang w:val="fr-FR"/>
        </w:rPr>
        <w:t>và</w:t>
      </w:r>
      <w:proofErr w:type="spellEnd"/>
      <w:r w:rsidRPr="005553C8">
        <w:rPr>
          <w:rFonts w:ascii="Arial" w:hAnsi="Arial" w:cs="Arial"/>
          <w:lang w:val="fr-FR"/>
        </w:rPr>
        <w:t xml:space="preserve"> </w:t>
      </w:r>
      <w:proofErr w:type="spellStart"/>
      <w:r w:rsidRPr="005553C8">
        <w:rPr>
          <w:rFonts w:ascii="Arial" w:hAnsi="Arial" w:cs="Arial"/>
          <w:lang w:val="fr-FR"/>
        </w:rPr>
        <w:t>phải</w:t>
      </w:r>
      <w:proofErr w:type="spellEnd"/>
      <w:r w:rsidRPr="005553C8">
        <w:rPr>
          <w:rFonts w:ascii="Arial" w:hAnsi="Arial" w:cs="Arial"/>
          <w:lang w:val="fr-FR"/>
        </w:rPr>
        <w:t xml:space="preserve"> </w:t>
      </w:r>
      <w:proofErr w:type="spellStart"/>
      <w:r w:rsidRPr="005553C8">
        <w:rPr>
          <w:rFonts w:ascii="Arial" w:hAnsi="Arial" w:cs="Arial"/>
          <w:lang w:val="fr-FR"/>
        </w:rPr>
        <w:t>upload</w:t>
      </w:r>
      <w:proofErr w:type="spellEnd"/>
      <w:r w:rsidR="004F37AE" w:rsidRPr="005553C8">
        <w:rPr>
          <w:rFonts w:ascii="Arial" w:hAnsi="Arial" w:cs="Arial"/>
          <w:lang w:val="fr-FR"/>
        </w:rPr>
        <w:t xml:space="preserve"> </w:t>
      </w:r>
      <w:proofErr w:type="spellStart"/>
      <w:r w:rsidR="004F37AE" w:rsidRPr="005553C8">
        <w:rPr>
          <w:rFonts w:ascii="Arial" w:hAnsi="Arial" w:cs="Arial"/>
          <w:lang w:val="fr-FR"/>
        </w:rPr>
        <w:t>các</w:t>
      </w:r>
      <w:proofErr w:type="spellEnd"/>
      <w:r w:rsidR="004F37AE" w:rsidRPr="005553C8">
        <w:rPr>
          <w:rFonts w:ascii="Arial" w:hAnsi="Arial" w:cs="Arial"/>
          <w:lang w:val="fr-FR"/>
        </w:rPr>
        <w:t xml:space="preserve"> </w:t>
      </w:r>
      <w:proofErr w:type="spellStart"/>
      <w:r w:rsidR="004F37AE" w:rsidRPr="005553C8">
        <w:rPr>
          <w:rFonts w:ascii="Arial" w:hAnsi="Arial" w:cs="Arial"/>
          <w:lang w:val="fr-FR"/>
        </w:rPr>
        <w:t>chỉnh</w:t>
      </w:r>
      <w:proofErr w:type="spellEnd"/>
      <w:r w:rsidR="004F37AE" w:rsidRPr="005553C8">
        <w:rPr>
          <w:rFonts w:ascii="Arial" w:hAnsi="Arial" w:cs="Arial"/>
          <w:lang w:val="fr-FR"/>
        </w:rPr>
        <w:t xml:space="preserve"> </w:t>
      </w:r>
      <w:proofErr w:type="spellStart"/>
      <w:r w:rsidR="004F37AE" w:rsidRPr="005553C8">
        <w:rPr>
          <w:rFonts w:ascii="Arial" w:hAnsi="Arial" w:cs="Arial"/>
          <w:lang w:val="fr-FR"/>
        </w:rPr>
        <w:t>sửa</w:t>
      </w:r>
      <w:proofErr w:type="spellEnd"/>
      <w:r w:rsidR="004F37AE" w:rsidRPr="005553C8">
        <w:rPr>
          <w:rFonts w:ascii="Arial" w:hAnsi="Arial" w:cs="Arial"/>
          <w:lang w:val="fr-FR"/>
        </w:rPr>
        <w:t xml:space="preserve"> </w:t>
      </w:r>
      <w:proofErr w:type="spellStart"/>
      <w:r w:rsidR="004F37AE" w:rsidRPr="005553C8">
        <w:rPr>
          <w:rFonts w:ascii="Arial" w:hAnsi="Arial" w:cs="Arial"/>
          <w:lang w:val="fr-FR"/>
        </w:rPr>
        <w:t>lên</w:t>
      </w:r>
      <w:proofErr w:type="spellEnd"/>
      <w:r w:rsidR="004F37AE" w:rsidRPr="005553C8">
        <w:rPr>
          <w:rFonts w:ascii="Arial" w:hAnsi="Arial" w:cs="Arial"/>
          <w:lang w:val="fr-FR"/>
        </w:rPr>
        <w:t xml:space="preserve"> GitHub. </w:t>
      </w:r>
      <w:proofErr w:type="spellStart"/>
      <w:r w:rsidR="004F37AE" w:rsidRPr="005553C8">
        <w:rPr>
          <w:rFonts w:ascii="Arial" w:hAnsi="Arial" w:cs="Arial"/>
          <w:color w:val="FF0000"/>
          <w:lang w:val="fr-FR"/>
        </w:rPr>
        <w:t>Trong</w:t>
      </w:r>
      <w:proofErr w:type="spellEnd"/>
      <w:r w:rsidR="004F37AE" w:rsidRPr="005553C8">
        <w:rPr>
          <w:rFonts w:ascii="Arial" w:hAnsi="Arial" w:cs="Arial"/>
          <w:color w:val="FF0000"/>
          <w:lang w:val="fr-FR"/>
        </w:rPr>
        <w:t xml:space="preserve"> </w:t>
      </w:r>
      <w:proofErr w:type="spellStart"/>
      <w:r w:rsidR="004F37AE" w:rsidRPr="005553C8">
        <w:rPr>
          <w:rFonts w:ascii="Arial" w:hAnsi="Arial" w:cs="Arial"/>
          <w:color w:val="FF0000"/>
          <w:lang w:val="fr-FR"/>
        </w:rPr>
        <w:t>học</w:t>
      </w:r>
      <w:proofErr w:type="spellEnd"/>
      <w:r w:rsidR="004F37AE" w:rsidRPr="005553C8">
        <w:rPr>
          <w:rFonts w:ascii="Arial" w:hAnsi="Arial" w:cs="Arial"/>
          <w:color w:val="FF0000"/>
          <w:lang w:val="fr-FR"/>
        </w:rPr>
        <w:t xml:space="preserve"> </w:t>
      </w:r>
      <w:proofErr w:type="spellStart"/>
      <w:r w:rsidR="004F37AE" w:rsidRPr="005553C8">
        <w:rPr>
          <w:rFonts w:ascii="Arial" w:hAnsi="Arial" w:cs="Arial"/>
          <w:color w:val="FF0000"/>
          <w:lang w:val="fr-FR"/>
        </w:rPr>
        <w:t>phần</w:t>
      </w:r>
      <w:proofErr w:type="spellEnd"/>
      <w:r w:rsidR="004F37AE" w:rsidRPr="005553C8">
        <w:rPr>
          <w:rFonts w:ascii="Arial" w:hAnsi="Arial" w:cs="Arial"/>
          <w:color w:val="FF0000"/>
          <w:lang w:val="fr-FR"/>
        </w:rPr>
        <w:t xml:space="preserve"> </w:t>
      </w:r>
      <w:proofErr w:type="spellStart"/>
      <w:r w:rsidR="004F37AE" w:rsidRPr="005553C8">
        <w:rPr>
          <w:rFonts w:ascii="Arial" w:hAnsi="Arial" w:cs="Arial"/>
          <w:color w:val="FF0000"/>
          <w:lang w:val="fr-FR"/>
        </w:rPr>
        <w:t>này</w:t>
      </w:r>
      <w:proofErr w:type="spellEnd"/>
      <w:r w:rsidR="004F37AE" w:rsidRPr="005553C8">
        <w:rPr>
          <w:rFonts w:ascii="Arial" w:hAnsi="Arial" w:cs="Arial"/>
          <w:color w:val="FF0000"/>
          <w:lang w:val="fr-FR"/>
        </w:rPr>
        <w:t xml:space="preserve">, </w:t>
      </w:r>
      <w:proofErr w:type="spellStart"/>
      <w:r w:rsidR="00A4571D" w:rsidRPr="005553C8">
        <w:rPr>
          <w:rFonts w:ascii="Arial" w:hAnsi="Arial" w:cs="Arial"/>
          <w:color w:val="FF0000"/>
          <w:lang w:val="fr-FR"/>
        </w:rPr>
        <w:t>mỗi</w:t>
      </w:r>
      <w:proofErr w:type="spellEnd"/>
      <w:r w:rsidR="00A4571D" w:rsidRPr="005553C8">
        <w:rPr>
          <w:rFonts w:ascii="Arial" w:hAnsi="Arial" w:cs="Arial"/>
          <w:color w:val="FF0000"/>
          <w:lang w:val="fr-FR"/>
        </w:rPr>
        <w:t xml:space="preserve"> </w:t>
      </w:r>
      <w:r w:rsidR="004F37AE" w:rsidRPr="005553C8">
        <w:rPr>
          <w:rFonts w:ascii="Arial" w:hAnsi="Arial" w:cs="Arial"/>
          <w:color w:val="FF0000"/>
          <w:lang w:val="fr-FR"/>
        </w:rPr>
        <w:t xml:space="preserve">SV </w:t>
      </w:r>
      <w:proofErr w:type="spellStart"/>
      <w:r w:rsidR="004F37AE" w:rsidRPr="005553C8">
        <w:rPr>
          <w:rFonts w:ascii="Arial" w:hAnsi="Arial" w:cs="Arial"/>
          <w:color w:val="FF0000"/>
          <w:lang w:val="fr-FR"/>
        </w:rPr>
        <w:t>cần</w:t>
      </w:r>
      <w:proofErr w:type="spellEnd"/>
      <w:r w:rsidR="004F37AE" w:rsidRPr="005553C8">
        <w:rPr>
          <w:rFonts w:ascii="Arial" w:hAnsi="Arial" w:cs="Arial"/>
          <w:color w:val="FF0000"/>
          <w:lang w:val="fr-FR"/>
        </w:rPr>
        <w:t xml:space="preserve"> </w:t>
      </w:r>
      <w:proofErr w:type="spellStart"/>
      <w:r w:rsidR="004F37AE" w:rsidRPr="005553C8">
        <w:rPr>
          <w:rFonts w:ascii="Arial" w:hAnsi="Arial" w:cs="Arial"/>
          <w:color w:val="FF0000"/>
          <w:lang w:val="fr-FR"/>
        </w:rPr>
        <w:t>đạt</w:t>
      </w:r>
      <w:proofErr w:type="spellEnd"/>
      <w:r w:rsidR="004F37AE" w:rsidRPr="005553C8">
        <w:rPr>
          <w:rFonts w:ascii="Arial" w:hAnsi="Arial" w:cs="Arial"/>
          <w:color w:val="FF0000"/>
          <w:lang w:val="fr-FR"/>
        </w:rPr>
        <w:t xml:space="preserve"> </w:t>
      </w:r>
      <w:proofErr w:type="spellStart"/>
      <w:r w:rsidR="004F37AE" w:rsidRPr="005553C8">
        <w:rPr>
          <w:rFonts w:ascii="Arial" w:hAnsi="Arial" w:cs="Arial"/>
          <w:color w:val="FF0000"/>
          <w:lang w:val="fr-FR"/>
        </w:rPr>
        <w:t>được</w:t>
      </w:r>
      <w:proofErr w:type="spellEnd"/>
      <w:r w:rsidR="004F37AE" w:rsidRPr="005553C8">
        <w:rPr>
          <w:rFonts w:ascii="Arial" w:hAnsi="Arial" w:cs="Arial"/>
          <w:color w:val="FF0000"/>
          <w:lang w:val="fr-FR"/>
        </w:rPr>
        <w:t xml:space="preserve"> </w:t>
      </w:r>
      <w:r w:rsidR="00A4571D" w:rsidRPr="005553C8">
        <w:rPr>
          <w:rFonts w:ascii="Arial" w:hAnsi="Arial" w:cs="Arial"/>
          <w:color w:val="FF0000"/>
          <w:lang w:val="fr-FR"/>
        </w:rPr>
        <w:t>&gt;=</w:t>
      </w:r>
      <w:r w:rsidR="004F37AE" w:rsidRPr="005553C8">
        <w:rPr>
          <w:rFonts w:ascii="Arial" w:hAnsi="Arial" w:cs="Arial"/>
          <w:color w:val="FF0000"/>
          <w:lang w:val="fr-FR"/>
        </w:rPr>
        <w:t>10 commit</w:t>
      </w:r>
      <w:r w:rsidR="00A4571D" w:rsidRPr="005553C8">
        <w:rPr>
          <w:rFonts w:ascii="Arial" w:hAnsi="Arial" w:cs="Arial"/>
          <w:color w:val="FF0000"/>
          <w:lang w:val="fr-FR"/>
        </w:rPr>
        <w:t xml:space="preserve"> </w:t>
      </w:r>
      <w:proofErr w:type="spellStart"/>
      <w:r w:rsidR="00E70D25" w:rsidRPr="005553C8">
        <w:rPr>
          <w:rFonts w:ascii="Arial" w:hAnsi="Arial" w:cs="Arial"/>
          <w:color w:val="FF0000"/>
          <w:lang w:val="fr-FR"/>
        </w:rPr>
        <w:t>cho</w:t>
      </w:r>
      <w:proofErr w:type="spellEnd"/>
      <w:r w:rsidR="00E70D25" w:rsidRPr="005553C8">
        <w:rPr>
          <w:rFonts w:ascii="Arial" w:hAnsi="Arial" w:cs="Arial"/>
          <w:color w:val="FF0000"/>
          <w:lang w:val="fr-FR"/>
        </w:rPr>
        <w:t xml:space="preserve"> file </w:t>
      </w:r>
      <w:proofErr w:type="spellStart"/>
      <w:r w:rsidR="00E70D25" w:rsidRPr="005553C8">
        <w:rPr>
          <w:rFonts w:ascii="Arial" w:hAnsi="Arial" w:cs="Arial"/>
          <w:color w:val="FF0000"/>
          <w:lang w:val="fr-FR"/>
        </w:rPr>
        <w:t>báo</w:t>
      </w:r>
      <w:proofErr w:type="spellEnd"/>
      <w:r w:rsidR="00E70D25" w:rsidRPr="005553C8">
        <w:rPr>
          <w:rFonts w:ascii="Arial" w:hAnsi="Arial" w:cs="Arial"/>
          <w:color w:val="FF0000"/>
          <w:lang w:val="fr-FR"/>
        </w:rPr>
        <w:t xml:space="preserve"> </w:t>
      </w:r>
      <w:proofErr w:type="spellStart"/>
      <w:r w:rsidR="00E70D25" w:rsidRPr="005553C8">
        <w:rPr>
          <w:rFonts w:ascii="Arial" w:hAnsi="Arial" w:cs="Arial"/>
          <w:color w:val="FF0000"/>
          <w:lang w:val="fr-FR"/>
        </w:rPr>
        <w:t>cáo</w:t>
      </w:r>
      <w:proofErr w:type="spellEnd"/>
      <w:r w:rsidR="00E70D25" w:rsidRPr="005553C8">
        <w:rPr>
          <w:rFonts w:ascii="Arial" w:hAnsi="Arial" w:cs="Arial"/>
          <w:color w:val="FF0000"/>
          <w:lang w:val="fr-FR"/>
        </w:rPr>
        <w:t xml:space="preserve"> </w:t>
      </w:r>
      <w:proofErr w:type="spellStart"/>
      <w:r w:rsidR="00E70D25" w:rsidRPr="005553C8">
        <w:rPr>
          <w:rFonts w:ascii="Arial" w:hAnsi="Arial" w:cs="Arial"/>
          <w:color w:val="FF0000"/>
          <w:lang w:val="fr-FR"/>
        </w:rPr>
        <w:t>này</w:t>
      </w:r>
      <w:proofErr w:type="spellEnd"/>
      <w:r w:rsidR="00E70D25" w:rsidRPr="005553C8">
        <w:rPr>
          <w:rFonts w:ascii="Arial" w:hAnsi="Arial" w:cs="Arial"/>
          <w:color w:val="FF0000"/>
          <w:lang w:val="fr-FR"/>
        </w:rPr>
        <w:t>.</w:t>
      </w:r>
    </w:p>
    <w:p w14:paraId="6D6F205A" w14:textId="77777777" w:rsidR="00C71AF5" w:rsidRPr="005553C8" w:rsidRDefault="00C71AF5" w:rsidP="00C71AF5">
      <w:pPr>
        <w:rPr>
          <w:rStyle w:val="Strong"/>
          <w:rFonts w:ascii="Arial" w:hAnsi="Arial" w:cs="Arial"/>
        </w:rPr>
      </w:pPr>
    </w:p>
    <w:p w14:paraId="431F6B75" w14:textId="77777777" w:rsidR="003473EC" w:rsidRPr="005553C8" w:rsidRDefault="003473EC">
      <w:pPr>
        <w:widowControl/>
        <w:suppressAutoHyphens w:val="0"/>
        <w:spacing w:after="0" w:line="240" w:lineRule="auto"/>
        <w:jc w:val="left"/>
        <w:rPr>
          <w:rStyle w:val="Strong"/>
          <w:rFonts w:ascii="Arial" w:hAnsi="Arial" w:cs="Arial"/>
        </w:rPr>
      </w:pPr>
      <w:r w:rsidRPr="005553C8">
        <w:rPr>
          <w:rStyle w:val="Strong"/>
          <w:rFonts w:ascii="Arial" w:hAnsi="Arial" w:cs="Arial"/>
        </w:rPr>
        <w:br w:type="page"/>
      </w:r>
    </w:p>
    <w:p w14:paraId="4E1F0728" w14:textId="648AFD2C" w:rsidR="00C71AF5" w:rsidRPr="005553C8" w:rsidRDefault="00AC5ED2" w:rsidP="00C71AF5">
      <w:pPr>
        <w:rPr>
          <w:rStyle w:val="Strong"/>
          <w:rFonts w:ascii="Arial" w:hAnsi="Arial" w:cs="Arial"/>
        </w:rPr>
      </w:pPr>
      <w:r w:rsidRPr="005553C8">
        <w:rPr>
          <w:rStyle w:val="Strong"/>
          <w:rFonts w:ascii="Arial" w:hAnsi="Arial" w:cs="Arial"/>
        </w:rPr>
        <w:lastRenderedPageBreak/>
        <w:t>VỀ QUẢN LÝ CÔNG VIỆC</w:t>
      </w:r>
    </w:p>
    <w:p w14:paraId="5A171621" w14:textId="7AC82C9B" w:rsidR="00C71AF5" w:rsidRPr="005553C8" w:rsidRDefault="00577108" w:rsidP="00C71AF5">
      <w:pPr>
        <w:rPr>
          <w:rFonts w:ascii="Arial" w:hAnsi="Arial" w:cs="Arial"/>
        </w:rPr>
      </w:pPr>
      <w:proofErr w:type="spellStart"/>
      <w:r w:rsidRPr="005553C8">
        <w:rPr>
          <w:rFonts w:ascii="Arial" w:hAnsi="Arial" w:cs="Arial"/>
        </w:rPr>
        <w:t>Sử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dụng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công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cụ</w:t>
      </w:r>
      <w:proofErr w:type="spellEnd"/>
      <w:r w:rsidRPr="005553C8">
        <w:rPr>
          <w:rFonts w:ascii="Arial" w:hAnsi="Arial" w:cs="Arial"/>
        </w:rPr>
        <w:t xml:space="preserve"> MS Planner </w:t>
      </w:r>
      <w:proofErr w:type="spellStart"/>
      <w:r w:rsidRPr="005553C8">
        <w:rPr>
          <w:rFonts w:ascii="Arial" w:hAnsi="Arial" w:cs="Arial"/>
        </w:rPr>
        <w:t>với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tài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khoản</w:t>
      </w:r>
      <w:proofErr w:type="spellEnd"/>
      <w:r w:rsidRPr="005553C8">
        <w:rPr>
          <w:rFonts w:ascii="Arial" w:hAnsi="Arial" w:cs="Arial"/>
        </w:rPr>
        <w:t xml:space="preserve"> email </w:t>
      </w:r>
      <w:proofErr w:type="spellStart"/>
      <w:r w:rsidRPr="005553C8">
        <w:rPr>
          <w:rFonts w:ascii="Arial" w:hAnsi="Arial" w:cs="Arial"/>
        </w:rPr>
        <w:t>trường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của</w:t>
      </w:r>
      <w:proofErr w:type="spellEnd"/>
      <w:r w:rsidRPr="005553C8">
        <w:rPr>
          <w:rFonts w:ascii="Arial" w:hAnsi="Arial" w:cs="Arial"/>
        </w:rPr>
        <w:t xml:space="preserve"> SV</w:t>
      </w:r>
      <w:r w:rsidR="002B5322" w:rsidRPr="005553C8">
        <w:rPr>
          <w:rFonts w:ascii="Arial" w:hAnsi="Arial" w:cs="Arial"/>
        </w:rPr>
        <w:t xml:space="preserve">. </w:t>
      </w:r>
      <w:r w:rsidR="00507006" w:rsidRPr="005553C8">
        <w:rPr>
          <w:rFonts w:ascii="Arial" w:hAnsi="Arial" w:cs="Arial"/>
        </w:rPr>
        <w:t xml:space="preserve">  </w:t>
      </w:r>
      <w:hyperlink r:id="rId11" w:history="1">
        <w:r w:rsidR="00507006" w:rsidRPr="005553C8">
          <w:rPr>
            <w:rStyle w:val="Hyperlink"/>
            <w:rFonts w:ascii="Arial" w:hAnsi="Arial" w:cs="Arial"/>
          </w:rPr>
          <w:t>https://tasks.office.com/</w:t>
        </w:r>
      </w:hyperlink>
    </w:p>
    <w:p w14:paraId="6C6429EC" w14:textId="49725C93" w:rsidR="00715834" w:rsidRPr="005553C8" w:rsidRDefault="00715834" w:rsidP="00C71AF5">
      <w:pPr>
        <w:rPr>
          <w:rFonts w:ascii="Arial" w:hAnsi="Arial" w:cs="Arial"/>
          <w:i/>
          <w:iCs/>
        </w:rPr>
      </w:pPr>
      <w:proofErr w:type="spellStart"/>
      <w:r w:rsidRPr="005553C8">
        <w:rPr>
          <w:rFonts w:ascii="Arial" w:hAnsi="Arial" w:cs="Arial"/>
          <w:i/>
          <w:iCs/>
        </w:rPr>
        <w:t>Gợi</w:t>
      </w:r>
      <w:proofErr w:type="spellEnd"/>
      <w:r w:rsidRPr="005553C8">
        <w:rPr>
          <w:rFonts w:ascii="Arial" w:hAnsi="Arial" w:cs="Arial"/>
          <w:i/>
          <w:iCs/>
        </w:rPr>
        <w:t xml:space="preserve"> ý: </w:t>
      </w:r>
      <w:proofErr w:type="spellStart"/>
      <w:r w:rsidRPr="005553C8">
        <w:rPr>
          <w:rFonts w:ascii="Arial" w:hAnsi="Arial" w:cs="Arial"/>
          <w:i/>
          <w:iCs/>
        </w:rPr>
        <w:t>yêu</w:t>
      </w:r>
      <w:proofErr w:type="spellEnd"/>
      <w:r w:rsidRPr="005553C8">
        <w:rPr>
          <w:rFonts w:ascii="Arial" w:hAnsi="Arial" w:cs="Arial"/>
          <w:i/>
          <w:iCs/>
        </w:rPr>
        <w:t xml:space="preserve"> </w:t>
      </w:r>
      <w:proofErr w:type="spellStart"/>
      <w:r w:rsidRPr="005553C8">
        <w:rPr>
          <w:rFonts w:ascii="Arial" w:hAnsi="Arial" w:cs="Arial"/>
          <w:i/>
          <w:iCs/>
        </w:rPr>
        <w:t>cầu</w:t>
      </w:r>
      <w:proofErr w:type="spellEnd"/>
      <w:r w:rsidRPr="005553C8">
        <w:rPr>
          <w:rFonts w:ascii="Arial" w:hAnsi="Arial" w:cs="Arial"/>
          <w:i/>
          <w:iCs/>
        </w:rPr>
        <w:t xml:space="preserve"> </w:t>
      </w:r>
      <w:proofErr w:type="spellStart"/>
      <w:r w:rsidRPr="005553C8">
        <w:rPr>
          <w:rFonts w:ascii="Arial" w:hAnsi="Arial" w:cs="Arial"/>
          <w:i/>
          <w:iCs/>
        </w:rPr>
        <w:t>này</w:t>
      </w:r>
      <w:proofErr w:type="spellEnd"/>
      <w:r w:rsidRPr="005553C8">
        <w:rPr>
          <w:rFonts w:ascii="Arial" w:hAnsi="Arial" w:cs="Arial"/>
          <w:i/>
          <w:iCs/>
        </w:rPr>
        <w:t xml:space="preserve"> </w:t>
      </w:r>
      <w:proofErr w:type="spellStart"/>
      <w:r w:rsidRPr="005553C8">
        <w:rPr>
          <w:rFonts w:ascii="Arial" w:hAnsi="Arial" w:cs="Arial"/>
          <w:i/>
          <w:iCs/>
        </w:rPr>
        <w:t>của</w:t>
      </w:r>
      <w:proofErr w:type="spellEnd"/>
      <w:r w:rsidRPr="005553C8">
        <w:rPr>
          <w:rFonts w:ascii="Arial" w:hAnsi="Arial" w:cs="Arial"/>
          <w:i/>
          <w:iCs/>
        </w:rPr>
        <w:t xml:space="preserve"> </w:t>
      </w:r>
      <w:proofErr w:type="spellStart"/>
      <w:r w:rsidRPr="005553C8">
        <w:rPr>
          <w:rFonts w:ascii="Arial" w:hAnsi="Arial" w:cs="Arial"/>
          <w:i/>
          <w:iCs/>
        </w:rPr>
        <w:t>bài</w:t>
      </w:r>
      <w:proofErr w:type="spellEnd"/>
      <w:r w:rsidRPr="005553C8">
        <w:rPr>
          <w:rFonts w:ascii="Arial" w:hAnsi="Arial" w:cs="Arial"/>
          <w:i/>
          <w:iCs/>
        </w:rPr>
        <w:t xml:space="preserve"> </w:t>
      </w:r>
      <w:proofErr w:type="spellStart"/>
      <w:r w:rsidRPr="005553C8">
        <w:rPr>
          <w:rFonts w:ascii="Arial" w:hAnsi="Arial" w:cs="Arial"/>
          <w:i/>
          <w:iCs/>
        </w:rPr>
        <w:t>tập</w:t>
      </w:r>
      <w:proofErr w:type="spellEnd"/>
      <w:r w:rsidRPr="005553C8">
        <w:rPr>
          <w:rFonts w:ascii="Arial" w:hAnsi="Arial" w:cs="Arial"/>
          <w:i/>
          <w:iCs/>
        </w:rPr>
        <w:t xml:space="preserve"> </w:t>
      </w:r>
      <w:proofErr w:type="spellStart"/>
      <w:r w:rsidRPr="005553C8">
        <w:rPr>
          <w:rFonts w:ascii="Arial" w:hAnsi="Arial" w:cs="Arial"/>
          <w:i/>
          <w:iCs/>
        </w:rPr>
        <w:t>lớn</w:t>
      </w:r>
      <w:proofErr w:type="spellEnd"/>
      <w:r w:rsidRPr="005553C8">
        <w:rPr>
          <w:rFonts w:ascii="Arial" w:hAnsi="Arial" w:cs="Arial"/>
          <w:i/>
          <w:iCs/>
        </w:rPr>
        <w:t xml:space="preserve"> </w:t>
      </w:r>
      <w:proofErr w:type="spellStart"/>
      <w:r w:rsidRPr="005553C8">
        <w:rPr>
          <w:rFonts w:ascii="Arial" w:hAnsi="Arial" w:cs="Arial"/>
          <w:i/>
          <w:iCs/>
        </w:rPr>
        <w:t>có</w:t>
      </w:r>
      <w:proofErr w:type="spellEnd"/>
      <w:r w:rsidRPr="005553C8">
        <w:rPr>
          <w:rFonts w:ascii="Arial" w:hAnsi="Arial" w:cs="Arial"/>
          <w:i/>
          <w:iCs/>
        </w:rPr>
        <w:t xml:space="preserve"> </w:t>
      </w:r>
      <w:proofErr w:type="spellStart"/>
      <w:r w:rsidRPr="005553C8">
        <w:rPr>
          <w:rFonts w:ascii="Arial" w:hAnsi="Arial" w:cs="Arial"/>
          <w:i/>
          <w:iCs/>
        </w:rPr>
        <w:t>thể</w:t>
      </w:r>
      <w:proofErr w:type="spellEnd"/>
      <w:r w:rsidRPr="005553C8">
        <w:rPr>
          <w:rFonts w:ascii="Arial" w:hAnsi="Arial" w:cs="Arial"/>
          <w:i/>
          <w:iCs/>
        </w:rPr>
        <w:t xml:space="preserve"> </w:t>
      </w:r>
      <w:proofErr w:type="spellStart"/>
      <w:r w:rsidRPr="005553C8">
        <w:rPr>
          <w:rFonts w:ascii="Arial" w:hAnsi="Arial" w:cs="Arial"/>
          <w:i/>
          <w:iCs/>
        </w:rPr>
        <w:t>tiến</w:t>
      </w:r>
      <w:proofErr w:type="spellEnd"/>
      <w:r w:rsidRPr="005553C8">
        <w:rPr>
          <w:rFonts w:ascii="Arial" w:hAnsi="Arial" w:cs="Arial"/>
          <w:i/>
          <w:iCs/>
        </w:rPr>
        <w:t xml:space="preserve"> </w:t>
      </w:r>
      <w:proofErr w:type="spellStart"/>
      <w:r w:rsidRPr="005553C8">
        <w:rPr>
          <w:rFonts w:ascii="Arial" w:hAnsi="Arial" w:cs="Arial"/>
          <w:i/>
          <w:iCs/>
        </w:rPr>
        <w:t>hành</w:t>
      </w:r>
      <w:proofErr w:type="spellEnd"/>
      <w:r w:rsidRPr="005553C8">
        <w:rPr>
          <w:rFonts w:ascii="Arial" w:hAnsi="Arial" w:cs="Arial"/>
          <w:i/>
          <w:iCs/>
        </w:rPr>
        <w:t xml:space="preserve"> </w:t>
      </w:r>
      <w:proofErr w:type="spellStart"/>
      <w:r w:rsidRPr="005553C8">
        <w:rPr>
          <w:rFonts w:ascii="Arial" w:hAnsi="Arial" w:cs="Arial"/>
          <w:i/>
          <w:iCs/>
        </w:rPr>
        <w:t>luôn</w:t>
      </w:r>
      <w:proofErr w:type="spellEnd"/>
      <w:r w:rsidRPr="005553C8">
        <w:rPr>
          <w:rFonts w:ascii="Arial" w:hAnsi="Arial" w:cs="Arial"/>
          <w:i/>
          <w:iCs/>
        </w:rPr>
        <w:t xml:space="preserve"> </w:t>
      </w:r>
      <w:proofErr w:type="spellStart"/>
      <w:r w:rsidRPr="005553C8">
        <w:rPr>
          <w:rFonts w:ascii="Arial" w:hAnsi="Arial" w:cs="Arial"/>
          <w:i/>
          <w:iCs/>
        </w:rPr>
        <w:t>và</w:t>
      </w:r>
      <w:proofErr w:type="spellEnd"/>
      <w:r w:rsidRPr="005553C8">
        <w:rPr>
          <w:rFonts w:ascii="Arial" w:hAnsi="Arial" w:cs="Arial"/>
          <w:i/>
          <w:iCs/>
        </w:rPr>
        <w:t xml:space="preserve"> </w:t>
      </w:r>
      <w:proofErr w:type="spellStart"/>
      <w:r w:rsidRPr="005553C8">
        <w:rPr>
          <w:rFonts w:ascii="Arial" w:hAnsi="Arial" w:cs="Arial"/>
          <w:i/>
          <w:iCs/>
        </w:rPr>
        <w:t>ngay</w:t>
      </w:r>
      <w:proofErr w:type="spellEnd"/>
      <w:r w:rsidRPr="005553C8">
        <w:rPr>
          <w:rFonts w:ascii="Arial" w:hAnsi="Arial" w:cs="Arial"/>
          <w:i/>
          <w:iCs/>
        </w:rPr>
        <w:t xml:space="preserve">, </w:t>
      </w:r>
      <w:proofErr w:type="spellStart"/>
      <w:r w:rsidRPr="005553C8">
        <w:rPr>
          <w:rFonts w:ascii="Arial" w:hAnsi="Arial" w:cs="Arial"/>
          <w:i/>
          <w:iCs/>
        </w:rPr>
        <w:t>không</w:t>
      </w:r>
      <w:proofErr w:type="spellEnd"/>
      <w:r w:rsidRPr="005553C8">
        <w:rPr>
          <w:rFonts w:ascii="Arial" w:hAnsi="Arial" w:cs="Arial"/>
          <w:i/>
          <w:iCs/>
        </w:rPr>
        <w:t xml:space="preserve"> </w:t>
      </w:r>
      <w:proofErr w:type="spellStart"/>
      <w:r w:rsidRPr="005553C8">
        <w:rPr>
          <w:rFonts w:ascii="Arial" w:hAnsi="Arial" w:cs="Arial"/>
          <w:i/>
          <w:iCs/>
        </w:rPr>
        <w:t>ảnh</w:t>
      </w:r>
      <w:proofErr w:type="spellEnd"/>
      <w:r w:rsidRPr="005553C8">
        <w:rPr>
          <w:rFonts w:ascii="Arial" w:hAnsi="Arial" w:cs="Arial"/>
          <w:i/>
          <w:iCs/>
        </w:rPr>
        <w:t xml:space="preserve"> </w:t>
      </w:r>
      <w:proofErr w:type="spellStart"/>
      <w:r w:rsidRPr="005553C8">
        <w:rPr>
          <w:rFonts w:ascii="Arial" w:hAnsi="Arial" w:cs="Arial"/>
          <w:i/>
          <w:iCs/>
        </w:rPr>
        <w:t>hưởng</w:t>
      </w:r>
      <w:proofErr w:type="spellEnd"/>
      <w:r w:rsidRPr="005553C8">
        <w:rPr>
          <w:rFonts w:ascii="Arial" w:hAnsi="Arial" w:cs="Arial"/>
          <w:i/>
          <w:iCs/>
        </w:rPr>
        <w:t xml:space="preserve"> </w:t>
      </w:r>
      <w:proofErr w:type="spellStart"/>
      <w:r w:rsidRPr="005553C8">
        <w:rPr>
          <w:rFonts w:ascii="Arial" w:hAnsi="Arial" w:cs="Arial"/>
          <w:i/>
          <w:iCs/>
        </w:rPr>
        <w:t>tới</w:t>
      </w:r>
      <w:proofErr w:type="spellEnd"/>
      <w:r w:rsidRPr="005553C8">
        <w:rPr>
          <w:rFonts w:ascii="Arial" w:hAnsi="Arial" w:cs="Arial"/>
          <w:i/>
          <w:iCs/>
        </w:rPr>
        <w:t xml:space="preserve"> </w:t>
      </w:r>
      <w:proofErr w:type="spellStart"/>
      <w:r w:rsidRPr="005553C8">
        <w:rPr>
          <w:rFonts w:ascii="Arial" w:hAnsi="Arial" w:cs="Arial"/>
          <w:i/>
          <w:iCs/>
        </w:rPr>
        <w:t>phần</w:t>
      </w:r>
      <w:proofErr w:type="spellEnd"/>
      <w:r w:rsidRPr="005553C8">
        <w:rPr>
          <w:rFonts w:ascii="Arial" w:hAnsi="Arial" w:cs="Arial"/>
          <w:i/>
          <w:iCs/>
        </w:rPr>
        <w:t xml:space="preserve"> </w:t>
      </w:r>
      <w:proofErr w:type="spellStart"/>
      <w:r w:rsidRPr="005553C8">
        <w:rPr>
          <w:rFonts w:ascii="Arial" w:hAnsi="Arial" w:cs="Arial"/>
          <w:i/>
          <w:iCs/>
        </w:rPr>
        <w:t>báo</w:t>
      </w:r>
      <w:proofErr w:type="spellEnd"/>
      <w:r w:rsidRPr="005553C8">
        <w:rPr>
          <w:rFonts w:ascii="Arial" w:hAnsi="Arial" w:cs="Arial"/>
          <w:i/>
          <w:iCs/>
        </w:rPr>
        <w:t xml:space="preserve"> </w:t>
      </w:r>
      <w:proofErr w:type="spellStart"/>
      <w:r w:rsidRPr="005553C8">
        <w:rPr>
          <w:rFonts w:ascii="Arial" w:hAnsi="Arial" w:cs="Arial"/>
          <w:i/>
          <w:iCs/>
        </w:rPr>
        <w:t>cáo</w:t>
      </w:r>
      <w:proofErr w:type="spellEnd"/>
    </w:p>
    <w:p w14:paraId="2E0CB7EB" w14:textId="77777777" w:rsidR="00715834" w:rsidRPr="005553C8" w:rsidRDefault="00715834" w:rsidP="00C71AF5">
      <w:pPr>
        <w:rPr>
          <w:rFonts w:ascii="Arial" w:hAnsi="Arial" w:cs="Arial"/>
          <w:i/>
          <w:iCs/>
        </w:rPr>
      </w:pPr>
    </w:p>
    <w:p w14:paraId="42B8DA76" w14:textId="0E557E86" w:rsidR="00C71AF5" w:rsidRPr="005553C8" w:rsidRDefault="00C71AF5" w:rsidP="00C71AF5">
      <w:pPr>
        <w:pStyle w:val="ListParagraph"/>
        <w:numPr>
          <w:ilvl w:val="0"/>
          <w:numId w:val="36"/>
        </w:numPr>
        <w:rPr>
          <w:rFonts w:ascii="Arial" w:hAnsi="Arial" w:cs="Arial"/>
        </w:rPr>
      </w:pPr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Mỗi</w:t>
      </w:r>
      <w:proofErr w:type="spellEnd"/>
      <w:r w:rsidRPr="005553C8">
        <w:rPr>
          <w:rFonts w:ascii="Arial" w:hAnsi="Arial" w:cs="Arial"/>
        </w:rPr>
        <w:t xml:space="preserve"> SV </w:t>
      </w:r>
      <w:proofErr w:type="spellStart"/>
      <w:r w:rsidRPr="005553C8">
        <w:rPr>
          <w:rFonts w:ascii="Arial" w:hAnsi="Arial" w:cs="Arial"/>
        </w:rPr>
        <w:t>đều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phải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có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tài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khoản</w:t>
      </w:r>
      <w:proofErr w:type="spellEnd"/>
      <w:r w:rsidRPr="005553C8">
        <w:rPr>
          <w:rFonts w:ascii="Arial" w:hAnsi="Arial" w:cs="Arial"/>
        </w:rPr>
        <w:t xml:space="preserve"> </w:t>
      </w:r>
      <w:r w:rsidR="002B5322" w:rsidRPr="005553C8">
        <w:rPr>
          <w:rFonts w:ascii="Arial" w:hAnsi="Arial" w:cs="Arial"/>
        </w:rPr>
        <w:t xml:space="preserve">MS Planner </w:t>
      </w:r>
      <w:proofErr w:type="spellStart"/>
      <w:r w:rsidRPr="005553C8">
        <w:rPr>
          <w:rFonts w:ascii="Arial" w:hAnsi="Arial" w:cs="Arial"/>
        </w:rPr>
        <w:t>cá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nhân</w:t>
      </w:r>
      <w:proofErr w:type="spellEnd"/>
      <w:r w:rsidRPr="005553C8">
        <w:rPr>
          <w:rFonts w:ascii="Arial" w:hAnsi="Arial" w:cs="Arial"/>
        </w:rPr>
        <w:t>.</w:t>
      </w:r>
    </w:p>
    <w:p w14:paraId="07E327DB" w14:textId="1AEEDDCF" w:rsidR="005558A8" w:rsidRPr="005553C8" w:rsidRDefault="005558A8" w:rsidP="005558A8">
      <w:pPr>
        <w:pStyle w:val="ListParagraph"/>
        <w:numPr>
          <w:ilvl w:val="0"/>
          <w:numId w:val="36"/>
        </w:numPr>
        <w:rPr>
          <w:rFonts w:ascii="Arial" w:hAnsi="Arial" w:cs="Arial"/>
        </w:rPr>
      </w:pPr>
      <w:proofErr w:type="spellStart"/>
      <w:r w:rsidRPr="005553C8">
        <w:rPr>
          <w:rFonts w:ascii="Arial" w:hAnsi="Arial" w:cs="Arial"/>
        </w:rPr>
        <w:t>Tạo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một</w:t>
      </w:r>
      <w:proofErr w:type="spellEnd"/>
      <w:r w:rsidRPr="005553C8">
        <w:rPr>
          <w:rFonts w:ascii="Arial" w:hAnsi="Arial" w:cs="Arial"/>
        </w:rPr>
        <w:t xml:space="preserve"> Project </w:t>
      </w:r>
      <w:proofErr w:type="spellStart"/>
      <w:r w:rsidRPr="005553C8">
        <w:rPr>
          <w:rFonts w:ascii="Arial" w:hAnsi="Arial" w:cs="Arial"/>
        </w:rPr>
        <w:t>chung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cho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cả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nhóm</w:t>
      </w:r>
      <w:proofErr w:type="spellEnd"/>
      <w:r w:rsidRPr="005553C8">
        <w:rPr>
          <w:rFonts w:ascii="Arial" w:hAnsi="Arial" w:cs="Arial"/>
        </w:rPr>
        <w:t xml:space="preserve"> </w:t>
      </w:r>
    </w:p>
    <w:p w14:paraId="58BFFF20" w14:textId="5EFABA9B" w:rsidR="00455F19" w:rsidRPr="005553C8" w:rsidRDefault="00455F19" w:rsidP="005558A8">
      <w:pPr>
        <w:pStyle w:val="ListParagraph"/>
        <w:numPr>
          <w:ilvl w:val="0"/>
          <w:numId w:val="36"/>
        </w:numPr>
        <w:rPr>
          <w:rFonts w:ascii="Arial" w:hAnsi="Arial" w:cs="Arial"/>
        </w:rPr>
      </w:pPr>
      <w:r w:rsidRPr="005553C8">
        <w:rPr>
          <w:rFonts w:ascii="Arial" w:hAnsi="Arial" w:cs="Arial"/>
        </w:rPr>
        <w:t xml:space="preserve">Add </w:t>
      </w:r>
      <w:proofErr w:type="spellStart"/>
      <w:r w:rsidRPr="005553C8">
        <w:rPr>
          <w:rFonts w:ascii="Arial" w:hAnsi="Arial" w:cs="Arial"/>
        </w:rPr>
        <w:t>tài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khoản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giáo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viên</w:t>
      </w:r>
      <w:proofErr w:type="spellEnd"/>
      <w:r w:rsidRPr="005553C8">
        <w:rPr>
          <w:rFonts w:ascii="Arial" w:hAnsi="Arial" w:cs="Arial"/>
        </w:rPr>
        <w:t xml:space="preserve"> </w:t>
      </w:r>
      <w:hyperlink r:id="rId12" w:history="1">
        <w:r w:rsidRPr="005553C8">
          <w:rPr>
            <w:rStyle w:val="Hyperlink"/>
            <w:rFonts w:ascii="Arial" w:hAnsi="Arial" w:cs="Arial"/>
          </w:rPr>
          <w:t>tien.nguyenduc@hust.edu.vn</w:t>
        </w:r>
      </w:hyperlink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như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là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m</w:t>
      </w:r>
      <w:r w:rsidR="00A31DC4" w:rsidRPr="005553C8">
        <w:rPr>
          <w:rFonts w:ascii="Arial" w:hAnsi="Arial" w:cs="Arial"/>
        </w:rPr>
        <w:t>ột</w:t>
      </w:r>
      <w:proofErr w:type="spellEnd"/>
      <w:r w:rsidR="00A31DC4" w:rsidRPr="005553C8">
        <w:rPr>
          <w:rFonts w:ascii="Arial" w:hAnsi="Arial" w:cs="Arial"/>
        </w:rPr>
        <w:t xml:space="preserve"> </w:t>
      </w:r>
      <w:proofErr w:type="spellStart"/>
      <w:r w:rsidR="00A31DC4" w:rsidRPr="005553C8">
        <w:rPr>
          <w:rFonts w:ascii="Arial" w:hAnsi="Arial" w:cs="Arial"/>
        </w:rPr>
        <w:t>thành</w:t>
      </w:r>
      <w:proofErr w:type="spellEnd"/>
      <w:r w:rsidR="00A31DC4" w:rsidRPr="005553C8">
        <w:rPr>
          <w:rFonts w:ascii="Arial" w:hAnsi="Arial" w:cs="Arial"/>
        </w:rPr>
        <w:t xml:space="preserve"> </w:t>
      </w:r>
      <w:proofErr w:type="spellStart"/>
      <w:r w:rsidR="00A31DC4" w:rsidRPr="005553C8">
        <w:rPr>
          <w:rFonts w:ascii="Arial" w:hAnsi="Arial" w:cs="Arial"/>
        </w:rPr>
        <w:t>viên</w:t>
      </w:r>
      <w:proofErr w:type="spellEnd"/>
      <w:r w:rsidR="00A31DC4" w:rsidRPr="005553C8">
        <w:rPr>
          <w:rFonts w:ascii="Arial" w:hAnsi="Arial" w:cs="Arial"/>
        </w:rPr>
        <w:t xml:space="preserve"> </w:t>
      </w:r>
      <w:proofErr w:type="spellStart"/>
      <w:r w:rsidR="00A31DC4" w:rsidRPr="005553C8">
        <w:rPr>
          <w:rFonts w:ascii="Arial" w:hAnsi="Arial" w:cs="Arial"/>
        </w:rPr>
        <w:t>của</w:t>
      </w:r>
      <w:proofErr w:type="spellEnd"/>
      <w:r w:rsidR="00A31DC4" w:rsidRPr="005553C8">
        <w:rPr>
          <w:rFonts w:ascii="Arial" w:hAnsi="Arial" w:cs="Arial"/>
        </w:rPr>
        <w:t xml:space="preserve"> </w:t>
      </w:r>
      <w:proofErr w:type="spellStart"/>
      <w:r w:rsidR="00A31DC4" w:rsidRPr="005553C8">
        <w:rPr>
          <w:rFonts w:ascii="Arial" w:hAnsi="Arial" w:cs="Arial"/>
        </w:rPr>
        <w:t>dự</w:t>
      </w:r>
      <w:proofErr w:type="spellEnd"/>
      <w:r w:rsidR="00A31DC4" w:rsidRPr="005553C8">
        <w:rPr>
          <w:rFonts w:ascii="Arial" w:hAnsi="Arial" w:cs="Arial"/>
        </w:rPr>
        <w:t xml:space="preserve"> </w:t>
      </w:r>
      <w:proofErr w:type="spellStart"/>
      <w:r w:rsidR="00A31DC4" w:rsidRPr="005553C8">
        <w:rPr>
          <w:rFonts w:ascii="Arial" w:hAnsi="Arial" w:cs="Arial"/>
        </w:rPr>
        <w:t>án</w:t>
      </w:r>
      <w:proofErr w:type="spellEnd"/>
    </w:p>
    <w:p w14:paraId="25C46F3B" w14:textId="57749F49" w:rsidR="00C93D1F" w:rsidRPr="005553C8" w:rsidRDefault="00C93D1F" w:rsidP="005558A8">
      <w:pPr>
        <w:pStyle w:val="ListParagraph"/>
        <w:numPr>
          <w:ilvl w:val="0"/>
          <w:numId w:val="36"/>
        </w:numPr>
        <w:rPr>
          <w:rFonts w:ascii="Arial" w:hAnsi="Arial" w:cs="Arial"/>
        </w:rPr>
      </w:pPr>
      <w:proofErr w:type="spellStart"/>
      <w:r w:rsidRPr="005553C8">
        <w:rPr>
          <w:rFonts w:ascii="Arial" w:hAnsi="Arial" w:cs="Arial"/>
        </w:rPr>
        <w:t>Cấu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trúc</w:t>
      </w:r>
      <w:proofErr w:type="spellEnd"/>
      <w:r w:rsidRPr="005553C8">
        <w:rPr>
          <w:rFonts w:ascii="Arial" w:hAnsi="Arial" w:cs="Arial"/>
        </w:rPr>
        <w:t xml:space="preserve"> Project </w:t>
      </w:r>
      <w:proofErr w:type="spellStart"/>
      <w:r w:rsidRPr="005553C8">
        <w:rPr>
          <w:rFonts w:ascii="Arial" w:hAnsi="Arial" w:cs="Arial"/>
        </w:rPr>
        <w:t>với</w:t>
      </w:r>
      <w:proofErr w:type="spellEnd"/>
      <w:r w:rsidRPr="005553C8">
        <w:rPr>
          <w:rFonts w:ascii="Arial" w:hAnsi="Arial" w:cs="Arial"/>
        </w:rPr>
        <w:t xml:space="preserve"> 3 </w:t>
      </w:r>
      <w:proofErr w:type="spellStart"/>
      <w:r w:rsidRPr="005553C8">
        <w:rPr>
          <w:rFonts w:ascii="Arial" w:hAnsi="Arial" w:cs="Arial"/>
        </w:rPr>
        <w:t>cột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cơ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bản</w:t>
      </w:r>
      <w:proofErr w:type="spellEnd"/>
      <w:r w:rsidR="00F72B6D" w:rsidRPr="005553C8">
        <w:rPr>
          <w:rFonts w:ascii="Arial" w:hAnsi="Arial" w:cs="Arial"/>
        </w:rPr>
        <w:t xml:space="preserve"> (</w:t>
      </w:r>
      <w:proofErr w:type="spellStart"/>
      <w:r w:rsidR="00F72B6D" w:rsidRPr="005553C8">
        <w:rPr>
          <w:rFonts w:ascii="Arial" w:hAnsi="Arial" w:cs="Arial"/>
        </w:rPr>
        <w:t>Tùy</w:t>
      </w:r>
      <w:proofErr w:type="spellEnd"/>
      <w:r w:rsidR="00F72B6D" w:rsidRPr="005553C8">
        <w:rPr>
          <w:rFonts w:ascii="Arial" w:hAnsi="Arial" w:cs="Arial"/>
        </w:rPr>
        <w:t xml:space="preserve"> ý </w:t>
      </w:r>
      <w:proofErr w:type="spellStart"/>
      <w:r w:rsidR="00F72B6D" w:rsidRPr="005553C8">
        <w:rPr>
          <w:rFonts w:ascii="Arial" w:hAnsi="Arial" w:cs="Arial"/>
        </w:rPr>
        <w:t>thêm</w:t>
      </w:r>
      <w:proofErr w:type="spellEnd"/>
      <w:r w:rsidR="00F72B6D" w:rsidRPr="005553C8">
        <w:rPr>
          <w:rFonts w:ascii="Arial" w:hAnsi="Arial" w:cs="Arial"/>
        </w:rPr>
        <w:t xml:space="preserve"> </w:t>
      </w:r>
      <w:proofErr w:type="spellStart"/>
      <w:r w:rsidR="00F72B6D" w:rsidRPr="005553C8">
        <w:rPr>
          <w:rFonts w:ascii="Arial" w:hAnsi="Arial" w:cs="Arial"/>
        </w:rPr>
        <w:t>các</w:t>
      </w:r>
      <w:proofErr w:type="spellEnd"/>
      <w:r w:rsidR="00F72B6D" w:rsidRPr="005553C8">
        <w:rPr>
          <w:rFonts w:ascii="Arial" w:hAnsi="Arial" w:cs="Arial"/>
        </w:rPr>
        <w:t xml:space="preserve"> </w:t>
      </w:r>
      <w:proofErr w:type="spellStart"/>
      <w:r w:rsidR="00F72B6D" w:rsidRPr="005553C8">
        <w:rPr>
          <w:rFonts w:ascii="Arial" w:hAnsi="Arial" w:cs="Arial"/>
        </w:rPr>
        <w:t>cột</w:t>
      </w:r>
      <w:proofErr w:type="spellEnd"/>
      <w:r w:rsidR="00F72B6D" w:rsidRPr="005553C8">
        <w:rPr>
          <w:rFonts w:ascii="Arial" w:hAnsi="Arial" w:cs="Arial"/>
        </w:rPr>
        <w:t xml:space="preserve"> </w:t>
      </w:r>
      <w:proofErr w:type="spellStart"/>
      <w:r w:rsidR="00F72B6D" w:rsidRPr="005553C8">
        <w:rPr>
          <w:rFonts w:ascii="Arial" w:hAnsi="Arial" w:cs="Arial"/>
        </w:rPr>
        <w:t>khác</w:t>
      </w:r>
      <w:proofErr w:type="spellEnd"/>
      <w:r w:rsidR="00F72B6D" w:rsidRPr="005553C8">
        <w:rPr>
          <w:rFonts w:ascii="Arial" w:hAnsi="Arial" w:cs="Arial"/>
        </w:rPr>
        <w:t>)</w:t>
      </w:r>
    </w:p>
    <w:p w14:paraId="00E38671" w14:textId="75C9B3AC" w:rsidR="00AC7F66" w:rsidRPr="005553C8" w:rsidRDefault="00C93D1F" w:rsidP="00F31DE3">
      <w:pPr>
        <w:pStyle w:val="ListParagraph"/>
        <w:ind w:left="720"/>
        <w:jc w:val="center"/>
        <w:rPr>
          <w:rFonts w:ascii="Arial" w:hAnsi="Arial" w:cs="Arial"/>
        </w:rPr>
      </w:pPr>
      <w:r w:rsidRPr="005553C8">
        <w:rPr>
          <w:rFonts w:ascii="Arial" w:hAnsi="Arial" w:cs="Arial"/>
          <w:noProof/>
        </w:rPr>
        <w:drawing>
          <wp:inline distT="0" distB="0" distL="0" distR="0" wp14:anchorId="0202A120" wp14:editId="5DE3375F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F4091" w14:textId="2DAA55E5" w:rsidR="002B3B67" w:rsidRPr="005553C8" w:rsidRDefault="009030C7" w:rsidP="002B3B67">
      <w:pPr>
        <w:pStyle w:val="ListParagraph"/>
        <w:numPr>
          <w:ilvl w:val="0"/>
          <w:numId w:val="36"/>
        </w:numPr>
        <w:rPr>
          <w:rFonts w:ascii="Arial" w:hAnsi="Arial" w:cs="Arial"/>
        </w:rPr>
      </w:pPr>
      <w:r w:rsidRPr="005553C8">
        <w:rPr>
          <w:rFonts w:ascii="Arial" w:hAnsi="Arial" w:cs="Arial"/>
        </w:rPr>
        <w:t xml:space="preserve">Ở </w:t>
      </w:r>
      <w:proofErr w:type="spellStart"/>
      <w:r w:rsidRPr="005553C8">
        <w:rPr>
          <w:rFonts w:ascii="Arial" w:hAnsi="Arial" w:cs="Arial"/>
        </w:rPr>
        <w:t>mỗi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proofErr w:type="gramStart"/>
      <w:r w:rsidRPr="005553C8">
        <w:rPr>
          <w:rFonts w:ascii="Arial" w:hAnsi="Arial" w:cs="Arial"/>
        </w:rPr>
        <w:t>cột</w:t>
      </w:r>
      <w:proofErr w:type="spellEnd"/>
      <w:r w:rsidRPr="005553C8">
        <w:rPr>
          <w:rFonts w:ascii="Arial" w:hAnsi="Arial" w:cs="Arial"/>
        </w:rPr>
        <w:t>,</w:t>
      </w:r>
      <w:r w:rsidR="004427C7" w:rsidRPr="005553C8">
        <w:rPr>
          <w:rFonts w:ascii="Arial" w:hAnsi="Arial" w:cs="Arial"/>
        </w:rPr>
        <w:t xml:space="preserve">  </w:t>
      </w:r>
      <w:proofErr w:type="spellStart"/>
      <w:r w:rsidR="004427C7" w:rsidRPr="005553C8">
        <w:rPr>
          <w:rFonts w:ascii="Arial" w:hAnsi="Arial" w:cs="Arial"/>
        </w:rPr>
        <w:t>yêu</w:t>
      </w:r>
      <w:proofErr w:type="spellEnd"/>
      <w:proofErr w:type="gramEnd"/>
      <w:r w:rsidR="004427C7" w:rsidRPr="005553C8">
        <w:rPr>
          <w:rFonts w:ascii="Arial" w:hAnsi="Arial" w:cs="Arial"/>
        </w:rPr>
        <w:t xml:space="preserve"> </w:t>
      </w:r>
      <w:proofErr w:type="spellStart"/>
      <w:r w:rsidR="004427C7" w:rsidRPr="005553C8">
        <w:rPr>
          <w:rFonts w:ascii="Arial" w:hAnsi="Arial" w:cs="Arial"/>
        </w:rPr>
        <w:t>cầu</w:t>
      </w:r>
      <w:proofErr w:type="spellEnd"/>
      <w:r w:rsidR="004427C7" w:rsidRPr="005553C8">
        <w:rPr>
          <w:rFonts w:ascii="Arial" w:hAnsi="Arial" w:cs="Arial"/>
        </w:rPr>
        <w:t xml:space="preserve"> </w:t>
      </w:r>
      <w:proofErr w:type="spellStart"/>
      <w:r w:rsidR="004427C7" w:rsidRPr="005553C8">
        <w:rPr>
          <w:rFonts w:ascii="Arial" w:hAnsi="Arial" w:cs="Arial"/>
        </w:rPr>
        <w:t>tạo</w:t>
      </w:r>
      <w:proofErr w:type="spellEnd"/>
      <w:r w:rsidR="004427C7" w:rsidRPr="005553C8">
        <w:rPr>
          <w:rFonts w:ascii="Arial" w:hAnsi="Arial" w:cs="Arial"/>
        </w:rPr>
        <w:t xml:space="preserve"> ra</w:t>
      </w:r>
      <w:r w:rsidR="00100106" w:rsidRPr="005553C8">
        <w:rPr>
          <w:rFonts w:ascii="Arial" w:hAnsi="Arial" w:cs="Arial"/>
        </w:rPr>
        <w:t xml:space="preserve"> 12</w:t>
      </w:r>
      <w:r w:rsidR="00345A50" w:rsidRPr="005553C8">
        <w:rPr>
          <w:rFonts w:ascii="Arial" w:hAnsi="Arial" w:cs="Arial"/>
        </w:rPr>
        <w:t xml:space="preserve"> </w:t>
      </w:r>
      <w:proofErr w:type="spellStart"/>
      <w:r w:rsidR="00345A50" w:rsidRPr="005553C8">
        <w:rPr>
          <w:rFonts w:ascii="Arial" w:hAnsi="Arial" w:cs="Arial"/>
        </w:rPr>
        <w:t>công</w:t>
      </w:r>
      <w:proofErr w:type="spellEnd"/>
      <w:r w:rsidR="00345A50" w:rsidRPr="005553C8">
        <w:rPr>
          <w:rFonts w:ascii="Arial" w:hAnsi="Arial" w:cs="Arial"/>
        </w:rPr>
        <w:t xml:space="preserve"> </w:t>
      </w:r>
      <w:proofErr w:type="spellStart"/>
      <w:r w:rsidR="00345A50" w:rsidRPr="005553C8">
        <w:rPr>
          <w:rFonts w:ascii="Arial" w:hAnsi="Arial" w:cs="Arial"/>
        </w:rPr>
        <w:t>việc</w:t>
      </w:r>
      <w:proofErr w:type="spellEnd"/>
      <w:r w:rsidR="00100106" w:rsidRPr="005553C8">
        <w:rPr>
          <w:rFonts w:ascii="Arial" w:hAnsi="Arial" w:cs="Arial"/>
        </w:rPr>
        <w:t xml:space="preserve"> (</w:t>
      </w:r>
      <w:r w:rsidR="00345A50" w:rsidRPr="005553C8">
        <w:rPr>
          <w:rFonts w:ascii="Arial" w:hAnsi="Arial" w:cs="Arial"/>
        </w:rPr>
        <w:t>task</w:t>
      </w:r>
      <w:r w:rsidR="00100106" w:rsidRPr="005553C8">
        <w:rPr>
          <w:rFonts w:ascii="Arial" w:hAnsi="Arial" w:cs="Arial"/>
        </w:rPr>
        <w:t>)</w:t>
      </w:r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và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gán</w:t>
      </w:r>
      <w:proofErr w:type="spellEnd"/>
      <w:r w:rsidR="00100106" w:rsidRPr="005553C8">
        <w:rPr>
          <w:rFonts w:ascii="Arial" w:hAnsi="Arial" w:cs="Arial"/>
        </w:rPr>
        <w:t xml:space="preserve"> (assign)</w:t>
      </w:r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đều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cho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mỗi</w:t>
      </w:r>
      <w:proofErr w:type="spellEnd"/>
      <w:r w:rsidR="0079293C" w:rsidRPr="005553C8">
        <w:rPr>
          <w:rFonts w:ascii="Arial" w:hAnsi="Arial" w:cs="Arial"/>
        </w:rPr>
        <w:t xml:space="preserve"> </w:t>
      </w:r>
      <w:proofErr w:type="spellStart"/>
      <w:r w:rsidR="0079293C" w:rsidRPr="005553C8">
        <w:rPr>
          <w:rFonts w:ascii="Arial" w:hAnsi="Arial" w:cs="Arial"/>
        </w:rPr>
        <w:t>thành</w:t>
      </w:r>
      <w:proofErr w:type="spellEnd"/>
      <w:r w:rsidR="0079293C" w:rsidRPr="005553C8">
        <w:rPr>
          <w:rFonts w:ascii="Arial" w:hAnsi="Arial" w:cs="Arial"/>
        </w:rPr>
        <w:t xml:space="preserve"> </w:t>
      </w:r>
      <w:proofErr w:type="spellStart"/>
      <w:r w:rsidR="0079293C" w:rsidRPr="005553C8">
        <w:rPr>
          <w:rFonts w:ascii="Arial" w:hAnsi="Arial" w:cs="Arial"/>
        </w:rPr>
        <w:t>viên</w:t>
      </w:r>
      <w:proofErr w:type="spellEnd"/>
      <w:r w:rsidR="00100106" w:rsidRPr="005553C8">
        <w:rPr>
          <w:rFonts w:ascii="Arial" w:hAnsi="Arial" w:cs="Arial"/>
        </w:rPr>
        <w:t xml:space="preserve"> 3 task</w:t>
      </w:r>
      <w:r w:rsidR="006158E3" w:rsidRPr="005553C8">
        <w:rPr>
          <w:rFonts w:ascii="Arial" w:hAnsi="Arial" w:cs="Arial"/>
        </w:rPr>
        <w:t xml:space="preserve">. </w:t>
      </w:r>
    </w:p>
    <w:p w14:paraId="33C3139D" w14:textId="6F34D364" w:rsidR="00000D34" w:rsidRPr="005553C8" w:rsidRDefault="00000D34" w:rsidP="002B3B67">
      <w:pPr>
        <w:pStyle w:val="ListParagraph"/>
        <w:numPr>
          <w:ilvl w:val="0"/>
          <w:numId w:val="36"/>
        </w:numPr>
        <w:rPr>
          <w:rFonts w:ascii="Arial" w:hAnsi="Arial" w:cs="Arial"/>
        </w:rPr>
      </w:pPr>
      <w:proofErr w:type="spellStart"/>
      <w:r w:rsidRPr="005553C8">
        <w:rPr>
          <w:rFonts w:ascii="Arial" w:hAnsi="Arial" w:cs="Arial"/>
        </w:rPr>
        <w:t>Gán</w:t>
      </w:r>
      <w:proofErr w:type="spellEnd"/>
      <w:r w:rsidRPr="005553C8">
        <w:rPr>
          <w:rFonts w:ascii="Arial" w:hAnsi="Arial" w:cs="Arial"/>
        </w:rPr>
        <w:t xml:space="preserve"> due date (</w:t>
      </w:r>
      <w:proofErr w:type="spellStart"/>
      <w:r w:rsidRPr="005553C8">
        <w:rPr>
          <w:rFonts w:ascii="Arial" w:hAnsi="Arial" w:cs="Arial"/>
        </w:rPr>
        <w:t>ngày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kết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thúc</w:t>
      </w:r>
      <w:proofErr w:type="spellEnd"/>
      <w:r w:rsidRPr="005553C8">
        <w:rPr>
          <w:rFonts w:ascii="Arial" w:hAnsi="Arial" w:cs="Arial"/>
        </w:rPr>
        <w:t xml:space="preserve">) </w:t>
      </w:r>
      <w:proofErr w:type="spellStart"/>
      <w:r w:rsidRPr="005553C8">
        <w:rPr>
          <w:rFonts w:ascii="Arial" w:hAnsi="Arial" w:cs="Arial"/>
        </w:rPr>
        <w:t>của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tất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cả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các</w:t>
      </w:r>
      <w:proofErr w:type="spellEnd"/>
      <w:r w:rsidRPr="005553C8">
        <w:rPr>
          <w:rFonts w:ascii="Arial" w:hAnsi="Arial" w:cs="Arial"/>
        </w:rPr>
        <w:t xml:space="preserve"> job </w:t>
      </w:r>
      <w:proofErr w:type="spellStart"/>
      <w:r w:rsidRPr="005553C8">
        <w:rPr>
          <w:rFonts w:ascii="Arial" w:hAnsi="Arial" w:cs="Arial"/>
        </w:rPr>
        <w:t>là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  <w:b/>
          <w:bCs/>
        </w:rPr>
        <w:t>ngày</w:t>
      </w:r>
      <w:proofErr w:type="spellEnd"/>
      <w:r w:rsidR="001E2510" w:rsidRPr="005553C8">
        <w:rPr>
          <w:rFonts w:ascii="Arial" w:hAnsi="Arial" w:cs="Arial"/>
          <w:b/>
          <w:bCs/>
        </w:rPr>
        <w:t xml:space="preserve"> G</w:t>
      </w:r>
    </w:p>
    <w:p w14:paraId="55FEBE66" w14:textId="77777777" w:rsidR="002B3B67" w:rsidRPr="005553C8" w:rsidRDefault="002B3B67" w:rsidP="00F31DE3">
      <w:pPr>
        <w:pStyle w:val="ListParagraph"/>
        <w:ind w:left="720"/>
        <w:jc w:val="center"/>
        <w:rPr>
          <w:rFonts w:ascii="Arial" w:hAnsi="Arial" w:cs="Arial"/>
        </w:rPr>
      </w:pPr>
    </w:p>
    <w:p w14:paraId="1B0FBDB2" w14:textId="423755E8" w:rsidR="003E6FB7" w:rsidRPr="005553C8" w:rsidRDefault="003E6FB7" w:rsidP="003E6FB7">
      <w:pPr>
        <w:pStyle w:val="NormalH"/>
        <w:ind w:left="360"/>
        <w:rPr>
          <w:rFonts w:ascii="Arial" w:hAnsi="Arial" w:cs="Arial"/>
          <w:color w:val="951B13"/>
        </w:rPr>
      </w:pPr>
      <w:r w:rsidRPr="005553C8">
        <w:rPr>
          <w:rFonts w:ascii="Arial" w:hAnsi="Arial" w:cs="Arial"/>
          <w:color w:val="951B13"/>
        </w:rPr>
        <w:lastRenderedPageBreak/>
        <w:t xml:space="preserve">BẢN ĐÁNH </w:t>
      </w:r>
      <w:r w:rsidR="00AC7F66" w:rsidRPr="005553C8">
        <w:rPr>
          <w:rFonts w:ascii="Arial" w:hAnsi="Arial" w:cs="Arial"/>
          <w:color w:val="951B13"/>
        </w:rPr>
        <w:t>GIÁ</w:t>
      </w:r>
      <w:r w:rsidR="004265A4" w:rsidRPr="005553C8">
        <w:rPr>
          <w:rFonts w:ascii="Arial" w:hAnsi="Arial" w:cs="Arial"/>
          <w:color w:val="951B13"/>
        </w:rPr>
        <w:t xml:space="preserve"> (GIÁO VIÊN THỰC HIỆN</w:t>
      </w:r>
    </w:p>
    <w:p w14:paraId="0AAD18C4" w14:textId="0EC78BD5" w:rsidR="00AC7F66" w:rsidRPr="005553C8" w:rsidRDefault="009A44DB" w:rsidP="009A44DB">
      <w:pPr>
        <w:jc w:val="center"/>
        <w:rPr>
          <w:rFonts w:ascii="Arial" w:hAnsi="Arial" w:cs="Arial"/>
        </w:rPr>
      </w:pPr>
      <w:r w:rsidRPr="005553C8">
        <w:rPr>
          <w:rFonts w:ascii="Arial" w:hAnsi="Arial" w:cs="Arial"/>
          <w:noProof/>
        </w:rPr>
        <mc:AlternateContent>
          <mc:Choice Requires="wpc">
            <w:drawing>
              <wp:inline distT="0" distB="0" distL="0" distR="0" wp14:anchorId="4E9EAA49" wp14:editId="2B70A454">
                <wp:extent cx="2671445" cy="1168786"/>
                <wp:effectExtent l="0" t="0" r="14605" b="12700"/>
                <wp:docPr id="5" name="Canvas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c:whole>
                      <wps:wsp>
                        <wps:cNvPr id="6" name="Oval 6"/>
                        <wps:cNvSpPr/>
                        <wps:spPr>
                          <a:xfrm>
                            <a:off x="1176794" y="731520"/>
                            <a:ext cx="294198" cy="302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56B0A6C" id="Canvas 5" o:spid="_x0000_s1026" editas="canvas" style="width:210.35pt;height:92.05pt;mso-position-horizontal-relative:char;mso-position-vertical-relative:line" coordsize="26714,116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6714;height:11684;visibility:visible;mso-wrap-style:square" filled="t" stroked="t" strokecolor="#7f7f7f [1612]">
                  <v:fill o:detectmouseclick="t"/>
                  <v:path o:connecttype="none"/>
                </v:shape>
                <v:oval id="Oval 6" o:spid="_x0000_s1028" style="position:absolute;left:11767;top:7315;width:2942;height:3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" fillcolor="white [3201]" strokecolor="black [3200]" strokeweight="2pt"/>
                <w10:anchorlock/>
              </v:group>
            </w:pict>
          </mc:Fallback>
        </mc:AlternateConten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94"/>
        <w:gridCol w:w="3612"/>
        <w:gridCol w:w="4253"/>
      </w:tblGrid>
      <w:tr w:rsidR="003E6FB7" w:rsidRPr="005553C8" w14:paraId="6AA2C96D" w14:textId="77777777" w:rsidTr="00CB64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A8B74DA" w14:textId="5FA560A1" w:rsidR="003E6FB7" w:rsidRPr="005553C8" w:rsidRDefault="003E6FB7" w:rsidP="003E6FB7">
            <w:pPr>
              <w:rPr>
                <w:rFonts w:ascii="Arial" w:hAnsi="Arial" w:cs="Arial"/>
              </w:rPr>
            </w:pPr>
            <w:r w:rsidRPr="005553C8">
              <w:rPr>
                <w:rFonts w:ascii="Arial" w:hAnsi="Arial" w:cs="Arial"/>
              </w:rPr>
              <w:t>No</w:t>
            </w:r>
          </w:p>
        </w:tc>
        <w:tc>
          <w:tcPr>
            <w:tcW w:w="3612" w:type="dxa"/>
          </w:tcPr>
          <w:p w14:paraId="230E9375" w14:textId="77797A26" w:rsidR="003E6FB7" w:rsidRPr="005553C8" w:rsidRDefault="003E6FB7" w:rsidP="003E6F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5553C8">
              <w:rPr>
                <w:rFonts w:ascii="Arial" w:hAnsi="Arial" w:cs="Arial"/>
              </w:rPr>
              <w:t>Hạng</w:t>
            </w:r>
            <w:proofErr w:type="spellEnd"/>
            <w:r w:rsidRPr="005553C8">
              <w:rPr>
                <w:rFonts w:ascii="Arial" w:hAnsi="Arial" w:cs="Arial"/>
              </w:rPr>
              <w:t xml:space="preserve"> </w:t>
            </w:r>
            <w:proofErr w:type="spellStart"/>
            <w:r w:rsidRPr="005553C8">
              <w:rPr>
                <w:rFonts w:ascii="Arial" w:hAnsi="Arial" w:cs="Arial"/>
              </w:rPr>
              <w:t>mục</w:t>
            </w:r>
            <w:proofErr w:type="spellEnd"/>
          </w:p>
        </w:tc>
        <w:tc>
          <w:tcPr>
            <w:tcW w:w="4253" w:type="dxa"/>
          </w:tcPr>
          <w:p w14:paraId="013BB531" w14:textId="6D2369B6" w:rsidR="003E6FB7" w:rsidRPr="005553C8" w:rsidRDefault="00D84E41" w:rsidP="003E6F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5553C8">
              <w:rPr>
                <w:rFonts w:ascii="Arial" w:hAnsi="Arial" w:cs="Arial"/>
              </w:rPr>
              <w:t>Mô</w:t>
            </w:r>
            <w:proofErr w:type="spellEnd"/>
            <w:r w:rsidRPr="005553C8">
              <w:rPr>
                <w:rFonts w:ascii="Arial" w:hAnsi="Arial" w:cs="Arial"/>
              </w:rPr>
              <w:t xml:space="preserve"> </w:t>
            </w:r>
            <w:proofErr w:type="spellStart"/>
            <w:r w:rsidRPr="005553C8">
              <w:rPr>
                <w:rFonts w:ascii="Arial" w:hAnsi="Arial" w:cs="Arial"/>
              </w:rPr>
              <w:t>tả</w:t>
            </w:r>
            <w:proofErr w:type="spellEnd"/>
          </w:p>
        </w:tc>
      </w:tr>
      <w:tr w:rsidR="002F3D39" w:rsidRPr="005553C8" w14:paraId="70030DEA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51DB957F" w14:textId="423C3296" w:rsidR="002F3D39" w:rsidRPr="005553C8" w:rsidRDefault="009936EE" w:rsidP="003E6FB7">
            <w:pPr>
              <w:rPr>
                <w:rFonts w:ascii="Arial" w:hAnsi="Arial" w:cs="Arial"/>
              </w:rPr>
            </w:pPr>
            <w:r w:rsidRPr="005553C8">
              <w:rPr>
                <w:rFonts w:ascii="Arial" w:hAnsi="Arial" w:cs="Arial"/>
              </w:rPr>
              <w:t>QUẢN LÝ MÃ NGUỒN</w:t>
            </w:r>
          </w:p>
        </w:tc>
      </w:tr>
      <w:tr w:rsidR="003E6FB7" w:rsidRPr="005553C8" w14:paraId="5CF726AC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4039AF9C" w14:textId="1A6D8980" w:rsidR="003E6FB7" w:rsidRPr="005553C8" w:rsidRDefault="009936EE" w:rsidP="003E6FB7">
            <w:pPr>
              <w:rPr>
                <w:rFonts w:ascii="Arial" w:hAnsi="Arial" w:cs="Arial"/>
              </w:rPr>
            </w:pPr>
            <w:r w:rsidRPr="005553C8">
              <w:rPr>
                <w:rFonts w:ascii="Arial" w:hAnsi="Arial" w:cs="Arial"/>
              </w:rPr>
              <w:t>1</w:t>
            </w:r>
          </w:p>
        </w:tc>
        <w:tc>
          <w:tcPr>
            <w:tcW w:w="3612" w:type="dxa"/>
          </w:tcPr>
          <w:p w14:paraId="0012D934" w14:textId="61A72F1B" w:rsidR="009936EE" w:rsidRPr="005553C8" w:rsidRDefault="007F7F25" w:rsidP="003E6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5553C8">
              <w:rPr>
                <w:rFonts w:ascii="Arial" w:hAnsi="Arial" w:cs="Arial"/>
              </w:rPr>
              <w:t>Cấu</w:t>
            </w:r>
            <w:proofErr w:type="spellEnd"/>
            <w:r w:rsidRPr="005553C8">
              <w:rPr>
                <w:rFonts w:ascii="Arial" w:hAnsi="Arial" w:cs="Arial"/>
              </w:rPr>
              <w:t xml:space="preserve"> </w:t>
            </w:r>
            <w:proofErr w:type="spellStart"/>
            <w:r w:rsidRPr="005553C8">
              <w:rPr>
                <w:rFonts w:ascii="Arial" w:hAnsi="Arial" w:cs="Arial"/>
              </w:rPr>
              <w:t>trúc</w:t>
            </w:r>
            <w:proofErr w:type="spellEnd"/>
            <w:r w:rsidRPr="005553C8">
              <w:rPr>
                <w:rFonts w:ascii="Arial" w:hAnsi="Arial" w:cs="Arial"/>
              </w:rPr>
              <w:t xml:space="preserve"> </w:t>
            </w:r>
            <w:proofErr w:type="spellStart"/>
            <w:r w:rsidRPr="005553C8">
              <w:rPr>
                <w:rFonts w:ascii="Arial" w:hAnsi="Arial" w:cs="Arial"/>
              </w:rPr>
              <w:t>thư</w:t>
            </w:r>
            <w:proofErr w:type="spellEnd"/>
            <w:r w:rsidRPr="005553C8">
              <w:rPr>
                <w:rFonts w:ascii="Arial" w:hAnsi="Arial" w:cs="Arial"/>
              </w:rPr>
              <w:t xml:space="preserve"> </w:t>
            </w:r>
            <w:proofErr w:type="spellStart"/>
            <w:r w:rsidRPr="005553C8">
              <w:rPr>
                <w:rFonts w:ascii="Arial" w:hAnsi="Arial" w:cs="Arial"/>
              </w:rPr>
              <w:t>mục</w:t>
            </w:r>
            <w:proofErr w:type="spellEnd"/>
          </w:p>
        </w:tc>
        <w:tc>
          <w:tcPr>
            <w:tcW w:w="4253" w:type="dxa"/>
          </w:tcPr>
          <w:p w14:paraId="6E235816" w14:textId="77777777" w:rsidR="003E6FB7" w:rsidRPr="005553C8" w:rsidRDefault="003E6FB7" w:rsidP="003E6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7F7F25" w:rsidRPr="005553C8" w14:paraId="79E4F73D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10938481" w14:textId="6C7CC99F" w:rsidR="007F7F25" w:rsidRPr="005553C8" w:rsidRDefault="007F7F25" w:rsidP="007F7F25">
            <w:pPr>
              <w:rPr>
                <w:rFonts w:ascii="Arial" w:hAnsi="Arial" w:cs="Arial"/>
              </w:rPr>
            </w:pPr>
            <w:r w:rsidRPr="005553C8">
              <w:rPr>
                <w:rFonts w:ascii="Arial" w:hAnsi="Arial" w:cs="Arial"/>
              </w:rPr>
              <w:t>2</w:t>
            </w:r>
          </w:p>
        </w:tc>
        <w:tc>
          <w:tcPr>
            <w:tcW w:w="3612" w:type="dxa"/>
          </w:tcPr>
          <w:p w14:paraId="1A12F7F5" w14:textId="77777777" w:rsidR="007F7F25" w:rsidRPr="005553C8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5553C8">
              <w:rPr>
                <w:rFonts w:ascii="Arial" w:hAnsi="Arial" w:cs="Arial"/>
              </w:rPr>
              <w:t>Số</w:t>
            </w:r>
            <w:proofErr w:type="spellEnd"/>
            <w:r w:rsidRPr="005553C8">
              <w:rPr>
                <w:rFonts w:ascii="Arial" w:hAnsi="Arial" w:cs="Arial"/>
              </w:rPr>
              <w:t xml:space="preserve"> commit</w:t>
            </w:r>
          </w:p>
          <w:p w14:paraId="64BF36F0" w14:textId="77777777" w:rsidR="007F7F25" w:rsidRPr="005553C8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553C8">
              <w:rPr>
                <w:rFonts w:ascii="Arial" w:hAnsi="Arial" w:cs="Arial"/>
              </w:rPr>
              <w:t>1</w:t>
            </w:r>
          </w:p>
          <w:p w14:paraId="16AB733A" w14:textId="77777777" w:rsidR="007F7F25" w:rsidRPr="005553C8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553C8">
              <w:rPr>
                <w:rFonts w:ascii="Arial" w:hAnsi="Arial" w:cs="Arial"/>
              </w:rPr>
              <w:t>2</w:t>
            </w:r>
          </w:p>
          <w:p w14:paraId="4A7029F9" w14:textId="77777777" w:rsidR="007F7F25" w:rsidRPr="005553C8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553C8">
              <w:rPr>
                <w:rFonts w:ascii="Arial" w:hAnsi="Arial" w:cs="Arial"/>
              </w:rPr>
              <w:t>3</w:t>
            </w:r>
          </w:p>
          <w:p w14:paraId="064F118C" w14:textId="4C070E3F" w:rsidR="007F7F25" w:rsidRPr="005553C8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553C8">
              <w:rPr>
                <w:rFonts w:ascii="Arial" w:hAnsi="Arial" w:cs="Arial"/>
              </w:rPr>
              <w:t>4</w:t>
            </w:r>
          </w:p>
        </w:tc>
        <w:tc>
          <w:tcPr>
            <w:tcW w:w="4253" w:type="dxa"/>
          </w:tcPr>
          <w:p w14:paraId="2260E2AE" w14:textId="77777777" w:rsidR="007F7F25" w:rsidRPr="005553C8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7F7F25" w:rsidRPr="005553C8" w14:paraId="61FA325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5FEDCAAE" w14:textId="631F0572" w:rsidR="007F7F25" w:rsidRPr="005553C8" w:rsidRDefault="00E86757" w:rsidP="007F7F25">
            <w:pPr>
              <w:rPr>
                <w:rFonts w:ascii="Arial" w:hAnsi="Arial" w:cs="Arial"/>
              </w:rPr>
            </w:pPr>
            <w:r w:rsidRPr="005553C8">
              <w:rPr>
                <w:rFonts w:ascii="Arial" w:hAnsi="Arial" w:cs="Arial"/>
              </w:rPr>
              <w:t>3</w:t>
            </w:r>
          </w:p>
        </w:tc>
        <w:tc>
          <w:tcPr>
            <w:tcW w:w="3612" w:type="dxa"/>
          </w:tcPr>
          <w:p w14:paraId="4085683A" w14:textId="29970213" w:rsidR="007F7F25" w:rsidRPr="005553C8" w:rsidRDefault="00E86757" w:rsidP="007F7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5553C8">
              <w:rPr>
                <w:rFonts w:ascii="Arial" w:hAnsi="Arial" w:cs="Arial"/>
              </w:rPr>
              <w:t>Thư</w:t>
            </w:r>
            <w:proofErr w:type="spellEnd"/>
            <w:r w:rsidRPr="005553C8">
              <w:rPr>
                <w:rFonts w:ascii="Arial" w:hAnsi="Arial" w:cs="Arial"/>
              </w:rPr>
              <w:t xml:space="preserve"> </w:t>
            </w:r>
            <w:proofErr w:type="spellStart"/>
            <w:r w:rsidRPr="005553C8">
              <w:rPr>
                <w:rFonts w:ascii="Arial" w:hAnsi="Arial" w:cs="Arial"/>
              </w:rPr>
              <w:t>mục</w:t>
            </w:r>
            <w:proofErr w:type="spellEnd"/>
            <w:r w:rsidRPr="005553C8">
              <w:rPr>
                <w:rFonts w:ascii="Arial" w:hAnsi="Arial" w:cs="Arial"/>
              </w:rPr>
              <w:t xml:space="preserve"> Release</w:t>
            </w:r>
          </w:p>
        </w:tc>
        <w:tc>
          <w:tcPr>
            <w:tcW w:w="4253" w:type="dxa"/>
          </w:tcPr>
          <w:p w14:paraId="58FC4BF1" w14:textId="77777777" w:rsidR="007F7F25" w:rsidRPr="005553C8" w:rsidRDefault="007F7F25" w:rsidP="007F7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AC5ED2" w:rsidRPr="005553C8" w14:paraId="420F846A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0CE1809B" w14:textId="46705274" w:rsidR="00AC5ED2" w:rsidRPr="005553C8" w:rsidRDefault="00AC5ED2" w:rsidP="007F7F25">
            <w:pPr>
              <w:rPr>
                <w:rFonts w:ascii="Arial" w:hAnsi="Arial" w:cs="Arial"/>
              </w:rPr>
            </w:pPr>
            <w:r w:rsidRPr="005553C8">
              <w:rPr>
                <w:rFonts w:ascii="Arial" w:hAnsi="Arial" w:cs="Arial"/>
              </w:rPr>
              <w:t>QUẢN LÝ CÔNG VIỆC</w:t>
            </w:r>
          </w:p>
        </w:tc>
      </w:tr>
      <w:tr w:rsidR="00AC5ED2" w:rsidRPr="005553C8" w14:paraId="0B76E03C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6857A2A2" w14:textId="07AD331E" w:rsidR="00AC5ED2" w:rsidRPr="005553C8" w:rsidRDefault="00AC5ED2" w:rsidP="00AC5ED2">
            <w:pPr>
              <w:rPr>
                <w:rFonts w:ascii="Arial" w:hAnsi="Arial" w:cs="Arial"/>
              </w:rPr>
            </w:pPr>
            <w:r w:rsidRPr="005553C8">
              <w:rPr>
                <w:rFonts w:ascii="Arial" w:hAnsi="Arial" w:cs="Arial"/>
              </w:rPr>
              <w:t>1</w:t>
            </w:r>
          </w:p>
        </w:tc>
        <w:tc>
          <w:tcPr>
            <w:tcW w:w="3612" w:type="dxa"/>
          </w:tcPr>
          <w:p w14:paraId="05070FAD" w14:textId="32076FBA" w:rsidR="00AC5ED2" w:rsidRPr="005553C8" w:rsidRDefault="00AC5ED2" w:rsidP="00AC5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5553C8">
              <w:rPr>
                <w:rFonts w:ascii="Arial" w:hAnsi="Arial" w:cs="Arial"/>
              </w:rPr>
              <w:t>Cấu</w:t>
            </w:r>
            <w:proofErr w:type="spellEnd"/>
            <w:r w:rsidRPr="005553C8">
              <w:rPr>
                <w:rFonts w:ascii="Arial" w:hAnsi="Arial" w:cs="Arial"/>
              </w:rPr>
              <w:t xml:space="preserve"> </w:t>
            </w:r>
            <w:proofErr w:type="spellStart"/>
            <w:r w:rsidRPr="005553C8">
              <w:rPr>
                <w:rFonts w:ascii="Arial" w:hAnsi="Arial" w:cs="Arial"/>
              </w:rPr>
              <w:t>trúc</w:t>
            </w:r>
            <w:proofErr w:type="spellEnd"/>
            <w:r w:rsidRPr="005553C8">
              <w:rPr>
                <w:rFonts w:ascii="Arial" w:hAnsi="Arial" w:cs="Arial"/>
              </w:rPr>
              <w:t xml:space="preserve"> </w:t>
            </w:r>
            <w:proofErr w:type="spellStart"/>
            <w:r w:rsidR="00D80C48" w:rsidRPr="005553C8">
              <w:rPr>
                <w:rFonts w:ascii="Arial" w:hAnsi="Arial" w:cs="Arial"/>
              </w:rPr>
              <w:t>bảng</w:t>
            </w:r>
            <w:proofErr w:type="spellEnd"/>
          </w:p>
        </w:tc>
        <w:tc>
          <w:tcPr>
            <w:tcW w:w="4253" w:type="dxa"/>
          </w:tcPr>
          <w:p w14:paraId="7AF105C2" w14:textId="77777777" w:rsidR="00AC5ED2" w:rsidRPr="005553C8" w:rsidRDefault="00AC5ED2" w:rsidP="00AC5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751F1C" w:rsidRPr="005553C8" w14:paraId="4124CEFB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6A8521E8" w14:textId="3412A482" w:rsidR="00751F1C" w:rsidRPr="005553C8" w:rsidRDefault="00751F1C" w:rsidP="00751F1C">
            <w:pPr>
              <w:rPr>
                <w:rFonts w:ascii="Arial" w:hAnsi="Arial" w:cs="Arial"/>
              </w:rPr>
            </w:pPr>
            <w:r w:rsidRPr="005553C8">
              <w:rPr>
                <w:rFonts w:ascii="Arial" w:hAnsi="Arial" w:cs="Arial"/>
              </w:rPr>
              <w:t>2</w:t>
            </w:r>
          </w:p>
        </w:tc>
        <w:tc>
          <w:tcPr>
            <w:tcW w:w="3612" w:type="dxa"/>
          </w:tcPr>
          <w:p w14:paraId="4A3DDBA7" w14:textId="5B8BC21A" w:rsidR="00751F1C" w:rsidRPr="005553C8" w:rsidRDefault="00224DF2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5553C8">
              <w:rPr>
                <w:rFonts w:ascii="Arial" w:hAnsi="Arial" w:cs="Arial"/>
              </w:rPr>
              <w:t>Số</w:t>
            </w:r>
            <w:proofErr w:type="spellEnd"/>
            <w:r w:rsidRPr="005553C8">
              <w:rPr>
                <w:rFonts w:ascii="Arial" w:hAnsi="Arial" w:cs="Arial"/>
              </w:rPr>
              <w:t xml:space="preserve"> Task, Due Date, Assign </w:t>
            </w:r>
          </w:p>
          <w:p w14:paraId="422079FF" w14:textId="77777777" w:rsidR="00751F1C" w:rsidRPr="005553C8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553C8">
              <w:rPr>
                <w:rFonts w:ascii="Arial" w:hAnsi="Arial" w:cs="Arial"/>
              </w:rPr>
              <w:t>1</w:t>
            </w:r>
          </w:p>
          <w:p w14:paraId="72F50DCA" w14:textId="77777777" w:rsidR="00751F1C" w:rsidRPr="005553C8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553C8">
              <w:rPr>
                <w:rFonts w:ascii="Arial" w:hAnsi="Arial" w:cs="Arial"/>
              </w:rPr>
              <w:t>2</w:t>
            </w:r>
          </w:p>
          <w:p w14:paraId="3E1EFCA3" w14:textId="77777777" w:rsidR="00751F1C" w:rsidRPr="005553C8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553C8">
              <w:rPr>
                <w:rFonts w:ascii="Arial" w:hAnsi="Arial" w:cs="Arial"/>
              </w:rPr>
              <w:t>3</w:t>
            </w:r>
          </w:p>
          <w:p w14:paraId="10729F65" w14:textId="45CED59A" w:rsidR="00751F1C" w:rsidRPr="005553C8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553C8">
              <w:rPr>
                <w:rFonts w:ascii="Arial" w:hAnsi="Arial" w:cs="Arial"/>
              </w:rPr>
              <w:t>4</w:t>
            </w:r>
          </w:p>
        </w:tc>
        <w:tc>
          <w:tcPr>
            <w:tcW w:w="4253" w:type="dxa"/>
          </w:tcPr>
          <w:p w14:paraId="18599E91" w14:textId="77777777" w:rsidR="00751F1C" w:rsidRPr="005553C8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CB64DD" w:rsidRPr="005553C8" w14:paraId="21AA48F0" w14:textId="77777777" w:rsidTr="00B10A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30D976AB" w14:textId="26746007" w:rsidR="00CB64DD" w:rsidRPr="005553C8" w:rsidRDefault="00CB64DD" w:rsidP="00751F1C">
            <w:pPr>
              <w:rPr>
                <w:rFonts w:ascii="Arial" w:hAnsi="Arial" w:cs="Arial"/>
              </w:rPr>
            </w:pPr>
            <w:r w:rsidRPr="005553C8">
              <w:rPr>
                <w:rFonts w:ascii="Arial" w:hAnsi="Arial" w:cs="Arial"/>
              </w:rPr>
              <w:t>BÁO CÁO</w:t>
            </w:r>
          </w:p>
        </w:tc>
      </w:tr>
      <w:tr w:rsidR="00CB64DD" w:rsidRPr="005553C8" w14:paraId="031EDAC7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157DF7FF" w14:textId="08C81E2E" w:rsidR="00CB64DD" w:rsidRPr="005553C8" w:rsidRDefault="008E661F" w:rsidP="00751F1C">
            <w:pPr>
              <w:rPr>
                <w:rFonts w:ascii="Arial" w:hAnsi="Arial" w:cs="Arial"/>
              </w:rPr>
            </w:pPr>
            <w:r w:rsidRPr="005553C8">
              <w:rPr>
                <w:rFonts w:ascii="Arial" w:hAnsi="Arial" w:cs="Arial"/>
              </w:rPr>
              <w:t>1</w:t>
            </w:r>
          </w:p>
        </w:tc>
        <w:tc>
          <w:tcPr>
            <w:tcW w:w="3612" w:type="dxa"/>
          </w:tcPr>
          <w:p w14:paraId="1C9FAF4E" w14:textId="3079975C" w:rsidR="00CB64DD" w:rsidRPr="005553C8" w:rsidRDefault="0023689A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553C8">
              <w:rPr>
                <w:rFonts w:ascii="Arial" w:hAnsi="Arial" w:cs="Arial"/>
              </w:rPr>
              <w:t>Logo</w:t>
            </w:r>
          </w:p>
        </w:tc>
        <w:tc>
          <w:tcPr>
            <w:tcW w:w="4253" w:type="dxa"/>
          </w:tcPr>
          <w:p w14:paraId="3515099F" w14:textId="77777777" w:rsidR="00CB64DD" w:rsidRPr="005553C8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CB64DD" w:rsidRPr="005553C8" w14:paraId="41CD6CE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4B2F7BF2" w14:textId="003A762C" w:rsidR="00CB64DD" w:rsidRPr="005553C8" w:rsidRDefault="008E661F" w:rsidP="00751F1C">
            <w:pPr>
              <w:rPr>
                <w:rFonts w:ascii="Arial" w:hAnsi="Arial" w:cs="Arial"/>
              </w:rPr>
            </w:pPr>
            <w:r w:rsidRPr="005553C8">
              <w:rPr>
                <w:rFonts w:ascii="Arial" w:hAnsi="Arial" w:cs="Arial"/>
              </w:rPr>
              <w:t>2</w:t>
            </w:r>
          </w:p>
        </w:tc>
        <w:tc>
          <w:tcPr>
            <w:tcW w:w="3612" w:type="dxa"/>
          </w:tcPr>
          <w:p w14:paraId="77B2CBC7" w14:textId="7E998C7F" w:rsidR="00CB64DD" w:rsidRPr="005553C8" w:rsidRDefault="0023689A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5553C8">
              <w:rPr>
                <w:rFonts w:ascii="Arial" w:hAnsi="Arial" w:cs="Arial"/>
              </w:rPr>
              <w:t>Bố</w:t>
            </w:r>
            <w:proofErr w:type="spellEnd"/>
            <w:r w:rsidRPr="005553C8">
              <w:rPr>
                <w:rFonts w:ascii="Arial" w:hAnsi="Arial" w:cs="Arial"/>
              </w:rPr>
              <w:t xml:space="preserve"> </w:t>
            </w:r>
            <w:proofErr w:type="spellStart"/>
            <w:r w:rsidRPr="005553C8">
              <w:rPr>
                <w:rFonts w:ascii="Arial" w:hAnsi="Arial" w:cs="Arial"/>
              </w:rPr>
              <w:t>cục</w:t>
            </w:r>
            <w:proofErr w:type="spellEnd"/>
            <w:r w:rsidRPr="005553C8">
              <w:rPr>
                <w:rFonts w:ascii="Arial" w:hAnsi="Arial" w:cs="Arial"/>
              </w:rPr>
              <w:t xml:space="preserve">, </w:t>
            </w:r>
            <w:proofErr w:type="spellStart"/>
            <w:r w:rsidRPr="005553C8">
              <w:rPr>
                <w:rFonts w:ascii="Arial" w:hAnsi="Arial" w:cs="Arial"/>
              </w:rPr>
              <w:t>căn</w:t>
            </w:r>
            <w:proofErr w:type="spellEnd"/>
            <w:r w:rsidRPr="005553C8">
              <w:rPr>
                <w:rFonts w:ascii="Arial" w:hAnsi="Arial" w:cs="Arial"/>
              </w:rPr>
              <w:t xml:space="preserve"> </w:t>
            </w:r>
            <w:proofErr w:type="spellStart"/>
            <w:r w:rsidRPr="005553C8">
              <w:rPr>
                <w:rFonts w:ascii="Arial" w:hAnsi="Arial" w:cs="Arial"/>
              </w:rPr>
              <w:t>lề</w:t>
            </w:r>
            <w:proofErr w:type="spellEnd"/>
            <w:r w:rsidRPr="005553C8">
              <w:rPr>
                <w:rFonts w:ascii="Arial" w:hAnsi="Arial" w:cs="Arial"/>
              </w:rPr>
              <w:t xml:space="preserve"> </w:t>
            </w:r>
            <w:proofErr w:type="spellStart"/>
            <w:r w:rsidRPr="005553C8">
              <w:rPr>
                <w:rFonts w:ascii="Arial" w:hAnsi="Arial" w:cs="Arial"/>
              </w:rPr>
              <w:t>ngay</w:t>
            </w:r>
            <w:proofErr w:type="spellEnd"/>
            <w:r w:rsidRPr="005553C8">
              <w:rPr>
                <w:rFonts w:ascii="Arial" w:hAnsi="Arial" w:cs="Arial"/>
              </w:rPr>
              <w:t xml:space="preserve"> </w:t>
            </w:r>
            <w:proofErr w:type="spellStart"/>
            <w:r w:rsidRPr="005553C8">
              <w:rPr>
                <w:rFonts w:ascii="Arial" w:hAnsi="Arial" w:cs="Arial"/>
              </w:rPr>
              <w:t>ngắn</w:t>
            </w:r>
            <w:proofErr w:type="spellEnd"/>
          </w:p>
        </w:tc>
        <w:tc>
          <w:tcPr>
            <w:tcW w:w="4253" w:type="dxa"/>
          </w:tcPr>
          <w:p w14:paraId="21407B78" w14:textId="77777777" w:rsidR="00CB64DD" w:rsidRPr="005553C8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CB64DD" w:rsidRPr="005553C8" w14:paraId="3C6A9473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7E916B0C" w14:textId="5DD436F2" w:rsidR="00CB64DD" w:rsidRPr="005553C8" w:rsidRDefault="008E661F" w:rsidP="00751F1C">
            <w:pPr>
              <w:rPr>
                <w:rFonts w:ascii="Arial" w:hAnsi="Arial" w:cs="Arial"/>
              </w:rPr>
            </w:pPr>
            <w:r w:rsidRPr="005553C8">
              <w:rPr>
                <w:rFonts w:ascii="Arial" w:hAnsi="Arial" w:cs="Arial"/>
              </w:rPr>
              <w:t>3</w:t>
            </w:r>
          </w:p>
        </w:tc>
        <w:tc>
          <w:tcPr>
            <w:tcW w:w="3612" w:type="dxa"/>
          </w:tcPr>
          <w:p w14:paraId="331B01FA" w14:textId="77777777" w:rsidR="00CB64DD" w:rsidRPr="005553C8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2BC4A50B" w14:textId="731CCE15" w:rsidR="00A2521D" w:rsidRPr="005553C8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253" w:type="dxa"/>
          </w:tcPr>
          <w:p w14:paraId="31FC703D" w14:textId="77777777" w:rsidR="00CB64DD" w:rsidRPr="005553C8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CB64DD" w:rsidRPr="005553C8" w14:paraId="5ECFEB33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750176FD" w14:textId="314CCE43" w:rsidR="00CB64DD" w:rsidRPr="005553C8" w:rsidRDefault="008E661F" w:rsidP="00751F1C">
            <w:pPr>
              <w:rPr>
                <w:rFonts w:ascii="Arial" w:hAnsi="Arial" w:cs="Arial"/>
              </w:rPr>
            </w:pPr>
            <w:r w:rsidRPr="005553C8">
              <w:rPr>
                <w:rFonts w:ascii="Arial" w:hAnsi="Arial" w:cs="Arial"/>
              </w:rPr>
              <w:t>4</w:t>
            </w:r>
          </w:p>
        </w:tc>
        <w:tc>
          <w:tcPr>
            <w:tcW w:w="3612" w:type="dxa"/>
          </w:tcPr>
          <w:p w14:paraId="416C5304" w14:textId="77777777" w:rsidR="00CB64DD" w:rsidRPr="005553C8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543EC903" w14:textId="2E27A186" w:rsidR="00A2521D" w:rsidRPr="005553C8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253" w:type="dxa"/>
          </w:tcPr>
          <w:p w14:paraId="07B250BC" w14:textId="77777777" w:rsidR="00CB64DD" w:rsidRPr="005553C8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A2521D" w:rsidRPr="005553C8" w14:paraId="65A810F3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5E733D22" w14:textId="53DEEFCA" w:rsidR="00A2521D" w:rsidRPr="005553C8" w:rsidRDefault="00A2521D" w:rsidP="00751F1C">
            <w:pPr>
              <w:rPr>
                <w:rFonts w:ascii="Arial" w:hAnsi="Arial" w:cs="Arial"/>
              </w:rPr>
            </w:pPr>
            <w:r w:rsidRPr="005553C8">
              <w:rPr>
                <w:rFonts w:ascii="Arial" w:hAnsi="Arial" w:cs="Arial"/>
              </w:rPr>
              <w:t>5</w:t>
            </w:r>
          </w:p>
        </w:tc>
        <w:tc>
          <w:tcPr>
            <w:tcW w:w="3612" w:type="dxa"/>
          </w:tcPr>
          <w:p w14:paraId="349FE70E" w14:textId="77777777" w:rsidR="00A2521D" w:rsidRPr="005553C8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05FD3006" w14:textId="73B9A946" w:rsidR="00A2521D" w:rsidRPr="005553C8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253" w:type="dxa"/>
          </w:tcPr>
          <w:p w14:paraId="5D281485" w14:textId="77777777" w:rsidR="00A2521D" w:rsidRPr="005553C8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A2521D" w:rsidRPr="005553C8" w14:paraId="3A183CB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1369182" w14:textId="2AA1EC14" w:rsidR="00A2521D" w:rsidRPr="005553C8" w:rsidRDefault="00A2521D" w:rsidP="00751F1C">
            <w:pPr>
              <w:rPr>
                <w:rFonts w:ascii="Arial" w:hAnsi="Arial" w:cs="Arial"/>
              </w:rPr>
            </w:pPr>
            <w:r w:rsidRPr="005553C8">
              <w:rPr>
                <w:rFonts w:ascii="Arial" w:hAnsi="Arial" w:cs="Arial"/>
              </w:rPr>
              <w:t>6</w:t>
            </w:r>
          </w:p>
        </w:tc>
        <w:tc>
          <w:tcPr>
            <w:tcW w:w="3612" w:type="dxa"/>
          </w:tcPr>
          <w:p w14:paraId="5CCD3F5C" w14:textId="77777777" w:rsidR="00A2521D" w:rsidRPr="005553C8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2578D795" w14:textId="756FCB0A" w:rsidR="00A2521D" w:rsidRPr="005553C8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253" w:type="dxa"/>
          </w:tcPr>
          <w:p w14:paraId="27F3412E" w14:textId="77777777" w:rsidR="00A2521D" w:rsidRPr="005553C8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8E661F" w:rsidRPr="005553C8" w14:paraId="09EED2FF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E90316A" w14:textId="61C8E597" w:rsidR="008E661F" w:rsidRPr="005553C8" w:rsidRDefault="00A2521D" w:rsidP="00751F1C">
            <w:pPr>
              <w:rPr>
                <w:rFonts w:ascii="Arial" w:hAnsi="Arial" w:cs="Arial"/>
              </w:rPr>
            </w:pPr>
            <w:r w:rsidRPr="005553C8">
              <w:rPr>
                <w:rFonts w:ascii="Arial" w:hAnsi="Arial" w:cs="Arial"/>
              </w:rPr>
              <w:t>7</w:t>
            </w:r>
          </w:p>
        </w:tc>
        <w:tc>
          <w:tcPr>
            <w:tcW w:w="3612" w:type="dxa"/>
          </w:tcPr>
          <w:p w14:paraId="4DFB85DF" w14:textId="77777777" w:rsidR="008E661F" w:rsidRPr="005553C8" w:rsidRDefault="008E661F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4CC4775D" w14:textId="490488A9" w:rsidR="00A2521D" w:rsidRPr="005553C8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253" w:type="dxa"/>
          </w:tcPr>
          <w:p w14:paraId="28240C0B" w14:textId="77777777" w:rsidR="008E661F" w:rsidRPr="005553C8" w:rsidRDefault="008E661F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14:paraId="53F40F1B" w14:textId="18F743B5" w:rsidR="00727431" w:rsidRPr="005553C8" w:rsidRDefault="009A4C41" w:rsidP="009A4C41">
      <w:pPr>
        <w:pStyle w:val="NormalH"/>
        <w:rPr>
          <w:rFonts w:ascii="Arial" w:hAnsi="Arial" w:cs="Arial"/>
          <w:color w:val="951B13"/>
        </w:rPr>
      </w:pPr>
      <w:r w:rsidRPr="005553C8">
        <w:rPr>
          <w:rFonts w:ascii="Arial" w:hAnsi="Arial" w:cs="Arial"/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5553C8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5553C8" w:rsidRDefault="00727431" w:rsidP="00B10AD4">
            <w:pPr>
              <w:rPr>
                <w:rFonts w:ascii="Arial" w:hAnsi="Arial" w:cs="Arial"/>
              </w:rPr>
            </w:pPr>
            <w:proofErr w:type="spellStart"/>
            <w:r w:rsidRPr="005553C8">
              <w:rPr>
                <w:rFonts w:ascii="Arial" w:hAnsi="Arial" w:cs="Arial"/>
              </w:rPr>
              <w:t>Ngày</w:t>
            </w:r>
            <w:proofErr w:type="spellEnd"/>
            <w:r w:rsidRPr="005553C8">
              <w:rPr>
                <w:rFonts w:ascii="Arial" w:hAnsi="Arial" w:cs="Arial"/>
              </w:rPr>
              <w:t xml:space="preserve"> </w:t>
            </w:r>
            <w:proofErr w:type="spellStart"/>
            <w:r w:rsidRPr="005553C8">
              <w:rPr>
                <w:rFonts w:ascii="Arial" w:hAnsi="Arial" w:cs="Arial"/>
              </w:rPr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5553C8" w:rsidRDefault="00727431" w:rsidP="00B10A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napToGrid w:val="0"/>
              </w:rPr>
            </w:pPr>
            <w:proofErr w:type="spellStart"/>
            <w:r w:rsidRPr="005553C8">
              <w:rPr>
                <w:rFonts w:ascii="Arial" w:hAnsi="Arial" w:cs="Arial"/>
                <w:snapToGrid w:val="0"/>
              </w:rPr>
              <w:t>Mô</w:t>
            </w:r>
            <w:proofErr w:type="spellEnd"/>
            <w:r w:rsidRPr="005553C8">
              <w:rPr>
                <w:rFonts w:ascii="Arial" w:hAnsi="Arial" w:cs="Arial"/>
                <w:snapToGrid w:val="0"/>
              </w:rPr>
              <w:t xml:space="preserve"> </w:t>
            </w:r>
            <w:proofErr w:type="spellStart"/>
            <w:r w:rsidRPr="005553C8">
              <w:rPr>
                <w:rFonts w:ascii="Arial" w:hAnsi="Arial" w:cs="Arial"/>
                <w:snapToGrid w:val="0"/>
              </w:rPr>
              <w:t>tả</w:t>
            </w:r>
            <w:proofErr w:type="spellEnd"/>
            <w:r w:rsidRPr="005553C8">
              <w:rPr>
                <w:rFonts w:ascii="Arial" w:hAnsi="Arial" w:cs="Arial"/>
                <w:snapToGrid w:val="0"/>
              </w:rPr>
              <w:t xml:space="preserve"> </w:t>
            </w:r>
            <w:proofErr w:type="spellStart"/>
            <w:r w:rsidRPr="005553C8">
              <w:rPr>
                <w:rFonts w:ascii="Arial" w:hAnsi="Arial" w:cs="Arial"/>
                <w:snapToGrid w:val="0"/>
              </w:rPr>
              <w:t>thay</w:t>
            </w:r>
            <w:proofErr w:type="spellEnd"/>
            <w:r w:rsidRPr="005553C8">
              <w:rPr>
                <w:rFonts w:ascii="Arial" w:hAnsi="Arial" w:cs="Arial"/>
                <w:snapToGrid w:val="0"/>
              </w:rPr>
              <w:t xml:space="preserve"> </w:t>
            </w:r>
            <w:proofErr w:type="spellStart"/>
            <w:r w:rsidRPr="005553C8">
              <w:rPr>
                <w:rFonts w:ascii="Arial" w:hAnsi="Arial" w:cs="Arial"/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5553C8" w:rsidRDefault="00727431" w:rsidP="00B10A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5553C8">
              <w:rPr>
                <w:rFonts w:ascii="Arial" w:hAnsi="Arial" w:cs="Arial"/>
              </w:rPr>
              <w:t>Phiên</w:t>
            </w:r>
            <w:proofErr w:type="spellEnd"/>
            <w:r w:rsidRPr="005553C8">
              <w:rPr>
                <w:rFonts w:ascii="Arial" w:hAnsi="Arial" w:cs="Arial"/>
              </w:rPr>
              <w:t xml:space="preserve"> </w:t>
            </w:r>
            <w:proofErr w:type="spellStart"/>
            <w:r w:rsidRPr="005553C8">
              <w:rPr>
                <w:rFonts w:ascii="Arial" w:hAnsi="Arial" w:cs="Arial"/>
              </w:rPr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5553C8" w:rsidRDefault="00727431" w:rsidP="00B10A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5553C8">
              <w:rPr>
                <w:rFonts w:ascii="Arial" w:hAnsi="Arial" w:cs="Arial"/>
              </w:rPr>
              <w:t>Người</w:t>
            </w:r>
            <w:proofErr w:type="spellEnd"/>
            <w:r w:rsidRPr="005553C8">
              <w:rPr>
                <w:rFonts w:ascii="Arial" w:hAnsi="Arial" w:cs="Arial"/>
              </w:rPr>
              <w:t xml:space="preserve"> </w:t>
            </w:r>
            <w:proofErr w:type="spellStart"/>
            <w:r w:rsidRPr="005553C8">
              <w:rPr>
                <w:rFonts w:ascii="Arial" w:hAnsi="Arial" w:cs="Arial"/>
              </w:rPr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5553C8" w:rsidRDefault="00727431" w:rsidP="00B10A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5553C8">
              <w:rPr>
                <w:rFonts w:ascii="Arial" w:hAnsi="Arial" w:cs="Arial"/>
              </w:rPr>
              <w:t>Người</w:t>
            </w:r>
            <w:proofErr w:type="spellEnd"/>
            <w:r w:rsidRPr="005553C8">
              <w:rPr>
                <w:rFonts w:ascii="Arial" w:hAnsi="Arial" w:cs="Arial"/>
              </w:rPr>
              <w:t xml:space="preserve"> </w:t>
            </w:r>
            <w:proofErr w:type="spellStart"/>
            <w:r w:rsidRPr="005553C8">
              <w:rPr>
                <w:rFonts w:ascii="Arial" w:hAnsi="Arial" w:cs="Arial"/>
              </w:rPr>
              <w:t>duyệt</w:t>
            </w:r>
            <w:proofErr w:type="spellEnd"/>
          </w:p>
        </w:tc>
      </w:tr>
      <w:tr w:rsidR="009A4C41" w:rsidRPr="005553C8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5553C8" w:rsidRDefault="00727431" w:rsidP="00B10AD4">
            <w:pPr>
              <w:rPr>
                <w:rFonts w:ascii="Arial" w:hAnsi="Arial" w:cs="Arial"/>
              </w:rPr>
            </w:pPr>
            <w:r w:rsidRPr="005553C8">
              <w:rPr>
                <w:rFonts w:ascii="Arial" w:hAnsi="Arial" w:cs="Arial"/>
              </w:rPr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5553C8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48" w:type="dxa"/>
          </w:tcPr>
          <w:p w14:paraId="3AA0C2F9" w14:textId="0ECD667E" w:rsidR="00727431" w:rsidRPr="005553C8" w:rsidRDefault="005F5B85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553C8">
              <w:rPr>
                <w:rFonts w:ascii="Arial" w:hAnsi="Arial" w:cs="Arial"/>
              </w:rPr>
              <w:t>0.4</w:t>
            </w:r>
          </w:p>
        </w:tc>
        <w:tc>
          <w:tcPr>
            <w:tcW w:w="1552" w:type="dxa"/>
          </w:tcPr>
          <w:p w14:paraId="4464A6B2" w14:textId="77777777" w:rsidR="00727431" w:rsidRPr="005553C8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440" w:type="dxa"/>
          </w:tcPr>
          <w:p w14:paraId="645BC524" w14:textId="77777777" w:rsidR="00727431" w:rsidRPr="005553C8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9A4C41" w:rsidRPr="005553C8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5553C8" w:rsidRDefault="00727431" w:rsidP="00B10AD4">
            <w:pPr>
              <w:rPr>
                <w:rFonts w:ascii="Arial" w:hAnsi="Arial" w:cs="Arial"/>
              </w:rPr>
            </w:pPr>
            <w:r w:rsidRPr="005553C8">
              <w:rPr>
                <w:rFonts w:ascii="Arial" w:hAnsi="Arial" w:cs="Arial"/>
              </w:rPr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5553C8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48" w:type="dxa"/>
          </w:tcPr>
          <w:p w14:paraId="1BA03C5F" w14:textId="00AFFE1E" w:rsidR="00727431" w:rsidRPr="005553C8" w:rsidRDefault="005F5B85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553C8">
              <w:rPr>
                <w:rFonts w:ascii="Arial" w:hAnsi="Arial" w:cs="Arial"/>
              </w:rPr>
              <w:t>0.6</w:t>
            </w:r>
          </w:p>
        </w:tc>
        <w:tc>
          <w:tcPr>
            <w:tcW w:w="1552" w:type="dxa"/>
          </w:tcPr>
          <w:p w14:paraId="6D38D89C" w14:textId="77777777" w:rsidR="00727431" w:rsidRPr="005553C8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440" w:type="dxa"/>
          </w:tcPr>
          <w:p w14:paraId="38DAB92E" w14:textId="77777777" w:rsidR="00727431" w:rsidRPr="005553C8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9A4C41" w:rsidRPr="005553C8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5553C8" w:rsidRDefault="00727431" w:rsidP="00B10AD4">
            <w:pPr>
              <w:rPr>
                <w:rFonts w:ascii="Arial" w:hAnsi="Arial" w:cs="Arial"/>
              </w:rPr>
            </w:pPr>
            <w:r w:rsidRPr="005553C8">
              <w:rPr>
                <w:rFonts w:ascii="Arial" w:hAnsi="Arial" w:cs="Arial"/>
              </w:rPr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5553C8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48" w:type="dxa"/>
          </w:tcPr>
          <w:p w14:paraId="307DA07D" w14:textId="59570BA0" w:rsidR="00727431" w:rsidRPr="005553C8" w:rsidRDefault="005F5B85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553C8">
              <w:rPr>
                <w:rFonts w:ascii="Arial" w:hAnsi="Arial" w:cs="Arial"/>
              </w:rPr>
              <w:t>0.9</w:t>
            </w:r>
          </w:p>
        </w:tc>
        <w:tc>
          <w:tcPr>
            <w:tcW w:w="1552" w:type="dxa"/>
          </w:tcPr>
          <w:p w14:paraId="5E82AEF4" w14:textId="77777777" w:rsidR="00727431" w:rsidRPr="005553C8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440" w:type="dxa"/>
          </w:tcPr>
          <w:p w14:paraId="567EB4C9" w14:textId="77777777" w:rsidR="00727431" w:rsidRPr="005553C8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9A4C41" w:rsidRPr="005553C8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5553C8" w:rsidRDefault="00727431" w:rsidP="00B10AD4">
            <w:pPr>
              <w:rPr>
                <w:rFonts w:ascii="Arial" w:hAnsi="Arial" w:cs="Arial"/>
              </w:rPr>
            </w:pPr>
          </w:p>
        </w:tc>
        <w:tc>
          <w:tcPr>
            <w:tcW w:w="3095" w:type="dxa"/>
          </w:tcPr>
          <w:p w14:paraId="7B305CF3" w14:textId="77777777" w:rsidR="00727431" w:rsidRPr="005553C8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48" w:type="dxa"/>
          </w:tcPr>
          <w:p w14:paraId="096ACD1E" w14:textId="77777777" w:rsidR="00727431" w:rsidRPr="005553C8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552" w:type="dxa"/>
          </w:tcPr>
          <w:p w14:paraId="614BAEAB" w14:textId="77777777" w:rsidR="00727431" w:rsidRPr="005553C8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440" w:type="dxa"/>
          </w:tcPr>
          <w:p w14:paraId="2F78CDDC" w14:textId="77777777" w:rsidR="00727431" w:rsidRPr="005553C8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9A4C41" w:rsidRPr="005553C8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5553C8" w:rsidRDefault="00727431" w:rsidP="00B10AD4">
            <w:pPr>
              <w:rPr>
                <w:rFonts w:ascii="Arial" w:hAnsi="Arial" w:cs="Arial"/>
              </w:rPr>
            </w:pPr>
          </w:p>
        </w:tc>
        <w:tc>
          <w:tcPr>
            <w:tcW w:w="3095" w:type="dxa"/>
          </w:tcPr>
          <w:p w14:paraId="40B3DC4F" w14:textId="77777777" w:rsidR="00727431" w:rsidRPr="005553C8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48" w:type="dxa"/>
          </w:tcPr>
          <w:p w14:paraId="4F179CC3" w14:textId="77777777" w:rsidR="00727431" w:rsidRPr="005553C8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552" w:type="dxa"/>
          </w:tcPr>
          <w:p w14:paraId="57E5CB6A" w14:textId="77777777" w:rsidR="00727431" w:rsidRPr="005553C8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440" w:type="dxa"/>
          </w:tcPr>
          <w:p w14:paraId="25B994E6" w14:textId="77777777" w:rsidR="00727431" w:rsidRPr="005553C8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9A4C41" w:rsidRPr="005553C8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5553C8" w:rsidRDefault="00727431" w:rsidP="00B10AD4">
            <w:pPr>
              <w:rPr>
                <w:rFonts w:ascii="Arial" w:hAnsi="Arial" w:cs="Arial"/>
              </w:rPr>
            </w:pPr>
          </w:p>
        </w:tc>
        <w:tc>
          <w:tcPr>
            <w:tcW w:w="3095" w:type="dxa"/>
          </w:tcPr>
          <w:p w14:paraId="362C017C" w14:textId="77777777" w:rsidR="00727431" w:rsidRPr="005553C8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48" w:type="dxa"/>
          </w:tcPr>
          <w:p w14:paraId="5141B22F" w14:textId="77777777" w:rsidR="00727431" w:rsidRPr="005553C8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552" w:type="dxa"/>
          </w:tcPr>
          <w:p w14:paraId="605DA17E" w14:textId="77777777" w:rsidR="00727431" w:rsidRPr="005553C8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440" w:type="dxa"/>
          </w:tcPr>
          <w:p w14:paraId="0309589C" w14:textId="77777777" w:rsidR="00727431" w:rsidRPr="005553C8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9A4C41" w:rsidRPr="005553C8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5553C8" w:rsidRDefault="00727431" w:rsidP="00B10AD4">
            <w:pPr>
              <w:rPr>
                <w:rFonts w:ascii="Arial" w:hAnsi="Arial" w:cs="Arial"/>
              </w:rPr>
            </w:pPr>
          </w:p>
        </w:tc>
        <w:tc>
          <w:tcPr>
            <w:tcW w:w="3095" w:type="dxa"/>
          </w:tcPr>
          <w:p w14:paraId="1F46DC41" w14:textId="77777777" w:rsidR="00727431" w:rsidRPr="005553C8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48" w:type="dxa"/>
          </w:tcPr>
          <w:p w14:paraId="7C7C64BA" w14:textId="77777777" w:rsidR="00727431" w:rsidRPr="005553C8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552" w:type="dxa"/>
          </w:tcPr>
          <w:p w14:paraId="4B313FD6" w14:textId="77777777" w:rsidR="00727431" w:rsidRPr="005553C8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440" w:type="dxa"/>
          </w:tcPr>
          <w:p w14:paraId="3B6ACFC8" w14:textId="77777777" w:rsidR="00727431" w:rsidRPr="005553C8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9A4C41" w:rsidRPr="005553C8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5553C8" w:rsidRDefault="00727431" w:rsidP="00B10AD4">
            <w:pPr>
              <w:rPr>
                <w:rFonts w:ascii="Arial" w:hAnsi="Arial" w:cs="Arial"/>
              </w:rPr>
            </w:pPr>
          </w:p>
        </w:tc>
        <w:tc>
          <w:tcPr>
            <w:tcW w:w="3095" w:type="dxa"/>
          </w:tcPr>
          <w:p w14:paraId="663BAFC1" w14:textId="77777777" w:rsidR="00727431" w:rsidRPr="005553C8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48" w:type="dxa"/>
          </w:tcPr>
          <w:p w14:paraId="1AD25F40" w14:textId="77777777" w:rsidR="00727431" w:rsidRPr="005553C8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552" w:type="dxa"/>
          </w:tcPr>
          <w:p w14:paraId="139CCF74" w14:textId="77777777" w:rsidR="00727431" w:rsidRPr="005553C8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440" w:type="dxa"/>
          </w:tcPr>
          <w:p w14:paraId="01CF4746" w14:textId="77777777" w:rsidR="00727431" w:rsidRPr="005553C8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9A4C41" w:rsidRPr="005553C8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5553C8" w:rsidRDefault="00727431" w:rsidP="00B10AD4">
            <w:pPr>
              <w:rPr>
                <w:rFonts w:ascii="Arial" w:hAnsi="Arial" w:cs="Arial"/>
              </w:rPr>
            </w:pPr>
          </w:p>
        </w:tc>
        <w:tc>
          <w:tcPr>
            <w:tcW w:w="3095" w:type="dxa"/>
          </w:tcPr>
          <w:p w14:paraId="56D18A07" w14:textId="77777777" w:rsidR="00727431" w:rsidRPr="005553C8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48" w:type="dxa"/>
          </w:tcPr>
          <w:p w14:paraId="3FA92155" w14:textId="77777777" w:rsidR="00727431" w:rsidRPr="005553C8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552" w:type="dxa"/>
          </w:tcPr>
          <w:p w14:paraId="56709E35" w14:textId="77777777" w:rsidR="00727431" w:rsidRPr="005553C8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440" w:type="dxa"/>
          </w:tcPr>
          <w:p w14:paraId="39723969" w14:textId="77777777" w:rsidR="00727431" w:rsidRPr="005553C8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9A4C41" w:rsidRPr="005553C8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5553C8" w:rsidRDefault="00727431" w:rsidP="00B10AD4">
            <w:pPr>
              <w:rPr>
                <w:rFonts w:ascii="Arial" w:hAnsi="Arial" w:cs="Arial"/>
              </w:rPr>
            </w:pPr>
          </w:p>
        </w:tc>
        <w:tc>
          <w:tcPr>
            <w:tcW w:w="3095" w:type="dxa"/>
          </w:tcPr>
          <w:p w14:paraId="30A1B794" w14:textId="77777777" w:rsidR="00727431" w:rsidRPr="005553C8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48" w:type="dxa"/>
          </w:tcPr>
          <w:p w14:paraId="470C6D40" w14:textId="77777777" w:rsidR="00727431" w:rsidRPr="005553C8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552" w:type="dxa"/>
          </w:tcPr>
          <w:p w14:paraId="42C80AD7" w14:textId="77777777" w:rsidR="00727431" w:rsidRPr="005553C8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440" w:type="dxa"/>
          </w:tcPr>
          <w:p w14:paraId="0F54A4BD" w14:textId="77777777" w:rsidR="00727431" w:rsidRPr="005553C8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14:paraId="68AF8ED9" w14:textId="77777777" w:rsidR="00F34A9B" w:rsidRPr="005553C8" w:rsidRDefault="00F34A9B" w:rsidP="005F37E7">
      <w:pPr>
        <w:pStyle w:val="TOC3"/>
        <w:rPr>
          <w:rFonts w:ascii="Arial" w:hAnsi="Arial" w:cs="Arial"/>
        </w:rPr>
        <w:sectPr w:rsidR="00F34A9B" w:rsidRPr="005553C8" w:rsidSect="00DB0353">
          <w:headerReference w:type="default" r:id="rId14"/>
          <w:footerReference w:type="default" r:id="rId15"/>
          <w:footerReference w:type="first" r:id="rId16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Pr="005553C8" w:rsidRDefault="00A62F4F" w:rsidP="008410A0">
      <w:pPr>
        <w:pStyle w:val="Heading1"/>
        <w:rPr>
          <w:rFonts w:ascii="Arial" w:hAnsi="Arial" w:cs="Arial"/>
        </w:rPr>
      </w:pPr>
      <w:bookmarkStart w:id="0" w:name="_Toc25660378"/>
      <w:proofErr w:type="spellStart"/>
      <w:r w:rsidRPr="005553C8">
        <w:rPr>
          <w:rFonts w:ascii="Arial" w:hAnsi="Arial" w:cs="Arial"/>
        </w:rPr>
        <w:lastRenderedPageBreak/>
        <w:t>Giới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thiệu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dự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án</w:t>
      </w:r>
      <w:bookmarkEnd w:id="0"/>
      <w:proofErr w:type="spellEnd"/>
    </w:p>
    <w:p w14:paraId="1D0DE2F3" w14:textId="0770349E" w:rsidR="00587AEE" w:rsidRPr="005553C8" w:rsidRDefault="009E2E20" w:rsidP="009E2E20">
      <w:pPr>
        <w:pStyle w:val="Heading2"/>
        <w:rPr>
          <w:rFonts w:ascii="Arial" w:hAnsi="Arial" w:cs="Arial"/>
        </w:rPr>
      </w:pPr>
      <w:bookmarkStart w:id="1" w:name="_Toc25660379"/>
      <w:proofErr w:type="spellStart"/>
      <w:r w:rsidRPr="005553C8">
        <w:rPr>
          <w:rFonts w:ascii="Arial" w:hAnsi="Arial" w:cs="Arial"/>
        </w:rPr>
        <w:t>Mô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tả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="00BA730B" w:rsidRPr="005553C8">
        <w:rPr>
          <w:rFonts w:ascii="Arial" w:hAnsi="Arial" w:cs="Arial"/>
        </w:rPr>
        <w:t>dự</w:t>
      </w:r>
      <w:proofErr w:type="spellEnd"/>
      <w:r w:rsidR="00BA730B" w:rsidRPr="005553C8">
        <w:rPr>
          <w:rFonts w:ascii="Arial" w:hAnsi="Arial" w:cs="Arial"/>
        </w:rPr>
        <w:t xml:space="preserve"> </w:t>
      </w:r>
      <w:proofErr w:type="spellStart"/>
      <w:r w:rsidR="00BA730B" w:rsidRPr="005553C8">
        <w:rPr>
          <w:rFonts w:ascii="Arial" w:hAnsi="Arial" w:cs="Arial"/>
        </w:rPr>
        <w:t>án</w:t>
      </w:r>
      <w:bookmarkEnd w:id="1"/>
      <w:proofErr w:type="spellEnd"/>
    </w:p>
    <w:p w14:paraId="584708BA" w14:textId="77777777" w:rsidR="005553C8" w:rsidRPr="005553C8" w:rsidRDefault="005553C8" w:rsidP="005553C8">
      <w:pPr>
        <w:spacing w:before="80" w:line="288" w:lineRule="auto"/>
        <w:ind w:firstLine="720"/>
        <w:rPr>
          <w:rFonts w:ascii="Arial" w:eastAsia="Times New Roman" w:hAnsi="Arial" w:cs="Arial"/>
          <w:lang w:eastAsia="en-US" w:bidi="ar-SA"/>
        </w:rPr>
      </w:pPr>
      <w:proofErr w:type="spellStart"/>
      <w:r w:rsidRPr="005553C8">
        <w:rPr>
          <w:rFonts w:ascii="Arial" w:hAnsi="Arial" w:cs="Arial"/>
        </w:rPr>
        <w:t>Việc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ứng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dụng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máy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tính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để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quản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lý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thông</w:t>
      </w:r>
      <w:proofErr w:type="spellEnd"/>
      <w:r w:rsidRPr="005553C8">
        <w:rPr>
          <w:rFonts w:ascii="Arial" w:hAnsi="Arial" w:cs="Arial"/>
        </w:rPr>
        <w:t xml:space="preserve"> tin </w:t>
      </w:r>
      <w:proofErr w:type="spellStart"/>
      <w:r w:rsidRPr="005553C8">
        <w:rPr>
          <w:rFonts w:ascii="Arial" w:hAnsi="Arial" w:cs="Arial"/>
        </w:rPr>
        <w:t>đã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phát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triển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mạnh</w:t>
      </w:r>
      <w:proofErr w:type="spellEnd"/>
      <w:r w:rsidRPr="005553C8">
        <w:rPr>
          <w:rFonts w:ascii="Arial" w:hAnsi="Arial" w:cs="Arial"/>
        </w:rPr>
        <w:t xml:space="preserve"> ở </w:t>
      </w:r>
      <w:proofErr w:type="spellStart"/>
      <w:r w:rsidRPr="005553C8">
        <w:rPr>
          <w:rFonts w:ascii="Arial" w:hAnsi="Arial" w:cs="Arial"/>
        </w:rPr>
        <w:t>các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nước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tiên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tiến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từ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những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thập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niên</w:t>
      </w:r>
      <w:proofErr w:type="spellEnd"/>
      <w:r w:rsidRPr="005553C8">
        <w:rPr>
          <w:rFonts w:ascii="Arial" w:hAnsi="Arial" w:cs="Arial"/>
        </w:rPr>
        <w:t xml:space="preserve"> 70. </w:t>
      </w:r>
      <w:proofErr w:type="spellStart"/>
      <w:r w:rsidRPr="005553C8">
        <w:rPr>
          <w:rFonts w:ascii="Arial" w:hAnsi="Arial" w:cs="Arial"/>
        </w:rPr>
        <w:t>Còn</w:t>
      </w:r>
      <w:proofErr w:type="spellEnd"/>
      <w:r w:rsidRPr="005553C8">
        <w:rPr>
          <w:rFonts w:ascii="Arial" w:hAnsi="Arial" w:cs="Arial"/>
        </w:rPr>
        <w:t xml:space="preserve"> ở </w:t>
      </w:r>
      <w:proofErr w:type="spellStart"/>
      <w:r w:rsidRPr="005553C8">
        <w:rPr>
          <w:rFonts w:ascii="Arial" w:hAnsi="Arial" w:cs="Arial"/>
        </w:rPr>
        <w:t>Nước</w:t>
      </w:r>
      <w:proofErr w:type="spellEnd"/>
      <w:r w:rsidRPr="005553C8">
        <w:rPr>
          <w:rFonts w:ascii="Arial" w:hAnsi="Arial" w:cs="Arial"/>
        </w:rPr>
        <w:t xml:space="preserve"> ta </w:t>
      </w:r>
      <w:proofErr w:type="spellStart"/>
      <w:r w:rsidRPr="005553C8">
        <w:rPr>
          <w:rFonts w:ascii="Arial" w:hAnsi="Arial" w:cs="Arial"/>
        </w:rPr>
        <w:t>hiện</w:t>
      </w:r>
      <w:proofErr w:type="spellEnd"/>
      <w:r w:rsidRPr="005553C8">
        <w:rPr>
          <w:rFonts w:ascii="Arial" w:hAnsi="Arial" w:cs="Arial"/>
        </w:rPr>
        <w:t xml:space="preserve"> nay, </w:t>
      </w:r>
      <w:proofErr w:type="spellStart"/>
      <w:r w:rsidRPr="005553C8">
        <w:rPr>
          <w:rFonts w:ascii="Arial" w:hAnsi="Arial" w:cs="Arial"/>
        </w:rPr>
        <w:t>vấn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đề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áp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dụng</w:t>
      </w:r>
      <w:proofErr w:type="spellEnd"/>
      <w:r w:rsidRPr="005553C8">
        <w:rPr>
          <w:rFonts w:ascii="Arial" w:hAnsi="Arial" w:cs="Arial"/>
        </w:rPr>
        <w:t xml:space="preserve"> Tin </w:t>
      </w:r>
      <w:proofErr w:type="spellStart"/>
      <w:r w:rsidRPr="005553C8">
        <w:rPr>
          <w:rFonts w:ascii="Arial" w:hAnsi="Arial" w:cs="Arial"/>
        </w:rPr>
        <w:t>học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để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xử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lý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thông</w:t>
      </w:r>
      <w:proofErr w:type="spellEnd"/>
      <w:r w:rsidRPr="005553C8">
        <w:rPr>
          <w:rFonts w:ascii="Arial" w:hAnsi="Arial" w:cs="Arial"/>
        </w:rPr>
        <w:t xml:space="preserve"> tin </w:t>
      </w:r>
      <w:proofErr w:type="spellStart"/>
      <w:r w:rsidRPr="005553C8">
        <w:rPr>
          <w:rFonts w:ascii="Arial" w:hAnsi="Arial" w:cs="Arial"/>
        </w:rPr>
        <w:t>trong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công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tác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quản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lý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đã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trở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thành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nhu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cầu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bức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thiết</w:t>
      </w:r>
      <w:proofErr w:type="spellEnd"/>
      <w:r w:rsidRPr="005553C8">
        <w:rPr>
          <w:rFonts w:ascii="Arial" w:hAnsi="Arial" w:cs="Arial"/>
        </w:rPr>
        <w:t xml:space="preserve">, </w:t>
      </w:r>
      <w:proofErr w:type="spellStart"/>
      <w:r w:rsidRPr="005553C8">
        <w:rPr>
          <w:rFonts w:ascii="Arial" w:hAnsi="Arial" w:cs="Arial"/>
        </w:rPr>
        <w:t>nhất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là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trong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thời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đại</w:t>
      </w:r>
      <w:proofErr w:type="spellEnd"/>
      <w:r w:rsidRPr="005553C8">
        <w:rPr>
          <w:rFonts w:ascii="Arial" w:hAnsi="Arial" w:cs="Arial"/>
        </w:rPr>
        <w:t xml:space="preserve"> "</w:t>
      </w:r>
      <w:proofErr w:type="spellStart"/>
      <w:r w:rsidRPr="005553C8">
        <w:rPr>
          <w:rFonts w:ascii="Arial" w:hAnsi="Arial" w:cs="Arial"/>
        </w:rPr>
        <w:t>mở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cửa</w:t>
      </w:r>
      <w:proofErr w:type="spellEnd"/>
      <w:r w:rsidRPr="005553C8">
        <w:rPr>
          <w:rFonts w:ascii="Arial" w:hAnsi="Arial" w:cs="Arial"/>
        </w:rPr>
        <w:t xml:space="preserve">" </w:t>
      </w:r>
      <w:proofErr w:type="spellStart"/>
      <w:r w:rsidRPr="005553C8">
        <w:rPr>
          <w:rFonts w:ascii="Arial" w:hAnsi="Arial" w:cs="Arial"/>
        </w:rPr>
        <w:t>với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các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nước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khác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trên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thế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giới</w:t>
      </w:r>
      <w:proofErr w:type="spellEnd"/>
      <w:r w:rsidRPr="005553C8">
        <w:rPr>
          <w:rFonts w:ascii="Arial" w:hAnsi="Arial" w:cs="Arial"/>
        </w:rPr>
        <w:t>.</w:t>
      </w:r>
    </w:p>
    <w:p w14:paraId="3826B33E" w14:textId="77777777" w:rsidR="005553C8" w:rsidRPr="005553C8" w:rsidRDefault="005553C8" w:rsidP="005553C8">
      <w:pPr>
        <w:spacing w:before="80" w:line="288" w:lineRule="auto"/>
        <w:ind w:firstLine="720"/>
        <w:rPr>
          <w:rFonts w:ascii="Arial" w:hAnsi="Arial" w:cs="Arial"/>
        </w:rPr>
      </w:pPr>
      <w:proofErr w:type="spellStart"/>
      <w:r w:rsidRPr="005553C8">
        <w:rPr>
          <w:rFonts w:ascii="Arial" w:hAnsi="Arial" w:cs="Arial"/>
        </w:rPr>
        <w:t>Hiện</w:t>
      </w:r>
      <w:proofErr w:type="spellEnd"/>
      <w:r w:rsidRPr="005553C8">
        <w:rPr>
          <w:rFonts w:ascii="Arial" w:hAnsi="Arial" w:cs="Arial"/>
        </w:rPr>
        <w:t xml:space="preserve"> nay, </w:t>
      </w:r>
      <w:proofErr w:type="spellStart"/>
      <w:r w:rsidRPr="005553C8">
        <w:rPr>
          <w:rFonts w:ascii="Arial" w:hAnsi="Arial" w:cs="Arial"/>
        </w:rPr>
        <w:t>cùng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với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sự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phát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triển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hiện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đại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về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mặt</w:t>
      </w:r>
      <w:proofErr w:type="spellEnd"/>
      <w:r w:rsidRPr="005553C8">
        <w:rPr>
          <w:rFonts w:ascii="Arial" w:hAnsi="Arial" w:cs="Arial"/>
        </w:rPr>
        <w:t xml:space="preserve"> khoa </w:t>
      </w:r>
      <w:proofErr w:type="spellStart"/>
      <w:r w:rsidRPr="005553C8">
        <w:rPr>
          <w:rFonts w:ascii="Arial" w:hAnsi="Arial" w:cs="Arial"/>
        </w:rPr>
        <w:t>học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kĩ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thuật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thì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nhu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cầu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nâng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cao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chất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lượng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cuộc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sống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ngày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càng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được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chú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trọng</w:t>
      </w:r>
      <w:proofErr w:type="spellEnd"/>
      <w:r w:rsidRPr="005553C8">
        <w:rPr>
          <w:rFonts w:ascii="Arial" w:hAnsi="Arial" w:cs="Arial"/>
        </w:rPr>
        <w:t xml:space="preserve">, </w:t>
      </w:r>
      <w:proofErr w:type="spellStart"/>
      <w:r w:rsidRPr="005553C8">
        <w:rPr>
          <w:rFonts w:ascii="Arial" w:hAnsi="Arial" w:cs="Arial"/>
        </w:rPr>
        <w:t>đặc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biệt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là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về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mặt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dinh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dưỡng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và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sức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khỏe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hằng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ngày</w:t>
      </w:r>
      <w:proofErr w:type="spellEnd"/>
      <w:r w:rsidRPr="005553C8">
        <w:rPr>
          <w:rFonts w:ascii="Arial" w:hAnsi="Arial" w:cs="Arial"/>
        </w:rPr>
        <w:t>.</w:t>
      </w:r>
    </w:p>
    <w:p w14:paraId="769F34E9" w14:textId="4A6F8982" w:rsidR="00BA730B" w:rsidRPr="005553C8" w:rsidRDefault="005553C8" w:rsidP="005553C8">
      <w:pPr>
        <w:ind w:firstLine="576"/>
        <w:rPr>
          <w:rFonts w:ascii="Arial" w:hAnsi="Arial" w:cs="Arial"/>
          <w:i/>
          <w:iCs/>
        </w:rPr>
      </w:pPr>
      <w:proofErr w:type="spellStart"/>
      <w:r w:rsidRPr="005553C8">
        <w:rPr>
          <w:rFonts w:ascii="Arial" w:hAnsi="Arial" w:cs="Arial"/>
        </w:rPr>
        <w:t>Từ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những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yêu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cầu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thực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tế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của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khách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hàng</w:t>
      </w:r>
      <w:proofErr w:type="spellEnd"/>
      <w:r>
        <w:rPr>
          <w:rFonts w:ascii="Arial" w:hAnsi="Arial" w:cs="Arial"/>
        </w:rPr>
        <w:t xml:space="preserve"> – </w:t>
      </w:r>
      <w:proofErr w:type="spellStart"/>
      <w:r>
        <w:rPr>
          <w:rFonts w:ascii="Arial" w:hAnsi="Arial" w:cs="Arial"/>
        </w:rPr>
        <w:t>Bệnh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viện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Bạch</w:t>
      </w:r>
      <w:proofErr w:type="spellEnd"/>
      <w:r>
        <w:rPr>
          <w:rFonts w:ascii="Arial" w:hAnsi="Arial" w:cs="Arial"/>
        </w:rPr>
        <w:t xml:space="preserve"> Mai</w:t>
      </w:r>
      <w:r w:rsidRPr="005553C8"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công</w:t>
      </w:r>
      <w:proofErr w:type="spellEnd"/>
      <w:r>
        <w:rPr>
          <w:rFonts w:ascii="Arial" w:hAnsi="Arial" w:cs="Arial"/>
        </w:rPr>
        <w:t xml:space="preserve"> ty </w:t>
      </w:r>
      <w:proofErr w:type="spellStart"/>
      <w:r>
        <w:rPr>
          <w:rFonts w:ascii="Arial" w:hAnsi="Arial" w:cs="Arial"/>
        </w:rPr>
        <w:t>Giải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pháp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Công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nghệ</w:t>
      </w:r>
      <w:proofErr w:type="spellEnd"/>
      <w:r>
        <w:rPr>
          <w:rFonts w:ascii="Arial" w:hAnsi="Arial" w:cs="Arial"/>
        </w:rPr>
        <w:t xml:space="preserve"> H3B</w:t>
      </w:r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đã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cùng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nhau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phân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tích</w:t>
      </w:r>
      <w:proofErr w:type="spellEnd"/>
      <w:r>
        <w:rPr>
          <w:rFonts w:ascii="Arial" w:hAnsi="Arial" w:cs="Arial"/>
        </w:rPr>
        <w:t xml:space="preserve">, </w:t>
      </w:r>
      <w:proofErr w:type="spellStart"/>
      <w:r w:rsidRPr="005553C8">
        <w:rPr>
          <w:rFonts w:ascii="Arial" w:hAnsi="Arial" w:cs="Arial"/>
        </w:rPr>
        <w:t>thiết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kế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triển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khai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hệ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thống</w:t>
      </w:r>
      <w:proofErr w:type="spellEnd"/>
      <w:r w:rsidRPr="005553C8">
        <w:rPr>
          <w:rFonts w:ascii="Arial" w:hAnsi="Arial" w:cs="Arial"/>
        </w:rPr>
        <w:t xml:space="preserve"> </w:t>
      </w:r>
      <w:r w:rsidRPr="005553C8">
        <w:rPr>
          <w:rFonts w:ascii="Arial" w:hAnsi="Arial" w:cs="Arial"/>
          <w:b/>
        </w:rPr>
        <w:t xml:space="preserve">Web </w:t>
      </w:r>
      <w:proofErr w:type="spellStart"/>
      <w:r w:rsidRPr="005553C8">
        <w:rPr>
          <w:rFonts w:ascii="Arial" w:hAnsi="Arial" w:cs="Arial"/>
          <w:b/>
        </w:rPr>
        <w:t>quản</w:t>
      </w:r>
      <w:proofErr w:type="spellEnd"/>
      <w:r w:rsidRPr="005553C8">
        <w:rPr>
          <w:rFonts w:ascii="Arial" w:hAnsi="Arial" w:cs="Arial"/>
          <w:b/>
        </w:rPr>
        <w:t xml:space="preserve"> </w:t>
      </w:r>
      <w:proofErr w:type="spellStart"/>
      <w:r w:rsidRPr="005553C8">
        <w:rPr>
          <w:rFonts w:ascii="Arial" w:hAnsi="Arial" w:cs="Arial"/>
          <w:b/>
        </w:rPr>
        <w:t>lý</w:t>
      </w:r>
      <w:proofErr w:type="spellEnd"/>
      <w:r w:rsidRPr="005553C8">
        <w:rPr>
          <w:rFonts w:ascii="Arial" w:hAnsi="Arial" w:cs="Arial"/>
          <w:b/>
        </w:rPr>
        <w:t xml:space="preserve"> </w:t>
      </w:r>
      <w:proofErr w:type="spellStart"/>
      <w:r w:rsidRPr="005553C8">
        <w:rPr>
          <w:rFonts w:ascii="Arial" w:hAnsi="Arial" w:cs="Arial"/>
          <w:b/>
        </w:rPr>
        <w:t>thông</w:t>
      </w:r>
      <w:proofErr w:type="spellEnd"/>
      <w:r w:rsidRPr="005553C8">
        <w:rPr>
          <w:rFonts w:ascii="Arial" w:hAnsi="Arial" w:cs="Arial"/>
          <w:b/>
        </w:rPr>
        <w:t xml:space="preserve"> tin </w:t>
      </w:r>
      <w:proofErr w:type="spellStart"/>
      <w:r w:rsidRPr="005553C8">
        <w:rPr>
          <w:rFonts w:ascii="Arial" w:hAnsi="Arial" w:cs="Arial"/>
          <w:b/>
        </w:rPr>
        <w:t>dinh</w:t>
      </w:r>
      <w:proofErr w:type="spellEnd"/>
      <w:r w:rsidRPr="005553C8">
        <w:rPr>
          <w:rFonts w:ascii="Arial" w:hAnsi="Arial" w:cs="Arial"/>
          <w:b/>
        </w:rPr>
        <w:t xml:space="preserve"> </w:t>
      </w:r>
      <w:proofErr w:type="spellStart"/>
      <w:r w:rsidRPr="005553C8">
        <w:rPr>
          <w:rFonts w:ascii="Arial" w:hAnsi="Arial" w:cs="Arial"/>
          <w:b/>
        </w:rPr>
        <w:t>dưỡng</w:t>
      </w:r>
      <w:proofErr w:type="spellEnd"/>
      <w:r w:rsidRPr="005553C8">
        <w:rPr>
          <w:rFonts w:ascii="Arial" w:hAnsi="Arial" w:cs="Arial"/>
          <w:b/>
        </w:rPr>
        <w:t xml:space="preserve"> </w:t>
      </w:r>
      <w:proofErr w:type="spellStart"/>
      <w:r w:rsidRPr="005553C8">
        <w:rPr>
          <w:rFonts w:ascii="Arial" w:hAnsi="Arial" w:cs="Arial"/>
          <w:b/>
        </w:rPr>
        <w:t>của</w:t>
      </w:r>
      <w:proofErr w:type="spellEnd"/>
      <w:r w:rsidRPr="005553C8">
        <w:rPr>
          <w:rFonts w:ascii="Arial" w:hAnsi="Arial" w:cs="Arial"/>
          <w:b/>
        </w:rPr>
        <w:t xml:space="preserve"> </w:t>
      </w:r>
      <w:proofErr w:type="spellStart"/>
      <w:r w:rsidRPr="005553C8">
        <w:rPr>
          <w:rFonts w:ascii="Arial" w:hAnsi="Arial" w:cs="Arial"/>
          <w:b/>
        </w:rPr>
        <w:t>bệnh</w:t>
      </w:r>
      <w:proofErr w:type="spellEnd"/>
      <w:r w:rsidRPr="005553C8">
        <w:rPr>
          <w:rFonts w:ascii="Arial" w:hAnsi="Arial" w:cs="Arial"/>
          <w:b/>
        </w:rPr>
        <w:t xml:space="preserve"> </w:t>
      </w:r>
      <w:proofErr w:type="spellStart"/>
      <w:r w:rsidRPr="005553C8">
        <w:rPr>
          <w:rFonts w:ascii="Arial" w:hAnsi="Arial" w:cs="Arial"/>
          <w:b/>
        </w:rPr>
        <w:t>nhân</w:t>
      </w:r>
      <w:proofErr w:type="spellEnd"/>
      <w:r w:rsidRPr="005553C8">
        <w:rPr>
          <w:rFonts w:ascii="Arial" w:hAnsi="Arial" w:cs="Arial"/>
          <w:b/>
        </w:rPr>
        <w:t xml:space="preserve"> </w:t>
      </w:r>
      <w:proofErr w:type="spellStart"/>
      <w:r w:rsidRPr="005553C8">
        <w:rPr>
          <w:rFonts w:ascii="Arial" w:hAnsi="Arial" w:cs="Arial"/>
          <w:b/>
        </w:rPr>
        <w:t>dành</w:t>
      </w:r>
      <w:proofErr w:type="spellEnd"/>
      <w:r w:rsidRPr="005553C8">
        <w:rPr>
          <w:rFonts w:ascii="Arial" w:hAnsi="Arial" w:cs="Arial"/>
          <w:b/>
        </w:rPr>
        <w:t xml:space="preserve"> </w:t>
      </w:r>
      <w:proofErr w:type="spellStart"/>
      <w:r w:rsidRPr="005553C8">
        <w:rPr>
          <w:rFonts w:ascii="Arial" w:hAnsi="Arial" w:cs="Arial"/>
          <w:b/>
        </w:rPr>
        <w:t>cho</w:t>
      </w:r>
      <w:proofErr w:type="spellEnd"/>
      <w:r w:rsidRPr="005553C8">
        <w:rPr>
          <w:rFonts w:ascii="Arial" w:hAnsi="Arial" w:cs="Arial"/>
          <w:b/>
        </w:rPr>
        <w:t xml:space="preserve"> </w:t>
      </w:r>
      <w:proofErr w:type="spellStart"/>
      <w:r w:rsidRPr="005553C8">
        <w:rPr>
          <w:rFonts w:ascii="Arial" w:hAnsi="Arial" w:cs="Arial"/>
          <w:b/>
        </w:rPr>
        <w:t>bác</w:t>
      </w:r>
      <w:proofErr w:type="spellEnd"/>
      <w:r w:rsidRPr="005553C8">
        <w:rPr>
          <w:rFonts w:ascii="Arial" w:hAnsi="Arial" w:cs="Arial"/>
          <w:b/>
        </w:rPr>
        <w:t xml:space="preserve"> </w:t>
      </w:r>
      <w:proofErr w:type="spellStart"/>
      <w:r w:rsidRPr="005553C8">
        <w:rPr>
          <w:rFonts w:ascii="Arial" w:hAnsi="Arial" w:cs="Arial"/>
          <w:b/>
        </w:rPr>
        <w:t>sĩ</w:t>
      </w:r>
      <w:proofErr w:type="spellEnd"/>
      <w:r w:rsidRPr="005553C8">
        <w:rPr>
          <w:rFonts w:ascii="Arial" w:hAnsi="Arial" w:cs="Arial"/>
        </w:rPr>
        <w:t xml:space="preserve">. </w:t>
      </w:r>
      <w:proofErr w:type="spellStart"/>
      <w:r w:rsidRPr="005553C8">
        <w:rPr>
          <w:rFonts w:ascii="Arial" w:hAnsi="Arial" w:cs="Arial"/>
        </w:rPr>
        <w:t>Để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quản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lý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và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tư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vấn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dinh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dưỡng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cho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người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bệnh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một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cách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hiệu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quả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nhất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thì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chúng</w:t>
      </w:r>
      <w:proofErr w:type="spellEnd"/>
      <w:r w:rsidRPr="005553C8">
        <w:rPr>
          <w:rFonts w:ascii="Arial" w:hAnsi="Arial" w:cs="Arial"/>
        </w:rPr>
        <w:t xml:space="preserve"> ta </w:t>
      </w:r>
      <w:proofErr w:type="spellStart"/>
      <w:r w:rsidRPr="005553C8">
        <w:rPr>
          <w:rFonts w:ascii="Arial" w:hAnsi="Arial" w:cs="Arial"/>
        </w:rPr>
        <w:t>cần</w:t>
      </w:r>
      <w:proofErr w:type="spellEnd"/>
      <w:r w:rsidRPr="005553C8">
        <w:rPr>
          <w:rFonts w:ascii="Arial" w:hAnsi="Arial" w:cs="Arial"/>
        </w:rPr>
        <w:t xml:space="preserve"> Tin </w:t>
      </w:r>
      <w:proofErr w:type="spellStart"/>
      <w:r w:rsidRPr="005553C8">
        <w:rPr>
          <w:rFonts w:ascii="Arial" w:hAnsi="Arial" w:cs="Arial"/>
        </w:rPr>
        <w:t>học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hóa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hoàn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toàn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về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hệ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thống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đăng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nhập</w:t>
      </w:r>
      <w:proofErr w:type="spellEnd"/>
      <w:r w:rsidRPr="005553C8">
        <w:rPr>
          <w:rFonts w:ascii="Arial" w:hAnsi="Arial" w:cs="Arial"/>
        </w:rPr>
        <w:t xml:space="preserve">, </w:t>
      </w:r>
      <w:proofErr w:type="spellStart"/>
      <w:r w:rsidRPr="005553C8">
        <w:rPr>
          <w:rFonts w:ascii="Arial" w:hAnsi="Arial" w:cs="Arial"/>
        </w:rPr>
        <w:t>cập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nhật</w:t>
      </w:r>
      <w:proofErr w:type="spellEnd"/>
      <w:r w:rsidRPr="005553C8">
        <w:rPr>
          <w:rFonts w:ascii="Arial" w:hAnsi="Arial" w:cs="Arial"/>
        </w:rPr>
        <w:t xml:space="preserve">, </w:t>
      </w:r>
      <w:proofErr w:type="spellStart"/>
      <w:r w:rsidRPr="005553C8">
        <w:rPr>
          <w:rFonts w:ascii="Arial" w:hAnsi="Arial" w:cs="Arial"/>
        </w:rPr>
        <w:t>báo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cáo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các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thông</w:t>
      </w:r>
      <w:proofErr w:type="spellEnd"/>
      <w:r w:rsidRPr="005553C8">
        <w:rPr>
          <w:rFonts w:ascii="Arial" w:hAnsi="Arial" w:cs="Arial"/>
        </w:rPr>
        <w:t xml:space="preserve"> tin </w:t>
      </w:r>
      <w:proofErr w:type="spellStart"/>
      <w:r w:rsidRPr="005553C8">
        <w:rPr>
          <w:rFonts w:ascii="Arial" w:hAnsi="Arial" w:cs="Arial"/>
        </w:rPr>
        <w:t>liên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quan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đến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bệnh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nhân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và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các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tư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vấn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diinh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dưỡng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của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bác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sĩ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đến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từng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bệnh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nhân</w:t>
      </w:r>
      <w:proofErr w:type="spellEnd"/>
      <w:r w:rsidRPr="005553C8">
        <w:rPr>
          <w:rFonts w:ascii="Arial" w:hAnsi="Arial" w:cs="Arial"/>
        </w:rPr>
        <w:t>.</w:t>
      </w:r>
    </w:p>
    <w:p w14:paraId="292D8DFA" w14:textId="13904858" w:rsidR="00BA730B" w:rsidRPr="005553C8" w:rsidRDefault="00BA730B" w:rsidP="00BA730B">
      <w:pPr>
        <w:pStyle w:val="Heading2"/>
        <w:rPr>
          <w:rFonts w:ascii="Arial" w:hAnsi="Arial" w:cs="Arial"/>
        </w:rPr>
      </w:pPr>
      <w:bookmarkStart w:id="2" w:name="_Toc25660380"/>
      <w:proofErr w:type="spellStart"/>
      <w:r w:rsidRPr="005553C8">
        <w:rPr>
          <w:rFonts w:ascii="Arial" w:hAnsi="Arial" w:cs="Arial"/>
        </w:rPr>
        <w:t>Công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cụ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quản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lý</w:t>
      </w:r>
      <w:bookmarkEnd w:id="2"/>
      <w:proofErr w:type="spellEnd"/>
    </w:p>
    <w:p w14:paraId="7E6BB31E" w14:textId="24674894" w:rsidR="00C2490A" w:rsidRDefault="00DA5CCC" w:rsidP="00587AEE">
      <w:pPr>
        <w:rPr>
          <w:rFonts w:ascii="Arial" w:hAnsi="Arial" w:cs="Arial"/>
        </w:rPr>
      </w:pPr>
      <w:r w:rsidRPr="005553C8">
        <w:rPr>
          <w:rFonts w:ascii="Arial" w:hAnsi="Arial" w:cs="Arial"/>
          <w:b/>
          <w:bCs/>
        </w:rPr>
        <w:t xml:space="preserve">Link </w:t>
      </w:r>
      <w:proofErr w:type="spellStart"/>
      <w:r w:rsidR="00C2490A" w:rsidRPr="005553C8">
        <w:rPr>
          <w:rFonts w:ascii="Arial" w:hAnsi="Arial" w:cs="Arial"/>
          <w:b/>
          <w:bCs/>
        </w:rPr>
        <w:t>Quản</w:t>
      </w:r>
      <w:proofErr w:type="spellEnd"/>
      <w:r w:rsidR="00C2490A" w:rsidRPr="005553C8">
        <w:rPr>
          <w:rFonts w:ascii="Arial" w:hAnsi="Arial" w:cs="Arial"/>
          <w:b/>
          <w:bCs/>
        </w:rPr>
        <w:t xml:space="preserve"> </w:t>
      </w:r>
      <w:proofErr w:type="spellStart"/>
      <w:r w:rsidR="00C2490A" w:rsidRPr="005553C8">
        <w:rPr>
          <w:rFonts w:ascii="Arial" w:hAnsi="Arial" w:cs="Arial"/>
          <w:b/>
          <w:bCs/>
        </w:rPr>
        <w:t>lý</w:t>
      </w:r>
      <w:proofErr w:type="spellEnd"/>
      <w:r w:rsidR="00C2490A" w:rsidRPr="005553C8">
        <w:rPr>
          <w:rFonts w:ascii="Arial" w:hAnsi="Arial" w:cs="Arial"/>
          <w:b/>
          <w:bCs/>
        </w:rPr>
        <w:t xml:space="preserve"> </w:t>
      </w:r>
      <w:proofErr w:type="spellStart"/>
      <w:r w:rsidR="00C2490A" w:rsidRPr="005553C8">
        <w:rPr>
          <w:rFonts w:ascii="Arial" w:hAnsi="Arial" w:cs="Arial"/>
          <w:b/>
          <w:bCs/>
        </w:rPr>
        <w:t>và</w:t>
      </w:r>
      <w:proofErr w:type="spellEnd"/>
      <w:r w:rsidR="00C2490A" w:rsidRPr="005553C8">
        <w:rPr>
          <w:rFonts w:ascii="Arial" w:hAnsi="Arial" w:cs="Arial"/>
          <w:b/>
          <w:bCs/>
        </w:rPr>
        <w:t xml:space="preserve"> </w:t>
      </w:r>
      <w:proofErr w:type="spellStart"/>
      <w:r w:rsidR="00C2490A" w:rsidRPr="005553C8">
        <w:rPr>
          <w:rFonts w:ascii="Arial" w:hAnsi="Arial" w:cs="Arial"/>
          <w:b/>
          <w:bCs/>
        </w:rPr>
        <w:t>phân</w:t>
      </w:r>
      <w:proofErr w:type="spellEnd"/>
      <w:r w:rsidR="00C2490A" w:rsidRPr="005553C8">
        <w:rPr>
          <w:rFonts w:ascii="Arial" w:hAnsi="Arial" w:cs="Arial"/>
          <w:b/>
          <w:bCs/>
        </w:rPr>
        <w:t xml:space="preserve"> chia </w:t>
      </w:r>
      <w:proofErr w:type="spellStart"/>
      <w:r w:rsidR="00C2490A" w:rsidRPr="005553C8">
        <w:rPr>
          <w:rFonts w:ascii="Arial" w:hAnsi="Arial" w:cs="Arial"/>
          <w:b/>
          <w:bCs/>
        </w:rPr>
        <w:t>công</w:t>
      </w:r>
      <w:proofErr w:type="spellEnd"/>
      <w:r w:rsidR="00C2490A" w:rsidRPr="005553C8">
        <w:rPr>
          <w:rFonts w:ascii="Arial" w:hAnsi="Arial" w:cs="Arial"/>
          <w:b/>
          <w:bCs/>
        </w:rPr>
        <w:t xml:space="preserve"> </w:t>
      </w:r>
      <w:proofErr w:type="spellStart"/>
      <w:r w:rsidR="00C2490A" w:rsidRPr="005553C8">
        <w:rPr>
          <w:rFonts w:ascii="Arial" w:hAnsi="Arial" w:cs="Arial"/>
          <w:b/>
          <w:bCs/>
        </w:rPr>
        <w:t>việc</w:t>
      </w:r>
      <w:proofErr w:type="spellEnd"/>
      <w:r w:rsidR="00C2490A" w:rsidRPr="005553C8">
        <w:rPr>
          <w:rFonts w:ascii="Arial" w:hAnsi="Arial" w:cs="Arial"/>
          <w:b/>
          <w:bCs/>
        </w:rPr>
        <w:t>:</w:t>
      </w:r>
      <w:r w:rsidR="006519D7" w:rsidRPr="005553C8">
        <w:rPr>
          <w:rFonts w:ascii="Arial" w:hAnsi="Arial" w:cs="Arial"/>
        </w:rPr>
        <w:t xml:space="preserve"> MS </w:t>
      </w:r>
      <w:proofErr w:type="gramStart"/>
      <w:r w:rsidR="006519D7" w:rsidRPr="005553C8">
        <w:rPr>
          <w:rFonts w:ascii="Arial" w:hAnsi="Arial" w:cs="Arial"/>
        </w:rPr>
        <w:t>Planner</w:t>
      </w:r>
      <w:r w:rsidR="009B1DE1" w:rsidRPr="005553C8">
        <w:rPr>
          <w:rFonts w:ascii="Arial" w:hAnsi="Arial" w:cs="Arial"/>
        </w:rPr>
        <w:t xml:space="preserve"> :</w:t>
      </w:r>
      <w:proofErr w:type="gramEnd"/>
      <w:r w:rsidR="009B1DE1" w:rsidRPr="005553C8">
        <w:rPr>
          <w:rFonts w:ascii="Arial" w:hAnsi="Arial" w:cs="Arial"/>
        </w:rPr>
        <w:t xml:space="preserve"> </w:t>
      </w:r>
      <w:hyperlink r:id="rId17" w:history="1">
        <w:r w:rsidR="005553C8" w:rsidRPr="005553C8">
          <w:rPr>
            <w:rStyle w:val="Hyperlink"/>
            <w:rFonts w:ascii="Arial" w:hAnsi="Arial" w:cs="Arial"/>
          </w:rPr>
          <w:t>shorturl.at/xACN8</w:t>
        </w:r>
      </w:hyperlink>
    </w:p>
    <w:p w14:paraId="22420DD7" w14:textId="4804366B" w:rsidR="00DA5CCC" w:rsidRPr="005553C8" w:rsidRDefault="005553C8" w:rsidP="00587AEE">
      <w:pPr>
        <w:rPr>
          <w:rFonts w:ascii="Arial" w:hAnsi="Arial" w:cs="Arial"/>
        </w:rPr>
      </w:pPr>
      <w:r w:rsidRPr="005553C8">
        <w:rPr>
          <w:rFonts w:ascii="Arial" w:hAnsi="Arial" w:cs="Arial"/>
          <w:b/>
          <w:bCs/>
        </w:rPr>
        <w:t xml:space="preserve">Link </w:t>
      </w:r>
      <w:proofErr w:type="spellStart"/>
      <w:r w:rsidRPr="005553C8">
        <w:rPr>
          <w:rFonts w:ascii="Arial" w:hAnsi="Arial" w:cs="Arial"/>
          <w:b/>
          <w:bCs/>
        </w:rPr>
        <w:t>Qu</w:t>
      </w:r>
      <w:r>
        <w:rPr>
          <w:rFonts w:ascii="Arial" w:hAnsi="Arial" w:cs="Arial"/>
          <w:b/>
          <w:bCs/>
        </w:rPr>
        <w:t>ản</w:t>
      </w:r>
      <w:proofErr w:type="spellEnd"/>
      <w:r w:rsidRPr="005553C8">
        <w:rPr>
          <w:rFonts w:ascii="Arial" w:hAnsi="Arial" w:cs="Arial"/>
          <w:b/>
          <w:bCs/>
        </w:rPr>
        <w:t xml:space="preserve"> </w:t>
      </w:r>
      <w:proofErr w:type="spellStart"/>
      <w:r w:rsidRPr="005553C8">
        <w:rPr>
          <w:rFonts w:ascii="Arial" w:hAnsi="Arial" w:cs="Arial"/>
          <w:b/>
          <w:bCs/>
        </w:rPr>
        <w:t>lý</w:t>
      </w:r>
      <w:proofErr w:type="spellEnd"/>
      <w:r w:rsidRPr="005553C8">
        <w:rPr>
          <w:rFonts w:ascii="Arial" w:hAnsi="Arial" w:cs="Arial"/>
          <w:b/>
          <w:bCs/>
        </w:rPr>
        <w:t xml:space="preserve"> </w:t>
      </w:r>
      <w:proofErr w:type="spellStart"/>
      <w:r w:rsidRPr="005553C8">
        <w:rPr>
          <w:rFonts w:ascii="Arial" w:hAnsi="Arial" w:cs="Arial"/>
          <w:b/>
          <w:bCs/>
        </w:rPr>
        <w:t>mã</w:t>
      </w:r>
      <w:proofErr w:type="spellEnd"/>
      <w:r w:rsidRPr="005553C8">
        <w:rPr>
          <w:rFonts w:ascii="Arial" w:hAnsi="Arial" w:cs="Arial"/>
          <w:b/>
          <w:bCs/>
        </w:rPr>
        <w:t xml:space="preserve"> </w:t>
      </w:r>
      <w:proofErr w:type="spellStart"/>
      <w:r w:rsidRPr="005553C8">
        <w:rPr>
          <w:rFonts w:ascii="Arial" w:hAnsi="Arial" w:cs="Arial"/>
          <w:b/>
          <w:bCs/>
        </w:rPr>
        <w:t>nguồn</w:t>
      </w:r>
      <w:proofErr w:type="spellEnd"/>
      <w:r>
        <w:rPr>
          <w:rFonts w:ascii="Arial" w:hAnsi="Arial" w:cs="Arial"/>
        </w:rPr>
        <w:t xml:space="preserve">: GitHub: </w:t>
      </w:r>
      <w:hyperlink r:id="rId18" w:history="1">
        <w:r w:rsidRPr="005553C8">
          <w:rPr>
            <w:rStyle w:val="Hyperlink"/>
            <w:rFonts w:ascii="Arial" w:hAnsi="Arial" w:cs="Arial"/>
          </w:rPr>
          <w:t>https://github.com/HungNguyen501/Qu-n-l-d-n-CNTT.git</w:t>
        </w:r>
      </w:hyperlink>
    </w:p>
    <w:p w14:paraId="5E1510E8" w14:textId="23360A6C" w:rsidR="00A62F4F" w:rsidRPr="005553C8" w:rsidRDefault="00A62F4F" w:rsidP="00A62F4F">
      <w:pPr>
        <w:pStyle w:val="Heading1"/>
        <w:rPr>
          <w:rFonts w:ascii="Arial" w:hAnsi="Arial" w:cs="Arial"/>
        </w:rPr>
      </w:pPr>
      <w:bookmarkStart w:id="3" w:name="_Toc25660381"/>
      <w:proofErr w:type="spellStart"/>
      <w:r w:rsidRPr="005553C8">
        <w:rPr>
          <w:rFonts w:ascii="Arial" w:hAnsi="Arial" w:cs="Arial"/>
        </w:rPr>
        <w:t>Các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nhân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sự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tham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gia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dự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án</w:t>
      </w:r>
      <w:bookmarkEnd w:id="3"/>
      <w:proofErr w:type="spellEnd"/>
    </w:p>
    <w:p w14:paraId="416F62C7" w14:textId="068E44CF" w:rsidR="00587AEE" w:rsidRPr="005553C8" w:rsidRDefault="00587AEE" w:rsidP="00587AEE">
      <w:pPr>
        <w:pStyle w:val="Heading2"/>
        <w:rPr>
          <w:rFonts w:ascii="Arial" w:hAnsi="Arial" w:cs="Arial"/>
        </w:rPr>
      </w:pPr>
      <w:bookmarkStart w:id="4" w:name="_Toc25660382"/>
      <w:proofErr w:type="spellStart"/>
      <w:r w:rsidRPr="005553C8">
        <w:rPr>
          <w:rFonts w:ascii="Arial" w:hAnsi="Arial" w:cs="Arial"/>
        </w:rPr>
        <w:t>Thông</w:t>
      </w:r>
      <w:proofErr w:type="spellEnd"/>
      <w:r w:rsidRPr="005553C8">
        <w:rPr>
          <w:rFonts w:ascii="Arial" w:hAnsi="Arial" w:cs="Arial"/>
        </w:rPr>
        <w:t xml:space="preserve"> tin </w:t>
      </w:r>
      <w:proofErr w:type="spellStart"/>
      <w:r w:rsidRPr="005553C8">
        <w:rPr>
          <w:rFonts w:ascii="Arial" w:hAnsi="Arial" w:cs="Arial"/>
        </w:rPr>
        <w:t>liên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hệ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phía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khách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hàng</w:t>
      </w:r>
      <w:bookmarkEnd w:id="4"/>
      <w:proofErr w:type="spellEnd"/>
    </w:p>
    <w:p w14:paraId="1AF25E24" w14:textId="17F8AB5C" w:rsidR="0058075C" w:rsidRPr="005553C8" w:rsidRDefault="009B1DE1" w:rsidP="0058075C">
      <w:pPr>
        <w:rPr>
          <w:rFonts w:ascii="Arial" w:hAnsi="Arial" w:cs="Arial"/>
          <w:i/>
          <w:iCs/>
        </w:rPr>
      </w:pPr>
      <w:proofErr w:type="spellStart"/>
      <w:r w:rsidRPr="005553C8">
        <w:rPr>
          <w:rFonts w:ascii="Arial" w:hAnsi="Arial" w:cs="Arial"/>
          <w:i/>
          <w:iCs/>
        </w:rPr>
        <w:t>Mr</w:t>
      </w:r>
      <w:proofErr w:type="spellEnd"/>
      <w:r w:rsidRPr="005553C8">
        <w:rPr>
          <w:rFonts w:ascii="Arial" w:hAnsi="Arial" w:cs="Arial"/>
          <w:i/>
          <w:iCs/>
        </w:rPr>
        <w:t>: Nguyen Duc Tien</w:t>
      </w:r>
    </w:p>
    <w:p w14:paraId="39D2A530" w14:textId="3AC86876" w:rsidR="009B1DE1" w:rsidRPr="005553C8" w:rsidRDefault="009B1DE1" w:rsidP="0058075C">
      <w:pPr>
        <w:rPr>
          <w:rFonts w:ascii="Arial" w:hAnsi="Arial" w:cs="Arial"/>
          <w:i/>
          <w:iCs/>
        </w:rPr>
      </w:pPr>
      <w:proofErr w:type="spellStart"/>
      <w:r w:rsidRPr="005553C8">
        <w:rPr>
          <w:rFonts w:ascii="Arial" w:hAnsi="Arial" w:cs="Arial"/>
          <w:i/>
          <w:iCs/>
        </w:rPr>
        <w:t>Chức</w:t>
      </w:r>
      <w:proofErr w:type="spellEnd"/>
      <w:r w:rsidRPr="005553C8">
        <w:rPr>
          <w:rFonts w:ascii="Arial" w:hAnsi="Arial" w:cs="Arial"/>
          <w:i/>
          <w:iCs/>
        </w:rPr>
        <w:t xml:space="preserve"> </w:t>
      </w:r>
      <w:proofErr w:type="spellStart"/>
      <w:r w:rsidRPr="005553C8">
        <w:rPr>
          <w:rFonts w:ascii="Arial" w:hAnsi="Arial" w:cs="Arial"/>
          <w:i/>
          <w:iCs/>
        </w:rPr>
        <w:t>vụ</w:t>
      </w:r>
      <w:proofErr w:type="spellEnd"/>
      <w:r w:rsidRPr="005553C8">
        <w:rPr>
          <w:rFonts w:ascii="Arial" w:hAnsi="Arial" w:cs="Arial"/>
          <w:i/>
          <w:iCs/>
        </w:rPr>
        <w:t xml:space="preserve">: </w:t>
      </w:r>
      <w:proofErr w:type="spellStart"/>
      <w:r w:rsidRPr="005553C8">
        <w:rPr>
          <w:rFonts w:ascii="Arial" w:hAnsi="Arial" w:cs="Arial"/>
          <w:i/>
          <w:iCs/>
        </w:rPr>
        <w:t>Trưởng</w:t>
      </w:r>
      <w:proofErr w:type="spellEnd"/>
      <w:r w:rsidRPr="005553C8">
        <w:rPr>
          <w:rFonts w:ascii="Arial" w:hAnsi="Arial" w:cs="Arial"/>
          <w:i/>
          <w:iCs/>
        </w:rPr>
        <w:t xml:space="preserve"> khoa </w:t>
      </w:r>
      <w:proofErr w:type="spellStart"/>
      <w:r w:rsidRPr="005553C8">
        <w:rPr>
          <w:rFonts w:ascii="Arial" w:hAnsi="Arial" w:cs="Arial"/>
          <w:i/>
          <w:iCs/>
        </w:rPr>
        <w:t>dinh</w:t>
      </w:r>
      <w:proofErr w:type="spellEnd"/>
      <w:r w:rsidRPr="005553C8">
        <w:rPr>
          <w:rFonts w:ascii="Arial" w:hAnsi="Arial" w:cs="Arial"/>
          <w:i/>
          <w:iCs/>
        </w:rPr>
        <w:t xml:space="preserve"> </w:t>
      </w:r>
      <w:proofErr w:type="spellStart"/>
      <w:r w:rsidRPr="005553C8">
        <w:rPr>
          <w:rFonts w:ascii="Arial" w:hAnsi="Arial" w:cs="Arial"/>
          <w:i/>
          <w:iCs/>
        </w:rPr>
        <w:t>dưỡng</w:t>
      </w:r>
      <w:proofErr w:type="spellEnd"/>
      <w:r w:rsidRPr="005553C8">
        <w:rPr>
          <w:rFonts w:ascii="Arial" w:hAnsi="Arial" w:cs="Arial"/>
          <w:i/>
          <w:iCs/>
        </w:rPr>
        <w:t xml:space="preserve"> – </w:t>
      </w:r>
      <w:proofErr w:type="spellStart"/>
      <w:r w:rsidRPr="005553C8">
        <w:rPr>
          <w:rFonts w:ascii="Arial" w:hAnsi="Arial" w:cs="Arial"/>
          <w:i/>
          <w:iCs/>
        </w:rPr>
        <w:t>Bệnh</w:t>
      </w:r>
      <w:proofErr w:type="spellEnd"/>
      <w:r w:rsidRPr="005553C8">
        <w:rPr>
          <w:rFonts w:ascii="Arial" w:hAnsi="Arial" w:cs="Arial"/>
          <w:i/>
          <w:iCs/>
        </w:rPr>
        <w:t xml:space="preserve"> </w:t>
      </w:r>
      <w:proofErr w:type="spellStart"/>
      <w:r w:rsidRPr="005553C8">
        <w:rPr>
          <w:rFonts w:ascii="Arial" w:hAnsi="Arial" w:cs="Arial"/>
          <w:i/>
          <w:iCs/>
        </w:rPr>
        <w:t>viện</w:t>
      </w:r>
      <w:proofErr w:type="spellEnd"/>
      <w:r w:rsidRPr="005553C8">
        <w:rPr>
          <w:rFonts w:ascii="Arial" w:hAnsi="Arial" w:cs="Arial"/>
          <w:i/>
          <w:iCs/>
        </w:rPr>
        <w:t xml:space="preserve"> </w:t>
      </w:r>
      <w:proofErr w:type="spellStart"/>
      <w:r w:rsidRPr="005553C8">
        <w:rPr>
          <w:rFonts w:ascii="Arial" w:hAnsi="Arial" w:cs="Arial"/>
          <w:i/>
          <w:iCs/>
        </w:rPr>
        <w:t>Bạch</w:t>
      </w:r>
      <w:proofErr w:type="spellEnd"/>
      <w:r w:rsidRPr="005553C8">
        <w:rPr>
          <w:rFonts w:ascii="Arial" w:hAnsi="Arial" w:cs="Arial"/>
          <w:i/>
          <w:iCs/>
        </w:rPr>
        <w:t xml:space="preserve"> Mai</w:t>
      </w:r>
    </w:p>
    <w:p w14:paraId="355C5A4C" w14:textId="31D58F82" w:rsidR="009B1DE1" w:rsidRPr="005553C8" w:rsidRDefault="009B1DE1" w:rsidP="0058075C">
      <w:pPr>
        <w:rPr>
          <w:rFonts w:ascii="Arial" w:hAnsi="Arial" w:cs="Arial"/>
          <w:i/>
          <w:iCs/>
        </w:rPr>
      </w:pPr>
      <w:proofErr w:type="spellStart"/>
      <w:proofErr w:type="gramStart"/>
      <w:r w:rsidRPr="005553C8">
        <w:rPr>
          <w:rFonts w:ascii="Arial" w:hAnsi="Arial" w:cs="Arial"/>
          <w:i/>
          <w:iCs/>
        </w:rPr>
        <w:t>Sđt</w:t>
      </w:r>
      <w:proofErr w:type="spellEnd"/>
      <w:r w:rsidRPr="005553C8">
        <w:rPr>
          <w:rFonts w:ascii="Arial" w:hAnsi="Arial" w:cs="Arial"/>
          <w:i/>
          <w:iCs/>
        </w:rPr>
        <w:t xml:space="preserve"> :</w:t>
      </w:r>
      <w:proofErr w:type="gramEnd"/>
      <w:r w:rsidRPr="005553C8">
        <w:rPr>
          <w:rFonts w:ascii="Arial" w:hAnsi="Arial" w:cs="Arial"/>
          <w:i/>
          <w:iCs/>
        </w:rPr>
        <w:t xml:space="preserve"> 0123456789</w:t>
      </w:r>
    </w:p>
    <w:p w14:paraId="68EF4D15" w14:textId="08185494" w:rsidR="009B1DE1" w:rsidRPr="005553C8" w:rsidRDefault="009B1DE1" w:rsidP="0058075C">
      <w:pPr>
        <w:rPr>
          <w:rFonts w:ascii="Arial" w:hAnsi="Arial" w:cs="Arial"/>
          <w:i/>
          <w:iCs/>
        </w:rPr>
      </w:pPr>
      <w:r w:rsidRPr="005553C8">
        <w:rPr>
          <w:rFonts w:ascii="Arial" w:hAnsi="Arial" w:cs="Arial"/>
          <w:i/>
          <w:iCs/>
        </w:rPr>
        <w:t xml:space="preserve">Email: </w:t>
      </w:r>
      <w:hyperlink r:id="rId19" w:history="1">
        <w:r w:rsidRPr="005553C8">
          <w:rPr>
            <w:rStyle w:val="Hyperlink"/>
            <w:rFonts w:ascii="Arial" w:hAnsi="Arial" w:cs="Arial"/>
            <w:i/>
            <w:iCs/>
          </w:rPr>
          <w:t>tien.nd@soict.hust.edu.vn</w:t>
        </w:r>
      </w:hyperlink>
    </w:p>
    <w:p w14:paraId="0EE106C2" w14:textId="2BEB27FD" w:rsidR="00587AEE" w:rsidRPr="005553C8" w:rsidRDefault="00587AEE" w:rsidP="00587AEE">
      <w:pPr>
        <w:pStyle w:val="Heading2"/>
        <w:rPr>
          <w:rFonts w:ascii="Arial" w:hAnsi="Arial" w:cs="Arial"/>
        </w:rPr>
      </w:pPr>
      <w:bookmarkStart w:id="5" w:name="_Toc25660383"/>
      <w:proofErr w:type="spellStart"/>
      <w:r w:rsidRPr="005553C8">
        <w:rPr>
          <w:rFonts w:ascii="Arial" w:hAnsi="Arial" w:cs="Arial"/>
        </w:rPr>
        <w:t>Thông</w:t>
      </w:r>
      <w:proofErr w:type="spellEnd"/>
      <w:r w:rsidRPr="005553C8">
        <w:rPr>
          <w:rFonts w:ascii="Arial" w:hAnsi="Arial" w:cs="Arial"/>
        </w:rPr>
        <w:t xml:space="preserve"> tin </w:t>
      </w:r>
      <w:proofErr w:type="spellStart"/>
      <w:r w:rsidRPr="005553C8">
        <w:rPr>
          <w:rFonts w:ascii="Arial" w:hAnsi="Arial" w:cs="Arial"/>
        </w:rPr>
        <w:t>liên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hệ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phía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công</w:t>
      </w:r>
      <w:proofErr w:type="spellEnd"/>
      <w:r w:rsidRPr="005553C8">
        <w:rPr>
          <w:rFonts w:ascii="Arial" w:hAnsi="Arial" w:cs="Arial"/>
        </w:rPr>
        <w:t xml:space="preserve"> ty</w:t>
      </w:r>
      <w:bookmarkEnd w:id="5"/>
    </w:p>
    <w:p w14:paraId="325B59B4" w14:textId="00355714" w:rsidR="0058075C" w:rsidRPr="005553C8" w:rsidRDefault="009B1DE1" w:rsidP="0058075C">
      <w:pPr>
        <w:rPr>
          <w:rFonts w:ascii="Arial" w:hAnsi="Arial" w:cs="Arial"/>
          <w:i/>
          <w:iCs/>
        </w:rPr>
      </w:pPr>
      <w:proofErr w:type="spellStart"/>
      <w:r w:rsidRPr="005553C8">
        <w:rPr>
          <w:rFonts w:ascii="Arial" w:hAnsi="Arial" w:cs="Arial"/>
          <w:i/>
          <w:iCs/>
        </w:rPr>
        <w:t>Quản</w:t>
      </w:r>
      <w:proofErr w:type="spellEnd"/>
      <w:r w:rsidRPr="005553C8">
        <w:rPr>
          <w:rFonts w:ascii="Arial" w:hAnsi="Arial" w:cs="Arial"/>
          <w:i/>
          <w:iCs/>
        </w:rPr>
        <w:t xml:space="preserve"> </w:t>
      </w:r>
      <w:proofErr w:type="spellStart"/>
      <w:r w:rsidRPr="005553C8">
        <w:rPr>
          <w:rFonts w:ascii="Arial" w:hAnsi="Arial" w:cs="Arial"/>
          <w:i/>
          <w:iCs/>
        </w:rPr>
        <w:t>lý</w:t>
      </w:r>
      <w:proofErr w:type="spellEnd"/>
      <w:r w:rsidRPr="005553C8">
        <w:rPr>
          <w:rFonts w:ascii="Arial" w:hAnsi="Arial" w:cs="Arial"/>
          <w:i/>
          <w:iCs/>
        </w:rPr>
        <w:t xml:space="preserve"> </w:t>
      </w:r>
      <w:proofErr w:type="spellStart"/>
      <w:r w:rsidRPr="005553C8">
        <w:rPr>
          <w:rFonts w:ascii="Arial" w:hAnsi="Arial" w:cs="Arial"/>
          <w:i/>
          <w:iCs/>
        </w:rPr>
        <w:t>dự</w:t>
      </w:r>
      <w:proofErr w:type="spellEnd"/>
      <w:r w:rsidRPr="005553C8">
        <w:rPr>
          <w:rFonts w:ascii="Arial" w:hAnsi="Arial" w:cs="Arial"/>
          <w:i/>
          <w:iCs/>
        </w:rPr>
        <w:t xml:space="preserve"> </w:t>
      </w:r>
      <w:proofErr w:type="spellStart"/>
      <w:r w:rsidRPr="005553C8">
        <w:rPr>
          <w:rFonts w:ascii="Arial" w:hAnsi="Arial" w:cs="Arial"/>
          <w:i/>
          <w:iCs/>
        </w:rPr>
        <w:t>án</w:t>
      </w:r>
      <w:proofErr w:type="spellEnd"/>
      <w:r w:rsidRPr="005553C8">
        <w:rPr>
          <w:rFonts w:ascii="Arial" w:hAnsi="Arial" w:cs="Arial"/>
          <w:i/>
          <w:iCs/>
        </w:rPr>
        <w:t>: Nguyen Ngoc Binh</w:t>
      </w:r>
    </w:p>
    <w:p w14:paraId="195A5456" w14:textId="45B58389" w:rsidR="009B1DE1" w:rsidRPr="005553C8" w:rsidRDefault="009B1DE1" w:rsidP="0058075C">
      <w:pPr>
        <w:rPr>
          <w:rFonts w:ascii="Arial" w:hAnsi="Arial" w:cs="Arial"/>
          <w:i/>
          <w:iCs/>
        </w:rPr>
      </w:pPr>
      <w:proofErr w:type="spellStart"/>
      <w:r w:rsidRPr="005553C8">
        <w:rPr>
          <w:rFonts w:ascii="Arial" w:hAnsi="Arial" w:cs="Arial"/>
          <w:i/>
          <w:iCs/>
        </w:rPr>
        <w:t>Sđt</w:t>
      </w:r>
      <w:proofErr w:type="spellEnd"/>
      <w:r w:rsidRPr="005553C8">
        <w:rPr>
          <w:rFonts w:ascii="Arial" w:hAnsi="Arial" w:cs="Arial"/>
          <w:i/>
          <w:iCs/>
        </w:rPr>
        <w:t>: 0987654321</w:t>
      </w:r>
    </w:p>
    <w:p w14:paraId="5F840B91" w14:textId="42D094EC" w:rsidR="009B1DE1" w:rsidRPr="005553C8" w:rsidRDefault="009B1DE1" w:rsidP="0058075C">
      <w:pPr>
        <w:rPr>
          <w:rFonts w:ascii="Arial" w:hAnsi="Arial" w:cs="Arial"/>
          <w:i/>
          <w:iCs/>
        </w:rPr>
      </w:pPr>
      <w:r w:rsidRPr="005553C8">
        <w:rPr>
          <w:rFonts w:ascii="Arial" w:hAnsi="Arial" w:cs="Arial"/>
          <w:i/>
          <w:iCs/>
        </w:rPr>
        <w:t xml:space="preserve">Email: </w:t>
      </w:r>
      <w:hyperlink r:id="rId20" w:history="1">
        <w:r w:rsidRPr="005553C8">
          <w:rPr>
            <w:rStyle w:val="Hyperlink"/>
            <w:rFonts w:ascii="Arial" w:hAnsi="Arial" w:cs="Arial"/>
            <w:i/>
            <w:iCs/>
          </w:rPr>
          <w:t>binh.nn@h3b.com.vn</w:t>
        </w:r>
      </w:hyperlink>
    </w:p>
    <w:p w14:paraId="2C16FD83" w14:textId="38E9EEAC" w:rsidR="009B1DE1" w:rsidRPr="005553C8" w:rsidRDefault="009B1DE1" w:rsidP="0058075C">
      <w:pPr>
        <w:rPr>
          <w:rFonts w:ascii="Arial" w:hAnsi="Arial" w:cs="Arial"/>
          <w:i/>
          <w:iCs/>
        </w:rPr>
      </w:pPr>
      <w:proofErr w:type="spellStart"/>
      <w:r w:rsidRPr="005553C8">
        <w:rPr>
          <w:rFonts w:ascii="Arial" w:hAnsi="Arial" w:cs="Arial"/>
          <w:i/>
          <w:iCs/>
        </w:rPr>
        <w:t>Trợ</w:t>
      </w:r>
      <w:proofErr w:type="spellEnd"/>
      <w:r w:rsidRPr="005553C8">
        <w:rPr>
          <w:rFonts w:ascii="Arial" w:hAnsi="Arial" w:cs="Arial"/>
          <w:i/>
          <w:iCs/>
        </w:rPr>
        <w:t xml:space="preserve"> </w:t>
      </w:r>
      <w:proofErr w:type="spellStart"/>
      <w:r w:rsidRPr="005553C8">
        <w:rPr>
          <w:rFonts w:ascii="Arial" w:hAnsi="Arial" w:cs="Arial"/>
          <w:i/>
          <w:iCs/>
        </w:rPr>
        <w:t>lý</w:t>
      </w:r>
      <w:proofErr w:type="spellEnd"/>
      <w:r w:rsidRPr="005553C8">
        <w:rPr>
          <w:rFonts w:ascii="Arial" w:hAnsi="Arial" w:cs="Arial"/>
          <w:i/>
          <w:iCs/>
        </w:rPr>
        <w:t>: Nguyen Dinh Hung</w:t>
      </w:r>
    </w:p>
    <w:p w14:paraId="01760BB0" w14:textId="11FACE08" w:rsidR="009B1DE1" w:rsidRPr="005553C8" w:rsidRDefault="009B1DE1" w:rsidP="0058075C">
      <w:pPr>
        <w:rPr>
          <w:rFonts w:ascii="Arial" w:hAnsi="Arial" w:cs="Arial"/>
          <w:i/>
          <w:iCs/>
        </w:rPr>
      </w:pPr>
      <w:proofErr w:type="spellStart"/>
      <w:r w:rsidRPr="005553C8">
        <w:rPr>
          <w:rFonts w:ascii="Arial" w:hAnsi="Arial" w:cs="Arial"/>
          <w:i/>
          <w:iCs/>
        </w:rPr>
        <w:t>Sđt</w:t>
      </w:r>
      <w:proofErr w:type="spellEnd"/>
      <w:r w:rsidRPr="005553C8">
        <w:rPr>
          <w:rFonts w:ascii="Arial" w:hAnsi="Arial" w:cs="Arial"/>
          <w:i/>
          <w:iCs/>
        </w:rPr>
        <w:t>: 0876543210</w:t>
      </w:r>
    </w:p>
    <w:p w14:paraId="5DBED21C" w14:textId="21E97143" w:rsidR="009B1DE1" w:rsidRPr="005553C8" w:rsidRDefault="009B1DE1" w:rsidP="0058075C">
      <w:pPr>
        <w:rPr>
          <w:rFonts w:ascii="Arial" w:hAnsi="Arial" w:cs="Arial"/>
          <w:i/>
          <w:iCs/>
        </w:rPr>
      </w:pPr>
      <w:r w:rsidRPr="005553C8">
        <w:rPr>
          <w:rFonts w:ascii="Arial" w:hAnsi="Arial" w:cs="Arial"/>
          <w:i/>
          <w:iCs/>
        </w:rPr>
        <w:t xml:space="preserve">Email: </w:t>
      </w:r>
      <w:hyperlink r:id="rId21" w:history="1">
        <w:r w:rsidRPr="005553C8">
          <w:rPr>
            <w:rStyle w:val="Hyperlink"/>
            <w:rFonts w:ascii="Arial" w:hAnsi="Arial" w:cs="Arial"/>
            <w:i/>
            <w:iCs/>
          </w:rPr>
          <w:t>hung.nd@h3b.com.vn</w:t>
        </w:r>
      </w:hyperlink>
    </w:p>
    <w:p w14:paraId="1E7F1130" w14:textId="1B7AB50C" w:rsidR="00587AEE" w:rsidRPr="005553C8" w:rsidRDefault="006F7177" w:rsidP="00587AEE">
      <w:pPr>
        <w:pStyle w:val="Heading2"/>
        <w:rPr>
          <w:rFonts w:ascii="Arial" w:hAnsi="Arial" w:cs="Arial"/>
        </w:rPr>
      </w:pPr>
      <w:bookmarkStart w:id="6" w:name="_Toc25660384"/>
      <w:proofErr w:type="spellStart"/>
      <w:r w:rsidRPr="005553C8">
        <w:rPr>
          <w:rFonts w:ascii="Arial" w:hAnsi="Arial" w:cs="Arial"/>
        </w:rPr>
        <w:t>V</w:t>
      </w:r>
      <w:r w:rsidR="00587AEE" w:rsidRPr="005553C8">
        <w:rPr>
          <w:rFonts w:ascii="Arial" w:hAnsi="Arial" w:cs="Arial"/>
        </w:rPr>
        <w:t>ai</w:t>
      </w:r>
      <w:proofErr w:type="spellEnd"/>
      <w:r w:rsidR="00587AEE" w:rsidRPr="005553C8">
        <w:rPr>
          <w:rFonts w:ascii="Arial" w:hAnsi="Arial" w:cs="Arial"/>
        </w:rPr>
        <w:t xml:space="preserve"> </w:t>
      </w:r>
      <w:proofErr w:type="spellStart"/>
      <w:r w:rsidR="00587AEE" w:rsidRPr="005553C8">
        <w:rPr>
          <w:rFonts w:ascii="Arial" w:hAnsi="Arial" w:cs="Arial"/>
        </w:rPr>
        <w:t>trò</w:t>
      </w:r>
      <w:proofErr w:type="spellEnd"/>
      <w:r w:rsidR="00587AEE" w:rsidRPr="005553C8">
        <w:rPr>
          <w:rFonts w:ascii="Arial" w:hAnsi="Arial" w:cs="Arial"/>
        </w:rPr>
        <w:t xml:space="preserve"> </w:t>
      </w:r>
      <w:proofErr w:type="spellStart"/>
      <w:r w:rsidR="00587AEE" w:rsidRPr="005553C8">
        <w:rPr>
          <w:rFonts w:ascii="Arial" w:hAnsi="Arial" w:cs="Arial"/>
        </w:rPr>
        <w:t>của</w:t>
      </w:r>
      <w:proofErr w:type="spellEnd"/>
      <w:r w:rsidR="00587AEE" w:rsidRPr="005553C8">
        <w:rPr>
          <w:rFonts w:ascii="Arial" w:hAnsi="Arial" w:cs="Arial"/>
        </w:rPr>
        <w:t xml:space="preserve"> </w:t>
      </w:r>
      <w:proofErr w:type="spellStart"/>
      <w:r w:rsidR="00587AEE" w:rsidRPr="005553C8">
        <w:rPr>
          <w:rFonts w:ascii="Arial" w:hAnsi="Arial" w:cs="Arial"/>
        </w:rPr>
        <w:t>thành</w:t>
      </w:r>
      <w:proofErr w:type="spellEnd"/>
      <w:r w:rsidR="00587AEE" w:rsidRPr="005553C8">
        <w:rPr>
          <w:rFonts w:ascii="Arial" w:hAnsi="Arial" w:cs="Arial"/>
        </w:rPr>
        <w:t xml:space="preserve"> </w:t>
      </w:r>
      <w:proofErr w:type="spellStart"/>
      <w:r w:rsidR="00587AEE" w:rsidRPr="005553C8">
        <w:rPr>
          <w:rFonts w:ascii="Arial" w:hAnsi="Arial" w:cs="Arial"/>
        </w:rPr>
        <w:t>viên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trong</w:t>
      </w:r>
      <w:proofErr w:type="spellEnd"/>
      <w:r w:rsidR="00587AEE" w:rsidRPr="005553C8">
        <w:rPr>
          <w:rFonts w:ascii="Arial" w:hAnsi="Arial" w:cs="Arial"/>
        </w:rPr>
        <w:t xml:space="preserve"> </w:t>
      </w:r>
      <w:proofErr w:type="spellStart"/>
      <w:r w:rsidR="00587AEE" w:rsidRPr="005553C8">
        <w:rPr>
          <w:rFonts w:ascii="Arial" w:hAnsi="Arial" w:cs="Arial"/>
        </w:rPr>
        <w:t>dự</w:t>
      </w:r>
      <w:proofErr w:type="spellEnd"/>
      <w:r w:rsidR="00587AEE" w:rsidRPr="005553C8">
        <w:rPr>
          <w:rFonts w:ascii="Arial" w:hAnsi="Arial" w:cs="Arial"/>
        </w:rPr>
        <w:t xml:space="preserve"> </w:t>
      </w:r>
      <w:proofErr w:type="spellStart"/>
      <w:r w:rsidR="00587AEE" w:rsidRPr="005553C8">
        <w:rPr>
          <w:rFonts w:ascii="Arial" w:hAnsi="Arial" w:cs="Arial"/>
        </w:rPr>
        <w:t>án</w:t>
      </w:r>
      <w:bookmarkEnd w:id="6"/>
      <w:proofErr w:type="spellEnd"/>
    </w:p>
    <w:p w14:paraId="33178D47" w14:textId="4D804E06" w:rsidR="006F7177" w:rsidRPr="005553C8" w:rsidRDefault="006F7177" w:rsidP="006F7177">
      <w:pPr>
        <w:rPr>
          <w:rFonts w:ascii="Arial" w:hAnsi="Arial" w:cs="Arial"/>
        </w:rPr>
      </w:pPr>
      <w:proofErr w:type="spellStart"/>
      <w:r w:rsidRPr="005553C8">
        <w:rPr>
          <w:rFonts w:ascii="Arial" w:hAnsi="Arial" w:cs="Arial"/>
          <w:i/>
          <w:iCs/>
        </w:rPr>
        <w:t>Danh</w:t>
      </w:r>
      <w:proofErr w:type="spellEnd"/>
      <w:r w:rsidRPr="005553C8">
        <w:rPr>
          <w:rFonts w:ascii="Arial" w:hAnsi="Arial" w:cs="Arial"/>
          <w:i/>
          <w:iCs/>
        </w:rPr>
        <w:t xml:space="preserve"> </w:t>
      </w:r>
      <w:proofErr w:type="spellStart"/>
      <w:r w:rsidRPr="005553C8">
        <w:rPr>
          <w:rFonts w:ascii="Arial" w:hAnsi="Arial" w:cs="Arial"/>
          <w:i/>
          <w:iCs/>
        </w:rPr>
        <w:t>sách</w:t>
      </w:r>
      <w:proofErr w:type="spellEnd"/>
      <w:r w:rsidRPr="005553C8">
        <w:rPr>
          <w:rFonts w:ascii="Arial" w:hAnsi="Arial" w:cs="Arial"/>
          <w:i/>
          <w:iCs/>
        </w:rPr>
        <w:t xml:space="preserve"> </w:t>
      </w:r>
      <w:proofErr w:type="spellStart"/>
      <w:r w:rsidRPr="005553C8">
        <w:rPr>
          <w:rFonts w:ascii="Arial" w:hAnsi="Arial" w:cs="Arial"/>
          <w:i/>
          <w:iCs/>
        </w:rPr>
        <w:t>thành</w:t>
      </w:r>
      <w:proofErr w:type="spellEnd"/>
      <w:r w:rsidRPr="005553C8">
        <w:rPr>
          <w:rFonts w:ascii="Arial" w:hAnsi="Arial" w:cs="Arial"/>
          <w:i/>
          <w:iCs/>
        </w:rPr>
        <w:t xml:space="preserve"> </w:t>
      </w:r>
      <w:proofErr w:type="spellStart"/>
      <w:r w:rsidRPr="005553C8">
        <w:rPr>
          <w:rFonts w:ascii="Arial" w:hAnsi="Arial" w:cs="Arial"/>
          <w:i/>
          <w:iCs/>
        </w:rPr>
        <w:t>viên</w:t>
      </w:r>
      <w:proofErr w:type="spellEnd"/>
      <w:r w:rsidRPr="005553C8">
        <w:rPr>
          <w:rFonts w:ascii="Arial" w:hAnsi="Arial" w:cs="Arial"/>
          <w:i/>
          <w:iCs/>
        </w:rPr>
        <w:t xml:space="preserve"> </w:t>
      </w:r>
      <w:proofErr w:type="spellStart"/>
      <w:r w:rsidRPr="005553C8">
        <w:rPr>
          <w:rFonts w:ascii="Arial" w:hAnsi="Arial" w:cs="Arial"/>
          <w:i/>
          <w:iCs/>
        </w:rPr>
        <w:t>của</w:t>
      </w:r>
      <w:proofErr w:type="spellEnd"/>
      <w:r w:rsidRPr="005553C8">
        <w:rPr>
          <w:rFonts w:ascii="Arial" w:hAnsi="Arial" w:cs="Arial"/>
          <w:i/>
          <w:iCs/>
        </w:rPr>
        <w:t xml:space="preserve"> </w:t>
      </w:r>
      <w:proofErr w:type="spellStart"/>
      <w:r w:rsidRPr="005553C8">
        <w:rPr>
          <w:rFonts w:ascii="Arial" w:hAnsi="Arial" w:cs="Arial"/>
          <w:i/>
          <w:iCs/>
        </w:rPr>
        <w:t>dự</w:t>
      </w:r>
      <w:proofErr w:type="spellEnd"/>
      <w:r w:rsidRPr="005553C8">
        <w:rPr>
          <w:rFonts w:ascii="Arial" w:hAnsi="Arial" w:cs="Arial"/>
          <w:i/>
          <w:iCs/>
        </w:rPr>
        <w:t xml:space="preserve"> </w:t>
      </w:r>
      <w:proofErr w:type="spellStart"/>
      <w:r w:rsidRPr="005553C8">
        <w:rPr>
          <w:rFonts w:ascii="Arial" w:hAnsi="Arial" w:cs="Arial"/>
          <w:i/>
          <w:iCs/>
        </w:rPr>
        <w:t>án</w:t>
      </w:r>
      <w:proofErr w:type="spellEnd"/>
      <w:r w:rsidRPr="005553C8">
        <w:rPr>
          <w:rFonts w:ascii="Arial" w:hAnsi="Arial" w:cs="Arial"/>
          <w:i/>
          <w:iCs/>
        </w:rPr>
        <w:t>:</w:t>
      </w:r>
    </w:p>
    <w:p w14:paraId="34FBB729" w14:textId="3EB5556D" w:rsidR="006F7177" w:rsidRPr="005553C8" w:rsidRDefault="006F7177" w:rsidP="00A17A47">
      <w:pPr>
        <w:rPr>
          <w:rFonts w:ascii="Arial" w:hAnsi="Arial" w:cs="Arial"/>
        </w:rPr>
      </w:pPr>
      <w:proofErr w:type="spellStart"/>
      <w:r w:rsidRPr="005553C8">
        <w:rPr>
          <w:rFonts w:ascii="Arial" w:hAnsi="Arial" w:cs="Arial"/>
        </w:rPr>
        <w:t>Quản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lý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dự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án</w:t>
      </w:r>
      <w:proofErr w:type="spellEnd"/>
      <w:r w:rsidRPr="005553C8">
        <w:rPr>
          <w:rFonts w:ascii="Arial" w:hAnsi="Arial" w:cs="Arial"/>
        </w:rPr>
        <w:t xml:space="preserve">: </w:t>
      </w:r>
      <w:proofErr w:type="spellStart"/>
      <w:r w:rsidRPr="005553C8">
        <w:rPr>
          <w:rFonts w:ascii="Arial" w:hAnsi="Arial" w:cs="Arial"/>
        </w:rPr>
        <w:t>Nguyễn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Ngọc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Bình</w:t>
      </w:r>
      <w:proofErr w:type="spellEnd"/>
    </w:p>
    <w:p w14:paraId="4D9B1468" w14:textId="6EDA6326" w:rsidR="006F7177" w:rsidRPr="005553C8" w:rsidRDefault="006F7177" w:rsidP="00A17A47">
      <w:pPr>
        <w:rPr>
          <w:rFonts w:ascii="Arial" w:hAnsi="Arial" w:cs="Arial"/>
        </w:rPr>
      </w:pPr>
      <w:proofErr w:type="spellStart"/>
      <w:r w:rsidRPr="005553C8">
        <w:rPr>
          <w:rFonts w:ascii="Arial" w:hAnsi="Arial" w:cs="Arial"/>
        </w:rPr>
        <w:t>Trợ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proofErr w:type="gramStart"/>
      <w:r w:rsidRPr="005553C8">
        <w:rPr>
          <w:rFonts w:ascii="Arial" w:hAnsi="Arial" w:cs="Arial"/>
        </w:rPr>
        <w:t>lý</w:t>
      </w:r>
      <w:proofErr w:type="spellEnd"/>
      <w:r w:rsidRPr="005553C8">
        <w:rPr>
          <w:rFonts w:ascii="Arial" w:hAnsi="Arial" w:cs="Arial"/>
        </w:rPr>
        <w:t xml:space="preserve"> :</w:t>
      </w:r>
      <w:proofErr w:type="gram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Nguyễn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Đình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Hưng</w:t>
      </w:r>
      <w:proofErr w:type="spellEnd"/>
    </w:p>
    <w:p w14:paraId="4B1AA389" w14:textId="46973F3C" w:rsidR="006F7177" w:rsidRPr="005553C8" w:rsidRDefault="006F7177" w:rsidP="00A17A47">
      <w:pPr>
        <w:rPr>
          <w:rFonts w:ascii="Arial" w:hAnsi="Arial" w:cs="Arial"/>
        </w:rPr>
      </w:pPr>
      <w:proofErr w:type="spellStart"/>
      <w:r w:rsidRPr="005553C8">
        <w:rPr>
          <w:rFonts w:ascii="Arial" w:hAnsi="Arial" w:cs="Arial"/>
        </w:rPr>
        <w:t>Lập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trình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viên</w:t>
      </w:r>
      <w:proofErr w:type="spellEnd"/>
      <w:r w:rsidRPr="005553C8">
        <w:rPr>
          <w:rFonts w:ascii="Arial" w:hAnsi="Arial" w:cs="Arial"/>
        </w:rPr>
        <w:t xml:space="preserve">: </w:t>
      </w:r>
      <w:proofErr w:type="spellStart"/>
      <w:r w:rsidRPr="005553C8">
        <w:rPr>
          <w:rFonts w:ascii="Arial" w:hAnsi="Arial" w:cs="Arial"/>
        </w:rPr>
        <w:t>Hưng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Vũ</w:t>
      </w:r>
      <w:proofErr w:type="spellEnd"/>
      <w:r w:rsidRPr="005553C8">
        <w:rPr>
          <w:rFonts w:ascii="Arial" w:hAnsi="Arial" w:cs="Arial"/>
        </w:rPr>
        <w:t xml:space="preserve">, </w:t>
      </w:r>
      <w:proofErr w:type="spellStart"/>
      <w:r w:rsidRPr="005553C8">
        <w:rPr>
          <w:rFonts w:ascii="Arial" w:hAnsi="Arial" w:cs="Arial"/>
        </w:rPr>
        <w:t>Huy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Bùi</w:t>
      </w:r>
      <w:proofErr w:type="spellEnd"/>
    </w:p>
    <w:p w14:paraId="0C81500B" w14:textId="6AF698B1" w:rsidR="005325D6" w:rsidRPr="005553C8" w:rsidRDefault="005325D6" w:rsidP="005325D6">
      <w:pPr>
        <w:rPr>
          <w:rFonts w:ascii="Arial" w:hAnsi="Arial" w:cs="Arial"/>
        </w:rPr>
      </w:pPr>
    </w:p>
    <w:p w14:paraId="19223475" w14:textId="2473685B" w:rsidR="00F16A81" w:rsidRPr="005553C8" w:rsidRDefault="00F16A81" w:rsidP="00F16A81">
      <w:pPr>
        <w:pStyle w:val="Heading1"/>
        <w:rPr>
          <w:rFonts w:ascii="Arial" w:hAnsi="Arial" w:cs="Arial"/>
        </w:rPr>
      </w:pPr>
      <w:bookmarkStart w:id="7" w:name="_Toc25660385"/>
      <w:proofErr w:type="spellStart"/>
      <w:r w:rsidRPr="005553C8">
        <w:rPr>
          <w:rFonts w:ascii="Arial" w:hAnsi="Arial" w:cs="Arial"/>
        </w:rPr>
        <w:t>Khảo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sát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dự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án</w:t>
      </w:r>
      <w:bookmarkEnd w:id="7"/>
      <w:proofErr w:type="spellEnd"/>
    </w:p>
    <w:p w14:paraId="4EFA2D31" w14:textId="3361ACC6" w:rsidR="00344D7B" w:rsidRPr="005553C8" w:rsidRDefault="00344D7B" w:rsidP="00A9178E">
      <w:pPr>
        <w:pStyle w:val="Heading2"/>
        <w:rPr>
          <w:rFonts w:ascii="Arial" w:hAnsi="Arial" w:cs="Arial"/>
        </w:rPr>
      </w:pPr>
      <w:bookmarkStart w:id="8" w:name="_Toc25660386"/>
      <w:proofErr w:type="spellStart"/>
      <w:r w:rsidRPr="005553C8">
        <w:rPr>
          <w:rFonts w:ascii="Arial" w:hAnsi="Arial" w:cs="Arial"/>
        </w:rPr>
        <w:t>Yêu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cầu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khách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hàng</w:t>
      </w:r>
      <w:bookmarkEnd w:id="8"/>
      <w:proofErr w:type="spellEnd"/>
    </w:p>
    <w:p w14:paraId="4D0DF4BF" w14:textId="77777777" w:rsidR="00907651" w:rsidRPr="005553C8" w:rsidRDefault="00907651" w:rsidP="00AC51E4">
      <w:pPr>
        <w:spacing w:before="60" w:after="60" w:line="312" w:lineRule="auto"/>
        <w:jc w:val="left"/>
        <w:rPr>
          <w:rFonts w:ascii="Arial" w:eastAsiaTheme="minorHAnsi" w:hAnsi="Arial" w:cs="Arial"/>
          <w:spacing w:val="-4"/>
          <w:lang w:eastAsia="en-US" w:bidi="ar-SA"/>
        </w:rPr>
      </w:pPr>
      <w:r w:rsidRPr="005553C8">
        <w:rPr>
          <w:rFonts w:ascii="Arial" w:hAnsi="Arial" w:cs="Arial"/>
        </w:rPr>
        <w:t xml:space="preserve">- </w:t>
      </w:r>
      <w:proofErr w:type="spellStart"/>
      <w:r w:rsidRPr="005553C8">
        <w:rPr>
          <w:rFonts w:ascii="Arial" w:hAnsi="Arial" w:cs="Arial"/>
        </w:rPr>
        <w:t>Giao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diện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đẹp</w:t>
      </w:r>
      <w:proofErr w:type="spellEnd"/>
      <w:r w:rsidRPr="005553C8">
        <w:rPr>
          <w:rFonts w:ascii="Arial" w:hAnsi="Arial" w:cs="Arial"/>
        </w:rPr>
        <w:t xml:space="preserve">, </w:t>
      </w:r>
      <w:proofErr w:type="spellStart"/>
      <w:r w:rsidRPr="005553C8">
        <w:rPr>
          <w:rFonts w:ascii="Arial" w:hAnsi="Arial" w:cs="Arial"/>
        </w:rPr>
        <w:t>thân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thiện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phù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hợp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với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yêu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  <w:spacing w:val="-4"/>
        </w:rPr>
        <w:t>cầu</w:t>
      </w:r>
      <w:proofErr w:type="spellEnd"/>
      <w:r w:rsidRPr="005553C8">
        <w:rPr>
          <w:rFonts w:ascii="Arial" w:hAnsi="Arial" w:cs="Arial"/>
          <w:spacing w:val="-4"/>
        </w:rPr>
        <w:t xml:space="preserve"> </w:t>
      </w:r>
      <w:proofErr w:type="spellStart"/>
      <w:r w:rsidRPr="005553C8">
        <w:rPr>
          <w:rFonts w:ascii="Arial" w:hAnsi="Arial" w:cs="Arial"/>
          <w:spacing w:val="-4"/>
        </w:rPr>
        <w:t>khách</w:t>
      </w:r>
      <w:proofErr w:type="spellEnd"/>
      <w:r w:rsidRPr="005553C8">
        <w:rPr>
          <w:rFonts w:ascii="Arial" w:hAnsi="Arial" w:cs="Arial"/>
          <w:spacing w:val="-4"/>
        </w:rPr>
        <w:t xml:space="preserve"> </w:t>
      </w:r>
      <w:proofErr w:type="spellStart"/>
      <w:r w:rsidRPr="005553C8">
        <w:rPr>
          <w:rFonts w:ascii="Arial" w:hAnsi="Arial" w:cs="Arial"/>
          <w:spacing w:val="-4"/>
        </w:rPr>
        <w:t>hàng</w:t>
      </w:r>
      <w:proofErr w:type="spellEnd"/>
      <w:r w:rsidRPr="005553C8">
        <w:rPr>
          <w:rFonts w:ascii="Arial" w:hAnsi="Arial" w:cs="Arial"/>
          <w:spacing w:val="-4"/>
        </w:rPr>
        <w:t>.</w:t>
      </w:r>
    </w:p>
    <w:p w14:paraId="2B73125D" w14:textId="77777777" w:rsidR="00907651" w:rsidRPr="005553C8" w:rsidRDefault="00907651" w:rsidP="00AC51E4">
      <w:pPr>
        <w:spacing w:before="60" w:after="60" w:line="312" w:lineRule="auto"/>
        <w:jc w:val="left"/>
        <w:rPr>
          <w:rFonts w:ascii="Arial" w:hAnsi="Arial" w:cs="Arial"/>
          <w:spacing w:val="-6"/>
        </w:rPr>
      </w:pPr>
      <w:r w:rsidRPr="005553C8">
        <w:rPr>
          <w:rFonts w:ascii="Arial" w:hAnsi="Arial" w:cs="Arial"/>
        </w:rPr>
        <w:t xml:space="preserve">- </w:t>
      </w:r>
      <w:proofErr w:type="spellStart"/>
      <w:r w:rsidRPr="005553C8">
        <w:rPr>
          <w:rFonts w:ascii="Arial" w:hAnsi="Arial" w:cs="Arial"/>
        </w:rPr>
        <w:t>Dễ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sử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dụng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với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các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đối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tượng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người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dùng</w:t>
      </w:r>
      <w:proofErr w:type="spellEnd"/>
      <w:r w:rsidRPr="005553C8">
        <w:rPr>
          <w:rFonts w:ascii="Arial" w:hAnsi="Arial" w:cs="Arial"/>
        </w:rPr>
        <w:t xml:space="preserve">, </w:t>
      </w:r>
      <w:proofErr w:type="spellStart"/>
      <w:r w:rsidRPr="005553C8">
        <w:rPr>
          <w:rFonts w:ascii="Arial" w:hAnsi="Arial" w:cs="Arial"/>
          <w:spacing w:val="-6"/>
        </w:rPr>
        <w:t>thuận</w:t>
      </w:r>
      <w:proofErr w:type="spellEnd"/>
      <w:r w:rsidRPr="005553C8">
        <w:rPr>
          <w:rFonts w:ascii="Arial" w:hAnsi="Arial" w:cs="Arial"/>
          <w:spacing w:val="-6"/>
        </w:rPr>
        <w:t xml:space="preserve"> </w:t>
      </w:r>
      <w:proofErr w:type="spellStart"/>
      <w:r w:rsidRPr="005553C8">
        <w:rPr>
          <w:rFonts w:ascii="Arial" w:hAnsi="Arial" w:cs="Arial"/>
          <w:spacing w:val="-6"/>
        </w:rPr>
        <w:t>tiện</w:t>
      </w:r>
      <w:proofErr w:type="spellEnd"/>
      <w:r w:rsidRPr="005553C8">
        <w:rPr>
          <w:rFonts w:ascii="Arial" w:hAnsi="Arial" w:cs="Arial"/>
          <w:spacing w:val="-6"/>
        </w:rPr>
        <w:t xml:space="preserve"> </w:t>
      </w:r>
      <w:proofErr w:type="spellStart"/>
      <w:r w:rsidRPr="005553C8">
        <w:rPr>
          <w:rFonts w:ascii="Arial" w:hAnsi="Arial" w:cs="Arial"/>
          <w:spacing w:val="-6"/>
        </w:rPr>
        <w:t>trong</w:t>
      </w:r>
      <w:proofErr w:type="spellEnd"/>
      <w:r w:rsidRPr="005553C8">
        <w:rPr>
          <w:rFonts w:ascii="Arial" w:hAnsi="Arial" w:cs="Arial"/>
          <w:spacing w:val="-6"/>
        </w:rPr>
        <w:t xml:space="preserve"> </w:t>
      </w:r>
      <w:proofErr w:type="spellStart"/>
      <w:r w:rsidRPr="005553C8">
        <w:rPr>
          <w:rFonts w:ascii="Arial" w:hAnsi="Arial" w:cs="Arial"/>
          <w:spacing w:val="-6"/>
        </w:rPr>
        <w:t>quản</w:t>
      </w:r>
      <w:proofErr w:type="spellEnd"/>
      <w:r w:rsidRPr="005553C8">
        <w:rPr>
          <w:rFonts w:ascii="Arial" w:hAnsi="Arial" w:cs="Arial"/>
          <w:spacing w:val="-6"/>
        </w:rPr>
        <w:t xml:space="preserve"> </w:t>
      </w:r>
      <w:proofErr w:type="spellStart"/>
      <w:r w:rsidRPr="005553C8">
        <w:rPr>
          <w:rFonts w:ascii="Arial" w:hAnsi="Arial" w:cs="Arial"/>
          <w:spacing w:val="-6"/>
        </w:rPr>
        <w:t>trị</w:t>
      </w:r>
      <w:proofErr w:type="spellEnd"/>
      <w:r w:rsidRPr="005553C8">
        <w:rPr>
          <w:rFonts w:ascii="Arial" w:hAnsi="Arial" w:cs="Arial"/>
          <w:spacing w:val="-6"/>
        </w:rPr>
        <w:t xml:space="preserve">, </w:t>
      </w:r>
      <w:proofErr w:type="spellStart"/>
      <w:r w:rsidRPr="005553C8">
        <w:rPr>
          <w:rFonts w:ascii="Arial" w:hAnsi="Arial" w:cs="Arial"/>
          <w:spacing w:val="-6"/>
        </w:rPr>
        <w:t>dễ</w:t>
      </w:r>
      <w:proofErr w:type="spellEnd"/>
      <w:r w:rsidRPr="005553C8">
        <w:rPr>
          <w:rFonts w:ascii="Arial" w:hAnsi="Arial" w:cs="Arial"/>
          <w:spacing w:val="-6"/>
        </w:rPr>
        <w:t xml:space="preserve"> </w:t>
      </w:r>
      <w:proofErr w:type="spellStart"/>
      <w:r w:rsidRPr="005553C8">
        <w:rPr>
          <w:rFonts w:ascii="Arial" w:hAnsi="Arial" w:cs="Arial"/>
          <w:spacing w:val="-6"/>
        </w:rPr>
        <w:t>bảo</w:t>
      </w:r>
      <w:proofErr w:type="spellEnd"/>
      <w:r w:rsidRPr="005553C8">
        <w:rPr>
          <w:rFonts w:ascii="Arial" w:hAnsi="Arial" w:cs="Arial"/>
          <w:spacing w:val="-6"/>
        </w:rPr>
        <w:t xml:space="preserve"> </w:t>
      </w:r>
      <w:proofErr w:type="spellStart"/>
      <w:r w:rsidRPr="005553C8">
        <w:rPr>
          <w:rFonts w:ascii="Arial" w:hAnsi="Arial" w:cs="Arial"/>
          <w:spacing w:val="-6"/>
        </w:rPr>
        <w:t>trì</w:t>
      </w:r>
      <w:proofErr w:type="spellEnd"/>
      <w:r w:rsidRPr="005553C8">
        <w:rPr>
          <w:rFonts w:ascii="Arial" w:hAnsi="Arial" w:cs="Arial"/>
          <w:spacing w:val="-6"/>
        </w:rPr>
        <w:t>.</w:t>
      </w:r>
    </w:p>
    <w:p w14:paraId="78943E7E" w14:textId="77777777" w:rsidR="00907651" w:rsidRPr="005553C8" w:rsidRDefault="00907651" w:rsidP="00AC51E4">
      <w:pPr>
        <w:spacing w:before="60" w:after="60" w:line="312" w:lineRule="auto"/>
        <w:jc w:val="left"/>
        <w:rPr>
          <w:rFonts w:ascii="Arial" w:hAnsi="Arial" w:cs="Arial"/>
        </w:rPr>
      </w:pPr>
      <w:r w:rsidRPr="005553C8">
        <w:rPr>
          <w:rFonts w:ascii="Arial" w:hAnsi="Arial" w:cs="Arial"/>
          <w:spacing w:val="-7"/>
        </w:rPr>
        <w:t xml:space="preserve">- </w:t>
      </w:r>
      <w:proofErr w:type="spellStart"/>
      <w:r w:rsidRPr="005553C8">
        <w:rPr>
          <w:rFonts w:ascii="Arial" w:hAnsi="Arial" w:cs="Arial"/>
          <w:spacing w:val="-7"/>
        </w:rPr>
        <w:t>Thông</w:t>
      </w:r>
      <w:proofErr w:type="spellEnd"/>
      <w:r w:rsidRPr="005553C8">
        <w:rPr>
          <w:rFonts w:ascii="Arial" w:hAnsi="Arial" w:cs="Arial"/>
          <w:spacing w:val="-7"/>
        </w:rPr>
        <w:t xml:space="preserve"> tin </w:t>
      </w:r>
      <w:proofErr w:type="spellStart"/>
      <w:r w:rsidRPr="005553C8">
        <w:rPr>
          <w:rFonts w:ascii="Arial" w:hAnsi="Arial" w:cs="Arial"/>
          <w:spacing w:val="-7"/>
        </w:rPr>
        <w:t>hiển</w:t>
      </w:r>
      <w:proofErr w:type="spellEnd"/>
      <w:r w:rsidRPr="005553C8">
        <w:rPr>
          <w:rFonts w:ascii="Arial" w:hAnsi="Arial" w:cs="Arial"/>
          <w:spacing w:val="-7"/>
        </w:rPr>
        <w:t xml:space="preserve"> </w:t>
      </w:r>
      <w:proofErr w:type="spellStart"/>
      <w:r w:rsidRPr="005553C8">
        <w:rPr>
          <w:rFonts w:ascii="Arial" w:hAnsi="Arial" w:cs="Arial"/>
          <w:spacing w:val="-7"/>
        </w:rPr>
        <w:t>thị</w:t>
      </w:r>
      <w:proofErr w:type="spellEnd"/>
      <w:r w:rsidRPr="005553C8">
        <w:rPr>
          <w:rFonts w:ascii="Arial" w:hAnsi="Arial" w:cs="Arial"/>
          <w:spacing w:val="-7"/>
        </w:rPr>
        <w:t xml:space="preserve"> chi </w:t>
      </w:r>
      <w:proofErr w:type="spellStart"/>
      <w:r w:rsidRPr="005553C8">
        <w:rPr>
          <w:rFonts w:ascii="Arial" w:hAnsi="Arial" w:cs="Arial"/>
          <w:spacing w:val="-7"/>
        </w:rPr>
        <w:t>tiết</w:t>
      </w:r>
      <w:proofErr w:type="spellEnd"/>
      <w:r w:rsidRPr="005553C8">
        <w:rPr>
          <w:rFonts w:ascii="Arial" w:hAnsi="Arial" w:cs="Arial"/>
          <w:spacing w:val="-7"/>
        </w:rPr>
        <w:t xml:space="preserve">. </w:t>
      </w:r>
    </w:p>
    <w:p w14:paraId="6A2E5744" w14:textId="65334B14" w:rsidR="00907651" w:rsidRPr="005553C8" w:rsidRDefault="00907651" w:rsidP="00AC51E4">
      <w:pPr>
        <w:spacing w:before="60" w:after="60" w:line="312" w:lineRule="auto"/>
        <w:jc w:val="left"/>
        <w:rPr>
          <w:rFonts w:ascii="Arial" w:hAnsi="Arial" w:cs="Arial"/>
          <w:spacing w:val="-12"/>
          <w:w w:val="92"/>
        </w:rPr>
      </w:pPr>
      <w:r w:rsidRPr="005553C8">
        <w:rPr>
          <w:rFonts w:ascii="Arial" w:hAnsi="Arial" w:cs="Arial"/>
        </w:rPr>
        <w:t xml:space="preserve">- </w:t>
      </w:r>
      <w:proofErr w:type="spellStart"/>
      <w:r w:rsidRPr="005553C8">
        <w:rPr>
          <w:rFonts w:ascii="Arial" w:hAnsi="Arial" w:cs="Arial"/>
        </w:rPr>
        <w:t>Hoàn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thành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sản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phẩm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đúng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thời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gian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quy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  <w:spacing w:val="-12"/>
          <w:w w:val="92"/>
        </w:rPr>
        <w:t>định</w:t>
      </w:r>
      <w:proofErr w:type="spellEnd"/>
      <w:r w:rsidRPr="005553C8">
        <w:rPr>
          <w:rFonts w:ascii="Arial" w:hAnsi="Arial" w:cs="Arial"/>
          <w:spacing w:val="-12"/>
          <w:w w:val="92"/>
        </w:rPr>
        <w:t>.</w:t>
      </w:r>
    </w:p>
    <w:p w14:paraId="03527FFD" w14:textId="77777777" w:rsidR="00AC51E4" w:rsidRPr="005553C8" w:rsidRDefault="00AC51E4" w:rsidP="00AC51E4">
      <w:pPr>
        <w:spacing w:before="60" w:after="60" w:line="312" w:lineRule="auto"/>
        <w:jc w:val="left"/>
        <w:rPr>
          <w:rFonts w:ascii="Arial" w:eastAsiaTheme="minorHAnsi" w:hAnsi="Arial" w:cs="Arial"/>
          <w:spacing w:val="-3"/>
          <w:lang w:eastAsia="en-US" w:bidi="ar-SA"/>
        </w:rPr>
      </w:pPr>
      <w:r w:rsidRPr="005553C8">
        <w:rPr>
          <w:rFonts w:ascii="Arial" w:hAnsi="Arial" w:cs="Arial"/>
        </w:rPr>
        <w:t xml:space="preserve">- </w:t>
      </w:r>
      <w:proofErr w:type="spellStart"/>
      <w:r w:rsidRPr="005553C8">
        <w:rPr>
          <w:rFonts w:ascii="Arial" w:hAnsi="Arial" w:cs="Arial"/>
        </w:rPr>
        <w:t>Dễ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dàng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tùy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chỉnh</w:t>
      </w:r>
      <w:proofErr w:type="spellEnd"/>
      <w:r w:rsidRPr="005553C8">
        <w:rPr>
          <w:rFonts w:ascii="Arial" w:hAnsi="Arial" w:cs="Arial"/>
        </w:rPr>
        <w:t xml:space="preserve">, </w:t>
      </w:r>
      <w:proofErr w:type="spellStart"/>
      <w:r w:rsidRPr="005553C8">
        <w:rPr>
          <w:rFonts w:ascii="Arial" w:hAnsi="Arial" w:cs="Arial"/>
        </w:rPr>
        <w:t>thay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đổi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các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modul</w:t>
      </w:r>
      <w:proofErr w:type="spellEnd"/>
      <w:r w:rsidRPr="005553C8">
        <w:rPr>
          <w:rFonts w:ascii="Arial" w:hAnsi="Arial" w:cs="Arial"/>
        </w:rPr>
        <w:t xml:space="preserve">, </w:t>
      </w:r>
      <w:proofErr w:type="spellStart"/>
      <w:r w:rsidRPr="005553C8">
        <w:rPr>
          <w:rFonts w:ascii="Arial" w:hAnsi="Arial" w:cs="Arial"/>
        </w:rPr>
        <w:t>có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khả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  <w:spacing w:val="-3"/>
        </w:rPr>
        <w:t>năng</w:t>
      </w:r>
      <w:proofErr w:type="spellEnd"/>
      <w:r w:rsidRPr="005553C8">
        <w:rPr>
          <w:rFonts w:ascii="Arial" w:hAnsi="Arial" w:cs="Arial"/>
          <w:spacing w:val="-3"/>
        </w:rPr>
        <w:t xml:space="preserve"> </w:t>
      </w:r>
      <w:proofErr w:type="spellStart"/>
      <w:r w:rsidRPr="005553C8">
        <w:rPr>
          <w:rFonts w:ascii="Arial" w:hAnsi="Arial" w:cs="Arial"/>
          <w:spacing w:val="-3"/>
        </w:rPr>
        <w:t>tích</w:t>
      </w:r>
      <w:proofErr w:type="spellEnd"/>
      <w:r w:rsidRPr="005553C8">
        <w:rPr>
          <w:rFonts w:ascii="Arial" w:hAnsi="Arial" w:cs="Arial"/>
          <w:spacing w:val="-3"/>
        </w:rPr>
        <w:t xml:space="preserve"> </w:t>
      </w:r>
      <w:proofErr w:type="spellStart"/>
      <w:r w:rsidRPr="005553C8">
        <w:rPr>
          <w:rFonts w:ascii="Arial" w:hAnsi="Arial" w:cs="Arial"/>
          <w:spacing w:val="-3"/>
        </w:rPr>
        <w:t>hợp</w:t>
      </w:r>
      <w:proofErr w:type="spellEnd"/>
      <w:r w:rsidRPr="005553C8">
        <w:rPr>
          <w:rFonts w:ascii="Arial" w:hAnsi="Arial" w:cs="Arial"/>
          <w:spacing w:val="-3"/>
        </w:rPr>
        <w:t xml:space="preserve"> </w:t>
      </w:r>
      <w:proofErr w:type="spellStart"/>
      <w:r w:rsidRPr="005553C8">
        <w:rPr>
          <w:rFonts w:ascii="Arial" w:hAnsi="Arial" w:cs="Arial"/>
          <w:spacing w:val="-3"/>
        </w:rPr>
        <w:t>nhiều</w:t>
      </w:r>
      <w:proofErr w:type="spellEnd"/>
      <w:r w:rsidRPr="005553C8">
        <w:rPr>
          <w:rFonts w:ascii="Arial" w:hAnsi="Arial" w:cs="Arial"/>
          <w:spacing w:val="-3"/>
        </w:rPr>
        <w:t xml:space="preserve"> </w:t>
      </w:r>
      <w:proofErr w:type="spellStart"/>
      <w:r w:rsidRPr="005553C8">
        <w:rPr>
          <w:rFonts w:ascii="Arial" w:hAnsi="Arial" w:cs="Arial"/>
          <w:spacing w:val="-3"/>
        </w:rPr>
        <w:t>thành</w:t>
      </w:r>
      <w:proofErr w:type="spellEnd"/>
      <w:r w:rsidRPr="005553C8">
        <w:rPr>
          <w:rFonts w:ascii="Arial" w:hAnsi="Arial" w:cs="Arial"/>
          <w:spacing w:val="-3"/>
        </w:rPr>
        <w:t xml:space="preserve"> </w:t>
      </w:r>
      <w:proofErr w:type="spellStart"/>
      <w:r w:rsidRPr="005553C8">
        <w:rPr>
          <w:rFonts w:ascii="Arial" w:hAnsi="Arial" w:cs="Arial"/>
          <w:spacing w:val="-3"/>
        </w:rPr>
        <w:t>phần</w:t>
      </w:r>
      <w:proofErr w:type="spellEnd"/>
      <w:r w:rsidRPr="005553C8">
        <w:rPr>
          <w:rFonts w:ascii="Arial" w:hAnsi="Arial" w:cs="Arial"/>
          <w:spacing w:val="-3"/>
        </w:rPr>
        <w:t>.</w:t>
      </w:r>
    </w:p>
    <w:p w14:paraId="0F04ADA8" w14:textId="77777777" w:rsidR="00AC51E4" w:rsidRPr="005553C8" w:rsidRDefault="00AC51E4" w:rsidP="00AC51E4">
      <w:pPr>
        <w:spacing w:before="60" w:after="60" w:line="312" w:lineRule="auto"/>
        <w:jc w:val="left"/>
        <w:rPr>
          <w:rFonts w:ascii="Arial" w:hAnsi="Arial" w:cs="Arial"/>
        </w:rPr>
      </w:pPr>
      <w:r w:rsidRPr="005553C8">
        <w:rPr>
          <w:rFonts w:ascii="Arial" w:hAnsi="Arial" w:cs="Arial"/>
        </w:rPr>
        <w:t xml:space="preserve">- </w:t>
      </w:r>
      <w:proofErr w:type="spellStart"/>
      <w:r w:rsidRPr="005553C8">
        <w:rPr>
          <w:rFonts w:ascii="Arial" w:hAnsi="Arial" w:cs="Arial"/>
        </w:rPr>
        <w:t>Có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tính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hiệu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quả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cao</w:t>
      </w:r>
      <w:proofErr w:type="spellEnd"/>
      <w:r w:rsidRPr="005553C8">
        <w:rPr>
          <w:rFonts w:ascii="Arial" w:hAnsi="Arial" w:cs="Arial"/>
        </w:rPr>
        <w:t>.</w:t>
      </w:r>
      <w:r w:rsidRPr="005553C8">
        <w:rPr>
          <w:rFonts w:ascii="Arial" w:hAnsi="Arial" w:cs="Arial"/>
        </w:rPr>
        <w:br/>
        <w:t xml:space="preserve">- </w:t>
      </w:r>
      <w:proofErr w:type="spellStart"/>
      <w:r w:rsidRPr="005553C8">
        <w:rPr>
          <w:rFonts w:ascii="Arial" w:hAnsi="Arial" w:cs="Arial"/>
        </w:rPr>
        <w:t>Có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tính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bảo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mật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cao</w:t>
      </w:r>
      <w:proofErr w:type="spellEnd"/>
      <w:r w:rsidRPr="005553C8">
        <w:rPr>
          <w:rFonts w:ascii="Arial" w:hAnsi="Arial" w:cs="Arial"/>
        </w:rPr>
        <w:t>.</w:t>
      </w:r>
    </w:p>
    <w:p w14:paraId="7BD435C6" w14:textId="77777777" w:rsidR="00AC51E4" w:rsidRPr="005553C8" w:rsidRDefault="00AC51E4" w:rsidP="00AC51E4">
      <w:pPr>
        <w:spacing w:before="60" w:after="60" w:line="312" w:lineRule="auto"/>
        <w:rPr>
          <w:rFonts w:ascii="Arial" w:hAnsi="Arial" w:cs="Arial"/>
          <w:spacing w:val="-12"/>
          <w:w w:val="92"/>
        </w:rPr>
      </w:pPr>
    </w:p>
    <w:p w14:paraId="47184346" w14:textId="77777777" w:rsidR="006F7177" w:rsidRPr="005553C8" w:rsidRDefault="006F7177" w:rsidP="006F7177">
      <w:pPr>
        <w:rPr>
          <w:rFonts w:ascii="Arial" w:hAnsi="Arial" w:cs="Arial"/>
        </w:rPr>
      </w:pPr>
    </w:p>
    <w:p w14:paraId="7188314F" w14:textId="67E85291" w:rsidR="00947316" w:rsidRPr="005553C8" w:rsidRDefault="00947316" w:rsidP="00A9178E">
      <w:pPr>
        <w:pStyle w:val="Heading2"/>
        <w:rPr>
          <w:rFonts w:ascii="Arial" w:hAnsi="Arial" w:cs="Arial"/>
        </w:rPr>
      </w:pPr>
      <w:bookmarkStart w:id="9" w:name="_Toc25660388"/>
      <w:proofErr w:type="spellStart"/>
      <w:r w:rsidRPr="005553C8">
        <w:rPr>
          <w:rFonts w:ascii="Arial" w:hAnsi="Arial" w:cs="Arial"/>
        </w:rPr>
        <w:t>Mô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hình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hoạt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động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dự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kiến</w:t>
      </w:r>
      <w:bookmarkEnd w:id="9"/>
      <w:proofErr w:type="spellEnd"/>
    </w:p>
    <w:p w14:paraId="56B4627C" w14:textId="77777777" w:rsidR="00B10AD4" w:rsidRPr="005553C8" w:rsidRDefault="00B10AD4" w:rsidP="00B10AD4">
      <w:pPr>
        <w:rPr>
          <w:rFonts w:ascii="Arial" w:hAnsi="Arial" w:cs="Arial"/>
        </w:rPr>
      </w:pPr>
    </w:p>
    <w:p w14:paraId="5693CA33" w14:textId="5A72BB42" w:rsidR="00B10AD4" w:rsidRPr="005553C8" w:rsidRDefault="00B10AD4" w:rsidP="00B10AD4">
      <w:pPr>
        <w:rPr>
          <w:rFonts w:ascii="Arial" w:hAnsi="Arial" w:cs="Arial"/>
        </w:rPr>
      </w:pPr>
      <w:r w:rsidRPr="005553C8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7E86CA42" wp14:editId="2F47933D">
            <wp:extent cx="5575300" cy="3842670"/>
            <wp:effectExtent l="0" t="0" r="6350" b="5715"/>
            <wp:docPr id="7" name="Hình ảnh 7" descr="Ảnh có chứa văn bản, bản đồ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76)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384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8375C" w14:textId="56A44DA2" w:rsidR="00F3362F" w:rsidRPr="005553C8" w:rsidRDefault="00AD13E4" w:rsidP="00A9178E">
      <w:pPr>
        <w:pStyle w:val="Heading2"/>
        <w:rPr>
          <w:rFonts w:ascii="Arial" w:hAnsi="Arial" w:cs="Arial"/>
        </w:rPr>
      </w:pPr>
      <w:bookmarkStart w:id="10" w:name="_Toc25660389"/>
      <w:proofErr w:type="spellStart"/>
      <w:r w:rsidRPr="005553C8">
        <w:rPr>
          <w:rFonts w:ascii="Arial" w:hAnsi="Arial" w:cs="Arial"/>
        </w:rPr>
        <w:t>Phạm</w:t>
      </w:r>
      <w:proofErr w:type="spellEnd"/>
      <w:r w:rsidRPr="005553C8">
        <w:rPr>
          <w:rFonts w:ascii="Arial" w:hAnsi="Arial" w:cs="Arial"/>
        </w:rPr>
        <w:t xml:space="preserve"> vi</w:t>
      </w:r>
      <w:r w:rsidR="00DD00D8" w:rsidRPr="005553C8">
        <w:rPr>
          <w:rFonts w:ascii="Arial" w:hAnsi="Arial" w:cs="Arial"/>
        </w:rPr>
        <w:t xml:space="preserve"> </w:t>
      </w:r>
      <w:proofErr w:type="spellStart"/>
      <w:r w:rsidR="00DD00D8" w:rsidRPr="005553C8">
        <w:rPr>
          <w:rFonts w:ascii="Arial" w:hAnsi="Arial" w:cs="Arial"/>
        </w:rPr>
        <w:t>dự</w:t>
      </w:r>
      <w:proofErr w:type="spellEnd"/>
      <w:r w:rsidR="00DD00D8" w:rsidRPr="005553C8">
        <w:rPr>
          <w:rFonts w:ascii="Arial" w:hAnsi="Arial" w:cs="Arial"/>
        </w:rPr>
        <w:t xml:space="preserve"> </w:t>
      </w:r>
      <w:proofErr w:type="spellStart"/>
      <w:r w:rsidR="00DD00D8" w:rsidRPr="005553C8">
        <w:rPr>
          <w:rFonts w:ascii="Arial" w:hAnsi="Arial" w:cs="Arial"/>
        </w:rPr>
        <w:t>án</w:t>
      </w:r>
      <w:bookmarkEnd w:id="10"/>
      <w:proofErr w:type="spellEnd"/>
    </w:p>
    <w:p w14:paraId="7843327D" w14:textId="58177B23" w:rsidR="00224D68" w:rsidRPr="005553C8" w:rsidRDefault="00224D68" w:rsidP="00224D68">
      <w:pPr>
        <w:rPr>
          <w:rFonts w:ascii="Arial" w:hAnsi="Arial" w:cs="Arial"/>
        </w:rPr>
      </w:pPr>
      <w:proofErr w:type="spellStart"/>
      <w:r w:rsidRPr="005553C8">
        <w:rPr>
          <w:rFonts w:ascii="Arial" w:hAnsi="Arial" w:cs="Arial"/>
        </w:rPr>
        <w:t>Áp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dụng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cho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toàn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bộ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các</w:t>
      </w:r>
      <w:proofErr w:type="spellEnd"/>
      <w:r w:rsidRPr="005553C8">
        <w:rPr>
          <w:rFonts w:ascii="Arial" w:hAnsi="Arial" w:cs="Arial"/>
        </w:rPr>
        <w:t xml:space="preserve"> khoa </w:t>
      </w:r>
      <w:proofErr w:type="spellStart"/>
      <w:r w:rsidRPr="005553C8">
        <w:rPr>
          <w:rFonts w:ascii="Arial" w:hAnsi="Arial" w:cs="Arial"/>
        </w:rPr>
        <w:t>viện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trong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bệnh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viện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Bạch</w:t>
      </w:r>
      <w:proofErr w:type="spellEnd"/>
      <w:r w:rsidRPr="005553C8">
        <w:rPr>
          <w:rFonts w:ascii="Arial" w:hAnsi="Arial" w:cs="Arial"/>
        </w:rPr>
        <w:t xml:space="preserve"> Mai</w:t>
      </w:r>
      <w:r w:rsidR="00342043" w:rsidRPr="005553C8">
        <w:rPr>
          <w:rFonts w:ascii="Arial" w:hAnsi="Arial" w:cs="Arial"/>
        </w:rPr>
        <w:t xml:space="preserve">, </w:t>
      </w:r>
      <w:proofErr w:type="spellStart"/>
      <w:r w:rsidR="00342043" w:rsidRPr="005553C8">
        <w:rPr>
          <w:rFonts w:ascii="Arial" w:hAnsi="Arial" w:cs="Arial"/>
        </w:rPr>
        <w:t>theo</w:t>
      </w:r>
      <w:proofErr w:type="spellEnd"/>
      <w:r w:rsidR="00342043" w:rsidRPr="005553C8">
        <w:rPr>
          <w:rFonts w:ascii="Arial" w:hAnsi="Arial" w:cs="Arial"/>
        </w:rPr>
        <w:t xml:space="preserve"> </w:t>
      </w:r>
      <w:proofErr w:type="spellStart"/>
      <w:r w:rsidR="00342043" w:rsidRPr="005553C8">
        <w:rPr>
          <w:rFonts w:ascii="Arial" w:hAnsi="Arial" w:cs="Arial"/>
        </w:rPr>
        <w:t>dõi</w:t>
      </w:r>
      <w:proofErr w:type="spellEnd"/>
      <w:r w:rsidR="00342043" w:rsidRPr="005553C8">
        <w:rPr>
          <w:rFonts w:ascii="Arial" w:hAnsi="Arial" w:cs="Arial"/>
        </w:rPr>
        <w:t xml:space="preserve"> </w:t>
      </w:r>
      <w:proofErr w:type="spellStart"/>
      <w:r w:rsidR="00342043" w:rsidRPr="005553C8">
        <w:rPr>
          <w:rFonts w:ascii="Arial" w:hAnsi="Arial" w:cs="Arial"/>
        </w:rPr>
        <w:t>dinh</w:t>
      </w:r>
      <w:proofErr w:type="spellEnd"/>
      <w:r w:rsidR="00342043" w:rsidRPr="005553C8">
        <w:rPr>
          <w:rFonts w:ascii="Arial" w:hAnsi="Arial" w:cs="Arial"/>
        </w:rPr>
        <w:t xml:space="preserve"> </w:t>
      </w:r>
      <w:proofErr w:type="spellStart"/>
      <w:r w:rsidR="00342043" w:rsidRPr="005553C8">
        <w:rPr>
          <w:rFonts w:ascii="Arial" w:hAnsi="Arial" w:cs="Arial"/>
        </w:rPr>
        <w:t>dưỡng</w:t>
      </w:r>
      <w:proofErr w:type="spellEnd"/>
      <w:r w:rsidR="00342043" w:rsidRPr="005553C8">
        <w:rPr>
          <w:rFonts w:ascii="Arial" w:hAnsi="Arial" w:cs="Arial"/>
        </w:rPr>
        <w:t xml:space="preserve"> </w:t>
      </w:r>
      <w:proofErr w:type="spellStart"/>
      <w:r w:rsidR="00342043" w:rsidRPr="005553C8">
        <w:rPr>
          <w:rFonts w:ascii="Arial" w:hAnsi="Arial" w:cs="Arial"/>
        </w:rPr>
        <w:t>toàn</w:t>
      </w:r>
      <w:proofErr w:type="spellEnd"/>
      <w:r w:rsidR="00342043" w:rsidRPr="005553C8">
        <w:rPr>
          <w:rFonts w:ascii="Arial" w:hAnsi="Arial" w:cs="Arial"/>
        </w:rPr>
        <w:t xml:space="preserve"> </w:t>
      </w:r>
      <w:proofErr w:type="spellStart"/>
      <w:r w:rsidR="00342043" w:rsidRPr="005553C8">
        <w:rPr>
          <w:rFonts w:ascii="Arial" w:hAnsi="Arial" w:cs="Arial"/>
        </w:rPr>
        <w:t>bộ</w:t>
      </w:r>
      <w:proofErr w:type="spellEnd"/>
      <w:r w:rsidR="00342043" w:rsidRPr="005553C8">
        <w:rPr>
          <w:rFonts w:ascii="Arial" w:hAnsi="Arial" w:cs="Arial"/>
        </w:rPr>
        <w:t xml:space="preserve"> </w:t>
      </w:r>
      <w:proofErr w:type="spellStart"/>
      <w:r w:rsidR="00342043" w:rsidRPr="005553C8">
        <w:rPr>
          <w:rFonts w:ascii="Arial" w:hAnsi="Arial" w:cs="Arial"/>
        </w:rPr>
        <w:t>danh</w:t>
      </w:r>
      <w:proofErr w:type="spellEnd"/>
      <w:r w:rsidR="00342043" w:rsidRPr="005553C8">
        <w:rPr>
          <w:rFonts w:ascii="Arial" w:hAnsi="Arial" w:cs="Arial"/>
        </w:rPr>
        <w:t xml:space="preserve"> </w:t>
      </w:r>
      <w:proofErr w:type="spellStart"/>
      <w:r w:rsidR="00342043" w:rsidRPr="005553C8">
        <w:rPr>
          <w:rFonts w:ascii="Arial" w:hAnsi="Arial" w:cs="Arial"/>
        </w:rPr>
        <w:t>sách</w:t>
      </w:r>
      <w:proofErr w:type="spellEnd"/>
      <w:r w:rsidR="00342043" w:rsidRPr="005553C8">
        <w:rPr>
          <w:rFonts w:ascii="Arial" w:hAnsi="Arial" w:cs="Arial"/>
        </w:rPr>
        <w:t xml:space="preserve"> </w:t>
      </w:r>
      <w:proofErr w:type="spellStart"/>
      <w:r w:rsidR="00342043" w:rsidRPr="005553C8">
        <w:rPr>
          <w:rFonts w:ascii="Arial" w:hAnsi="Arial" w:cs="Arial"/>
        </w:rPr>
        <w:t>bệnh</w:t>
      </w:r>
      <w:proofErr w:type="spellEnd"/>
      <w:r w:rsidR="00342043" w:rsidRPr="005553C8">
        <w:rPr>
          <w:rFonts w:ascii="Arial" w:hAnsi="Arial" w:cs="Arial"/>
        </w:rPr>
        <w:t xml:space="preserve"> </w:t>
      </w:r>
      <w:proofErr w:type="spellStart"/>
      <w:r w:rsidR="00342043" w:rsidRPr="005553C8">
        <w:rPr>
          <w:rFonts w:ascii="Arial" w:hAnsi="Arial" w:cs="Arial"/>
        </w:rPr>
        <w:t>nhân</w:t>
      </w:r>
      <w:proofErr w:type="spellEnd"/>
      <w:r w:rsidR="00342043" w:rsidRPr="005553C8">
        <w:rPr>
          <w:rFonts w:ascii="Arial" w:hAnsi="Arial" w:cs="Arial"/>
        </w:rPr>
        <w:t xml:space="preserve"> </w:t>
      </w:r>
      <w:proofErr w:type="spellStart"/>
      <w:r w:rsidR="00342043" w:rsidRPr="005553C8">
        <w:rPr>
          <w:rFonts w:ascii="Arial" w:hAnsi="Arial" w:cs="Arial"/>
        </w:rPr>
        <w:t>nội</w:t>
      </w:r>
      <w:proofErr w:type="spellEnd"/>
      <w:r w:rsidR="00342043" w:rsidRPr="005553C8">
        <w:rPr>
          <w:rFonts w:ascii="Arial" w:hAnsi="Arial" w:cs="Arial"/>
        </w:rPr>
        <w:t xml:space="preserve"> </w:t>
      </w:r>
      <w:proofErr w:type="spellStart"/>
      <w:r w:rsidR="00342043" w:rsidRPr="005553C8">
        <w:rPr>
          <w:rFonts w:ascii="Arial" w:hAnsi="Arial" w:cs="Arial"/>
        </w:rPr>
        <w:t>trú</w:t>
      </w:r>
      <w:proofErr w:type="spellEnd"/>
      <w:r w:rsidR="00342043" w:rsidRPr="005553C8">
        <w:rPr>
          <w:rFonts w:ascii="Arial" w:hAnsi="Arial" w:cs="Arial"/>
        </w:rPr>
        <w:t xml:space="preserve"> </w:t>
      </w:r>
      <w:proofErr w:type="spellStart"/>
      <w:r w:rsidR="00342043" w:rsidRPr="005553C8">
        <w:rPr>
          <w:rFonts w:ascii="Arial" w:hAnsi="Arial" w:cs="Arial"/>
        </w:rPr>
        <w:t>hiện</w:t>
      </w:r>
      <w:proofErr w:type="spellEnd"/>
      <w:r w:rsidR="00342043" w:rsidRPr="005553C8">
        <w:rPr>
          <w:rFonts w:ascii="Arial" w:hAnsi="Arial" w:cs="Arial"/>
        </w:rPr>
        <w:t xml:space="preserve"> </w:t>
      </w:r>
      <w:proofErr w:type="spellStart"/>
      <w:r w:rsidR="00342043" w:rsidRPr="005553C8">
        <w:rPr>
          <w:rFonts w:ascii="Arial" w:hAnsi="Arial" w:cs="Arial"/>
        </w:rPr>
        <w:t>tại</w:t>
      </w:r>
      <w:proofErr w:type="spellEnd"/>
      <w:r w:rsidR="00342043" w:rsidRPr="005553C8">
        <w:rPr>
          <w:rFonts w:ascii="Arial" w:hAnsi="Arial" w:cs="Arial"/>
        </w:rPr>
        <w:t xml:space="preserve"> </w:t>
      </w:r>
      <w:proofErr w:type="spellStart"/>
      <w:r w:rsidR="00342043" w:rsidRPr="005553C8">
        <w:rPr>
          <w:rFonts w:ascii="Arial" w:hAnsi="Arial" w:cs="Arial"/>
        </w:rPr>
        <w:t>của</w:t>
      </w:r>
      <w:proofErr w:type="spellEnd"/>
      <w:r w:rsidR="00342043" w:rsidRPr="005553C8">
        <w:rPr>
          <w:rFonts w:ascii="Arial" w:hAnsi="Arial" w:cs="Arial"/>
        </w:rPr>
        <w:t xml:space="preserve"> </w:t>
      </w:r>
      <w:proofErr w:type="spellStart"/>
      <w:r w:rsidR="00342043" w:rsidRPr="005553C8">
        <w:rPr>
          <w:rFonts w:ascii="Arial" w:hAnsi="Arial" w:cs="Arial"/>
        </w:rPr>
        <w:t>bệnh</w:t>
      </w:r>
      <w:proofErr w:type="spellEnd"/>
      <w:r w:rsidR="00342043" w:rsidRPr="005553C8">
        <w:rPr>
          <w:rFonts w:ascii="Arial" w:hAnsi="Arial" w:cs="Arial"/>
        </w:rPr>
        <w:t xml:space="preserve"> </w:t>
      </w:r>
      <w:proofErr w:type="spellStart"/>
      <w:r w:rsidR="00342043" w:rsidRPr="005553C8">
        <w:rPr>
          <w:rFonts w:ascii="Arial" w:hAnsi="Arial" w:cs="Arial"/>
        </w:rPr>
        <w:t>viện</w:t>
      </w:r>
      <w:proofErr w:type="spellEnd"/>
    </w:p>
    <w:p w14:paraId="17DBDEB6" w14:textId="0B9B3FF4" w:rsidR="00AC51E4" w:rsidRPr="005553C8" w:rsidRDefault="00AC51E4" w:rsidP="00224D68">
      <w:pPr>
        <w:rPr>
          <w:rFonts w:ascii="Arial" w:hAnsi="Arial" w:cs="Arial"/>
        </w:rPr>
      </w:pPr>
      <w:proofErr w:type="spellStart"/>
      <w:r w:rsidRPr="005553C8">
        <w:rPr>
          <w:rFonts w:ascii="Arial" w:hAnsi="Arial" w:cs="Arial"/>
        </w:rPr>
        <w:t>Cơ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sở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dữ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liệu</w:t>
      </w:r>
      <w:proofErr w:type="spellEnd"/>
      <w:r w:rsidRPr="005553C8">
        <w:rPr>
          <w:rFonts w:ascii="Arial" w:hAnsi="Arial" w:cs="Arial"/>
        </w:rPr>
        <w:t xml:space="preserve"> bao </w:t>
      </w:r>
      <w:proofErr w:type="spellStart"/>
      <w:r w:rsidRPr="005553C8">
        <w:rPr>
          <w:rFonts w:ascii="Arial" w:hAnsi="Arial" w:cs="Arial"/>
        </w:rPr>
        <w:t>gồm</w:t>
      </w:r>
      <w:proofErr w:type="spellEnd"/>
      <w:r w:rsidRPr="005553C8">
        <w:rPr>
          <w:rFonts w:ascii="Arial" w:hAnsi="Arial" w:cs="Arial"/>
        </w:rPr>
        <w:t xml:space="preserve"> 1000 y, </w:t>
      </w:r>
      <w:proofErr w:type="spellStart"/>
      <w:r w:rsidRPr="005553C8">
        <w:rPr>
          <w:rFonts w:ascii="Arial" w:hAnsi="Arial" w:cs="Arial"/>
        </w:rPr>
        <w:t>bác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sĩ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chuyên</w:t>
      </w:r>
      <w:proofErr w:type="spellEnd"/>
      <w:r w:rsidRPr="005553C8">
        <w:rPr>
          <w:rFonts w:ascii="Arial" w:hAnsi="Arial" w:cs="Arial"/>
        </w:rPr>
        <w:t xml:space="preserve"> khoa </w:t>
      </w:r>
      <w:proofErr w:type="spellStart"/>
      <w:r w:rsidRPr="005553C8">
        <w:rPr>
          <w:rFonts w:ascii="Arial" w:hAnsi="Arial" w:cs="Arial"/>
        </w:rPr>
        <w:t>và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hơn</w:t>
      </w:r>
      <w:proofErr w:type="spellEnd"/>
      <w:r w:rsidRPr="005553C8">
        <w:rPr>
          <w:rFonts w:ascii="Arial" w:hAnsi="Arial" w:cs="Arial"/>
        </w:rPr>
        <w:t xml:space="preserve"> 10000 </w:t>
      </w:r>
      <w:proofErr w:type="spellStart"/>
      <w:r w:rsidRPr="005553C8">
        <w:rPr>
          <w:rFonts w:ascii="Arial" w:hAnsi="Arial" w:cs="Arial"/>
        </w:rPr>
        <w:t>bệnh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nhân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đang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điều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trị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nội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trú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với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sự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theo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dõi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của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các</w:t>
      </w:r>
      <w:proofErr w:type="spellEnd"/>
      <w:r w:rsidRPr="005553C8">
        <w:rPr>
          <w:rFonts w:ascii="Arial" w:hAnsi="Arial" w:cs="Arial"/>
        </w:rPr>
        <w:t xml:space="preserve"> y, </w:t>
      </w:r>
      <w:proofErr w:type="spellStart"/>
      <w:r w:rsidRPr="005553C8">
        <w:rPr>
          <w:rFonts w:ascii="Arial" w:hAnsi="Arial" w:cs="Arial"/>
        </w:rPr>
        <w:t>bác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sĩ</w:t>
      </w:r>
      <w:proofErr w:type="spellEnd"/>
      <w:r w:rsidRPr="005553C8">
        <w:rPr>
          <w:rFonts w:ascii="Arial" w:hAnsi="Arial" w:cs="Arial"/>
        </w:rPr>
        <w:t xml:space="preserve"> </w:t>
      </w:r>
    </w:p>
    <w:p w14:paraId="58864480" w14:textId="000B3758" w:rsidR="00802E21" w:rsidRPr="005553C8" w:rsidRDefault="00802E21" w:rsidP="00802E21">
      <w:pPr>
        <w:pStyle w:val="Heading1"/>
        <w:rPr>
          <w:rFonts w:ascii="Arial" w:hAnsi="Arial" w:cs="Arial"/>
        </w:rPr>
      </w:pPr>
      <w:bookmarkStart w:id="11" w:name="_Toc25660390"/>
      <w:proofErr w:type="spellStart"/>
      <w:r w:rsidRPr="005553C8">
        <w:rPr>
          <w:rFonts w:ascii="Arial" w:hAnsi="Arial" w:cs="Arial"/>
        </w:rPr>
        <w:lastRenderedPageBreak/>
        <w:t>Giao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tiếp</w:t>
      </w:r>
      <w:proofErr w:type="spellEnd"/>
      <w:r w:rsidRPr="005553C8">
        <w:rPr>
          <w:rFonts w:ascii="Arial" w:hAnsi="Arial" w:cs="Arial"/>
        </w:rPr>
        <w:t>/</w:t>
      </w:r>
      <w:proofErr w:type="spellStart"/>
      <w:r w:rsidRPr="005553C8">
        <w:rPr>
          <w:rFonts w:ascii="Arial" w:hAnsi="Arial" w:cs="Arial"/>
        </w:rPr>
        <w:t>Trao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đổi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thông</w:t>
      </w:r>
      <w:proofErr w:type="spellEnd"/>
      <w:r w:rsidRPr="005553C8">
        <w:rPr>
          <w:rFonts w:ascii="Arial" w:hAnsi="Arial" w:cs="Arial"/>
        </w:rPr>
        <w:t xml:space="preserve"> tin</w:t>
      </w:r>
      <w:bookmarkEnd w:id="11"/>
    </w:p>
    <w:p w14:paraId="4956E44A" w14:textId="6E0C7A82" w:rsidR="00342043" w:rsidRPr="005553C8" w:rsidRDefault="00342043" w:rsidP="005553C8">
      <w:pPr>
        <w:pStyle w:val="ListParagraph"/>
        <w:numPr>
          <w:ilvl w:val="0"/>
          <w:numId w:val="41"/>
        </w:numPr>
        <w:rPr>
          <w:rFonts w:ascii="Arial" w:hAnsi="Arial" w:cs="Arial"/>
        </w:rPr>
      </w:pPr>
      <w:proofErr w:type="spellStart"/>
      <w:r w:rsidRPr="005553C8">
        <w:rPr>
          <w:rFonts w:ascii="Arial" w:hAnsi="Arial" w:cs="Arial"/>
        </w:rPr>
        <w:t>Quy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định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về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họp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nội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bộ</w:t>
      </w:r>
      <w:proofErr w:type="spellEnd"/>
      <w:r w:rsidRPr="005553C8">
        <w:rPr>
          <w:rFonts w:ascii="Arial" w:hAnsi="Arial" w:cs="Arial"/>
        </w:rPr>
        <w:t>:</w:t>
      </w:r>
    </w:p>
    <w:p w14:paraId="6FC4C5A2" w14:textId="4B75AC7B" w:rsidR="00342043" w:rsidRPr="005553C8" w:rsidRDefault="005553C8" w:rsidP="005553C8">
      <w:pPr>
        <w:ind w:firstLine="36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Một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342043" w:rsidRPr="005553C8">
        <w:rPr>
          <w:rFonts w:ascii="Arial" w:hAnsi="Arial" w:cs="Arial"/>
        </w:rPr>
        <w:t>tuần</w:t>
      </w:r>
      <w:proofErr w:type="spellEnd"/>
      <w:r w:rsidR="00342043" w:rsidRPr="005553C8">
        <w:rPr>
          <w:rFonts w:ascii="Arial" w:hAnsi="Arial" w:cs="Arial"/>
        </w:rPr>
        <w:t xml:space="preserve"> </w:t>
      </w:r>
      <w:proofErr w:type="spellStart"/>
      <w:r w:rsidR="00342043" w:rsidRPr="005553C8">
        <w:rPr>
          <w:rFonts w:ascii="Arial" w:hAnsi="Arial" w:cs="Arial"/>
        </w:rPr>
        <w:t>họp</w:t>
      </w:r>
      <w:proofErr w:type="spellEnd"/>
      <w:r w:rsidR="00342043" w:rsidRPr="005553C8">
        <w:rPr>
          <w:rFonts w:ascii="Arial" w:hAnsi="Arial" w:cs="Arial"/>
        </w:rPr>
        <w:t xml:space="preserve"> team </w:t>
      </w:r>
      <w:proofErr w:type="spellStart"/>
      <w:r w:rsidR="00342043" w:rsidRPr="005553C8">
        <w:rPr>
          <w:rFonts w:ascii="Arial" w:hAnsi="Arial" w:cs="Arial"/>
        </w:rPr>
        <w:t>một</w:t>
      </w:r>
      <w:proofErr w:type="spellEnd"/>
      <w:r w:rsidR="00342043" w:rsidRPr="005553C8">
        <w:rPr>
          <w:rFonts w:ascii="Arial" w:hAnsi="Arial" w:cs="Arial"/>
        </w:rPr>
        <w:t xml:space="preserve"> </w:t>
      </w:r>
      <w:proofErr w:type="spellStart"/>
      <w:r w:rsidR="00342043" w:rsidRPr="005553C8">
        <w:rPr>
          <w:rFonts w:ascii="Arial" w:hAnsi="Arial" w:cs="Arial"/>
        </w:rPr>
        <w:t>lần</w:t>
      </w:r>
      <w:proofErr w:type="spellEnd"/>
      <w:r w:rsidR="00342043" w:rsidRPr="005553C8">
        <w:rPr>
          <w:rFonts w:ascii="Arial" w:hAnsi="Arial" w:cs="Arial"/>
        </w:rPr>
        <w:t xml:space="preserve"> </w:t>
      </w:r>
      <w:proofErr w:type="spellStart"/>
      <w:r w:rsidR="00342043" w:rsidRPr="005553C8">
        <w:rPr>
          <w:rFonts w:ascii="Arial" w:hAnsi="Arial" w:cs="Arial"/>
        </w:rPr>
        <w:t>để</w:t>
      </w:r>
      <w:proofErr w:type="spellEnd"/>
      <w:r w:rsidR="00342043" w:rsidRPr="005553C8">
        <w:rPr>
          <w:rFonts w:ascii="Arial" w:hAnsi="Arial" w:cs="Arial"/>
        </w:rPr>
        <w:t xml:space="preserve"> </w:t>
      </w:r>
      <w:proofErr w:type="spellStart"/>
      <w:r w:rsidR="00342043" w:rsidRPr="005553C8">
        <w:rPr>
          <w:rFonts w:ascii="Arial" w:hAnsi="Arial" w:cs="Arial"/>
        </w:rPr>
        <w:t>báo</w:t>
      </w:r>
      <w:proofErr w:type="spellEnd"/>
      <w:r w:rsidR="00342043" w:rsidRPr="005553C8">
        <w:rPr>
          <w:rFonts w:ascii="Arial" w:hAnsi="Arial" w:cs="Arial"/>
        </w:rPr>
        <w:t xml:space="preserve"> </w:t>
      </w:r>
      <w:proofErr w:type="spellStart"/>
      <w:r w:rsidR="00342043" w:rsidRPr="005553C8">
        <w:rPr>
          <w:rFonts w:ascii="Arial" w:hAnsi="Arial" w:cs="Arial"/>
        </w:rPr>
        <w:t>cáo</w:t>
      </w:r>
      <w:proofErr w:type="spellEnd"/>
      <w:r w:rsidR="00342043" w:rsidRPr="005553C8">
        <w:rPr>
          <w:rFonts w:ascii="Arial" w:hAnsi="Arial" w:cs="Arial"/>
        </w:rPr>
        <w:t xml:space="preserve"> </w:t>
      </w:r>
      <w:proofErr w:type="spellStart"/>
      <w:r w:rsidR="00342043" w:rsidRPr="005553C8">
        <w:rPr>
          <w:rFonts w:ascii="Arial" w:hAnsi="Arial" w:cs="Arial"/>
        </w:rPr>
        <w:t>tiến</w:t>
      </w:r>
      <w:proofErr w:type="spellEnd"/>
      <w:r w:rsidR="00342043" w:rsidRPr="005553C8">
        <w:rPr>
          <w:rFonts w:ascii="Arial" w:hAnsi="Arial" w:cs="Arial"/>
        </w:rPr>
        <w:t xml:space="preserve"> </w:t>
      </w:r>
      <w:proofErr w:type="spellStart"/>
      <w:r w:rsidR="00342043" w:rsidRPr="005553C8">
        <w:rPr>
          <w:rFonts w:ascii="Arial" w:hAnsi="Arial" w:cs="Arial"/>
        </w:rPr>
        <w:t>độ</w:t>
      </w:r>
      <w:proofErr w:type="spellEnd"/>
      <w:r w:rsidR="00342043" w:rsidRPr="005553C8">
        <w:rPr>
          <w:rFonts w:ascii="Arial" w:hAnsi="Arial" w:cs="Arial"/>
        </w:rPr>
        <w:t xml:space="preserve"> </w:t>
      </w:r>
      <w:proofErr w:type="spellStart"/>
      <w:r w:rsidR="00342043" w:rsidRPr="005553C8">
        <w:rPr>
          <w:rFonts w:ascii="Arial" w:hAnsi="Arial" w:cs="Arial"/>
        </w:rPr>
        <w:t>cũng</w:t>
      </w:r>
      <w:proofErr w:type="spellEnd"/>
      <w:r w:rsidR="00342043" w:rsidRPr="005553C8">
        <w:rPr>
          <w:rFonts w:ascii="Arial" w:hAnsi="Arial" w:cs="Arial"/>
        </w:rPr>
        <w:t xml:space="preserve"> </w:t>
      </w:r>
      <w:proofErr w:type="spellStart"/>
      <w:r w:rsidR="00342043" w:rsidRPr="005553C8">
        <w:rPr>
          <w:rFonts w:ascii="Arial" w:hAnsi="Arial" w:cs="Arial"/>
        </w:rPr>
        <w:t>như</w:t>
      </w:r>
      <w:proofErr w:type="spellEnd"/>
      <w:r w:rsidR="00342043" w:rsidRPr="005553C8">
        <w:rPr>
          <w:rFonts w:ascii="Arial" w:hAnsi="Arial" w:cs="Arial"/>
        </w:rPr>
        <w:t xml:space="preserve"> </w:t>
      </w:r>
      <w:proofErr w:type="spellStart"/>
      <w:r w:rsidR="00342043" w:rsidRPr="005553C8">
        <w:rPr>
          <w:rFonts w:ascii="Arial" w:hAnsi="Arial" w:cs="Arial"/>
        </w:rPr>
        <w:t>trao</w:t>
      </w:r>
      <w:proofErr w:type="spellEnd"/>
      <w:r w:rsidR="00342043" w:rsidRPr="005553C8">
        <w:rPr>
          <w:rFonts w:ascii="Arial" w:hAnsi="Arial" w:cs="Arial"/>
        </w:rPr>
        <w:t xml:space="preserve"> </w:t>
      </w:r>
      <w:proofErr w:type="spellStart"/>
      <w:r w:rsidR="00342043" w:rsidRPr="005553C8">
        <w:rPr>
          <w:rFonts w:ascii="Arial" w:hAnsi="Arial" w:cs="Arial"/>
        </w:rPr>
        <w:t>đổi</w:t>
      </w:r>
      <w:proofErr w:type="spellEnd"/>
      <w:r w:rsidR="00342043" w:rsidRPr="005553C8">
        <w:rPr>
          <w:rFonts w:ascii="Arial" w:hAnsi="Arial" w:cs="Arial"/>
        </w:rPr>
        <w:t xml:space="preserve">, </w:t>
      </w:r>
      <w:proofErr w:type="spellStart"/>
      <w:r w:rsidR="00342043" w:rsidRPr="005553C8">
        <w:rPr>
          <w:rFonts w:ascii="Arial" w:hAnsi="Arial" w:cs="Arial"/>
        </w:rPr>
        <w:t>cập</w:t>
      </w:r>
      <w:proofErr w:type="spellEnd"/>
      <w:r w:rsidR="00342043" w:rsidRPr="005553C8">
        <w:rPr>
          <w:rFonts w:ascii="Arial" w:hAnsi="Arial" w:cs="Arial"/>
        </w:rPr>
        <w:t xml:space="preserve"> </w:t>
      </w:r>
      <w:proofErr w:type="spellStart"/>
      <w:r w:rsidR="00342043" w:rsidRPr="005553C8">
        <w:rPr>
          <w:rFonts w:ascii="Arial" w:hAnsi="Arial" w:cs="Arial"/>
        </w:rPr>
        <w:t>nhật</w:t>
      </w:r>
      <w:proofErr w:type="spellEnd"/>
      <w:r w:rsidR="00342043" w:rsidRPr="005553C8">
        <w:rPr>
          <w:rFonts w:ascii="Arial" w:hAnsi="Arial" w:cs="Arial"/>
        </w:rPr>
        <w:t xml:space="preserve"> </w:t>
      </w:r>
      <w:proofErr w:type="spellStart"/>
      <w:r w:rsidR="00342043" w:rsidRPr="005553C8">
        <w:rPr>
          <w:rFonts w:ascii="Arial" w:hAnsi="Arial" w:cs="Arial"/>
        </w:rPr>
        <w:t>thêm</w:t>
      </w:r>
      <w:proofErr w:type="spellEnd"/>
      <w:r w:rsidR="00342043" w:rsidRPr="005553C8">
        <w:rPr>
          <w:rFonts w:ascii="Arial" w:hAnsi="Arial" w:cs="Arial"/>
        </w:rPr>
        <w:t xml:space="preserve"> </w:t>
      </w:r>
      <w:proofErr w:type="spellStart"/>
      <w:r w:rsidR="00342043" w:rsidRPr="005553C8">
        <w:rPr>
          <w:rFonts w:ascii="Arial" w:hAnsi="Arial" w:cs="Arial"/>
        </w:rPr>
        <w:t>các</w:t>
      </w:r>
      <w:proofErr w:type="spellEnd"/>
      <w:r w:rsidR="00342043" w:rsidRPr="005553C8">
        <w:rPr>
          <w:rFonts w:ascii="Arial" w:hAnsi="Arial" w:cs="Arial"/>
        </w:rPr>
        <w:t xml:space="preserve"> </w:t>
      </w:r>
      <w:proofErr w:type="spellStart"/>
      <w:r w:rsidR="00342043" w:rsidRPr="005553C8">
        <w:rPr>
          <w:rFonts w:ascii="Arial" w:hAnsi="Arial" w:cs="Arial"/>
        </w:rPr>
        <w:t>tính</w:t>
      </w:r>
      <w:proofErr w:type="spellEnd"/>
      <w:r w:rsidR="00342043" w:rsidRPr="005553C8">
        <w:rPr>
          <w:rFonts w:ascii="Arial" w:hAnsi="Arial" w:cs="Arial"/>
        </w:rPr>
        <w:t xml:space="preserve"> </w:t>
      </w:r>
      <w:proofErr w:type="spellStart"/>
      <w:r w:rsidR="00342043" w:rsidRPr="005553C8">
        <w:rPr>
          <w:rFonts w:ascii="Arial" w:hAnsi="Arial" w:cs="Arial"/>
        </w:rPr>
        <w:t>năng</w:t>
      </w:r>
      <w:proofErr w:type="spellEnd"/>
      <w:r w:rsidR="00342043" w:rsidRPr="005553C8">
        <w:rPr>
          <w:rFonts w:ascii="Arial" w:hAnsi="Arial" w:cs="Arial"/>
        </w:rPr>
        <w:t xml:space="preserve"> </w:t>
      </w:r>
      <w:proofErr w:type="spellStart"/>
      <w:r w:rsidR="00342043" w:rsidRPr="005553C8">
        <w:rPr>
          <w:rFonts w:ascii="Arial" w:hAnsi="Arial" w:cs="Arial"/>
        </w:rPr>
        <w:t>trong</w:t>
      </w:r>
      <w:proofErr w:type="spellEnd"/>
      <w:r w:rsidR="00342043" w:rsidRPr="005553C8">
        <w:rPr>
          <w:rFonts w:ascii="Arial" w:hAnsi="Arial" w:cs="Arial"/>
        </w:rPr>
        <w:t xml:space="preserve"> </w:t>
      </w:r>
      <w:proofErr w:type="spellStart"/>
      <w:r w:rsidR="00342043" w:rsidRPr="005553C8">
        <w:rPr>
          <w:rFonts w:ascii="Arial" w:hAnsi="Arial" w:cs="Arial"/>
        </w:rPr>
        <w:t>dự</w:t>
      </w:r>
      <w:proofErr w:type="spellEnd"/>
      <w:r w:rsidR="00342043" w:rsidRPr="005553C8">
        <w:rPr>
          <w:rFonts w:ascii="Arial" w:hAnsi="Arial" w:cs="Arial"/>
        </w:rPr>
        <w:t xml:space="preserve"> </w:t>
      </w:r>
      <w:proofErr w:type="spellStart"/>
      <w:r w:rsidR="00342043" w:rsidRPr="005553C8">
        <w:rPr>
          <w:rFonts w:ascii="Arial" w:hAnsi="Arial" w:cs="Arial"/>
        </w:rPr>
        <w:t>án</w:t>
      </w:r>
      <w:proofErr w:type="spellEnd"/>
    </w:p>
    <w:p w14:paraId="5042BED5" w14:textId="3BF3B81B" w:rsidR="00802E21" w:rsidRPr="005553C8" w:rsidRDefault="00342043" w:rsidP="005553C8">
      <w:pPr>
        <w:pStyle w:val="ListParagraph"/>
        <w:numPr>
          <w:ilvl w:val="0"/>
          <w:numId w:val="41"/>
        </w:numPr>
        <w:rPr>
          <w:rFonts w:ascii="Arial" w:hAnsi="Arial" w:cs="Arial"/>
          <w:i/>
          <w:iCs/>
        </w:rPr>
      </w:pPr>
      <w:proofErr w:type="spellStart"/>
      <w:r w:rsidRPr="005553C8">
        <w:rPr>
          <w:rFonts w:ascii="Arial" w:hAnsi="Arial" w:cs="Arial"/>
          <w:i/>
          <w:iCs/>
        </w:rPr>
        <w:t>Quy</w:t>
      </w:r>
      <w:proofErr w:type="spellEnd"/>
      <w:r w:rsidRPr="005553C8">
        <w:rPr>
          <w:rFonts w:ascii="Arial" w:hAnsi="Arial" w:cs="Arial"/>
          <w:i/>
          <w:iCs/>
        </w:rPr>
        <w:t xml:space="preserve"> </w:t>
      </w:r>
      <w:proofErr w:type="spellStart"/>
      <w:r w:rsidRPr="005553C8">
        <w:rPr>
          <w:rFonts w:ascii="Arial" w:hAnsi="Arial" w:cs="Arial"/>
          <w:i/>
          <w:iCs/>
        </w:rPr>
        <w:t>định</w:t>
      </w:r>
      <w:proofErr w:type="spellEnd"/>
      <w:r w:rsidRPr="005553C8">
        <w:rPr>
          <w:rFonts w:ascii="Arial" w:hAnsi="Arial" w:cs="Arial"/>
          <w:i/>
          <w:iCs/>
        </w:rPr>
        <w:t xml:space="preserve"> </w:t>
      </w:r>
      <w:proofErr w:type="spellStart"/>
      <w:r w:rsidRPr="005553C8">
        <w:rPr>
          <w:rFonts w:ascii="Arial" w:hAnsi="Arial" w:cs="Arial"/>
          <w:i/>
          <w:iCs/>
        </w:rPr>
        <w:t>về</w:t>
      </w:r>
      <w:proofErr w:type="spellEnd"/>
      <w:r w:rsidRPr="005553C8">
        <w:rPr>
          <w:rFonts w:ascii="Arial" w:hAnsi="Arial" w:cs="Arial"/>
          <w:i/>
          <w:iCs/>
        </w:rPr>
        <w:t xml:space="preserve"> </w:t>
      </w:r>
      <w:proofErr w:type="spellStart"/>
      <w:r w:rsidRPr="005553C8">
        <w:rPr>
          <w:rFonts w:ascii="Arial" w:hAnsi="Arial" w:cs="Arial"/>
          <w:i/>
          <w:iCs/>
        </w:rPr>
        <w:t>họp</w:t>
      </w:r>
      <w:proofErr w:type="spellEnd"/>
      <w:r w:rsidRPr="005553C8">
        <w:rPr>
          <w:rFonts w:ascii="Arial" w:hAnsi="Arial" w:cs="Arial"/>
          <w:i/>
          <w:iCs/>
        </w:rPr>
        <w:t xml:space="preserve"> </w:t>
      </w:r>
      <w:proofErr w:type="spellStart"/>
      <w:r w:rsidRPr="005553C8">
        <w:rPr>
          <w:rFonts w:ascii="Arial" w:hAnsi="Arial" w:cs="Arial"/>
          <w:i/>
          <w:iCs/>
        </w:rPr>
        <w:t>với</w:t>
      </w:r>
      <w:proofErr w:type="spellEnd"/>
      <w:r w:rsidRPr="005553C8">
        <w:rPr>
          <w:rFonts w:ascii="Arial" w:hAnsi="Arial" w:cs="Arial"/>
          <w:i/>
          <w:iCs/>
        </w:rPr>
        <w:t xml:space="preserve"> </w:t>
      </w:r>
      <w:proofErr w:type="spellStart"/>
      <w:r w:rsidRPr="005553C8">
        <w:rPr>
          <w:rFonts w:ascii="Arial" w:hAnsi="Arial" w:cs="Arial"/>
          <w:i/>
          <w:iCs/>
        </w:rPr>
        <w:t>khách</w:t>
      </w:r>
      <w:proofErr w:type="spellEnd"/>
      <w:r w:rsidRPr="005553C8">
        <w:rPr>
          <w:rFonts w:ascii="Arial" w:hAnsi="Arial" w:cs="Arial"/>
          <w:i/>
          <w:iCs/>
        </w:rPr>
        <w:t xml:space="preserve"> </w:t>
      </w:r>
      <w:proofErr w:type="spellStart"/>
      <w:r w:rsidRPr="005553C8">
        <w:rPr>
          <w:rFonts w:ascii="Arial" w:hAnsi="Arial" w:cs="Arial"/>
          <w:i/>
          <w:iCs/>
        </w:rPr>
        <w:t>hàng</w:t>
      </w:r>
      <w:proofErr w:type="spellEnd"/>
      <w:r w:rsidRPr="005553C8">
        <w:rPr>
          <w:rFonts w:ascii="Arial" w:hAnsi="Arial" w:cs="Arial"/>
          <w:i/>
          <w:iCs/>
        </w:rPr>
        <w:t>:</w:t>
      </w:r>
    </w:p>
    <w:p w14:paraId="0FEAA6B9" w14:textId="7BC6924F" w:rsidR="00342043" w:rsidRPr="005553C8" w:rsidRDefault="005553C8" w:rsidP="00802E21">
      <w:pPr>
        <w:rPr>
          <w:rFonts w:ascii="Arial" w:hAnsi="Arial" w:cs="Arial"/>
          <w:i/>
          <w:iCs/>
        </w:rPr>
      </w:pPr>
      <w:proofErr w:type="spellStart"/>
      <w:r>
        <w:rPr>
          <w:rFonts w:ascii="Arial" w:hAnsi="Arial" w:cs="Arial"/>
          <w:i/>
          <w:iCs/>
        </w:rPr>
        <w:t>Một</w:t>
      </w:r>
      <w:proofErr w:type="spellEnd"/>
      <w:r>
        <w:rPr>
          <w:rFonts w:ascii="Arial" w:hAnsi="Arial" w:cs="Arial"/>
          <w:i/>
          <w:iCs/>
        </w:rPr>
        <w:t xml:space="preserve"> </w:t>
      </w:r>
      <w:proofErr w:type="spellStart"/>
      <w:r>
        <w:rPr>
          <w:rFonts w:ascii="Arial" w:hAnsi="Arial" w:cs="Arial"/>
          <w:i/>
          <w:iCs/>
        </w:rPr>
        <w:t>tháng</w:t>
      </w:r>
      <w:proofErr w:type="spellEnd"/>
      <w:r>
        <w:rPr>
          <w:rFonts w:ascii="Arial" w:hAnsi="Arial" w:cs="Arial"/>
          <w:i/>
          <w:iCs/>
        </w:rPr>
        <w:t xml:space="preserve"> </w:t>
      </w:r>
      <w:bookmarkStart w:id="12" w:name="_GoBack"/>
      <w:bookmarkEnd w:id="12"/>
      <w:proofErr w:type="spellStart"/>
      <w:r w:rsidR="00342043" w:rsidRPr="005553C8">
        <w:rPr>
          <w:rFonts w:ascii="Arial" w:hAnsi="Arial" w:cs="Arial"/>
          <w:i/>
          <w:iCs/>
        </w:rPr>
        <w:t>họp</w:t>
      </w:r>
      <w:proofErr w:type="spellEnd"/>
      <w:r w:rsidR="00342043" w:rsidRPr="005553C8">
        <w:rPr>
          <w:rFonts w:ascii="Arial" w:hAnsi="Arial" w:cs="Arial"/>
          <w:i/>
          <w:iCs/>
        </w:rPr>
        <w:t xml:space="preserve"> </w:t>
      </w:r>
      <w:proofErr w:type="spellStart"/>
      <w:r w:rsidR="00342043" w:rsidRPr="005553C8">
        <w:rPr>
          <w:rFonts w:ascii="Arial" w:hAnsi="Arial" w:cs="Arial"/>
          <w:i/>
          <w:iCs/>
        </w:rPr>
        <w:t>với</w:t>
      </w:r>
      <w:proofErr w:type="spellEnd"/>
      <w:r w:rsidR="00342043" w:rsidRPr="005553C8">
        <w:rPr>
          <w:rFonts w:ascii="Arial" w:hAnsi="Arial" w:cs="Arial"/>
          <w:i/>
          <w:iCs/>
        </w:rPr>
        <w:t xml:space="preserve"> </w:t>
      </w:r>
      <w:proofErr w:type="spellStart"/>
      <w:r w:rsidR="00342043" w:rsidRPr="005553C8">
        <w:rPr>
          <w:rFonts w:ascii="Arial" w:hAnsi="Arial" w:cs="Arial"/>
          <w:i/>
          <w:iCs/>
        </w:rPr>
        <w:t>khách</w:t>
      </w:r>
      <w:proofErr w:type="spellEnd"/>
      <w:r w:rsidR="00342043" w:rsidRPr="005553C8">
        <w:rPr>
          <w:rFonts w:ascii="Arial" w:hAnsi="Arial" w:cs="Arial"/>
          <w:i/>
          <w:iCs/>
        </w:rPr>
        <w:t xml:space="preserve"> </w:t>
      </w:r>
      <w:proofErr w:type="spellStart"/>
      <w:r w:rsidR="00342043" w:rsidRPr="005553C8">
        <w:rPr>
          <w:rFonts w:ascii="Arial" w:hAnsi="Arial" w:cs="Arial"/>
          <w:i/>
          <w:iCs/>
        </w:rPr>
        <w:t>hàng</w:t>
      </w:r>
      <w:proofErr w:type="spellEnd"/>
      <w:r w:rsidR="00342043" w:rsidRPr="005553C8">
        <w:rPr>
          <w:rFonts w:ascii="Arial" w:hAnsi="Arial" w:cs="Arial"/>
          <w:i/>
          <w:iCs/>
        </w:rPr>
        <w:t xml:space="preserve"> 1 </w:t>
      </w:r>
      <w:proofErr w:type="spellStart"/>
      <w:r w:rsidR="00342043" w:rsidRPr="005553C8">
        <w:rPr>
          <w:rFonts w:ascii="Arial" w:hAnsi="Arial" w:cs="Arial"/>
          <w:i/>
          <w:iCs/>
        </w:rPr>
        <w:t>lần</w:t>
      </w:r>
      <w:proofErr w:type="spellEnd"/>
      <w:r w:rsidR="00342043" w:rsidRPr="005553C8">
        <w:rPr>
          <w:rFonts w:ascii="Arial" w:hAnsi="Arial" w:cs="Arial"/>
          <w:i/>
          <w:iCs/>
        </w:rPr>
        <w:t xml:space="preserve"> </w:t>
      </w:r>
      <w:proofErr w:type="spellStart"/>
      <w:r w:rsidR="00342043" w:rsidRPr="005553C8">
        <w:rPr>
          <w:rFonts w:ascii="Arial" w:hAnsi="Arial" w:cs="Arial"/>
          <w:i/>
          <w:iCs/>
        </w:rPr>
        <w:t>để</w:t>
      </w:r>
      <w:proofErr w:type="spellEnd"/>
      <w:r w:rsidR="00342043" w:rsidRPr="005553C8">
        <w:rPr>
          <w:rFonts w:ascii="Arial" w:hAnsi="Arial" w:cs="Arial"/>
          <w:i/>
          <w:iCs/>
        </w:rPr>
        <w:t xml:space="preserve"> </w:t>
      </w:r>
      <w:proofErr w:type="spellStart"/>
      <w:r w:rsidR="00342043" w:rsidRPr="005553C8">
        <w:rPr>
          <w:rFonts w:ascii="Arial" w:hAnsi="Arial" w:cs="Arial"/>
          <w:i/>
          <w:iCs/>
        </w:rPr>
        <w:t>lấy</w:t>
      </w:r>
      <w:proofErr w:type="spellEnd"/>
      <w:r w:rsidR="00342043" w:rsidRPr="005553C8">
        <w:rPr>
          <w:rFonts w:ascii="Arial" w:hAnsi="Arial" w:cs="Arial"/>
          <w:i/>
          <w:iCs/>
        </w:rPr>
        <w:t xml:space="preserve"> </w:t>
      </w:r>
      <w:proofErr w:type="spellStart"/>
      <w:r w:rsidR="00342043" w:rsidRPr="005553C8">
        <w:rPr>
          <w:rFonts w:ascii="Arial" w:hAnsi="Arial" w:cs="Arial"/>
          <w:i/>
          <w:iCs/>
        </w:rPr>
        <w:t>thêm</w:t>
      </w:r>
      <w:proofErr w:type="spellEnd"/>
      <w:r w:rsidR="00342043" w:rsidRPr="005553C8">
        <w:rPr>
          <w:rFonts w:ascii="Arial" w:hAnsi="Arial" w:cs="Arial"/>
          <w:i/>
          <w:iCs/>
        </w:rPr>
        <w:t xml:space="preserve"> </w:t>
      </w:r>
      <w:proofErr w:type="spellStart"/>
      <w:r w:rsidR="00342043" w:rsidRPr="005553C8">
        <w:rPr>
          <w:rFonts w:ascii="Arial" w:hAnsi="Arial" w:cs="Arial"/>
          <w:i/>
          <w:iCs/>
        </w:rPr>
        <w:t>yêu</w:t>
      </w:r>
      <w:proofErr w:type="spellEnd"/>
      <w:r w:rsidR="00342043" w:rsidRPr="005553C8">
        <w:rPr>
          <w:rFonts w:ascii="Arial" w:hAnsi="Arial" w:cs="Arial"/>
          <w:i/>
          <w:iCs/>
        </w:rPr>
        <w:t xml:space="preserve"> </w:t>
      </w:r>
      <w:proofErr w:type="spellStart"/>
      <w:r w:rsidR="00342043" w:rsidRPr="005553C8">
        <w:rPr>
          <w:rFonts w:ascii="Arial" w:hAnsi="Arial" w:cs="Arial"/>
          <w:i/>
          <w:iCs/>
        </w:rPr>
        <w:t>cầu</w:t>
      </w:r>
      <w:proofErr w:type="spellEnd"/>
      <w:r w:rsidR="00342043" w:rsidRPr="005553C8">
        <w:rPr>
          <w:rFonts w:ascii="Arial" w:hAnsi="Arial" w:cs="Arial"/>
          <w:i/>
          <w:iCs/>
        </w:rPr>
        <w:t xml:space="preserve"> </w:t>
      </w:r>
      <w:proofErr w:type="spellStart"/>
      <w:r w:rsidR="00342043" w:rsidRPr="005553C8">
        <w:rPr>
          <w:rFonts w:ascii="Arial" w:hAnsi="Arial" w:cs="Arial"/>
          <w:i/>
          <w:iCs/>
        </w:rPr>
        <w:t>của</w:t>
      </w:r>
      <w:proofErr w:type="spellEnd"/>
      <w:r w:rsidR="00342043" w:rsidRPr="005553C8">
        <w:rPr>
          <w:rFonts w:ascii="Arial" w:hAnsi="Arial" w:cs="Arial"/>
          <w:i/>
          <w:iCs/>
        </w:rPr>
        <w:t xml:space="preserve"> </w:t>
      </w:r>
      <w:proofErr w:type="spellStart"/>
      <w:r w:rsidR="00342043" w:rsidRPr="005553C8">
        <w:rPr>
          <w:rFonts w:ascii="Arial" w:hAnsi="Arial" w:cs="Arial"/>
          <w:i/>
          <w:iCs/>
        </w:rPr>
        <w:t>khách</w:t>
      </w:r>
      <w:proofErr w:type="spellEnd"/>
      <w:r w:rsidR="00342043" w:rsidRPr="005553C8">
        <w:rPr>
          <w:rFonts w:ascii="Arial" w:hAnsi="Arial" w:cs="Arial"/>
          <w:i/>
          <w:iCs/>
        </w:rPr>
        <w:t xml:space="preserve"> </w:t>
      </w:r>
      <w:proofErr w:type="spellStart"/>
      <w:r w:rsidR="00342043" w:rsidRPr="005553C8">
        <w:rPr>
          <w:rFonts w:ascii="Arial" w:hAnsi="Arial" w:cs="Arial"/>
          <w:i/>
          <w:iCs/>
        </w:rPr>
        <w:t>hàng</w:t>
      </w:r>
      <w:proofErr w:type="spellEnd"/>
      <w:r w:rsidR="00342043" w:rsidRPr="005553C8">
        <w:rPr>
          <w:rFonts w:ascii="Arial" w:hAnsi="Arial" w:cs="Arial"/>
          <w:i/>
          <w:iCs/>
        </w:rPr>
        <w:t xml:space="preserve"> (</w:t>
      </w:r>
      <w:proofErr w:type="spellStart"/>
      <w:r w:rsidR="00342043" w:rsidRPr="005553C8">
        <w:rPr>
          <w:rFonts w:ascii="Arial" w:hAnsi="Arial" w:cs="Arial"/>
          <w:i/>
          <w:iCs/>
        </w:rPr>
        <w:t>nếu</w:t>
      </w:r>
      <w:proofErr w:type="spellEnd"/>
      <w:r w:rsidR="00342043" w:rsidRPr="005553C8">
        <w:rPr>
          <w:rFonts w:ascii="Arial" w:hAnsi="Arial" w:cs="Arial"/>
          <w:i/>
          <w:iCs/>
        </w:rPr>
        <w:t xml:space="preserve"> </w:t>
      </w:r>
      <w:proofErr w:type="spellStart"/>
      <w:r w:rsidR="00342043" w:rsidRPr="005553C8">
        <w:rPr>
          <w:rFonts w:ascii="Arial" w:hAnsi="Arial" w:cs="Arial"/>
          <w:i/>
          <w:iCs/>
        </w:rPr>
        <w:t>có</w:t>
      </w:r>
      <w:proofErr w:type="spellEnd"/>
      <w:r w:rsidR="00342043" w:rsidRPr="005553C8">
        <w:rPr>
          <w:rFonts w:ascii="Arial" w:hAnsi="Arial" w:cs="Arial"/>
          <w:i/>
          <w:iCs/>
        </w:rPr>
        <w:t xml:space="preserve">) </w:t>
      </w:r>
      <w:proofErr w:type="spellStart"/>
      <w:r w:rsidR="00342043" w:rsidRPr="005553C8">
        <w:rPr>
          <w:rFonts w:ascii="Arial" w:hAnsi="Arial" w:cs="Arial"/>
          <w:i/>
          <w:iCs/>
        </w:rPr>
        <w:t>và</w:t>
      </w:r>
      <w:proofErr w:type="spellEnd"/>
      <w:r w:rsidR="00342043" w:rsidRPr="005553C8">
        <w:rPr>
          <w:rFonts w:ascii="Arial" w:hAnsi="Arial" w:cs="Arial"/>
          <w:i/>
          <w:iCs/>
        </w:rPr>
        <w:t xml:space="preserve"> </w:t>
      </w:r>
      <w:proofErr w:type="spellStart"/>
      <w:r w:rsidR="00342043" w:rsidRPr="005553C8">
        <w:rPr>
          <w:rFonts w:ascii="Arial" w:hAnsi="Arial" w:cs="Arial"/>
          <w:i/>
          <w:iCs/>
        </w:rPr>
        <w:t>trao</w:t>
      </w:r>
      <w:proofErr w:type="spellEnd"/>
      <w:r w:rsidR="00342043" w:rsidRPr="005553C8">
        <w:rPr>
          <w:rFonts w:ascii="Arial" w:hAnsi="Arial" w:cs="Arial"/>
          <w:i/>
          <w:iCs/>
        </w:rPr>
        <w:t xml:space="preserve"> </w:t>
      </w:r>
      <w:proofErr w:type="spellStart"/>
      <w:r w:rsidR="00342043" w:rsidRPr="005553C8">
        <w:rPr>
          <w:rFonts w:ascii="Arial" w:hAnsi="Arial" w:cs="Arial"/>
          <w:i/>
          <w:iCs/>
        </w:rPr>
        <w:t>đổi</w:t>
      </w:r>
      <w:proofErr w:type="spellEnd"/>
      <w:r w:rsidR="00342043" w:rsidRPr="005553C8">
        <w:rPr>
          <w:rFonts w:ascii="Arial" w:hAnsi="Arial" w:cs="Arial"/>
          <w:i/>
          <w:iCs/>
        </w:rPr>
        <w:t xml:space="preserve"> </w:t>
      </w:r>
      <w:proofErr w:type="spellStart"/>
      <w:r w:rsidR="00342043" w:rsidRPr="005553C8">
        <w:rPr>
          <w:rFonts w:ascii="Arial" w:hAnsi="Arial" w:cs="Arial"/>
          <w:i/>
          <w:iCs/>
        </w:rPr>
        <w:t>về</w:t>
      </w:r>
      <w:proofErr w:type="spellEnd"/>
      <w:r w:rsidR="00342043" w:rsidRPr="005553C8">
        <w:rPr>
          <w:rFonts w:ascii="Arial" w:hAnsi="Arial" w:cs="Arial"/>
          <w:i/>
          <w:iCs/>
        </w:rPr>
        <w:t xml:space="preserve"> </w:t>
      </w:r>
      <w:proofErr w:type="spellStart"/>
      <w:r w:rsidR="00342043" w:rsidRPr="005553C8">
        <w:rPr>
          <w:rFonts w:ascii="Arial" w:hAnsi="Arial" w:cs="Arial"/>
          <w:i/>
          <w:iCs/>
        </w:rPr>
        <w:t>tiến</w:t>
      </w:r>
      <w:proofErr w:type="spellEnd"/>
      <w:r w:rsidR="00342043" w:rsidRPr="005553C8">
        <w:rPr>
          <w:rFonts w:ascii="Arial" w:hAnsi="Arial" w:cs="Arial"/>
          <w:i/>
          <w:iCs/>
        </w:rPr>
        <w:t xml:space="preserve"> </w:t>
      </w:r>
      <w:proofErr w:type="spellStart"/>
      <w:r w:rsidR="00342043" w:rsidRPr="005553C8">
        <w:rPr>
          <w:rFonts w:ascii="Arial" w:hAnsi="Arial" w:cs="Arial"/>
          <w:i/>
          <w:iCs/>
        </w:rPr>
        <w:t>độ</w:t>
      </w:r>
      <w:proofErr w:type="spellEnd"/>
      <w:r w:rsidR="00342043" w:rsidRPr="005553C8">
        <w:rPr>
          <w:rFonts w:ascii="Arial" w:hAnsi="Arial" w:cs="Arial"/>
          <w:i/>
          <w:iCs/>
        </w:rPr>
        <w:t xml:space="preserve"> </w:t>
      </w:r>
      <w:proofErr w:type="spellStart"/>
      <w:r w:rsidR="00342043" w:rsidRPr="005553C8">
        <w:rPr>
          <w:rFonts w:ascii="Arial" w:hAnsi="Arial" w:cs="Arial"/>
          <w:i/>
          <w:iCs/>
        </w:rPr>
        <w:t>công</w:t>
      </w:r>
      <w:proofErr w:type="spellEnd"/>
      <w:r w:rsidR="00342043" w:rsidRPr="005553C8">
        <w:rPr>
          <w:rFonts w:ascii="Arial" w:hAnsi="Arial" w:cs="Arial"/>
          <w:i/>
          <w:iCs/>
        </w:rPr>
        <w:t xml:space="preserve"> </w:t>
      </w:r>
      <w:proofErr w:type="spellStart"/>
      <w:r w:rsidR="00342043" w:rsidRPr="005553C8">
        <w:rPr>
          <w:rFonts w:ascii="Arial" w:hAnsi="Arial" w:cs="Arial"/>
          <w:i/>
          <w:iCs/>
        </w:rPr>
        <w:t>việc</w:t>
      </w:r>
      <w:proofErr w:type="spellEnd"/>
      <w:r w:rsidR="00342043" w:rsidRPr="005553C8">
        <w:rPr>
          <w:rFonts w:ascii="Arial" w:hAnsi="Arial" w:cs="Arial"/>
          <w:i/>
          <w:iCs/>
        </w:rPr>
        <w:t xml:space="preserve">, </w:t>
      </w:r>
      <w:proofErr w:type="spellStart"/>
      <w:r w:rsidR="00342043" w:rsidRPr="005553C8">
        <w:rPr>
          <w:rFonts w:ascii="Arial" w:hAnsi="Arial" w:cs="Arial"/>
          <w:i/>
          <w:iCs/>
        </w:rPr>
        <w:t>cũng</w:t>
      </w:r>
      <w:proofErr w:type="spellEnd"/>
      <w:r w:rsidR="00342043" w:rsidRPr="005553C8">
        <w:rPr>
          <w:rFonts w:ascii="Arial" w:hAnsi="Arial" w:cs="Arial"/>
          <w:i/>
          <w:iCs/>
        </w:rPr>
        <w:t xml:space="preserve"> </w:t>
      </w:r>
      <w:proofErr w:type="spellStart"/>
      <w:r w:rsidR="00342043" w:rsidRPr="005553C8">
        <w:rPr>
          <w:rFonts w:ascii="Arial" w:hAnsi="Arial" w:cs="Arial"/>
          <w:i/>
          <w:iCs/>
        </w:rPr>
        <w:t>như</w:t>
      </w:r>
      <w:proofErr w:type="spellEnd"/>
      <w:r w:rsidR="00342043" w:rsidRPr="005553C8">
        <w:rPr>
          <w:rFonts w:ascii="Arial" w:hAnsi="Arial" w:cs="Arial"/>
          <w:i/>
          <w:iCs/>
        </w:rPr>
        <w:t xml:space="preserve"> </w:t>
      </w:r>
      <w:proofErr w:type="spellStart"/>
      <w:r w:rsidR="00342043" w:rsidRPr="005553C8">
        <w:rPr>
          <w:rFonts w:ascii="Arial" w:hAnsi="Arial" w:cs="Arial"/>
          <w:i/>
          <w:iCs/>
        </w:rPr>
        <w:t>những</w:t>
      </w:r>
      <w:proofErr w:type="spellEnd"/>
      <w:r w:rsidR="00342043" w:rsidRPr="005553C8">
        <w:rPr>
          <w:rFonts w:ascii="Arial" w:hAnsi="Arial" w:cs="Arial"/>
          <w:i/>
          <w:iCs/>
        </w:rPr>
        <w:t xml:space="preserve"> </w:t>
      </w:r>
      <w:proofErr w:type="spellStart"/>
      <w:r w:rsidR="00342043" w:rsidRPr="005553C8">
        <w:rPr>
          <w:rFonts w:ascii="Arial" w:hAnsi="Arial" w:cs="Arial"/>
          <w:i/>
          <w:iCs/>
        </w:rPr>
        <w:t>vấn</w:t>
      </w:r>
      <w:proofErr w:type="spellEnd"/>
      <w:r w:rsidR="00342043" w:rsidRPr="005553C8">
        <w:rPr>
          <w:rFonts w:ascii="Arial" w:hAnsi="Arial" w:cs="Arial"/>
          <w:i/>
          <w:iCs/>
        </w:rPr>
        <w:t xml:space="preserve"> </w:t>
      </w:r>
      <w:proofErr w:type="spellStart"/>
      <w:r w:rsidR="00342043" w:rsidRPr="005553C8">
        <w:rPr>
          <w:rFonts w:ascii="Arial" w:hAnsi="Arial" w:cs="Arial"/>
          <w:i/>
          <w:iCs/>
        </w:rPr>
        <w:t>đề</w:t>
      </w:r>
      <w:proofErr w:type="spellEnd"/>
      <w:r w:rsidR="00342043" w:rsidRPr="005553C8">
        <w:rPr>
          <w:rFonts w:ascii="Arial" w:hAnsi="Arial" w:cs="Arial"/>
          <w:i/>
          <w:iCs/>
        </w:rPr>
        <w:t xml:space="preserve"> </w:t>
      </w:r>
      <w:proofErr w:type="spellStart"/>
      <w:r w:rsidR="00342043" w:rsidRPr="005553C8">
        <w:rPr>
          <w:rFonts w:ascii="Arial" w:hAnsi="Arial" w:cs="Arial"/>
          <w:i/>
          <w:iCs/>
        </w:rPr>
        <w:t>phát</w:t>
      </w:r>
      <w:proofErr w:type="spellEnd"/>
      <w:r w:rsidR="00342043" w:rsidRPr="005553C8">
        <w:rPr>
          <w:rFonts w:ascii="Arial" w:hAnsi="Arial" w:cs="Arial"/>
          <w:i/>
          <w:iCs/>
        </w:rPr>
        <w:t xml:space="preserve"> </w:t>
      </w:r>
      <w:proofErr w:type="spellStart"/>
      <w:r w:rsidR="00342043" w:rsidRPr="005553C8">
        <w:rPr>
          <w:rFonts w:ascii="Arial" w:hAnsi="Arial" w:cs="Arial"/>
          <w:i/>
          <w:iCs/>
        </w:rPr>
        <w:t>sinh</w:t>
      </w:r>
      <w:proofErr w:type="spellEnd"/>
    </w:p>
    <w:p w14:paraId="201D3D5C" w14:textId="571BF035" w:rsidR="00E31DB9" w:rsidRPr="005553C8" w:rsidRDefault="00E31DB9" w:rsidP="00F16A81">
      <w:pPr>
        <w:pStyle w:val="Heading1"/>
        <w:rPr>
          <w:rFonts w:ascii="Arial" w:hAnsi="Arial" w:cs="Arial"/>
        </w:rPr>
      </w:pPr>
      <w:bookmarkStart w:id="13" w:name="_Toc25660391"/>
      <w:proofErr w:type="spellStart"/>
      <w:r w:rsidRPr="005553C8">
        <w:rPr>
          <w:rFonts w:ascii="Arial" w:hAnsi="Arial" w:cs="Arial"/>
        </w:rPr>
        <w:t>Ước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lượng</w:t>
      </w:r>
      <w:proofErr w:type="spellEnd"/>
      <w:r w:rsidR="0011003A" w:rsidRPr="005553C8">
        <w:rPr>
          <w:rFonts w:ascii="Arial" w:hAnsi="Arial" w:cs="Arial"/>
        </w:rPr>
        <w:t xml:space="preserve"> </w:t>
      </w:r>
      <w:proofErr w:type="spellStart"/>
      <w:r w:rsidR="0011003A" w:rsidRPr="005553C8">
        <w:rPr>
          <w:rFonts w:ascii="Arial" w:hAnsi="Arial" w:cs="Arial"/>
        </w:rPr>
        <w:t>chung</w:t>
      </w:r>
      <w:bookmarkEnd w:id="13"/>
      <w:proofErr w:type="spellEnd"/>
    </w:p>
    <w:p w14:paraId="486E4519" w14:textId="0D17528D" w:rsidR="00464FA9" w:rsidRPr="005553C8" w:rsidRDefault="00464FA9" w:rsidP="00E31DB9">
      <w:pPr>
        <w:pStyle w:val="Heading2"/>
        <w:rPr>
          <w:rFonts w:ascii="Arial" w:hAnsi="Arial" w:cs="Arial"/>
        </w:rPr>
      </w:pPr>
      <w:bookmarkStart w:id="14" w:name="_Toc25660392"/>
      <w:proofErr w:type="spellStart"/>
      <w:r w:rsidRPr="005553C8">
        <w:rPr>
          <w:rFonts w:ascii="Arial" w:hAnsi="Arial" w:cs="Arial"/>
        </w:rPr>
        <w:t>Ước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lượng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tính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năng</w:t>
      </w:r>
      <w:bookmarkEnd w:id="14"/>
      <w:proofErr w:type="spellEnd"/>
    </w:p>
    <w:p w14:paraId="6D2D530E" w14:textId="6CD16197" w:rsidR="00342043" w:rsidRPr="005553C8" w:rsidRDefault="00342043" w:rsidP="00342043">
      <w:pPr>
        <w:pStyle w:val="ListParagraph"/>
        <w:numPr>
          <w:ilvl w:val="0"/>
          <w:numId w:val="40"/>
        </w:numPr>
        <w:rPr>
          <w:rFonts w:ascii="Arial" w:hAnsi="Arial" w:cs="Arial"/>
        </w:rPr>
      </w:pPr>
      <w:proofErr w:type="spellStart"/>
      <w:r w:rsidRPr="005553C8">
        <w:rPr>
          <w:rFonts w:ascii="Arial" w:hAnsi="Arial" w:cs="Arial"/>
        </w:rPr>
        <w:t>Đăng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nhập</w:t>
      </w:r>
      <w:proofErr w:type="spellEnd"/>
      <w:r w:rsidRPr="005553C8">
        <w:rPr>
          <w:rFonts w:ascii="Arial" w:hAnsi="Arial" w:cs="Arial"/>
        </w:rPr>
        <w:t xml:space="preserve">: </w:t>
      </w:r>
      <w:proofErr w:type="spellStart"/>
      <w:r w:rsidRPr="005553C8">
        <w:rPr>
          <w:rFonts w:ascii="Arial" w:hAnsi="Arial" w:cs="Arial"/>
        </w:rPr>
        <w:t>dành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cho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bác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sĩ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và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bệnh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nhân</w:t>
      </w:r>
      <w:proofErr w:type="spellEnd"/>
      <w:r w:rsidR="00705B12" w:rsidRPr="005553C8">
        <w:rPr>
          <w:rFonts w:ascii="Arial" w:hAnsi="Arial" w:cs="Arial"/>
        </w:rPr>
        <w:t>.</w:t>
      </w:r>
    </w:p>
    <w:p w14:paraId="04056307" w14:textId="51FE5147" w:rsidR="00342043" w:rsidRPr="005553C8" w:rsidRDefault="00342043" w:rsidP="00342043">
      <w:pPr>
        <w:pStyle w:val="ListParagraph"/>
        <w:numPr>
          <w:ilvl w:val="0"/>
          <w:numId w:val="40"/>
        </w:numPr>
        <w:rPr>
          <w:rFonts w:ascii="Arial" w:hAnsi="Arial" w:cs="Arial"/>
        </w:rPr>
      </w:pPr>
      <w:proofErr w:type="spellStart"/>
      <w:r w:rsidRPr="005553C8">
        <w:rPr>
          <w:rFonts w:ascii="Arial" w:hAnsi="Arial" w:cs="Arial"/>
        </w:rPr>
        <w:t>Quản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lý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bệnh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nhân</w:t>
      </w:r>
      <w:proofErr w:type="spellEnd"/>
      <w:r w:rsidR="005A21A8" w:rsidRPr="005553C8">
        <w:rPr>
          <w:rFonts w:ascii="Arial" w:hAnsi="Arial" w:cs="Arial"/>
        </w:rPr>
        <w:t xml:space="preserve"> </w:t>
      </w:r>
      <w:proofErr w:type="spellStart"/>
      <w:r w:rsidR="005A21A8" w:rsidRPr="005553C8">
        <w:rPr>
          <w:rFonts w:ascii="Arial" w:hAnsi="Arial" w:cs="Arial"/>
        </w:rPr>
        <w:t>theo</w:t>
      </w:r>
      <w:proofErr w:type="spellEnd"/>
      <w:r w:rsidR="005A21A8" w:rsidRPr="005553C8">
        <w:rPr>
          <w:rFonts w:ascii="Arial" w:hAnsi="Arial" w:cs="Arial"/>
        </w:rPr>
        <w:t xml:space="preserve"> khoa, </w:t>
      </w:r>
      <w:proofErr w:type="spellStart"/>
      <w:r w:rsidR="005A21A8" w:rsidRPr="005553C8">
        <w:rPr>
          <w:rFonts w:ascii="Arial" w:hAnsi="Arial" w:cs="Arial"/>
        </w:rPr>
        <w:t>viện</w:t>
      </w:r>
      <w:proofErr w:type="spellEnd"/>
      <w:r w:rsidR="00705B12" w:rsidRPr="005553C8">
        <w:rPr>
          <w:rFonts w:ascii="Arial" w:hAnsi="Arial" w:cs="Arial"/>
        </w:rPr>
        <w:t>.</w:t>
      </w:r>
    </w:p>
    <w:p w14:paraId="11E33436" w14:textId="0EE65914" w:rsidR="00342043" w:rsidRPr="005553C8" w:rsidRDefault="00342043" w:rsidP="00342043">
      <w:pPr>
        <w:pStyle w:val="ListParagraph"/>
        <w:numPr>
          <w:ilvl w:val="0"/>
          <w:numId w:val="40"/>
        </w:numPr>
        <w:rPr>
          <w:rFonts w:ascii="Arial" w:hAnsi="Arial" w:cs="Arial"/>
        </w:rPr>
      </w:pPr>
      <w:proofErr w:type="spellStart"/>
      <w:r w:rsidRPr="005553C8">
        <w:rPr>
          <w:rFonts w:ascii="Arial" w:hAnsi="Arial" w:cs="Arial"/>
        </w:rPr>
        <w:t>Thông</w:t>
      </w:r>
      <w:proofErr w:type="spellEnd"/>
      <w:r w:rsidRPr="005553C8">
        <w:rPr>
          <w:rFonts w:ascii="Arial" w:hAnsi="Arial" w:cs="Arial"/>
        </w:rPr>
        <w:t xml:space="preserve"> tin </w:t>
      </w:r>
      <w:proofErr w:type="spellStart"/>
      <w:r w:rsidRPr="005553C8">
        <w:rPr>
          <w:rFonts w:ascii="Arial" w:hAnsi="Arial" w:cs="Arial"/>
        </w:rPr>
        <w:t>bệnh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nhân</w:t>
      </w:r>
      <w:proofErr w:type="spellEnd"/>
      <w:r w:rsidR="00705B12" w:rsidRPr="005553C8">
        <w:rPr>
          <w:rFonts w:ascii="Arial" w:hAnsi="Arial" w:cs="Arial"/>
        </w:rPr>
        <w:t>.</w:t>
      </w:r>
    </w:p>
    <w:p w14:paraId="2C44CE79" w14:textId="3F82904B" w:rsidR="00342043" w:rsidRPr="005553C8" w:rsidRDefault="00342043" w:rsidP="00342043">
      <w:pPr>
        <w:pStyle w:val="ListParagraph"/>
        <w:numPr>
          <w:ilvl w:val="0"/>
          <w:numId w:val="40"/>
        </w:numPr>
        <w:rPr>
          <w:rFonts w:ascii="Arial" w:hAnsi="Arial" w:cs="Arial"/>
        </w:rPr>
      </w:pPr>
      <w:proofErr w:type="spellStart"/>
      <w:r w:rsidRPr="005553C8">
        <w:rPr>
          <w:rFonts w:ascii="Arial" w:hAnsi="Arial" w:cs="Arial"/>
        </w:rPr>
        <w:t>Thông</w:t>
      </w:r>
      <w:proofErr w:type="spellEnd"/>
      <w:r w:rsidRPr="005553C8">
        <w:rPr>
          <w:rFonts w:ascii="Arial" w:hAnsi="Arial" w:cs="Arial"/>
        </w:rPr>
        <w:t xml:space="preserve"> tin </w:t>
      </w:r>
      <w:proofErr w:type="spellStart"/>
      <w:r w:rsidRPr="005553C8">
        <w:rPr>
          <w:rFonts w:ascii="Arial" w:hAnsi="Arial" w:cs="Arial"/>
        </w:rPr>
        <w:t>về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bữa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ăn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của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bệnh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nhân</w:t>
      </w:r>
      <w:proofErr w:type="spellEnd"/>
      <w:r w:rsidR="00705B12" w:rsidRPr="005553C8">
        <w:rPr>
          <w:rFonts w:ascii="Arial" w:hAnsi="Arial" w:cs="Arial"/>
        </w:rPr>
        <w:t>.</w:t>
      </w:r>
    </w:p>
    <w:p w14:paraId="56EA9FB9" w14:textId="44565834" w:rsidR="00342043" w:rsidRPr="005553C8" w:rsidRDefault="00342043" w:rsidP="00342043">
      <w:pPr>
        <w:pStyle w:val="ListParagraph"/>
        <w:numPr>
          <w:ilvl w:val="0"/>
          <w:numId w:val="40"/>
        </w:numPr>
        <w:rPr>
          <w:rFonts w:ascii="Arial" w:hAnsi="Arial" w:cs="Arial"/>
        </w:rPr>
      </w:pPr>
      <w:proofErr w:type="spellStart"/>
      <w:r w:rsidRPr="005553C8">
        <w:rPr>
          <w:rFonts w:ascii="Arial" w:hAnsi="Arial" w:cs="Arial"/>
        </w:rPr>
        <w:t>Lời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khuyên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và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tư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vấn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dinh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dưỡng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cho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bệnh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nhân</w:t>
      </w:r>
      <w:proofErr w:type="spellEnd"/>
      <w:r w:rsidR="00705B12" w:rsidRPr="005553C8">
        <w:rPr>
          <w:rFonts w:ascii="Arial" w:hAnsi="Arial" w:cs="Arial"/>
        </w:rPr>
        <w:t xml:space="preserve"> </w:t>
      </w:r>
      <w:proofErr w:type="spellStart"/>
      <w:r w:rsidR="00705B12" w:rsidRPr="005553C8">
        <w:rPr>
          <w:rFonts w:ascii="Arial" w:hAnsi="Arial" w:cs="Arial"/>
        </w:rPr>
        <w:t>từ</w:t>
      </w:r>
      <w:proofErr w:type="spellEnd"/>
      <w:r w:rsidR="00705B12" w:rsidRPr="005553C8">
        <w:rPr>
          <w:rFonts w:ascii="Arial" w:hAnsi="Arial" w:cs="Arial"/>
        </w:rPr>
        <w:t xml:space="preserve"> </w:t>
      </w:r>
      <w:proofErr w:type="spellStart"/>
      <w:r w:rsidR="00705B12" w:rsidRPr="005553C8">
        <w:rPr>
          <w:rFonts w:ascii="Arial" w:hAnsi="Arial" w:cs="Arial"/>
        </w:rPr>
        <w:t>bác</w:t>
      </w:r>
      <w:proofErr w:type="spellEnd"/>
      <w:r w:rsidR="00705B12" w:rsidRPr="005553C8">
        <w:rPr>
          <w:rFonts w:ascii="Arial" w:hAnsi="Arial" w:cs="Arial"/>
        </w:rPr>
        <w:t xml:space="preserve"> </w:t>
      </w:r>
      <w:proofErr w:type="spellStart"/>
      <w:r w:rsidR="00705B12" w:rsidRPr="005553C8">
        <w:rPr>
          <w:rFonts w:ascii="Arial" w:hAnsi="Arial" w:cs="Arial"/>
        </w:rPr>
        <w:t>sĩ</w:t>
      </w:r>
      <w:proofErr w:type="spellEnd"/>
      <w:r w:rsidR="00705B12" w:rsidRPr="005553C8">
        <w:rPr>
          <w:rFonts w:ascii="Arial" w:hAnsi="Arial" w:cs="Arial"/>
        </w:rPr>
        <w:t>.</w:t>
      </w:r>
    </w:p>
    <w:p w14:paraId="7BAAB606" w14:textId="77777777" w:rsidR="00B34199" w:rsidRPr="005553C8" w:rsidRDefault="00B34199" w:rsidP="00B34199">
      <w:pPr>
        <w:pStyle w:val="Heading2"/>
        <w:rPr>
          <w:rFonts w:ascii="Arial" w:hAnsi="Arial" w:cs="Arial"/>
        </w:rPr>
      </w:pPr>
      <w:bookmarkStart w:id="15" w:name="_Toc25660393"/>
      <w:r w:rsidRPr="005553C8">
        <w:rPr>
          <w:rFonts w:ascii="Arial" w:hAnsi="Arial" w:cs="Arial"/>
        </w:rPr>
        <w:t>Work Breakdown Structure</w:t>
      </w:r>
      <w:bookmarkEnd w:id="15"/>
    </w:p>
    <w:p w14:paraId="5F15F937" w14:textId="4F8EA21B" w:rsidR="00B34199" w:rsidRPr="005553C8" w:rsidRDefault="00B34199" w:rsidP="00B34199">
      <w:pPr>
        <w:rPr>
          <w:rFonts w:ascii="Arial" w:hAnsi="Arial" w:cs="Arial"/>
          <w:i/>
          <w:iCs/>
        </w:rPr>
      </w:pPr>
      <w:proofErr w:type="spellStart"/>
      <w:r w:rsidRPr="005553C8">
        <w:rPr>
          <w:rFonts w:ascii="Arial" w:hAnsi="Arial" w:cs="Arial"/>
          <w:i/>
          <w:iCs/>
        </w:rPr>
        <w:t>Vẽ</w:t>
      </w:r>
      <w:proofErr w:type="spellEnd"/>
      <w:r w:rsidRPr="005553C8">
        <w:rPr>
          <w:rFonts w:ascii="Arial" w:hAnsi="Arial" w:cs="Arial"/>
          <w:i/>
          <w:iCs/>
        </w:rPr>
        <w:t xml:space="preserve"> WBS </w:t>
      </w:r>
      <w:proofErr w:type="spellStart"/>
      <w:r w:rsidRPr="005553C8">
        <w:rPr>
          <w:rFonts w:ascii="Arial" w:hAnsi="Arial" w:cs="Arial"/>
          <w:i/>
          <w:iCs/>
        </w:rPr>
        <w:t>cho</w:t>
      </w:r>
      <w:proofErr w:type="spellEnd"/>
      <w:r w:rsidRPr="005553C8">
        <w:rPr>
          <w:rFonts w:ascii="Arial" w:hAnsi="Arial" w:cs="Arial"/>
          <w:i/>
          <w:iCs/>
        </w:rPr>
        <w:t xml:space="preserve"> </w:t>
      </w:r>
      <w:proofErr w:type="spellStart"/>
      <w:r w:rsidRPr="005553C8">
        <w:rPr>
          <w:rFonts w:ascii="Arial" w:hAnsi="Arial" w:cs="Arial"/>
          <w:i/>
          <w:iCs/>
        </w:rPr>
        <w:t>khoảng</w:t>
      </w:r>
      <w:proofErr w:type="spellEnd"/>
      <w:r w:rsidRPr="005553C8">
        <w:rPr>
          <w:rFonts w:ascii="Arial" w:hAnsi="Arial" w:cs="Arial"/>
          <w:i/>
          <w:iCs/>
        </w:rPr>
        <w:t xml:space="preserve"> 5 </w:t>
      </w:r>
      <w:proofErr w:type="spellStart"/>
      <w:r w:rsidRPr="005553C8">
        <w:rPr>
          <w:rFonts w:ascii="Arial" w:hAnsi="Arial" w:cs="Arial"/>
          <w:i/>
          <w:iCs/>
        </w:rPr>
        <w:t>tính</w:t>
      </w:r>
      <w:proofErr w:type="spellEnd"/>
      <w:r w:rsidRPr="005553C8">
        <w:rPr>
          <w:rFonts w:ascii="Arial" w:hAnsi="Arial" w:cs="Arial"/>
          <w:i/>
          <w:iCs/>
        </w:rPr>
        <w:t xml:space="preserve"> </w:t>
      </w:r>
      <w:proofErr w:type="spellStart"/>
      <w:r w:rsidRPr="005553C8">
        <w:rPr>
          <w:rFonts w:ascii="Arial" w:hAnsi="Arial" w:cs="Arial"/>
          <w:i/>
          <w:iCs/>
        </w:rPr>
        <w:t>năng</w:t>
      </w:r>
      <w:proofErr w:type="spellEnd"/>
      <w:r w:rsidRPr="005553C8">
        <w:rPr>
          <w:rFonts w:ascii="Arial" w:hAnsi="Arial" w:cs="Arial"/>
          <w:i/>
          <w:iCs/>
        </w:rPr>
        <w:t xml:space="preserve"> </w:t>
      </w:r>
      <w:proofErr w:type="spellStart"/>
      <w:r w:rsidRPr="005553C8">
        <w:rPr>
          <w:rFonts w:ascii="Arial" w:hAnsi="Arial" w:cs="Arial"/>
          <w:i/>
          <w:iCs/>
        </w:rPr>
        <w:t>nói</w:t>
      </w:r>
      <w:proofErr w:type="spellEnd"/>
      <w:r w:rsidRPr="005553C8">
        <w:rPr>
          <w:rFonts w:ascii="Arial" w:hAnsi="Arial" w:cs="Arial"/>
          <w:i/>
          <w:iCs/>
        </w:rPr>
        <w:t xml:space="preserve"> </w:t>
      </w:r>
      <w:proofErr w:type="spellStart"/>
      <w:r w:rsidRPr="005553C8">
        <w:rPr>
          <w:rFonts w:ascii="Arial" w:hAnsi="Arial" w:cs="Arial"/>
          <w:i/>
          <w:iCs/>
        </w:rPr>
        <w:t>trên</w:t>
      </w:r>
      <w:proofErr w:type="spellEnd"/>
    </w:p>
    <w:p w14:paraId="2DEDCC89" w14:textId="0762FFC5" w:rsidR="00AD72E3" w:rsidRPr="005553C8" w:rsidRDefault="00AD72E3" w:rsidP="00B34199">
      <w:pPr>
        <w:rPr>
          <w:rFonts w:ascii="Arial" w:hAnsi="Arial" w:cs="Arial"/>
          <w:i/>
          <w:iCs/>
        </w:rPr>
      </w:pPr>
      <w:proofErr w:type="spellStart"/>
      <w:r w:rsidRPr="005553C8">
        <w:rPr>
          <w:rFonts w:ascii="Arial" w:hAnsi="Arial" w:cs="Arial"/>
          <w:i/>
          <w:iCs/>
        </w:rPr>
        <w:t>Phải</w:t>
      </w:r>
      <w:proofErr w:type="spellEnd"/>
      <w:r w:rsidRPr="005553C8">
        <w:rPr>
          <w:rFonts w:ascii="Arial" w:hAnsi="Arial" w:cs="Arial"/>
          <w:i/>
          <w:iCs/>
        </w:rPr>
        <w:t xml:space="preserve"> </w:t>
      </w:r>
      <w:proofErr w:type="spellStart"/>
      <w:r w:rsidRPr="005553C8">
        <w:rPr>
          <w:rFonts w:ascii="Arial" w:hAnsi="Arial" w:cs="Arial"/>
          <w:i/>
          <w:iCs/>
        </w:rPr>
        <w:t>quan</w:t>
      </w:r>
      <w:proofErr w:type="spellEnd"/>
      <w:r w:rsidRPr="005553C8">
        <w:rPr>
          <w:rFonts w:ascii="Arial" w:hAnsi="Arial" w:cs="Arial"/>
          <w:i/>
          <w:iCs/>
        </w:rPr>
        <w:t xml:space="preserve"> </w:t>
      </w:r>
      <w:proofErr w:type="spellStart"/>
      <w:r w:rsidRPr="005553C8">
        <w:rPr>
          <w:rFonts w:ascii="Arial" w:hAnsi="Arial" w:cs="Arial"/>
          <w:i/>
          <w:iCs/>
        </w:rPr>
        <w:t>tâm</w:t>
      </w:r>
      <w:proofErr w:type="spellEnd"/>
      <w:r w:rsidRPr="005553C8">
        <w:rPr>
          <w:rFonts w:ascii="Arial" w:hAnsi="Arial" w:cs="Arial"/>
          <w:i/>
          <w:iCs/>
        </w:rPr>
        <w:t xml:space="preserve"> </w:t>
      </w:r>
      <w:proofErr w:type="spellStart"/>
      <w:r w:rsidRPr="005553C8">
        <w:rPr>
          <w:rFonts w:ascii="Arial" w:hAnsi="Arial" w:cs="Arial"/>
          <w:i/>
          <w:iCs/>
        </w:rPr>
        <w:t>tới</w:t>
      </w:r>
      <w:proofErr w:type="spellEnd"/>
      <w:r w:rsidRPr="005553C8">
        <w:rPr>
          <w:rFonts w:ascii="Arial" w:hAnsi="Arial" w:cs="Arial"/>
          <w:i/>
          <w:iCs/>
        </w:rPr>
        <w:t xml:space="preserve"> deadline </w:t>
      </w:r>
      <w:proofErr w:type="spellStart"/>
      <w:r w:rsidRPr="005553C8">
        <w:rPr>
          <w:rFonts w:ascii="Arial" w:hAnsi="Arial" w:cs="Arial"/>
          <w:i/>
          <w:iCs/>
        </w:rPr>
        <w:t>mà</w:t>
      </w:r>
      <w:proofErr w:type="spellEnd"/>
      <w:r w:rsidRPr="005553C8">
        <w:rPr>
          <w:rFonts w:ascii="Arial" w:hAnsi="Arial" w:cs="Arial"/>
          <w:i/>
          <w:iCs/>
        </w:rPr>
        <w:t xml:space="preserve"> </w:t>
      </w:r>
      <w:proofErr w:type="spellStart"/>
      <w:r w:rsidRPr="005553C8">
        <w:rPr>
          <w:rFonts w:ascii="Arial" w:hAnsi="Arial" w:cs="Arial"/>
          <w:i/>
          <w:iCs/>
        </w:rPr>
        <w:t>khách</w:t>
      </w:r>
      <w:proofErr w:type="spellEnd"/>
      <w:r w:rsidRPr="005553C8">
        <w:rPr>
          <w:rFonts w:ascii="Arial" w:hAnsi="Arial" w:cs="Arial"/>
          <w:i/>
          <w:iCs/>
        </w:rPr>
        <w:t xml:space="preserve"> </w:t>
      </w:r>
      <w:proofErr w:type="spellStart"/>
      <w:r w:rsidRPr="005553C8">
        <w:rPr>
          <w:rFonts w:ascii="Arial" w:hAnsi="Arial" w:cs="Arial"/>
          <w:i/>
          <w:iCs/>
        </w:rPr>
        <w:t>hàng</w:t>
      </w:r>
      <w:proofErr w:type="spellEnd"/>
      <w:r w:rsidRPr="005553C8">
        <w:rPr>
          <w:rFonts w:ascii="Arial" w:hAnsi="Arial" w:cs="Arial"/>
          <w:i/>
          <w:iCs/>
        </w:rPr>
        <w:t xml:space="preserve"> </w:t>
      </w:r>
      <w:proofErr w:type="spellStart"/>
      <w:r w:rsidRPr="005553C8">
        <w:rPr>
          <w:rFonts w:ascii="Arial" w:hAnsi="Arial" w:cs="Arial"/>
          <w:i/>
          <w:iCs/>
        </w:rPr>
        <w:t>yêu</w:t>
      </w:r>
      <w:proofErr w:type="spellEnd"/>
      <w:r w:rsidRPr="005553C8">
        <w:rPr>
          <w:rFonts w:ascii="Arial" w:hAnsi="Arial" w:cs="Arial"/>
          <w:i/>
          <w:iCs/>
        </w:rPr>
        <w:t xml:space="preserve"> </w:t>
      </w:r>
      <w:proofErr w:type="spellStart"/>
      <w:r w:rsidRPr="005553C8">
        <w:rPr>
          <w:rFonts w:ascii="Arial" w:hAnsi="Arial" w:cs="Arial"/>
          <w:i/>
          <w:iCs/>
        </w:rPr>
        <w:t>cầu</w:t>
      </w:r>
      <w:proofErr w:type="spellEnd"/>
      <w:r w:rsidRPr="005553C8">
        <w:rPr>
          <w:rFonts w:ascii="Arial" w:hAnsi="Arial" w:cs="Arial"/>
          <w:i/>
          <w:iCs/>
        </w:rPr>
        <w:t xml:space="preserve">, </w:t>
      </w:r>
      <w:proofErr w:type="spellStart"/>
      <w:r w:rsidRPr="005553C8">
        <w:rPr>
          <w:rFonts w:ascii="Arial" w:hAnsi="Arial" w:cs="Arial"/>
          <w:i/>
          <w:iCs/>
        </w:rPr>
        <w:t>và</w:t>
      </w:r>
      <w:proofErr w:type="spellEnd"/>
      <w:r w:rsidRPr="005553C8">
        <w:rPr>
          <w:rFonts w:ascii="Arial" w:hAnsi="Arial" w:cs="Arial"/>
          <w:i/>
          <w:iCs/>
        </w:rPr>
        <w:t xml:space="preserve"> </w:t>
      </w:r>
      <w:proofErr w:type="spellStart"/>
      <w:r w:rsidRPr="005553C8">
        <w:rPr>
          <w:rFonts w:ascii="Arial" w:hAnsi="Arial" w:cs="Arial"/>
          <w:i/>
          <w:iCs/>
        </w:rPr>
        <w:t>chỉ</w:t>
      </w:r>
      <w:proofErr w:type="spellEnd"/>
      <w:r w:rsidRPr="005553C8">
        <w:rPr>
          <w:rFonts w:ascii="Arial" w:hAnsi="Arial" w:cs="Arial"/>
          <w:i/>
          <w:iCs/>
        </w:rPr>
        <w:t xml:space="preserve"> </w:t>
      </w:r>
      <w:proofErr w:type="spellStart"/>
      <w:r w:rsidRPr="005553C8">
        <w:rPr>
          <w:rFonts w:ascii="Arial" w:hAnsi="Arial" w:cs="Arial"/>
          <w:i/>
          <w:iCs/>
        </w:rPr>
        <w:t>nên</w:t>
      </w:r>
      <w:proofErr w:type="spellEnd"/>
      <w:r w:rsidRPr="005553C8">
        <w:rPr>
          <w:rFonts w:ascii="Arial" w:hAnsi="Arial" w:cs="Arial"/>
          <w:i/>
          <w:iCs/>
        </w:rPr>
        <w:t xml:space="preserve"> </w:t>
      </w:r>
      <w:proofErr w:type="spellStart"/>
      <w:r w:rsidRPr="005553C8">
        <w:rPr>
          <w:rFonts w:ascii="Arial" w:hAnsi="Arial" w:cs="Arial"/>
          <w:i/>
          <w:iCs/>
        </w:rPr>
        <w:t>sử</w:t>
      </w:r>
      <w:proofErr w:type="spellEnd"/>
      <w:r w:rsidRPr="005553C8">
        <w:rPr>
          <w:rFonts w:ascii="Arial" w:hAnsi="Arial" w:cs="Arial"/>
          <w:i/>
          <w:iCs/>
        </w:rPr>
        <w:t xml:space="preserve"> </w:t>
      </w:r>
      <w:proofErr w:type="spellStart"/>
      <w:r w:rsidRPr="005553C8">
        <w:rPr>
          <w:rFonts w:ascii="Arial" w:hAnsi="Arial" w:cs="Arial"/>
          <w:i/>
          <w:iCs/>
        </w:rPr>
        <w:t>dụng</w:t>
      </w:r>
      <w:proofErr w:type="spellEnd"/>
      <w:r w:rsidRPr="005553C8">
        <w:rPr>
          <w:rFonts w:ascii="Arial" w:hAnsi="Arial" w:cs="Arial"/>
          <w:i/>
          <w:iCs/>
        </w:rPr>
        <w:t xml:space="preserve"> </w:t>
      </w:r>
      <w:proofErr w:type="spellStart"/>
      <w:r w:rsidRPr="005553C8">
        <w:rPr>
          <w:rFonts w:ascii="Arial" w:hAnsi="Arial" w:cs="Arial"/>
          <w:i/>
          <w:iCs/>
        </w:rPr>
        <w:t>tầm</w:t>
      </w:r>
      <w:proofErr w:type="spellEnd"/>
      <w:r w:rsidRPr="005553C8">
        <w:rPr>
          <w:rFonts w:ascii="Arial" w:hAnsi="Arial" w:cs="Arial"/>
          <w:i/>
          <w:iCs/>
        </w:rPr>
        <w:t xml:space="preserve"> 90% </w:t>
      </w:r>
      <w:proofErr w:type="spellStart"/>
      <w:r w:rsidRPr="005553C8">
        <w:rPr>
          <w:rFonts w:ascii="Arial" w:hAnsi="Arial" w:cs="Arial"/>
          <w:i/>
          <w:iCs/>
        </w:rPr>
        <w:t>thời</w:t>
      </w:r>
      <w:proofErr w:type="spellEnd"/>
      <w:r w:rsidRPr="005553C8">
        <w:rPr>
          <w:rFonts w:ascii="Arial" w:hAnsi="Arial" w:cs="Arial"/>
          <w:i/>
          <w:iCs/>
        </w:rPr>
        <w:t xml:space="preserve"> </w:t>
      </w:r>
      <w:proofErr w:type="spellStart"/>
      <w:r w:rsidRPr="005553C8">
        <w:rPr>
          <w:rFonts w:ascii="Arial" w:hAnsi="Arial" w:cs="Arial"/>
          <w:i/>
          <w:iCs/>
        </w:rPr>
        <w:t>gian</w:t>
      </w:r>
      <w:proofErr w:type="spellEnd"/>
      <w:r w:rsidR="008E766C" w:rsidRPr="005553C8">
        <w:rPr>
          <w:rFonts w:ascii="Arial" w:hAnsi="Arial" w:cs="Arial"/>
          <w:i/>
          <w:iCs/>
        </w:rPr>
        <w:t>.</w:t>
      </w:r>
      <w:r w:rsidR="00572F5B" w:rsidRPr="005553C8">
        <w:rPr>
          <w:rFonts w:ascii="Arial" w:hAnsi="Arial" w:cs="Arial"/>
          <w:i/>
          <w:iCs/>
        </w:rPr>
        <w:t xml:space="preserve"> 10% </w:t>
      </w:r>
      <w:proofErr w:type="spellStart"/>
      <w:r w:rsidR="00572F5B" w:rsidRPr="005553C8">
        <w:rPr>
          <w:rFonts w:ascii="Arial" w:hAnsi="Arial" w:cs="Arial"/>
          <w:i/>
          <w:iCs/>
        </w:rPr>
        <w:t>còn</w:t>
      </w:r>
      <w:proofErr w:type="spellEnd"/>
      <w:r w:rsidR="00572F5B" w:rsidRPr="005553C8">
        <w:rPr>
          <w:rFonts w:ascii="Arial" w:hAnsi="Arial" w:cs="Arial"/>
          <w:i/>
          <w:iCs/>
        </w:rPr>
        <w:t xml:space="preserve"> </w:t>
      </w:r>
      <w:proofErr w:type="spellStart"/>
      <w:r w:rsidR="00572F5B" w:rsidRPr="005553C8">
        <w:rPr>
          <w:rFonts w:ascii="Arial" w:hAnsi="Arial" w:cs="Arial"/>
          <w:i/>
          <w:iCs/>
        </w:rPr>
        <w:t>lại</w:t>
      </w:r>
      <w:proofErr w:type="spellEnd"/>
      <w:r w:rsidR="00572F5B" w:rsidRPr="005553C8">
        <w:rPr>
          <w:rFonts w:ascii="Arial" w:hAnsi="Arial" w:cs="Arial"/>
          <w:i/>
          <w:iCs/>
        </w:rPr>
        <w:t xml:space="preserve"> </w:t>
      </w:r>
      <w:proofErr w:type="spellStart"/>
      <w:r w:rsidR="00572F5B" w:rsidRPr="005553C8">
        <w:rPr>
          <w:rFonts w:ascii="Arial" w:hAnsi="Arial" w:cs="Arial"/>
          <w:i/>
          <w:iCs/>
        </w:rPr>
        <w:t>là</w:t>
      </w:r>
      <w:proofErr w:type="spellEnd"/>
      <w:r w:rsidR="00572F5B" w:rsidRPr="005553C8">
        <w:rPr>
          <w:rFonts w:ascii="Arial" w:hAnsi="Arial" w:cs="Arial"/>
          <w:i/>
          <w:iCs/>
        </w:rPr>
        <w:t xml:space="preserve"> buffer.</w:t>
      </w:r>
    </w:p>
    <w:p w14:paraId="7CB60D16" w14:textId="7C752AC3" w:rsidR="002814C8" w:rsidRPr="005553C8" w:rsidRDefault="002814C8" w:rsidP="00E31DB9">
      <w:pPr>
        <w:pStyle w:val="Heading2"/>
        <w:rPr>
          <w:rFonts w:ascii="Arial" w:hAnsi="Arial" w:cs="Arial"/>
        </w:rPr>
      </w:pPr>
      <w:bookmarkStart w:id="16" w:name="_Toc25660394"/>
      <w:proofErr w:type="spellStart"/>
      <w:r w:rsidRPr="005553C8">
        <w:rPr>
          <w:rFonts w:ascii="Arial" w:hAnsi="Arial" w:cs="Arial"/>
        </w:rPr>
        <w:t>Ước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lượng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thời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gian</w:t>
      </w:r>
      <w:bookmarkEnd w:id="16"/>
      <w:proofErr w:type="spellEnd"/>
    </w:p>
    <w:p w14:paraId="4CAA1D6E" w14:textId="4D0F048F" w:rsidR="00612FB1" w:rsidRPr="005553C8" w:rsidRDefault="00612FB1" w:rsidP="00612FB1">
      <w:pPr>
        <w:rPr>
          <w:rFonts w:ascii="Arial" w:hAnsi="Arial" w:cs="Arial"/>
          <w:i/>
          <w:iCs/>
        </w:rPr>
      </w:pPr>
      <w:proofErr w:type="spellStart"/>
      <w:r w:rsidRPr="005553C8">
        <w:rPr>
          <w:rFonts w:ascii="Arial" w:hAnsi="Arial" w:cs="Arial"/>
          <w:i/>
          <w:iCs/>
        </w:rPr>
        <w:t>Từ</w:t>
      </w:r>
      <w:proofErr w:type="spellEnd"/>
      <w:r w:rsidRPr="005553C8">
        <w:rPr>
          <w:rFonts w:ascii="Arial" w:hAnsi="Arial" w:cs="Arial"/>
          <w:i/>
          <w:iCs/>
        </w:rPr>
        <w:t xml:space="preserve"> WBS</w:t>
      </w:r>
      <w:r w:rsidR="00572F5B" w:rsidRPr="005553C8">
        <w:rPr>
          <w:rFonts w:ascii="Arial" w:hAnsi="Arial" w:cs="Arial"/>
          <w:i/>
          <w:iCs/>
        </w:rPr>
        <w:t xml:space="preserve"> </w:t>
      </w:r>
      <w:proofErr w:type="spellStart"/>
      <w:r w:rsidR="00572F5B" w:rsidRPr="005553C8">
        <w:rPr>
          <w:rFonts w:ascii="Arial" w:hAnsi="Arial" w:cs="Arial"/>
          <w:i/>
          <w:iCs/>
        </w:rPr>
        <w:t>x</w:t>
      </w:r>
      <w:r w:rsidRPr="005553C8">
        <w:rPr>
          <w:rFonts w:ascii="Arial" w:hAnsi="Arial" w:cs="Arial"/>
          <w:i/>
          <w:iCs/>
        </w:rPr>
        <w:t>ác</w:t>
      </w:r>
      <w:proofErr w:type="spellEnd"/>
      <w:r w:rsidRPr="005553C8">
        <w:rPr>
          <w:rFonts w:ascii="Arial" w:hAnsi="Arial" w:cs="Arial"/>
          <w:i/>
          <w:iCs/>
        </w:rPr>
        <w:t xml:space="preserve"> </w:t>
      </w:r>
      <w:proofErr w:type="spellStart"/>
      <w:r w:rsidRPr="005553C8">
        <w:rPr>
          <w:rFonts w:ascii="Arial" w:hAnsi="Arial" w:cs="Arial"/>
          <w:i/>
          <w:iCs/>
        </w:rPr>
        <w:t>định</w:t>
      </w:r>
      <w:proofErr w:type="spellEnd"/>
      <w:r w:rsidRPr="005553C8">
        <w:rPr>
          <w:rFonts w:ascii="Arial" w:hAnsi="Arial" w:cs="Arial"/>
          <w:i/>
          <w:iCs/>
        </w:rPr>
        <w:t xml:space="preserve"> </w:t>
      </w:r>
      <w:proofErr w:type="spellStart"/>
      <w:r w:rsidRPr="005553C8">
        <w:rPr>
          <w:rFonts w:ascii="Arial" w:hAnsi="Arial" w:cs="Arial"/>
          <w:i/>
          <w:iCs/>
        </w:rPr>
        <w:t>đường</w:t>
      </w:r>
      <w:proofErr w:type="spellEnd"/>
      <w:r w:rsidRPr="005553C8">
        <w:rPr>
          <w:rFonts w:ascii="Arial" w:hAnsi="Arial" w:cs="Arial"/>
          <w:i/>
          <w:iCs/>
        </w:rPr>
        <w:t xml:space="preserve"> </w:t>
      </w:r>
      <w:proofErr w:type="spellStart"/>
      <w:r w:rsidRPr="005553C8">
        <w:rPr>
          <w:rFonts w:ascii="Arial" w:hAnsi="Arial" w:cs="Arial"/>
          <w:i/>
          <w:iCs/>
        </w:rPr>
        <w:t>găng</w:t>
      </w:r>
      <w:proofErr w:type="spellEnd"/>
      <w:r w:rsidRPr="005553C8">
        <w:rPr>
          <w:rFonts w:ascii="Arial" w:hAnsi="Arial" w:cs="Arial"/>
          <w:i/>
          <w:iCs/>
        </w:rPr>
        <w:t xml:space="preserve"> </w:t>
      </w:r>
      <w:proofErr w:type="spellStart"/>
      <w:r w:rsidRPr="005553C8">
        <w:rPr>
          <w:rFonts w:ascii="Arial" w:hAnsi="Arial" w:cs="Arial"/>
          <w:i/>
          <w:iCs/>
        </w:rPr>
        <w:t>và</w:t>
      </w:r>
      <w:proofErr w:type="spellEnd"/>
      <w:r w:rsidRPr="005553C8">
        <w:rPr>
          <w:rFonts w:ascii="Arial" w:hAnsi="Arial" w:cs="Arial"/>
          <w:i/>
          <w:iCs/>
        </w:rPr>
        <w:t xml:space="preserve"> </w:t>
      </w:r>
      <w:proofErr w:type="spellStart"/>
      <w:r w:rsidRPr="005553C8">
        <w:rPr>
          <w:rFonts w:ascii="Arial" w:hAnsi="Arial" w:cs="Arial"/>
          <w:i/>
          <w:iCs/>
        </w:rPr>
        <w:t>c</w:t>
      </w:r>
      <w:r w:rsidR="00572F5B" w:rsidRPr="005553C8">
        <w:rPr>
          <w:rFonts w:ascii="Arial" w:hAnsi="Arial" w:cs="Arial"/>
          <w:i/>
          <w:iCs/>
        </w:rPr>
        <w:t>ho</w:t>
      </w:r>
      <w:proofErr w:type="spellEnd"/>
      <w:r w:rsidR="00572F5B" w:rsidRPr="005553C8">
        <w:rPr>
          <w:rFonts w:ascii="Arial" w:hAnsi="Arial" w:cs="Arial"/>
          <w:i/>
          <w:iCs/>
        </w:rPr>
        <w:t xml:space="preserve"> </w:t>
      </w:r>
      <w:proofErr w:type="spellStart"/>
      <w:r w:rsidR="00572F5B" w:rsidRPr="005553C8">
        <w:rPr>
          <w:rFonts w:ascii="Arial" w:hAnsi="Arial" w:cs="Arial"/>
          <w:i/>
          <w:iCs/>
        </w:rPr>
        <w:t>biết</w:t>
      </w:r>
      <w:proofErr w:type="spellEnd"/>
      <w:r w:rsidR="00572F5B" w:rsidRPr="005553C8">
        <w:rPr>
          <w:rFonts w:ascii="Arial" w:hAnsi="Arial" w:cs="Arial"/>
          <w:i/>
          <w:iCs/>
        </w:rPr>
        <w:t xml:space="preserve"> </w:t>
      </w:r>
      <w:proofErr w:type="spellStart"/>
      <w:r w:rsidR="00572F5B" w:rsidRPr="005553C8">
        <w:rPr>
          <w:rFonts w:ascii="Arial" w:hAnsi="Arial" w:cs="Arial"/>
          <w:i/>
          <w:iCs/>
        </w:rPr>
        <w:t>thời</w:t>
      </w:r>
      <w:proofErr w:type="spellEnd"/>
      <w:r w:rsidR="00572F5B" w:rsidRPr="005553C8">
        <w:rPr>
          <w:rFonts w:ascii="Arial" w:hAnsi="Arial" w:cs="Arial"/>
          <w:i/>
          <w:iCs/>
        </w:rPr>
        <w:t xml:space="preserve"> </w:t>
      </w:r>
      <w:proofErr w:type="spellStart"/>
      <w:r w:rsidR="00572F5B" w:rsidRPr="005553C8">
        <w:rPr>
          <w:rFonts w:ascii="Arial" w:hAnsi="Arial" w:cs="Arial"/>
          <w:i/>
          <w:iCs/>
        </w:rPr>
        <w:t>gian</w:t>
      </w:r>
      <w:proofErr w:type="spellEnd"/>
      <w:r w:rsidR="00572F5B" w:rsidRPr="005553C8">
        <w:rPr>
          <w:rFonts w:ascii="Arial" w:hAnsi="Arial" w:cs="Arial"/>
          <w:i/>
          <w:iCs/>
        </w:rPr>
        <w:t xml:space="preserve"> </w:t>
      </w:r>
      <w:proofErr w:type="spellStart"/>
      <w:r w:rsidR="00572F5B" w:rsidRPr="005553C8">
        <w:rPr>
          <w:rFonts w:ascii="Arial" w:hAnsi="Arial" w:cs="Arial"/>
          <w:i/>
          <w:iCs/>
        </w:rPr>
        <w:t>cần</w:t>
      </w:r>
      <w:proofErr w:type="spellEnd"/>
      <w:r w:rsidR="00572F5B" w:rsidRPr="005553C8">
        <w:rPr>
          <w:rFonts w:ascii="Arial" w:hAnsi="Arial" w:cs="Arial"/>
          <w:i/>
          <w:iCs/>
        </w:rPr>
        <w:t xml:space="preserve"> </w:t>
      </w:r>
      <w:proofErr w:type="spellStart"/>
      <w:r w:rsidR="00572F5B" w:rsidRPr="005553C8">
        <w:rPr>
          <w:rFonts w:ascii="Arial" w:hAnsi="Arial" w:cs="Arial"/>
          <w:i/>
          <w:iCs/>
        </w:rPr>
        <w:t>thiết</w:t>
      </w:r>
      <w:proofErr w:type="spellEnd"/>
      <w:r w:rsidR="00572F5B" w:rsidRPr="005553C8">
        <w:rPr>
          <w:rFonts w:ascii="Arial" w:hAnsi="Arial" w:cs="Arial"/>
          <w:i/>
          <w:iCs/>
        </w:rPr>
        <w:t xml:space="preserve"> </w:t>
      </w:r>
      <w:proofErr w:type="spellStart"/>
      <w:r w:rsidR="00572F5B" w:rsidRPr="005553C8">
        <w:rPr>
          <w:rFonts w:ascii="Arial" w:hAnsi="Arial" w:cs="Arial"/>
          <w:i/>
          <w:iCs/>
        </w:rPr>
        <w:t>để</w:t>
      </w:r>
      <w:proofErr w:type="spellEnd"/>
      <w:r w:rsidR="00572F5B" w:rsidRPr="005553C8">
        <w:rPr>
          <w:rFonts w:ascii="Arial" w:hAnsi="Arial" w:cs="Arial"/>
          <w:i/>
          <w:iCs/>
        </w:rPr>
        <w:t xml:space="preserve"> </w:t>
      </w:r>
      <w:proofErr w:type="spellStart"/>
      <w:r w:rsidR="00572F5B" w:rsidRPr="005553C8">
        <w:rPr>
          <w:rFonts w:ascii="Arial" w:hAnsi="Arial" w:cs="Arial"/>
          <w:i/>
          <w:iCs/>
        </w:rPr>
        <w:t>làm</w:t>
      </w:r>
      <w:proofErr w:type="spellEnd"/>
      <w:r w:rsidR="00572F5B" w:rsidRPr="005553C8">
        <w:rPr>
          <w:rFonts w:ascii="Arial" w:hAnsi="Arial" w:cs="Arial"/>
          <w:i/>
          <w:iCs/>
        </w:rPr>
        <w:t xml:space="preserve"> </w:t>
      </w:r>
      <w:proofErr w:type="spellStart"/>
      <w:r w:rsidR="00572F5B" w:rsidRPr="005553C8">
        <w:rPr>
          <w:rFonts w:ascii="Arial" w:hAnsi="Arial" w:cs="Arial"/>
          <w:i/>
          <w:iCs/>
        </w:rPr>
        <w:t>dự</w:t>
      </w:r>
      <w:proofErr w:type="spellEnd"/>
      <w:r w:rsidR="00572F5B" w:rsidRPr="005553C8">
        <w:rPr>
          <w:rFonts w:ascii="Arial" w:hAnsi="Arial" w:cs="Arial"/>
          <w:i/>
          <w:iCs/>
        </w:rPr>
        <w:t xml:space="preserve"> </w:t>
      </w:r>
      <w:proofErr w:type="spellStart"/>
      <w:r w:rsidR="00572F5B" w:rsidRPr="005553C8">
        <w:rPr>
          <w:rFonts w:ascii="Arial" w:hAnsi="Arial" w:cs="Arial"/>
          <w:i/>
          <w:iCs/>
        </w:rPr>
        <w:t>án</w:t>
      </w:r>
      <w:proofErr w:type="spellEnd"/>
      <w:r w:rsidR="00F279BC" w:rsidRPr="005553C8">
        <w:rPr>
          <w:rFonts w:ascii="Arial" w:hAnsi="Arial" w:cs="Arial"/>
          <w:i/>
          <w:iCs/>
        </w:rPr>
        <w:t>.</w:t>
      </w:r>
    </w:p>
    <w:p w14:paraId="33628FB7" w14:textId="77777777" w:rsidR="00D466C7" w:rsidRPr="005553C8" w:rsidRDefault="002814C8" w:rsidP="00E31DB9">
      <w:pPr>
        <w:pStyle w:val="Heading2"/>
        <w:rPr>
          <w:rFonts w:ascii="Arial" w:hAnsi="Arial" w:cs="Arial"/>
        </w:rPr>
      </w:pPr>
      <w:bookmarkStart w:id="17" w:name="_Toc25660395"/>
      <w:proofErr w:type="spellStart"/>
      <w:r w:rsidRPr="005553C8">
        <w:rPr>
          <w:rFonts w:ascii="Arial" w:hAnsi="Arial" w:cs="Arial"/>
        </w:rPr>
        <w:t>Ước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lượng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rủi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ro</w:t>
      </w:r>
      <w:bookmarkEnd w:id="17"/>
      <w:proofErr w:type="spellEnd"/>
    </w:p>
    <w:p w14:paraId="75BBC988" w14:textId="77777777" w:rsidR="00D466C7" w:rsidRPr="005553C8" w:rsidRDefault="00D466C7" w:rsidP="00D466C7">
      <w:pPr>
        <w:rPr>
          <w:rFonts w:ascii="Arial" w:hAnsi="Arial" w:cs="Arial"/>
        </w:rPr>
      </w:pPr>
    </w:p>
    <w:p w14:paraId="5532CC94" w14:textId="4F7211A5" w:rsidR="00E31DB9" w:rsidRPr="005553C8" w:rsidRDefault="00E31DB9" w:rsidP="00E31DB9">
      <w:pPr>
        <w:pStyle w:val="Heading1"/>
        <w:rPr>
          <w:rFonts w:ascii="Arial" w:hAnsi="Arial" w:cs="Arial"/>
        </w:rPr>
      </w:pPr>
      <w:bookmarkStart w:id="18" w:name="_Toc25660396"/>
      <w:proofErr w:type="spellStart"/>
      <w:r w:rsidRPr="005553C8">
        <w:rPr>
          <w:rFonts w:ascii="Arial" w:hAnsi="Arial" w:cs="Arial"/>
        </w:rPr>
        <w:t>Ước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lượng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giá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thành</w:t>
      </w:r>
      <w:bookmarkEnd w:id="18"/>
      <w:proofErr w:type="spellEnd"/>
    </w:p>
    <w:p w14:paraId="44E85B20" w14:textId="03154431" w:rsidR="003E6A70" w:rsidRPr="005553C8" w:rsidRDefault="003E6A70" w:rsidP="003D6029">
      <w:pPr>
        <w:rPr>
          <w:rFonts w:ascii="Arial" w:hAnsi="Arial" w:cs="Arial"/>
          <w:i/>
        </w:rPr>
      </w:pPr>
      <w:r w:rsidRPr="005553C8">
        <w:rPr>
          <w:rFonts w:ascii="Arial" w:hAnsi="Arial" w:cs="Arial"/>
          <w:i/>
        </w:rPr>
        <w:t xml:space="preserve">Chi </w:t>
      </w:r>
      <w:proofErr w:type="spellStart"/>
      <w:r w:rsidRPr="005553C8">
        <w:rPr>
          <w:rFonts w:ascii="Arial" w:hAnsi="Arial" w:cs="Arial"/>
          <w:i/>
        </w:rPr>
        <w:t>phí</w:t>
      </w:r>
      <w:proofErr w:type="spellEnd"/>
      <w:r w:rsidRPr="005553C8">
        <w:rPr>
          <w:rFonts w:ascii="Arial" w:hAnsi="Arial" w:cs="Arial"/>
          <w:i/>
        </w:rPr>
        <w:t xml:space="preserve"> </w:t>
      </w:r>
      <w:proofErr w:type="spellStart"/>
      <w:r w:rsidRPr="005553C8">
        <w:rPr>
          <w:rFonts w:ascii="Arial" w:hAnsi="Arial" w:cs="Arial"/>
          <w:i/>
        </w:rPr>
        <w:t>phát</w:t>
      </w:r>
      <w:proofErr w:type="spellEnd"/>
      <w:r w:rsidRPr="005553C8">
        <w:rPr>
          <w:rFonts w:ascii="Arial" w:hAnsi="Arial" w:cs="Arial"/>
          <w:i/>
        </w:rPr>
        <w:t xml:space="preserve"> </w:t>
      </w:r>
      <w:proofErr w:type="spellStart"/>
      <w:proofErr w:type="gramStart"/>
      <w:r w:rsidRPr="005553C8">
        <w:rPr>
          <w:rFonts w:ascii="Arial" w:hAnsi="Arial" w:cs="Arial"/>
          <w:i/>
        </w:rPr>
        <w:t>triển</w:t>
      </w:r>
      <w:proofErr w:type="spellEnd"/>
      <w:r w:rsidRPr="005553C8">
        <w:rPr>
          <w:rFonts w:ascii="Arial" w:hAnsi="Arial" w:cs="Arial"/>
          <w:i/>
        </w:rPr>
        <w:t xml:space="preserve">  +</w:t>
      </w:r>
      <w:proofErr w:type="gramEnd"/>
      <w:r w:rsidRPr="005553C8">
        <w:rPr>
          <w:rFonts w:ascii="Arial" w:hAnsi="Arial" w:cs="Arial"/>
          <w:i/>
        </w:rPr>
        <w:t xml:space="preserve">  Chi </w:t>
      </w:r>
      <w:proofErr w:type="spellStart"/>
      <w:r w:rsidRPr="005553C8">
        <w:rPr>
          <w:rFonts w:ascii="Arial" w:hAnsi="Arial" w:cs="Arial"/>
          <w:i/>
        </w:rPr>
        <w:t>phí</w:t>
      </w:r>
      <w:proofErr w:type="spellEnd"/>
      <w:r w:rsidRPr="005553C8">
        <w:rPr>
          <w:rFonts w:ascii="Arial" w:hAnsi="Arial" w:cs="Arial"/>
          <w:i/>
        </w:rPr>
        <w:t xml:space="preserve"> </w:t>
      </w:r>
      <w:proofErr w:type="spellStart"/>
      <w:r w:rsidRPr="005553C8">
        <w:rPr>
          <w:rFonts w:ascii="Arial" w:hAnsi="Arial" w:cs="Arial"/>
          <w:i/>
        </w:rPr>
        <w:t>kiểm</w:t>
      </w:r>
      <w:proofErr w:type="spellEnd"/>
      <w:r w:rsidRPr="005553C8">
        <w:rPr>
          <w:rFonts w:ascii="Arial" w:hAnsi="Arial" w:cs="Arial"/>
          <w:i/>
        </w:rPr>
        <w:t xml:space="preserve"> </w:t>
      </w:r>
      <w:proofErr w:type="spellStart"/>
      <w:r w:rsidRPr="005553C8">
        <w:rPr>
          <w:rFonts w:ascii="Arial" w:hAnsi="Arial" w:cs="Arial"/>
          <w:i/>
        </w:rPr>
        <w:t>thử</w:t>
      </w:r>
      <w:proofErr w:type="spellEnd"/>
      <w:r w:rsidR="00AB2F8F" w:rsidRPr="005553C8">
        <w:rPr>
          <w:rFonts w:ascii="Arial" w:hAnsi="Arial" w:cs="Arial"/>
          <w:i/>
        </w:rPr>
        <w:t xml:space="preserve">: </w:t>
      </w:r>
      <w:r w:rsidR="00C77ACF" w:rsidRPr="005553C8">
        <w:rPr>
          <w:rFonts w:ascii="Arial" w:hAnsi="Arial" w:cs="Arial"/>
          <w:i/>
        </w:rPr>
        <w:t>2</w:t>
      </w:r>
      <w:r w:rsidR="007D42F3" w:rsidRPr="005553C8">
        <w:rPr>
          <w:rFonts w:ascii="Arial" w:hAnsi="Arial" w:cs="Arial"/>
          <w:i/>
        </w:rPr>
        <w:t xml:space="preserve">00 </w:t>
      </w:r>
      <w:proofErr w:type="spellStart"/>
      <w:r w:rsidR="007D42F3" w:rsidRPr="005553C8">
        <w:rPr>
          <w:rFonts w:ascii="Arial" w:hAnsi="Arial" w:cs="Arial"/>
          <w:i/>
        </w:rPr>
        <w:t>triệu</w:t>
      </w:r>
      <w:proofErr w:type="spellEnd"/>
      <w:r w:rsidR="000D05BB" w:rsidRPr="005553C8">
        <w:rPr>
          <w:rFonts w:ascii="Arial" w:hAnsi="Arial" w:cs="Arial"/>
          <w:i/>
        </w:rPr>
        <w:t xml:space="preserve"> VNĐ</w:t>
      </w:r>
    </w:p>
    <w:p w14:paraId="5B12B085" w14:textId="725EDA0C" w:rsidR="003E6A70" w:rsidRPr="005553C8" w:rsidRDefault="007D42F3" w:rsidP="003D6029">
      <w:pPr>
        <w:rPr>
          <w:rFonts w:ascii="Arial" w:hAnsi="Arial" w:cs="Arial"/>
          <w:i/>
        </w:rPr>
      </w:pPr>
      <w:proofErr w:type="spellStart"/>
      <w:r w:rsidRPr="005553C8">
        <w:rPr>
          <w:rFonts w:ascii="Arial" w:hAnsi="Arial" w:cs="Arial"/>
          <w:i/>
        </w:rPr>
        <w:t>Bảo</w:t>
      </w:r>
      <w:proofErr w:type="spellEnd"/>
      <w:r w:rsidRPr="005553C8">
        <w:rPr>
          <w:rFonts w:ascii="Arial" w:hAnsi="Arial" w:cs="Arial"/>
          <w:i/>
        </w:rPr>
        <w:t xml:space="preserve"> </w:t>
      </w:r>
      <w:proofErr w:type="spellStart"/>
      <w:r w:rsidRPr="005553C8">
        <w:rPr>
          <w:rFonts w:ascii="Arial" w:hAnsi="Arial" w:cs="Arial"/>
          <w:i/>
        </w:rPr>
        <w:t>hành</w:t>
      </w:r>
      <w:proofErr w:type="spellEnd"/>
      <w:r w:rsidRPr="005553C8">
        <w:rPr>
          <w:rFonts w:ascii="Arial" w:hAnsi="Arial" w:cs="Arial"/>
          <w:i/>
        </w:rPr>
        <w:t xml:space="preserve">, </w:t>
      </w:r>
      <w:proofErr w:type="spellStart"/>
      <w:r w:rsidRPr="005553C8">
        <w:rPr>
          <w:rFonts w:ascii="Arial" w:hAnsi="Arial" w:cs="Arial"/>
          <w:i/>
        </w:rPr>
        <w:t>bảo</w:t>
      </w:r>
      <w:proofErr w:type="spellEnd"/>
      <w:r w:rsidRPr="005553C8">
        <w:rPr>
          <w:rFonts w:ascii="Arial" w:hAnsi="Arial" w:cs="Arial"/>
          <w:i/>
        </w:rPr>
        <w:t xml:space="preserve"> </w:t>
      </w:r>
      <w:proofErr w:type="spellStart"/>
      <w:r w:rsidRPr="005553C8">
        <w:rPr>
          <w:rFonts w:ascii="Arial" w:hAnsi="Arial" w:cs="Arial"/>
          <w:i/>
        </w:rPr>
        <w:t>trì</w:t>
      </w:r>
      <w:proofErr w:type="spellEnd"/>
      <w:r w:rsidR="00DA55BB" w:rsidRPr="005553C8">
        <w:rPr>
          <w:rFonts w:ascii="Arial" w:hAnsi="Arial" w:cs="Arial"/>
          <w:i/>
        </w:rPr>
        <w:t xml:space="preserve"> </w:t>
      </w:r>
      <w:proofErr w:type="spellStart"/>
      <w:r w:rsidR="00DA55BB" w:rsidRPr="005553C8">
        <w:rPr>
          <w:rFonts w:ascii="Arial" w:hAnsi="Arial" w:cs="Arial"/>
          <w:i/>
        </w:rPr>
        <w:t>và</w:t>
      </w:r>
      <w:proofErr w:type="spellEnd"/>
      <w:r w:rsidR="00DA55BB" w:rsidRPr="005553C8">
        <w:rPr>
          <w:rFonts w:ascii="Arial" w:hAnsi="Arial" w:cs="Arial"/>
          <w:i/>
        </w:rPr>
        <w:t xml:space="preserve"> </w:t>
      </w:r>
      <w:proofErr w:type="spellStart"/>
      <w:r w:rsidR="00DA55BB" w:rsidRPr="005553C8">
        <w:rPr>
          <w:rFonts w:ascii="Arial" w:hAnsi="Arial" w:cs="Arial"/>
          <w:i/>
        </w:rPr>
        <w:t>nâng</w:t>
      </w:r>
      <w:proofErr w:type="spellEnd"/>
      <w:r w:rsidR="00DA55BB" w:rsidRPr="005553C8">
        <w:rPr>
          <w:rFonts w:ascii="Arial" w:hAnsi="Arial" w:cs="Arial"/>
          <w:i/>
        </w:rPr>
        <w:t xml:space="preserve"> </w:t>
      </w:r>
      <w:proofErr w:type="spellStart"/>
      <w:r w:rsidR="00DA55BB" w:rsidRPr="005553C8">
        <w:rPr>
          <w:rFonts w:ascii="Arial" w:hAnsi="Arial" w:cs="Arial"/>
          <w:i/>
        </w:rPr>
        <w:t>cấp</w:t>
      </w:r>
      <w:proofErr w:type="spellEnd"/>
      <w:r w:rsidRPr="005553C8">
        <w:rPr>
          <w:rFonts w:ascii="Arial" w:hAnsi="Arial" w:cs="Arial"/>
          <w:i/>
        </w:rPr>
        <w:t xml:space="preserve"> </w:t>
      </w:r>
      <w:proofErr w:type="spellStart"/>
      <w:r w:rsidRPr="005553C8">
        <w:rPr>
          <w:rFonts w:ascii="Arial" w:hAnsi="Arial" w:cs="Arial"/>
          <w:i/>
        </w:rPr>
        <w:t>miễn</w:t>
      </w:r>
      <w:proofErr w:type="spellEnd"/>
      <w:r w:rsidRPr="005553C8">
        <w:rPr>
          <w:rFonts w:ascii="Arial" w:hAnsi="Arial" w:cs="Arial"/>
          <w:i/>
        </w:rPr>
        <w:t xml:space="preserve"> </w:t>
      </w:r>
      <w:proofErr w:type="spellStart"/>
      <w:r w:rsidRPr="005553C8">
        <w:rPr>
          <w:rFonts w:ascii="Arial" w:hAnsi="Arial" w:cs="Arial"/>
          <w:i/>
        </w:rPr>
        <w:t>phí</w:t>
      </w:r>
      <w:proofErr w:type="spellEnd"/>
      <w:r w:rsidRPr="005553C8">
        <w:rPr>
          <w:rFonts w:ascii="Arial" w:hAnsi="Arial" w:cs="Arial"/>
          <w:i/>
        </w:rPr>
        <w:t xml:space="preserve"> </w:t>
      </w:r>
      <w:proofErr w:type="spellStart"/>
      <w:r w:rsidRPr="005553C8">
        <w:rPr>
          <w:rFonts w:ascii="Arial" w:hAnsi="Arial" w:cs="Arial"/>
          <w:i/>
        </w:rPr>
        <w:t>phần</w:t>
      </w:r>
      <w:proofErr w:type="spellEnd"/>
      <w:r w:rsidRPr="005553C8">
        <w:rPr>
          <w:rFonts w:ascii="Arial" w:hAnsi="Arial" w:cs="Arial"/>
          <w:i/>
        </w:rPr>
        <w:t xml:space="preserve"> </w:t>
      </w:r>
      <w:proofErr w:type="spellStart"/>
      <w:r w:rsidRPr="005553C8">
        <w:rPr>
          <w:rFonts w:ascii="Arial" w:hAnsi="Arial" w:cs="Arial"/>
          <w:i/>
        </w:rPr>
        <w:t>mềm</w:t>
      </w:r>
      <w:proofErr w:type="spellEnd"/>
      <w:r w:rsidRPr="005553C8">
        <w:rPr>
          <w:rFonts w:ascii="Arial" w:hAnsi="Arial" w:cs="Arial"/>
          <w:i/>
        </w:rPr>
        <w:t xml:space="preserve"> </w:t>
      </w:r>
      <w:proofErr w:type="spellStart"/>
      <w:r w:rsidRPr="005553C8">
        <w:rPr>
          <w:rFonts w:ascii="Arial" w:hAnsi="Arial" w:cs="Arial"/>
          <w:i/>
        </w:rPr>
        <w:t>trong</w:t>
      </w:r>
      <w:proofErr w:type="spellEnd"/>
      <w:r w:rsidRPr="005553C8">
        <w:rPr>
          <w:rFonts w:ascii="Arial" w:hAnsi="Arial" w:cs="Arial"/>
          <w:i/>
        </w:rPr>
        <w:t xml:space="preserve"> 2 </w:t>
      </w:r>
      <w:proofErr w:type="spellStart"/>
      <w:r w:rsidRPr="005553C8">
        <w:rPr>
          <w:rFonts w:ascii="Arial" w:hAnsi="Arial" w:cs="Arial"/>
          <w:i/>
        </w:rPr>
        <w:t>năm</w:t>
      </w:r>
      <w:proofErr w:type="spellEnd"/>
      <w:r w:rsidRPr="005553C8">
        <w:rPr>
          <w:rFonts w:ascii="Arial" w:hAnsi="Arial" w:cs="Arial"/>
          <w:i/>
        </w:rPr>
        <w:t xml:space="preserve"> </w:t>
      </w:r>
      <w:proofErr w:type="spellStart"/>
      <w:r w:rsidRPr="005553C8">
        <w:rPr>
          <w:rFonts w:ascii="Arial" w:hAnsi="Arial" w:cs="Arial"/>
          <w:i/>
        </w:rPr>
        <w:t>tính</w:t>
      </w:r>
      <w:proofErr w:type="spellEnd"/>
      <w:r w:rsidRPr="005553C8">
        <w:rPr>
          <w:rFonts w:ascii="Arial" w:hAnsi="Arial" w:cs="Arial"/>
          <w:i/>
        </w:rPr>
        <w:t xml:space="preserve"> </w:t>
      </w:r>
      <w:proofErr w:type="spellStart"/>
      <w:r w:rsidRPr="005553C8">
        <w:rPr>
          <w:rFonts w:ascii="Arial" w:hAnsi="Arial" w:cs="Arial"/>
          <w:i/>
        </w:rPr>
        <w:t>từ</w:t>
      </w:r>
      <w:proofErr w:type="spellEnd"/>
      <w:r w:rsidRPr="005553C8">
        <w:rPr>
          <w:rFonts w:ascii="Arial" w:hAnsi="Arial" w:cs="Arial"/>
          <w:i/>
        </w:rPr>
        <w:t xml:space="preserve"> </w:t>
      </w:r>
      <w:proofErr w:type="spellStart"/>
      <w:r w:rsidRPr="005553C8">
        <w:rPr>
          <w:rFonts w:ascii="Arial" w:hAnsi="Arial" w:cs="Arial"/>
          <w:i/>
        </w:rPr>
        <w:t>ngày</w:t>
      </w:r>
      <w:proofErr w:type="spellEnd"/>
      <w:r w:rsidRPr="005553C8">
        <w:rPr>
          <w:rFonts w:ascii="Arial" w:hAnsi="Arial" w:cs="Arial"/>
          <w:i/>
        </w:rPr>
        <w:t xml:space="preserve"> </w:t>
      </w:r>
      <w:proofErr w:type="spellStart"/>
      <w:r w:rsidRPr="005553C8">
        <w:rPr>
          <w:rFonts w:ascii="Arial" w:hAnsi="Arial" w:cs="Arial"/>
          <w:i/>
        </w:rPr>
        <w:t>bàn</w:t>
      </w:r>
      <w:proofErr w:type="spellEnd"/>
      <w:r w:rsidRPr="005553C8">
        <w:rPr>
          <w:rFonts w:ascii="Arial" w:hAnsi="Arial" w:cs="Arial"/>
          <w:i/>
        </w:rPr>
        <w:t xml:space="preserve"> </w:t>
      </w:r>
      <w:proofErr w:type="spellStart"/>
      <w:r w:rsidRPr="005553C8">
        <w:rPr>
          <w:rFonts w:ascii="Arial" w:hAnsi="Arial" w:cs="Arial"/>
          <w:i/>
        </w:rPr>
        <w:t>giao</w:t>
      </w:r>
      <w:proofErr w:type="spellEnd"/>
      <w:r w:rsidRPr="005553C8">
        <w:rPr>
          <w:rFonts w:ascii="Arial" w:hAnsi="Arial" w:cs="Arial"/>
          <w:i/>
        </w:rPr>
        <w:t xml:space="preserve"> </w:t>
      </w:r>
      <w:proofErr w:type="spellStart"/>
      <w:r w:rsidRPr="005553C8">
        <w:rPr>
          <w:rFonts w:ascii="Arial" w:hAnsi="Arial" w:cs="Arial"/>
          <w:i/>
        </w:rPr>
        <w:t>phần</w:t>
      </w:r>
      <w:proofErr w:type="spellEnd"/>
      <w:r w:rsidRPr="005553C8">
        <w:rPr>
          <w:rFonts w:ascii="Arial" w:hAnsi="Arial" w:cs="Arial"/>
          <w:i/>
        </w:rPr>
        <w:t xml:space="preserve"> </w:t>
      </w:r>
      <w:proofErr w:type="spellStart"/>
      <w:r w:rsidRPr="005553C8">
        <w:rPr>
          <w:rFonts w:ascii="Arial" w:hAnsi="Arial" w:cs="Arial"/>
          <w:i/>
        </w:rPr>
        <w:t>mềm</w:t>
      </w:r>
      <w:proofErr w:type="spellEnd"/>
    </w:p>
    <w:p w14:paraId="38A12E3F" w14:textId="77777777" w:rsidR="00DA55BB" w:rsidRPr="005553C8" w:rsidRDefault="00DA55BB" w:rsidP="003D6029">
      <w:pPr>
        <w:rPr>
          <w:rFonts w:ascii="Arial" w:hAnsi="Arial" w:cs="Arial"/>
          <w:i/>
        </w:rPr>
      </w:pPr>
      <w:proofErr w:type="spellStart"/>
      <w:r w:rsidRPr="005553C8">
        <w:rPr>
          <w:rFonts w:ascii="Arial" w:hAnsi="Arial" w:cs="Arial"/>
          <w:i/>
        </w:rPr>
        <w:t>Riêng</w:t>
      </w:r>
      <w:proofErr w:type="spellEnd"/>
      <w:r w:rsidRPr="005553C8">
        <w:rPr>
          <w:rFonts w:ascii="Arial" w:hAnsi="Arial" w:cs="Arial"/>
          <w:i/>
        </w:rPr>
        <w:t xml:space="preserve"> </w:t>
      </w:r>
      <w:proofErr w:type="spellStart"/>
      <w:r w:rsidRPr="005553C8">
        <w:rPr>
          <w:rFonts w:ascii="Arial" w:hAnsi="Arial" w:cs="Arial"/>
          <w:i/>
        </w:rPr>
        <w:t>nâng</w:t>
      </w:r>
      <w:proofErr w:type="spellEnd"/>
      <w:r w:rsidRPr="005553C8">
        <w:rPr>
          <w:rFonts w:ascii="Arial" w:hAnsi="Arial" w:cs="Arial"/>
          <w:i/>
        </w:rPr>
        <w:t xml:space="preserve"> </w:t>
      </w:r>
      <w:proofErr w:type="spellStart"/>
      <w:r w:rsidRPr="005553C8">
        <w:rPr>
          <w:rFonts w:ascii="Arial" w:hAnsi="Arial" w:cs="Arial"/>
          <w:i/>
        </w:rPr>
        <w:t>cấp</w:t>
      </w:r>
      <w:proofErr w:type="spellEnd"/>
      <w:r w:rsidRPr="005553C8">
        <w:rPr>
          <w:rFonts w:ascii="Arial" w:hAnsi="Arial" w:cs="Arial"/>
          <w:i/>
        </w:rPr>
        <w:t xml:space="preserve"> </w:t>
      </w:r>
      <w:proofErr w:type="spellStart"/>
      <w:r w:rsidRPr="005553C8">
        <w:rPr>
          <w:rFonts w:ascii="Arial" w:hAnsi="Arial" w:cs="Arial"/>
          <w:i/>
        </w:rPr>
        <w:t>phần</w:t>
      </w:r>
      <w:proofErr w:type="spellEnd"/>
      <w:r w:rsidRPr="005553C8">
        <w:rPr>
          <w:rFonts w:ascii="Arial" w:hAnsi="Arial" w:cs="Arial"/>
          <w:i/>
        </w:rPr>
        <w:t xml:space="preserve"> </w:t>
      </w:r>
      <w:proofErr w:type="spellStart"/>
      <w:r w:rsidRPr="005553C8">
        <w:rPr>
          <w:rFonts w:ascii="Arial" w:hAnsi="Arial" w:cs="Arial"/>
          <w:i/>
        </w:rPr>
        <w:t>mềm</w:t>
      </w:r>
      <w:proofErr w:type="spellEnd"/>
      <w:r w:rsidRPr="005553C8">
        <w:rPr>
          <w:rFonts w:ascii="Arial" w:hAnsi="Arial" w:cs="Arial"/>
          <w:i/>
        </w:rPr>
        <w:t xml:space="preserve"> </w:t>
      </w:r>
      <w:proofErr w:type="spellStart"/>
      <w:r w:rsidRPr="005553C8">
        <w:rPr>
          <w:rFonts w:ascii="Arial" w:hAnsi="Arial" w:cs="Arial"/>
          <w:i/>
        </w:rPr>
        <w:t>tối</w:t>
      </w:r>
      <w:proofErr w:type="spellEnd"/>
      <w:r w:rsidRPr="005553C8">
        <w:rPr>
          <w:rFonts w:ascii="Arial" w:hAnsi="Arial" w:cs="Arial"/>
          <w:i/>
        </w:rPr>
        <w:t xml:space="preserve"> </w:t>
      </w:r>
      <w:proofErr w:type="spellStart"/>
      <w:r w:rsidRPr="005553C8">
        <w:rPr>
          <w:rFonts w:ascii="Arial" w:hAnsi="Arial" w:cs="Arial"/>
          <w:i/>
        </w:rPr>
        <w:t>đa</w:t>
      </w:r>
      <w:proofErr w:type="spellEnd"/>
      <w:r w:rsidRPr="005553C8">
        <w:rPr>
          <w:rFonts w:ascii="Arial" w:hAnsi="Arial" w:cs="Arial"/>
          <w:i/>
        </w:rPr>
        <w:t xml:space="preserve"> 3 </w:t>
      </w:r>
      <w:proofErr w:type="spellStart"/>
      <w:r w:rsidRPr="005553C8">
        <w:rPr>
          <w:rFonts w:ascii="Arial" w:hAnsi="Arial" w:cs="Arial"/>
          <w:i/>
        </w:rPr>
        <w:t>lần</w:t>
      </w:r>
      <w:proofErr w:type="spellEnd"/>
      <w:r w:rsidRPr="005553C8">
        <w:rPr>
          <w:rFonts w:ascii="Arial" w:hAnsi="Arial" w:cs="Arial"/>
          <w:i/>
        </w:rPr>
        <w:t xml:space="preserve"> </w:t>
      </w:r>
      <w:proofErr w:type="spellStart"/>
      <w:r w:rsidRPr="005553C8">
        <w:rPr>
          <w:rFonts w:ascii="Arial" w:hAnsi="Arial" w:cs="Arial"/>
          <w:i/>
        </w:rPr>
        <w:t>trong</w:t>
      </w:r>
      <w:proofErr w:type="spellEnd"/>
      <w:r w:rsidRPr="005553C8">
        <w:rPr>
          <w:rFonts w:ascii="Arial" w:hAnsi="Arial" w:cs="Arial"/>
          <w:i/>
        </w:rPr>
        <w:t xml:space="preserve"> </w:t>
      </w:r>
      <w:proofErr w:type="spellStart"/>
      <w:r w:rsidRPr="005553C8">
        <w:rPr>
          <w:rFonts w:ascii="Arial" w:hAnsi="Arial" w:cs="Arial"/>
          <w:i/>
        </w:rPr>
        <w:t>thời</w:t>
      </w:r>
      <w:proofErr w:type="spellEnd"/>
      <w:r w:rsidRPr="005553C8">
        <w:rPr>
          <w:rFonts w:ascii="Arial" w:hAnsi="Arial" w:cs="Arial"/>
          <w:i/>
        </w:rPr>
        <w:t xml:space="preserve"> </w:t>
      </w:r>
      <w:proofErr w:type="spellStart"/>
      <w:r w:rsidRPr="005553C8">
        <w:rPr>
          <w:rFonts w:ascii="Arial" w:hAnsi="Arial" w:cs="Arial"/>
          <w:i/>
        </w:rPr>
        <w:t>gian</w:t>
      </w:r>
      <w:proofErr w:type="spellEnd"/>
      <w:r w:rsidRPr="005553C8">
        <w:rPr>
          <w:rFonts w:ascii="Arial" w:hAnsi="Arial" w:cs="Arial"/>
          <w:i/>
        </w:rPr>
        <w:t xml:space="preserve"> </w:t>
      </w:r>
      <w:proofErr w:type="spellStart"/>
      <w:r w:rsidRPr="005553C8">
        <w:rPr>
          <w:rFonts w:ascii="Arial" w:hAnsi="Arial" w:cs="Arial"/>
          <w:i/>
        </w:rPr>
        <w:t>bảo</w:t>
      </w:r>
      <w:proofErr w:type="spellEnd"/>
      <w:r w:rsidRPr="005553C8">
        <w:rPr>
          <w:rFonts w:ascii="Arial" w:hAnsi="Arial" w:cs="Arial"/>
          <w:i/>
        </w:rPr>
        <w:t xml:space="preserve"> </w:t>
      </w:r>
      <w:proofErr w:type="spellStart"/>
      <w:r w:rsidRPr="005553C8">
        <w:rPr>
          <w:rFonts w:ascii="Arial" w:hAnsi="Arial" w:cs="Arial"/>
          <w:i/>
        </w:rPr>
        <w:t>hành</w:t>
      </w:r>
      <w:proofErr w:type="spellEnd"/>
      <w:r w:rsidRPr="005553C8">
        <w:rPr>
          <w:rFonts w:ascii="Arial" w:hAnsi="Arial" w:cs="Arial"/>
          <w:i/>
        </w:rPr>
        <w:t xml:space="preserve"> </w:t>
      </w:r>
      <w:proofErr w:type="spellStart"/>
      <w:r w:rsidRPr="005553C8">
        <w:rPr>
          <w:rFonts w:ascii="Arial" w:hAnsi="Arial" w:cs="Arial"/>
          <w:i/>
        </w:rPr>
        <w:t>miễn</w:t>
      </w:r>
      <w:proofErr w:type="spellEnd"/>
      <w:r w:rsidRPr="005553C8">
        <w:rPr>
          <w:rFonts w:ascii="Arial" w:hAnsi="Arial" w:cs="Arial"/>
          <w:i/>
        </w:rPr>
        <w:t xml:space="preserve"> </w:t>
      </w:r>
      <w:proofErr w:type="spellStart"/>
      <w:r w:rsidRPr="005553C8">
        <w:rPr>
          <w:rFonts w:ascii="Arial" w:hAnsi="Arial" w:cs="Arial"/>
          <w:i/>
        </w:rPr>
        <w:t>phí</w:t>
      </w:r>
      <w:proofErr w:type="spellEnd"/>
    </w:p>
    <w:p w14:paraId="3BDFEBAE" w14:textId="0865E8B2" w:rsidR="00DA55BB" w:rsidRPr="005553C8" w:rsidRDefault="00DA55BB" w:rsidP="003D6029">
      <w:pPr>
        <w:rPr>
          <w:rFonts w:ascii="Arial" w:hAnsi="Arial" w:cs="Arial"/>
          <w:i/>
        </w:rPr>
      </w:pPr>
      <w:r w:rsidRPr="005553C8">
        <w:rPr>
          <w:rFonts w:ascii="Arial" w:hAnsi="Arial" w:cs="Arial"/>
          <w:i/>
        </w:rPr>
        <w:t xml:space="preserve">Sau 2 </w:t>
      </w:r>
      <w:proofErr w:type="spellStart"/>
      <w:r w:rsidRPr="005553C8">
        <w:rPr>
          <w:rFonts w:ascii="Arial" w:hAnsi="Arial" w:cs="Arial"/>
          <w:i/>
        </w:rPr>
        <w:t>năm</w:t>
      </w:r>
      <w:proofErr w:type="spellEnd"/>
      <w:r w:rsidRPr="005553C8">
        <w:rPr>
          <w:rFonts w:ascii="Arial" w:hAnsi="Arial" w:cs="Arial"/>
          <w:i/>
        </w:rPr>
        <w:t xml:space="preserve">, </w:t>
      </w:r>
      <w:proofErr w:type="spellStart"/>
      <w:r w:rsidRPr="005553C8">
        <w:rPr>
          <w:rFonts w:ascii="Arial" w:hAnsi="Arial" w:cs="Arial"/>
          <w:i/>
        </w:rPr>
        <w:t>nếu</w:t>
      </w:r>
      <w:proofErr w:type="spellEnd"/>
      <w:r w:rsidRPr="005553C8">
        <w:rPr>
          <w:rFonts w:ascii="Arial" w:hAnsi="Arial" w:cs="Arial"/>
          <w:i/>
        </w:rPr>
        <w:t xml:space="preserve"> </w:t>
      </w:r>
      <w:proofErr w:type="spellStart"/>
      <w:r w:rsidRPr="005553C8">
        <w:rPr>
          <w:rFonts w:ascii="Arial" w:hAnsi="Arial" w:cs="Arial"/>
          <w:i/>
        </w:rPr>
        <w:t>khách</w:t>
      </w:r>
      <w:proofErr w:type="spellEnd"/>
      <w:r w:rsidRPr="005553C8">
        <w:rPr>
          <w:rFonts w:ascii="Arial" w:hAnsi="Arial" w:cs="Arial"/>
          <w:i/>
        </w:rPr>
        <w:t xml:space="preserve"> </w:t>
      </w:r>
      <w:proofErr w:type="spellStart"/>
      <w:r w:rsidRPr="005553C8">
        <w:rPr>
          <w:rFonts w:ascii="Arial" w:hAnsi="Arial" w:cs="Arial"/>
          <w:i/>
        </w:rPr>
        <w:t>hàng</w:t>
      </w:r>
      <w:proofErr w:type="spellEnd"/>
      <w:r w:rsidRPr="005553C8">
        <w:rPr>
          <w:rFonts w:ascii="Arial" w:hAnsi="Arial" w:cs="Arial"/>
          <w:i/>
        </w:rPr>
        <w:t xml:space="preserve"> </w:t>
      </w:r>
      <w:proofErr w:type="spellStart"/>
      <w:r w:rsidRPr="005553C8">
        <w:rPr>
          <w:rFonts w:ascii="Arial" w:hAnsi="Arial" w:cs="Arial"/>
          <w:i/>
        </w:rPr>
        <w:t>muốn</w:t>
      </w:r>
      <w:proofErr w:type="spellEnd"/>
      <w:r w:rsidRPr="005553C8">
        <w:rPr>
          <w:rFonts w:ascii="Arial" w:hAnsi="Arial" w:cs="Arial"/>
          <w:i/>
        </w:rPr>
        <w:t xml:space="preserve"> </w:t>
      </w:r>
      <w:proofErr w:type="spellStart"/>
      <w:r w:rsidRPr="005553C8">
        <w:rPr>
          <w:rFonts w:ascii="Arial" w:hAnsi="Arial" w:cs="Arial"/>
          <w:i/>
        </w:rPr>
        <w:t>sửa</w:t>
      </w:r>
      <w:proofErr w:type="spellEnd"/>
      <w:r w:rsidRPr="005553C8">
        <w:rPr>
          <w:rFonts w:ascii="Arial" w:hAnsi="Arial" w:cs="Arial"/>
          <w:i/>
        </w:rPr>
        <w:t xml:space="preserve"> </w:t>
      </w:r>
      <w:proofErr w:type="spellStart"/>
      <w:r w:rsidRPr="005553C8">
        <w:rPr>
          <w:rFonts w:ascii="Arial" w:hAnsi="Arial" w:cs="Arial"/>
          <w:i/>
        </w:rPr>
        <w:t>lỗi</w:t>
      </w:r>
      <w:proofErr w:type="spellEnd"/>
      <w:r w:rsidRPr="005553C8">
        <w:rPr>
          <w:rFonts w:ascii="Arial" w:hAnsi="Arial" w:cs="Arial"/>
          <w:i/>
        </w:rPr>
        <w:t xml:space="preserve"> hay </w:t>
      </w:r>
      <w:proofErr w:type="spellStart"/>
      <w:r w:rsidRPr="005553C8">
        <w:rPr>
          <w:rFonts w:ascii="Arial" w:hAnsi="Arial" w:cs="Arial"/>
          <w:i/>
        </w:rPr>
        <w:t>thêm</w:t>
      </w:r>
      <w:proofErr w:type="spellEnd"/>
      <w:r w:rsidRPr="005553C8">
        <w:rPr>
          <w:rFonts w:ascii="Arial" w:hAnsi="Arial" w:cs="Arial"/>
          <w:i/>
        </w:rPr>
        <w:t xml:space="preserve"> </w:t>
      </w:r>
      <w:proofErr w:type="spellStart"/>
      <w:r w:rsidRPr="005553C8">
        <w:rPr>
          <w:rFonts w:ascii="Arial" w:hAnsi="Arial" w:cs="Arial"/>
          <w:i/>
        </w:rPr>
        <w:t>tính</w:t>
      </w:r>
      <w:proofErr w:type="spellEnd"/>
      <w:r w:rsidRPr="005553C8">
        <w:rPr>
          <w:rFonts w:ascii="Arial" w:hAnsi="Arial" w:cs="Arial"/>
          <w:i/>
        </w:rPr>
        <w:t xml:space="preserve"> </w:t>
      </w:r>
      <w:proofErr w:type="spellStart"/>
      <w:r w:rsidRPr="005553C8">
        <w:rPr>
          <w:rFonts w:ascii="Arial" w:hAnsi="Arial" w:cs="Arial"/>
          <w:i/>
        </w:rPr>
        <w:t>năng</w:t>
      </w:r>
      <w:proofErr w:type="spellEnd"/>
      <w:r w:rsidRPr="005553C8">
        <w:rPr>
          <w:rFonts w:ascii="Arial" w:hAnsi="Arial" w:cs="Arial"/>
          <w:i/>
        </w:rPr>
        <w:t xml:space="preserve"> </w:t>
      </w:r>
      <w:proofErr w:type="spellStart"/>
      <w:r w:rsidRPr="005553C8">
        <w:rPr>
          <w:rFonts w:ascii="Arial" w:hAnsi="Arial" w:cs="Arial"/>
          <w:i/>
        </w:rPr>
        <w:t>cho</w:t>
      </w:r>
      <w:proofErr w:type="spellEnd"/>
      <w:r w:rsidRPr="005553C8">
        <w:rPr>
          <w:rFonts w:ascii="Arial" w:hAnsi="Arial" w:cs="Arial"/>
          <w:i/>
        </w:rPr>
        <w:t xml:space="preserve"> </w:t>
      </w:r>
      <w:proofErr w:type="spellStart"/>
      <w:r w:rsidRPr="005553C8">
        <w:rPr>
          <w:rFonts w:ascii="Arial" w:hAnsi="Arial" w:cs="Arial"/>
          <w:i/>
        </w:rPr>
        <w:t>phần</w:t>
      </w:r>
      <w:proofErr w:type="spellEnd"/>
      <w:r w:rsidRPr="005553C8">
        <w:rPr>
          <w:rFonts w:ascii="Arial" w:hAnsi="Arial" w:cs="Arial"/>
          <w:i/>
        </w:rPr>
        <w:t xml:space="preserve"> </w:t>
      </w:r>
      <w:proofErr w:type="spellStart"/>
      <w:r w:rsidRPr="005553C8">
        <w:rPr>
          <w:rFonts w:ascii="Arial" w:hAnsi="Arial" w:cs="Arial"/>
          <w:i/>
        </w:rPr>
        <w:t>mềm</w:t>
      </w:r>
      <w:proofErr w:type="spellEnd"/>
      <w:r w:rsidRPr="005553C8">
        <w:rPr>
          <w:rFonts w:ascii="Arial" w:hAnsi="Arial" w:cs="Arial"/>
          <w:i/>
        </w:rPr>
        <w:t xml:space="preserve"> </w:t>
      </w:r>
      <w:proofErr w:type="spellStart"/>
      <w:r w:rsidRPr="005553C8">
        <w:rPr>
          <w:rFonts w:ascii="Arial" w:hAnsi="Arial" w:cs="Arial"/>
          <w:i/>
        </w:rPr>
        <w:t>thì</w:t>
      </w:r>
      <w:proofErr w:type="spellEnd"/>
      <w:r w:rsidRPr="005553C8">
        <w:rPr>
          <w:rFonts w:ascii="Arial" w:hAnsi="Arial" w:cs="Arial"/>
          <w:i/>
        </w:rPr>
        <w:t xml:space="preserve"> </w:t>
      </w:r>
      <w:proofErr w:type="spellStart"/>
      <w:r w:rsidRPr="005553C8">
        <w:rPr>
          <w:rFonts w:ascii="Arial" w:hAnsi="Arial" w:cs="Arial"/>
          <w:i/>
        </w:rPr>
        <w:t>sẽ</w:t>
      </w:r>
      <w:proofErr w:type="spellEnd"/>
      <w:r w:rsidRPr="005553C8">
        <w:rPr>
          <w:rFonts w:ascii="Arial" w:hAnsi="Arial" w:cs="Arial"/>
          <w:i/>
        </w:rPr>
        <w:t xml:space="preserve"> </w:t>
      </w:r>
      <w:proofErr w:type="spellStart"/>
      <w:r w:rsidRPr="005553C8">
        <w:rPr>
          <w:rFonts w:ascii="Arial" w:hAnsi="Arial" w:cs="Arial"/>
          <w:i/>
        </w:rPr>
        <w:t>tùy</w:t>
      </w:r>
      <w:proofErr w:type="spellEnd"/>
      <w:r w:rsidRPr="005553C8">
        <w:rPr>
          <w:rFonts w:ascii="Arial" w:hAnsi="Arial" w:cs="Arial"/>
          <w:i/>
        </w:rPr>
        <w:t xml:space="preserve"> </w:t>
      </w:r>
      <w:proofErr w:type="spellStart"/>
      <w:r w:rsidRPr="005553C8">
        <w:rPr>
          <w:rFonts w:ascii="Arial" w:hAnsi="Arial" w:cs="Arial"/>
          <w:i/>
        </w:rPr>
        <w:t>thuộc</w:t>
      </w:r>
      <w:proofErr w:type="spellEnd"/>
      <w:r w:rsidRPr="005553C8">
        <w:rPr>
          <w:rFonts w:ascii="Arial" w:hAnsi="Arial" w:cs="Arial"/>
          <w:i/>
        </w:rPr>
        <w:t xml:space="preserve"> </w:t>
      </w:r>
      <w:proofErr w:type="spellStart"/>
      <w:r w:rsidRPr="005553C8">
        <w:rPr>
          <w:rFonts w:ascii="Arial" w:hAnsi="Arial" w:cs="Arial"/>
          <w:i/>
        </w:rPr>
        <w:t>vào</w:t>
      </w:r>
      <w:proofErr w:type="spellEnd"/>
      <w:r w:rsidRPr="005553C8">
        <w:rPr>
          <w:rFonts w:ascii="Arial" w:hAnsi="Arial" w:cs="Arial"/>
          <w:i/>
        </w:rPr>
        <w:t xml:space="preserve"> </w:t>
      </w:r>
      <w:proofErr w:type="spellStart"/>
      <w:r w:rsidRPr="005553C8">
        <w:rPr>
          <w:rFonts w:ascii="Arial" w:hAnsi="Arial" w:cs="Arial"/>
          <w:i/>
        </w:rPr>
        <w:t>độ</w:t>
      </w:r>
      <w:proofErr w:type="spellEnd"/>
      <w:r w:rsidRPr="005553C8">
        <w:rPr>
          <w:rFonts w:ascii="Arial" w:hAnsi="Arial" w:cs="Arial"/>
          <w:i/>
        </w:rPr>
        <w:t xml:space="preserve"> </w:t>
      </w:r>
      <w:proofErr w:type="spellStart"/>
      <w:r w:rsidRPr="005553C8">
        <w:rPr>
          <w:rFonts w:ascii="Arial" w:hAnsi="Arial" w:cs="Arial"/>
          <w:i/>
        </w:rPr>
        <w:t>phức</w:t>
      </w:r>
      <w:proofErr w:type="spellEnd"/>
      <w:r w:rsidRPr="005553C8">
        <w:rPr>
          <w:rFonts w:ascii="Arial" w:hAnsi="Arial" w:cs="Arial"/>
          <w:i/>
        </w:rPr>
        <w:t xml:space="preserve"> </w:t>
      </w:r>
      <w:proofErr w:type="spellStart"/>
      <w:r w:rsidRPr="005553C8">
        <w:rPr>
          <w:rFonts w:ascii="Arial" w:hAnsi="Arial" w:cs="Arial"/>
          <w:i/>
        </w:rPr>
        <w:t>tạp</w:t>
      </w:r>
      <w:proofErr w:type="spellEnd"/>
      <w:r w:rsidRPr="005553C8">
        <w:rPr>
          <w:rFonts w:ascii="Arial" w:hAnsi="Arial" w:cs="Arial"/>
          <w:i/>
        </w:rPr>
        <w:t xml:space="preserve"> </w:t>
      </w:r>
      <w:proofErr w:type="spellStart"/>
      <w:r w:rsidRPr="005553C8">
        <w:rPr>
          <w:rFonts w:ascii="Arial" w:hAnsi="Arial" w:cs="Arial"/>
          <w:i/>
        </w:rPr>
        <w:t>của</w:t>
      </w:r>
      <w:proofErr w:type="spellEnd"/>
      <w:r w:rsidRPr="005553C8">
        <w:rPr>
          <w:rFonts w:ascii="Arial" w:hAnsi="Arial" w:cs="Arial"/>
          <w:i/>
        </w:rPr>
        <w:t xml:space="preserve"> </w:t>
      </w:r>
      <w:proofErr w:type="spellStart"/>
      <w:r w:rsidRPr="005553C8">
        <w:rPr>
          <w:rFonts w:ascii="Arial" w:hAnsi="Arial" w:cs="Arial"/>
          <w:i/>
        </w:rPr>
        <w:t>quy</w:t>
      </w:r>
      <w:proofErr w:type="spellEnd"/>
      <w:r w:rsidRPr="005553C8">
        <w:rPr>
          <w:rFonts w:ascii="Arial" w:hAnsi="Arial" w:cs="Arial"/>
          <w:i/>
        </w:rPr>
        <w:t xml:space="preserve"> </w:t>
      </w:r>
      <w:proofErr w:type="spellStart"/>
      <w:r w:rsidRPr="005553C8">
        <w:rPr>
          <w:rFonts w:ascii="Arial" w:hAnsi="Arial" w:cs="Arial"/>
          <w:i/>
        </w:rPr>
        <w:t>trình</w:t>
      </w:r>
      <w:proofErr w:type="spellEnd"/>
      <w:r w:rsidRPr="005553C8">
        <w:rPr>
          <w:rFonts w:ascii="Arial" w:hAnsi="Arial" w:cs="Arial"/>
          <w:i/>
        </w:rPr>
        <w:t xml:space="preserve"> </w:t>
      </w:r>
      <w:proofErr w:type="spellStart"/>
      <w:r w:rsidRPr="005553C8">
        <w:rPr>
          <w:rFonts w:ascii="Arial" w:hAnsi="Arial" w:cs="Arial"/>
          <w:i/>
        </w:rPr>
        <w:t>để</w:t>
      </w:r>
      <w:proofErr w:type="spellEnd"/>
      <w:r w:rsidRPr="005553C8">
        <w:rPr>
          <w:rFonts w:ascii="Arial" w:hAnsi="Arial" w:cs="Arial"/>
          <w:i/>
        </w:rPr>
        <w:t xml:space="preserve"> </w:t>
      </w:r>
      <w:proofErr w:type="spellStart"/>
      <w:r w:rsidRPr="005553C8">
        <w:rPr>
          <w:rFonts w:ascii="Arial" w:hAnsi="Arial" w:cs="Arial"/>
          <w:i/>
        </w:rPr>
        <w:t>quy</w:t>
      </w:r>
      <w:proofErr w:type="spellEnd"/>
      <w:r w:rsidRPr="005553C8">
        <w:rPr>
          <w:rFonts w:ascii="Arial" w:hAnsi="Arial" w:cs="Arial"/>
          <w:i/>
        </w:rPr>
        <w:t xml:space="preserve"> ra </w:t>
      </w:r>
      <w:proofErr w:type="spellStart"/>
      <w:r w:rsidRPr="005553C8">
        <w:rPr>
          <w:rFonts w:ascii="Arial" w:hAnsi="Arial" w:cs="Arial"/>
          <w:i/>
        </w:rPr>
        <w:t>giá</w:t>
      </w:r>
      <w:proofErr w:type="spellEnd"/>
      <w:r w:rsidRPr="005553C8">
        <w:rPr>
          <w:rFonts w:ascii="Arial" w:hAnsi="Arial" w:cs="Arial"/>
          <w:i/>
        </w:rPr>
        <w:t xml:space="preserve"> </w:t>
      </w:r>
      <w:proofErr w:type="spellStart"/>
      <w:r w:rsidRPr="005553C8">
        <w:rPr>
          <w:rFonts w:ascii="Arial" w:hAnsi="Arial" w:cs="Arial"/>
          <w:i/>
        </w:rPr>
        <w:t>thành</w:t>
      </w:r>
      <w:proofErr w:type="spellEnd"/>
      <w:r w:rsidRPr="005553C8">
        <w:rPr>
          <w:rFonts w:ascii="Arial" w:hAnsi="Arial" w:cs="Arial"/>
          <w:i/>
        </w:rPr>
        <w:t xml:space="preserve"> </w:t>
      </w:r>
    </w:p>
    <w:p w14:paraId="578C2CD0" w14:textId="2114E611" w:rsidR="00D65A38" w:rsidRPr="005553C8" w:rsidRDefault="00D65A38" w:rsidP="00D65A38">
      <w:pPr>
        <w:pStyle w:val="Heading1"/>
        <w:rPr>
          <w:rFonts w:ascii="Arial" w:hAnsi="Arial" w:cs="Arial"/>
        </w:rPr>
      </w:pPr>
      <w:bookmarkStart w:id="19" w:name="_Toc25660397"/>
      <w:proofErr w:type="spellStart"/>
      <w:r w:rsidRPr="005553C8">
        <w:rPr>
          <w:rFonts w:ascii="Arial" w:hAnsi="Arial" w:cs="Arial"/>
        </w:rPr>
        <w:t>Ước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lượng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chất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lượng</w:t>
      </w:r>
      <w:bookmarkEnd w:id="19"/>
      <w:proofErr w:type="spellEnd"/>
    </w:p>
    <w:p w14:paraId="32007B6F" w14:textId="626F560C" w:rsidR="00D65A38" w:rsidRPr="005553C8" w:rsidRDefault="00FF6F60" w:rsidP="003D6029">
      <w:pPr>
        <w:rPr>
          <w:rFonts w:ascii="Arial" w:hAnsi="Arial" w:cs="Arial"/>
          <w:i/>
        </w:rPr>
      </w:pPr>
      <w:proofErr w:type="spellStart"/>
      <w:r w:rsidRPr="005553C8">
        <w:rPr>
          <w:rFonts w:ascii="Arial" w:hAnsi="Arial" w:cs="Arial"/>
          <w:i/>
        </w:rPr>
        <w:t>Ước</w:t>
      </w:r>
      <w:proofErr w:type="spellEnd"/>
      <w:r w:rsidRPr="005553C8">
        <w:rPr>
          <w:rFonts w:ascii="Arial" w:hAnsi="Arial" w:cs="Arial"/>
          <w:i/>
        </w:rPr>
        <w:t xml:space="preserve"> </w:t>
      </w:r>
      <w:proofErr w:type="spellStart"/>
      <w:r w:rsidRPr="005553C8">
        <w:rPr>
          <w:rFonts w:ascii="Arial" w:hAnsi="Arial" w:cs="Arial"/>
          <w:i/>
        </w:rPr>
        <w:t>lượng</w:t>
      </w:r>
      <w:proofErr w:type="spellEnd"/>
      <w:r w:rsidRPr="005553C8">
        <w:rPr>
          <w:rFonts w:ascii="Arial" w:hAnsi="Arial" w:cs="Arial"/>
          <w:i/>
        </w:rPr>
        <w:t xml:space="preserve"> </w:t>
      </w:r>
      <w:proofErr w:type="spellStart"/>
      <w:r w:rsidRPr="005553C8">
        <w:rPr>
          <w:rFonts w:ascii="Arial" w:hAnsi="Arial" w:cs="Arial"/>
          <w:i/>
        </w:rPr>
        <w:t>số</w:t>
      </w:r>
      <w:proofErr w:type="spellEnd"/>
      <w:r w:rsidRPr="005553C8">
        <w:rPr>
          <w:rFonts w:ascii="Arial" w:hAnsi="Arial" w:cs="Arial"/>
          <w:i/>
        </w:rPr>
        <w:t xml:space="preserve"> </w:t>
      </w:r>
      <w:proofErr w:type="spellStart"/>
      <w:r w:rsidRPr="005553C8">
        <w:rPr>
          <w:rFonts w:ascii="Arial" w:hAnsi="Arial" w:cs="Arial"/>
          <w:i/>
        </w:rPr>
        <w:t>dòng</w:t>
      </w:r>
      <w:proofErr w:type="spellEnd"/>
      <w:r w:rsidRPr="005553C8">
        <w:rPr>
          <w:rFonts w:ascii="Arial" w:hAnsi="Arial" w:cs="Arial"/>
          <w:i/>
        </w:rPr>
        <w:t xml:space="preserve"> </w:t>
      </w:r>
      <w:proofErr w:type="gramStart"/>
      <w:r w:rsidRPr="005553C8">
        <w:rPr>
          <w:rFonts w:ascii="Arial" w:hAnsi="Arial" w:cs="Arial"/>
          <w:i/>
        </w:rPr>
        <w:t>code</w:t>
      </w:r>
      <w:r w:rsidR="00C77ACF" w:rsidRPr="005553C8">
        <w:rPr>
          <w:rFonts w:ascii="Arial" w:hAnsi="Arial" w:cs="Arial"/>
          <w:i/>
        </w:rPr>
        <w:t xml:space="preserve"> :</w:t>
      </w:r>
      <w:proofErr w:type="gramEnd"/>
      <w:r w:rsidR="00C77ACF" w:rsidRPr="005553C8">
        <w:rPr>
          <w:rFonts w:ascii="Arial" w:hAnsi="Arial" w:cs="Arial"/>
          <w:i/>
        </w:rPr>
        <w:t xml:space="preserve"> </w:t>
      </w:r>
    </w:p>
    <w:p w14:paraId="49FE857A" w14:textId="0A05FCF1" w:rsidR="00FF6F60" w:rsidRPr="005553C8" w:rsidRDefault="00FF6F60" w:rsidP="003D6029">
      <w:pPr>
        <w:rPr>
          <w:rFonts w:ascii="Arial" w:hAnsi="Arial" w:cs="Arial"/>
          <w:i/>
        </w:rPr>
      </w:pPr>
      <w:proofErr w:type="spellStart"/>
      <w:r w:rsidRPr="005553C8">
        <w:rPr>
          <w:rFonts w:ascii="Arial" w:hAnsi="Arial" w:cs="Arial"/>
          <w:i/>
        </w:rPr>
        <w:t>Ước</w:t>
      </w:r>
      <w:proofErr w:type="spellEnd"/>
      <w:r w:rsidRPr="005553C8">
        <w:rPr>
          <w:rFonts w:ascii="Arial" w:hAnsi="Arial" w:cs="Arial"/>
          <w:i/>
        </w:rPr>
        <w:t xml:space="preserve"> </w:t>
      </w:r>
      <w:proofErr w:type="spellStart"/>
      <w:r w:rsidRPr="005553C8">
        <w:rPr>
          <w:rFonts w:ascii="Arial" w:hAnsi="Arial" w:cs="Arial"/>
          <w:i/>
        </w:rPr>
        <w:t>lượng</w:t>
      </w:r>
      <w:proofErr w:type="spellEnd"/>
      <w:r w:rsidRPr="005553C8">
        <w:rPr>
          <w:rFonts w:ascii="Arial" w:hAnsi="Arial" w:cs="Arial"/>
          <w:i/>
        </w:rPr>
        <w:t xml:space="preserve"> </w:t>
      </w:r>
      <w:proofErr w:type="spellStart"/>
      <w:r w:rsidRPr="005553C8">
        <w:rPr>
          <w:rFonts w:ascii="Arial" w:hAnsi="Arial" w:cs="Arial"/>
          <w:i/>
        </w:rPr>
        <w:t>số</w:t>
      </w:r>
      <w:proofErr w:type="spellEnd"/>
      <w:r w:rsidRPr="005553C8">
        <w:rPr>
          <w:rFonts w:ascii="Arial" w:hAnsi="Arial" w:cs="Arial"/>
          <w:i/>
        </w:rPr>
        <w:t xml:space="preserve"> testcase </w:t>
      </w:r>
    </w:p>
    <w:p w14:paraId="22C571DC" w14:textId="060DE2F2" w:rsidR="00AE641A" w:rsidRPr="005553C8" w:rsidRDefault="00AE641A" w:rsidP="003D6029">
      <w:pPr>
        <w:rPr>
          <w:rFonts w:ascii="Arial" w:hAnsi="Arial" w:cs="Arial"/>
          <w:i/>
          <w:lang w:val="fr-FR"/>
        </w:rPr>
      </w:pPr>
      <w:r w:rsidRPr="005553C8">
        <w:rPr>
          <w:rFonts w:ascii="Arial" w:hAnsi="Arial" w:cs="Arial"/>
          <w:i/>
          <w:lang w:val="fr-FR"/>
        </w:rPr>
        <w:t xml:space="preserve">Qui </w:t>
      </w:r>
      <w:proofErr w:type="spellStart"/>
      <w:r w:rsidRPr="005553C8">
        <w:rPr>
          <w:rFonts w:ascii="Arial" w:hAnsi="Arial" w:cs="Arial"/>
          <w:i/>
          <w:lang w:val="fr-FR"/>
        </w:rPr>
        <w:t>định</w:t>
      </w:r>
      <w:proofErr w:type="spellEnd"/>
      <w:r w:rsidRPr="005553C8">
        <w:rPr>
          <w:rFonts w:ascii="Arial" w:hAnsi="Arial" w:cs="Arial"/>
          <w:i/>
          <w:lang w:val="fr-FR"/>
        </w:rPr>
        <w:t xml:space="preserve"> </w:t>
      </w:r>
      <w:proofErr w:type="spellStart"/>
      <w:r w:rsidRPr="005553C8">
        <w:rPr>
          <w:rFonts w:ascii="Arial" w:hAnsi="Arial" w:cs="Arial"/>
          <w:i/>
          <w:lang w:val="fr-FR"/>
        </w:rPr>
        <w:t>số</w:t>
      </w:r>
      <w:proofErr w:type="spellEnd"/>
      <w:r w:rsidRPr="005553C8">
        <w:rPr>
          <w:rFonts w:ascii="Arial" w:hAnsi="Arial" w:cs="Arial"/>
          <w:i/>
          <w:lang w:val="fr-FR"/>
        </w:rPr>
        <w:t xml:space="preserve"> </w:t>
      </w:r>
      <w:proofErr w:type="spellStart"/>
      <w:r w:rsidRPr="005553C8">
        <w:rPr>
          <w:rFonts w:ascii="Arial" w:hAnsi="Arial" w:cs="Arial"/>
          <w:i/>
          <w:lang w:val="fr-FR"/>
        </w:rPr>
        <w:t>dòng</w:t>
      </w:r>
      <w:proofErr w:type="spellEnd"/>
      <w:r w:rsidRPr="005553C8">
        <w:rPr>
          <w:rFonts w:ascii="Arial" w:hAnsi="Arial" w:cs="Arial"/>
          <w:i/>
          <w:lang w:val="fr-FR"/>
        </w:rPr>
        <w:t xml:space="preserve"> comment </w:t>
      </w:r>
      <w:proofErr w:type="spellStart"/>
      <w:r w:rsidRPr="005553C8">
        <w:rPr>
          <w:rFonts w:ascii="Arial" w:hAnsi="Arial" w:cs="Arial"/>
          <w:i/>
          <w:lang w:val="fr-FR"/>
        </w:rPr>
        <w:t>trên</w:t>
      </w:r>
      <w:proofErr w:type="spellEnd"/>
      <w:r w:rsidRPr="005553C8">
        <w:rPr>
          <w:rFonts w:ascii="Arial" w:hAnsi="Arial" w:cs="Arial"/>
          <w:i/>
          <w:lang w:val="fr-FR"/>
        </w:rPr>
        <w:t xml:space="preserve"> </w:t>
      </w:r>
      <w:proofErr w:type="spellStart"/>
      <w:r w:rsidRPr="005553C8">
        <w:rPr>
          <w:rFonts w:ascii="Arial" w:hAnsi="Arial" w:cs="Arial"/>
          <w:i/>
          <w:lang w:val="fr-FR"/>
        </w:rPr>
        <w:t>mỗi</w:t>
      </w:r>
      <w:proofErr w:type="spellEnd"/>
      <w:r w:rsidRPr="005553C8">
        <w:rPr>
          <w:rFonts w:ascii="Arial" w:hAnsi="Arial" w:cs="Arial"/>
          <w:i/>
          <w:lang w:val="fr-FR"/>
        </w:rPr>
        <w:t xml:space="preserve"> </w:t>
      </w:r>
      <w:proofErr w:type="spellStart"/>
      <w:r w:rsidRPr="005553C8">
        <w:rPr>
          <w:rFonts w:ascii="Arial" w:hAnsi="Arial" w:cs="Arial"/>
          <w:i/>
          <w:lang w:val="fr-FR"/>
        </w:rPr>
        <w:t>K</w:t>
      </w:r>
      <w:r w:rsidR="009D5FF7" w:rsidRPr="005553C8">
        <w:rPr>
          <w:rFonts w:ascii="Arial" w:hAnsi="Arial" w:cs="Arial"/>
          <w:i/>
          <w:lang w:val="fr-FR"/>
        </w:rPr>
        <w:t>l</w:t>
      </w:r>
      <w:r w:rsidRPr="005553C8">
        <w:rPr>
          <w:rFonts w:ascii="Arial" w:hAnsi="Arial" w:cs="Arial"/>
          <w:i/>
          <w:lang w:val="fr-FR"/>
        </w:rPr>
        <w:t>oc</w:t>
      </w:r>
      <w:proofErr w:type="spellEnd"/>
    </w:p>
    <w:p w14:paraId="2715EB7B" w14:textId="40CA726C" w:rsidR="009D5FF7" w:rsidRPr="005553C8" w:rsidRDefault="009D5FF7" w:rsidP="003D6029">
      <w:pPr>
        <w:rPr>
          <w:rFonts w:ascii="Arial" w:hAnsi="Arial" w:cs="Arial"/>
          <w:i/>
          <w:lang w:val="fr-FR"/>
        </w:rPr>
      </w:pPr>
      <w:r w:rsidRPr="005553C8">
        <w:rPr>
          <w:rFonts w:ascii="Arial" w:hAnsi="Arial" w:cs="Arial"/>
          <w:i/>
          <w:lang w:val="fr-FR"/>
        </w:rPr>
        <w:t xml:space="preserve">Qui </w:t>
      </w:r>
      <w:proofErr w:type="spellStart"/>
      <w:r w:rsidRPr="005553C8">
        <w:rPr>
          <w:rFonts w:ascii="Arial" w:hAnsi="Arial" w:cs="Arial"/>
          <w:i/>
          <w:lang w:val="fr-FR"/>
        </w:rPr>
        <w:t>định</w:t>
      </w:r>
      <w:proofErr w:type="spellEnd"/>
      <w:r w:rsidRPr="005553C8">
        <w:rPr>
          <w:rFonts w:ascii="Arial" w:hAnsi="Arial" w:cs="Arial"/>
          <w:i/>
          <w:lang w:val="fr-FR"/>
        </w:rPr>
        <w:t xml:space="preserve"> </w:t>
      </w:r>
      <w:proofErr w:type="spellStart"/>
      <w:r w:rsidRPr="005553C8">
        <w:rPr>
          <w:rFonts w:ascii="Arial" w:hAnsi="Arial" w:cs="Arial"/>
          <w:i/>
          <w:lang w:val="fr-FR"/>
        </w:rPr>
        <w:t>về</w:t>
      </w:r>
      <w:proofErr w:type="spellEnd"/>
      <w:r w:rsidRPr="005553C8">
        <w:rPr>
          <w:rFonts w:ascii="Arial" w:hAnsi="Arial" w:cs="Arial"/>
          <w:i/>
          <w:lang w:val="fr-FR"/>
        </w:rPr>
        <w:t xml:space="preserve"> </w:t>
      </w:r>
      <w:proofErr w:type="spellStart"/>
      <w:r w:rsidRPr="005553C8">
        <w:rPr>
          <w:rFonts w:ascii="Arial" w:hAnsi="Arial" w:cs="Arial"/>
          <w:i/>
          <w:lang w:val="fr-FR"/>
        </w:rPr>
        <w:t>số</w:t>
      </w:r>
      <w:proofErr w:type="spellEnd"/>
      <w:r w:rsidRPr="005553C8">
        <w:rPr>
          <w:rFonts w:ascii="Arial" w:hAnsi="Arial" w:cs="Arial"/>
          <w:i/>
          <w:lang w:val="fr-FR"/>
        </w:rPr>
        <w:t xml:space="preserve"> unit test, automation test</w:t>
      </w:r>
    </w:p>
    <w:p w14:paraId="6C4B20CD" w14:textId="46A1E73E" w:rsidR="00DE0787" w:rsidRPr="005553C8" w:rsidRDefault="00DE0787" w:rsidP="00DE0787">
      <w:pPr>
        <w:pStyle w:val="Heading1"/>
        <w:rPr>
          <w:rFonts w:ascii="Arial" w:hAnsi="Arial" w:cs="Arial"/>
        </w:rPr>
      </w:pPr>
      <w:bookmarkStart w:id="20" w:name="_Toc25660398"/>
      <w:proofErr w:type="spellStart"/>
      <w:r w:rsidRPr="005553C8">
        <w:rPr>
          <w:rFonts w:ascii="Arial" w:hAnsi="Arial" w:cs="Arial"/>
        </w:rPr>
        <w:lastRenderedPageBreak/>
        <w:t>Phân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tích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thiết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kế</w:t>
      </w:r>
      <w:bookmarkEnd w:id="20"/>
      <w:proofErr w:type="spellEnd"/>
      <w:r w:rsidRPr="005553C8">
        <w:rPr>
          <w:rFonts w:ascii="Arial" w:hAnsi="Arial" w:cs="Arial"/>
        </w:rPr>
        <w:t xml:space="preserve"> </w:t>
      </w:r>
    </w:p>
    <w:p w14:paraId="2982407F" w14:textId="7E719BED" w:rsidR="00485948" w:rsidRPr="005553C8" w:rsidRDefault="003F1120" w:rsidP="00E53CDE">
      <w:pPr>
        <w:pStyle w:val="Heading2"/>
        <w:rPr>
          <w:rFonts w:ascii="Arial" w:hAnsi="Arial" w:cs="Arial"/>
          <w:lang w:eastAsia="en-US" w:bidi="ar-SA"/>
        </w:rPr>
      </w:pPr>
      <w:bookmarkStart w:id="21" w:name="_Toc25660399"/>
      <w:proofErr w:type="spellStart"/>
      <w:r w:rsidRPr="005553C8">
        <w:rPr>
          <w:rFonts w:ascii="Arial" w:hAnsi="Arial" w:cs="Arial"/>
          <w:lang w:eastAsia="en-US" w:bidi="ar-SA"/>
        </w:rPr>
        <w:t>Mô</w:t>
      </w:r>
      <w:proofErr w:type="spellEnd"/>
      <w:r w:rsidRPr="005553C8">
        <w:rPr>
          <w:rFonts w:ascii="Arial" w:hAnsi="Arial" w:cs="Arial"/>
          <w:lang w:eastAsia="en-US" w:bidi="ar-SA"/>
        </w:rPr>
        <w:t xml:space="preserve"> </w:t>
      </w:r>
      <w:proofErr w:type="spellStart"/>
      <w:r w:rsidRPr="005553C8">
        <w:rPr>
          <w:rFonts w:ascii="Arial" w:hAnsi="Arial" w:cs="Arial"/>
          <w:lang w:eastAsia="en-US" w:bidi="ar-SA"/>
        </w:rPr>
        <w:t>hình</w:t>
      </w:r>
      <w:proofErr w:type="spellEnd"/>
      <w:r w:rsidRPr="005553C8">
        <w:rPr>
          <w:rFonts w:ascii="Arial" w:hAnsi="Arial" w:cs="Arial"/>
          <w:lang w:eastAsia="en-US" w:bidi="ar-SA"/>
        </w:rPr>
        <w:t xml:space="preserve"> </w:t>
      </w:r>
      <w:proofErr w:type="spellStart"/>
      <w:r w:rsidRPr="005553C8">
        <w:rPr>
          <w:rFonts w:ascii="Arial" w:hAnsi="Arial" w:cs="Arial"/>
          <w:lang w:eastAsia="en-US" w:bidi="ar-SA"/>
        </w:rPr>
        <w:t>tích</w:t>
      </w:r>
      <w:proofErr w:type="spellEnd"/>
      <w:r w:rsidRPr="005553C8">
        <w:rPr>
          <w:rFonts w:ascii="Arial" w:hAnsi="Arial" w:cs="Arial"/>
          <w:lang w:eastAsia="en-US" w:bidi="ar-SA"/>
        </w:rPr>
        <w:t xml:space="preserve"> </w:t>
      </w:r>
      <w:proofErr w:type="spellStart"/>
      <w:r w:rsidRPr="005553C8">
        <w:rPr>
          <w:rFonts w:ascii="Arial" w:hAnsi="Arial" w:cs="Arial"/>
          <w:lang w:eastAsia="en-US" w:bidi="ar-SA"/>
        </w:rPr>
        <w:t>hợp</w:t>
      </w:r>
      <w:proofErr w:type="spellEnd"/>
      <w:r w:rsidRPr="005553C8">
        <w:rPr>
          <w:rFonts w:ascii="Arial" w:hAnsi="Arial" w:cs="Arial"/>
          <w:lang w:eastAsia="en-US" w:bidi="ar-SA"/>
        </w:rPr>
        <w:t xml:space="preserve"> </w:t>
      </w:r>
      <w:proofErr w:type="spellStart"/>
      <w:r w:rsidRPr="005553C8">
        <w:rPr>
          <w:rFonts w:ascii="Arial" w:hAnsi="Arial" w:cs="Arial"/>
          <w:lang w:eastAsia="en-US" w:bidi="ar-SA"/>
        </w:rPr>
        <w:t>phần</w:t>
      </w:r>
      <w:proofErr w:type="spellEnd"/>
      <w:r w:rsidRPr="005553C8">
        <w:rPr>
          <w:rFonts w:ascii="Arial" w:hAnsi="Arial" w:cs="Arial"/>
          <w:lang w:eastAsia="en-US" w:bidi="ar-SA"/>
        </w:rPr>
        <w:t xml:space="preserve"> </w:t>
      </w:r>
      <w:proofErr w:type="spellStart"/>
      <w:r w:rsidRPr="005553C8">
        <w:rPr>
          <w:rFonts w:ascii="Arial" w:hAnsi="Arial" w:cs="Arial"/>
          <w:lang w:eastAsia="en-US" w:bidi="ar-SA"/>
        </w:rPr>
        <w:t>cứng</w:t>
      </w:r>
      <w:proofErr w:type="spellEnd"/>
      <w:r w:rsidRPr="005553C8">
        <w:rPr>
          <w:rFonts w:ascii="Arial" w:hAnsi="Arial" w:cs="Arial"/>
          <w:lang w:eastAsia="en-US" w:bidi="ar-SA"/>
        </w:rPr>
        <w:t>/</w:t>
      </w:r>
      <w:proofErr w:type="spellStart"/>
      <w:r w:rsidRPr="005553C8">
        <w:rPr>
          <w:rFonts w:ascii="Arial" w:hAnsi="Arial" w:cs="Arial"/>
          <w:lang w:eastAsia="en-US" w:bidi="ar-SA"/>
        </w:rPr>
        <w:t>phần</w:t>
      </w:r>
      <w:proofErr w:type="spellEnd"/>
      <w:r w:rsidRPr="005553C8">
        <w:rPr>
          <w:rFonts w:ascii="Arial" w:hAnsi="Arial" w:cs="Arial"/>
          <w:lang w:eastAsia="en-US" w:bidi="ar-SA"/>
        </w:rPr>
        <w:t xml:space="preserve"> </w:t>
      </w:r>
      <w:proofErr w:type="spellStart"/>
      <w:r w:rsidRPr="005553C8">
        <w:rPr>
          <w:rFonts w:ascii="Arial" w:hAnsi="Arial" w:cs="Arial"/>
          <w:lang w:eastAsia="en-US" w:bidi="ar-SA"/>
        </w:rPr>
        <w:t>mềm</w:t>
      </w:r>
      <w:bookmarkEnd w:id="21"/>
      <w:proofErr w:type="spellEnd"/>
    </w:p>
    <w:p w14:paraId="6777E189" w14:textId="77777777" w:rsidR="00AB64E5" w:rsidRPr="005553C8" w:rsidRDefault="00AB64E5" w:rsidP="00AB64E5">
      <w:pPr>
        <w:rPr>
          <w:rFonts w:ascii="Arial" w:hAnsi="Arial" w:cs="Arial"/>
          <w:lang w:eastAsia="en-US" w:bidi="ar-SA"/>
        </w:rPr>
      </w:pPr>
    </w:p>
    <w:p w14:paraId="29C398E3" w14:textId="77777777" w:rsidR="003F1120" w:rsidRPr="005553C8" w:rsidRDefault="003F1120" w:rsidP="003F1120">
      <w:pPr>
        <w:pStyle w:val="Heading2"/>
        <w:rPr>
          <w:rFonts w:ascii="Arial" w:hAnsi="Arial" w:cs="Arial"/>
          <w:lang w:eastAsia="en-US" w:bidi="ar-SA"/>
        </w:rPr>
      </w:pPr>
      <w:bookmarkStart w:id="22" w:name="_Toc25660400"/>
      <w:proofErr w:type="spellStart"/>
      <w:r w:rsidRPr="005553C8">
        <w:rPr>
          <w:rFonts w:ascii="Arial" w:hAnsi="Arial" w:cs="Arial"/>
          <w:lang w:eastAsia="en-US" w:bidi="ar-SA"/>
        </w:rPr>
        <w:t>Giao</w:t>
      </w:r>
      <w:proofErr w:type="spellEnd"/>
      <w:r w:rsidRPr="005553C8">
        <w:rPr>
          <w:rFonts w:ascii="Arial" w:hAnsi="Arial" w:cs="Arial"/>
          <w:lang w:eastAsia="en-US" w:bidi="ar-SA"/>
        </w:rPr>
        <w:t xml:space="preserve"> </w:t>
      </w:r>
      <w:proofErr w:type="spellStart"/>
      <w:r w:rsidRPr="005553C8">
        <w:rPr>
          <w:rFonts w:ascii="Arial" w:hAnsi="Arial" w:cs="Arial"/>
          <w:lang w:eastAsia="en-US" w:bidi="ar-SA"/>
        </w:rPr>
        <w:t>diện</w:t>
      </w:r>
      <w:bookmarkEnd w:id="22"/>
      <w:proofErr w:type="spellEnd"/>
    </w:p>
    <w:p w14:paraId="4FCD1508" w14:textId="1FFE18EF" w:rsidR="003F1120" w:rsidRPr="005553C8" w:rsidRDefault="003F1120" w:rsidP="003F1120">
      <w:pPr>
        <w:pStyle w:val="Heading2"/>
        <w:rPr>
          <w:rFonts w:ascii="Arial" w:hAnsi="Arial" w:cs="Arial"/>
          <w:lang w:eastAsia="en-US" w:bidi="ar-SA"/>
        </w:rPr>
      </w:pPr>
      <w:bookmarkStart w:id="23" w:name="_Toc25660401"/>
      <w:proofErr w:type="spellStart"/>
      <w:r w:rsidRPr="005553C8">
        <w:rPr>
          <w:rFonts w:ascii="Arial" w:hAnsi="Arial" w:cs="Arial"/>
          <w:lang w:eastAsia="en-US" w:bidi="ar-SA"/>
        </w:rPr>
        <w:t>Cơ</w:t>
      </w:r>
      <w:proofErr w:type="spellEnd"/>
      <w:r w:rsidRPr="005553C8">
        <w:rPr>
          <w:rFonts w:ascii="Arial" w:hAnsi="Arial" w:cs="Arial"/>
          <w:lang w:eastAsia="en-US" w:bidi="ar-SA"/>
        </w:rPr>
        <w:t xml:space="preserve"> </w:t>
      </w:r>
      <w:proofErr w:type="spellStart"/>
      <w:r w:rsidRPr="005553C8">
        <w:rPr>
          <w:rFonts w:ascii="Arial" w:hAnsi="Arial" w:cs="Arial"/>
          <w:lang w:eastAsia="en-US" w:bidi="ar-SA"/>
        </w:rPr>
        <w:t>sở</w:t>
      </w:r>
      <w:proofErr w:type="spellEnd"/>
      <w:r w:rsidRPr="005553C8">
        <w:rPr>
          <w:rFonts w:ascii="Arial" w:hAnsi="Arial" w:cs="Arial"/>
          <w:lang w:eastAsia="en-US" w:bidi="ar-SA"/>
        </w:rPr>
        <w:t xml:space="preserve"> </w:t>
      </w:r>
      <w:proofErr w:type="spellStart"/>
      <w:r w:rsidRPr="005553C8">
        <w:rPr>
          <w:rFonts w:ascii="Arial" w:hAnsi="Arial" w:cs="Arial"/>
          <w:lang w:eastAsia="en-US" w:bidi="ar-SA"/>
        </w:rPr>
        <w:t>dữ</w:t>
      </w:r>
      <w:proofErr w:type="spellEnd"/>
      <w:r w:rsidRPr="005553C8">
        <w:rPr>
          <w:rFonts w:ascii="Arial" w:hAnsi="Arial" w:cs="Arial"/>
          <w:lang w:eastAsia="en-US" w:bidi="ar-SA"/>
        </w:rPr>
        <w:t xml:space="preserve"> </w:t>
      </w:r>
      <w:proofErr w:type="spellStart"/>
      <w:r w:rsidRPr="005553C8">
        <w:rPr>
          <w:rFonts w:ascii="Arial" w:hAnsi="Arial" w:cs="Arial"/>
          <w:lang w:eastAsia="en-US" w:bidi="ar-SA"/>
        </w:rPr>
        <w:t>liệu</w:t>
      </w:r>
      <w:bookmarkEnd w:id="23"/>
      <w:proofErr w:type="spellEnd"/>
    </w:p>
    <w:p w14:paraId="09ACA236" w14:textId="77777777" w:rsidR="003F1120" w:rsidRPr="005553C8" w:rsidRDefault="003F1120" w:rsidP="003F1120">
      <w:pPr>
        <w:pStyle w:val="Heading2"/>
        <w:rPr>
          <w:rFonts w:ascii="Arial" w:hAnsi="Arial" w:cs="Arial"/>
          <w:lang w:eastAsia="en-US" w:bidi="ar-SA"/>
        </w:rPr>
      </w:pPr>
      <w:bookmarkStart w:id="24" w:name="_Toc25660402"/>
      <w:proofErr w:type="spellStart"/>
      <w:r w:rsidRPr="005553C8">
        <w:rPr>
          <w:rFonts w:ascii="Arial" w:hAnsi="Arial" w:cs="Arial"/>
          <w:lang w:eastAsia="en-US" w:bidi="ar-SA"/>
        </w:rPr>
        <w:t>Mạng</w:t>
      </w:r>
      <w:bookmarkEnd w:id="24"/>
      <w:proofErr w:type="spellEnd"/>
    </w:p>
    <w:p w14:paraId="732EE1EB" w14:textId="4D6340C4" w:rsidR="009D290A" w:rsidRPr="005553C8" w:rsidRDefault="009D290A" w:rsidP="005E2D65">
      <w:pPr>
        <w:pStyle w:val="Heading1"/>
        <w:rPr>
          <w:rFonts w:ascii="Arial" w:hAnsi="Arial" w:cs="Arial"/>
        </w:rPr>
      </w:pPr>
      <w:bookmarkStart w:id="25" w:name="_Toc25660403"/>
      <w:proofErr w:type="spellStart"/>
      <w:r w:rsidRPr="005553C8">
        <w:rPr>
          <w:rFonts w:ascii="Arial" w:hAnsi="Arial" w:cs="Arial"/>
        </w:rPr>
        <w:t>Giám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sát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dự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án</w:t>
      </w:r>
      <w:bookmarkEnd w:id="25"/>
      <w:proofErr w:type="spellEnd"/>
    </w:p>
    <w:p w14:paraId="36610AD8" w14:textId="10D1CC69" w:rsidR="00F45E06" w:rsidRPr="005553C8" w:rsidRDefault="00F45E06" w:rsidP="00F45E06">
      <w:pPr>
        <w:pStyle w:val="Heading2"/>
        <w:rPr>
          <w:rFonts w:ascii="Arial" w:hAnsi="Arial" w:cs="Arial"/>
        </w:rPr>
      </w:pPr>
      <w:bookmarkStart w:id="26" w:name="_Toc25660404"/>
      <w:proofErr w:type="spellStart"/>
      <w:r w:rsidRPr="005553C8">
        <w:rPr>
          <w:rFonts w:ascii="Arial" w:hAnsi="Arial" w:cs="Arial"/>
        </w:rPr>
        <w:t>Trả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lời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câu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hỏi</w:t>
      </w:r>
      <w:bookmarkEnd w:id="26"/>
      <w:proofErr w:type="spellEnd"/>
    </w:p>
    <w:p w14:paraId="2708B202" w14:textId="7E4560FD" w:rsidR="00667DD5" w:rsidRPr="005553C8" w:rsidRDefault="003A3FFF" w:rsidP="00667DD5">
      <w:pPr>
        <w:pStyle w:val="ListParagraph"/>
        <w:numPr>
          <w:ilvl w:val="0"/>
          <w:numId w:val="39"/>
        </w:numPr>
        <w:rPr>
          <w:rFonts w:ascii="Arial" w:hAnsi="Arial" w:cs="Arial"/>
        </w:rPr>
      </w:pPr>
      <w:proofErr w:type="spellStart"/>
      <w:r w:rsidRPr="005553C8">
        <w:rPr>
          <w:rFonts w:ascii="Arial" w:hAnsi="Arial" w:cs="Arial"/>
        </w:rPr>
        <w:t>Khách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hàng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yêu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cầu</w:t>
      </w:r>
      <w:proofErr w:type="spellEnd"/>
      <w:r w:rsidR="00BD4022" w:rsidRPr="005553C8">
        <w:rPr>
          <w:rFonts w:ascii="Arial" w:hAnsi="Arial" w:cs="Arial"/>
        </w:rPr>
        <w:t xml:space="preserve">: </w:t>
      </w:r>
      <w:r w:rsidR="005A4994" w:rsidRPr="005553C8">
        <w:rPr>
          <w:rFonts w:ascii="Arial" w:hAnsi="Arial" w:cs="Arial"/>
        </w:rPr>
        <w:t>“</w:t>
      </w:r>
      <w:proofErr w:type="spellStart"/>
      <w:r w:rsidRPr="005553C8">
        <w:rPr>
          <w:rFonts w:ascii="Arial" w:hAnsi="Arial" w:cs="Arial"/>
        </w:rPr>
        <w:t>Cần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có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người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làm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việc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trực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tiếp</w:t>
      </w:r>
      <w:proofErr w:type="spellEnd"/>
      <w:r w:rsidRPr="005553C8">
        <w:rPr>
          <w:rFonts w:ascii="Arial" w:hAnsi="Arial" w:cs="Arial"/>
        </w:rPr>
        <w:t xml:space="preserve"> ở </w:t>
      </w:r>
      <w:proofErr w:type="spellStart"/>
      <w:r w:rsidR="00C70C9D" w:rsidRPr="005553C8">
        <w:rPr>
          <w:rFonts w:ascii="Arial" w:hAnsi="Arial" w:cs="Arial"/>
        </w:rPr>
        <w:t>bệnh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viện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của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chúng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tôi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để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tiện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trao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đổi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và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sửa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lỗi</w:t>
      </w:r>
      <w:proofErr w:type="spellEnd"/>
      <w:r w:rsidRPr="005553C8">
        <w:rPr>
          <w:rFonts w:ascii="Arial" w:hAnsi="Arial" w:cs="Arial"/>
        </w:rPr>
        <w:t>?”.</w:t>
      </w:r>
    </w:p>
    <w:p w14:paraId="57262EE3" w14:textId="755130A9" w:rsidR="00667DD5" w:rsidRPr="005553C8" w:rsidRDefault="003A3FFF" w:rsidP="00C70C9D">
      <w:pPr>
        <w:pStyle w:val="ListParagraph"/>
        <w:tabs>
          <w:tab w:val="right" w:leader="dot" w:pos="8780"/>
        </w:tabs>
        <w:ind w:left="720"/>
        <w:rPr>
          <w:rFonts w:ascii="Arial" w:hAnsi="Arial" w:cs="Arial"/>
        </w:rPr>
      </w:pPr>
      <w:proofErr w:type="spellStart"/>
      <w:r w:rsidRPr="005553C8">
        <w:rPr>
          <w:rFonts w:ascii="Arial" w:hAnsi="Arial" w:cs="Arial"/>
        </w:rPr>
        <w:t>Nhóm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quản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lý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sẽ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trả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lời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thế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nào</w:t>
      </w:r>
      <w:proofErr w:type="spellEnd"/>
      <w:r w:rsidR="00667DD5" w:rsidRPr="005553C8">
        <w:rPr>
          <w:rFonts w:ascii="Arial" w:hAnsi="Arial" w:cs="Arial"/>
        </w:rPr>
        <w:t>:</w:t>
      </w:r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Không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cần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thiết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phải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có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nhân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viên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làm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việc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trực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tiếp</w:t>
      </w:r>
      <w:proofErr w:type="spellEnd"/>
      <w:r w:rsidR="00C70C9D" w:rsidRPr="005553C8">
        <w:rPr>
          <w:rFonts w:ascii="Arial" w:hAnsi="Arial" w:cs="Arial"/>
        </w:rPr>
        <w:t xml:space="preserve"> ở </w:t>
      </w:r>
      <w:proofErr w:type="spellStart"/>
      <w:r w:rsidR="00C70C9D" w:rsidRPr="005553C8">
        <w:rPr>
          <w:rFonts w:ascii="Arial" w:hAnsi="Arial" w:cs="Arial"/>
        </w:rPr>
        <w:t>bệnh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viện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bởi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vì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nếu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có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vấn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đề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gì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xảy</w:t>
      </w:r>
      <w:proofErr w:type="spellEnd"/>
      <w:r w:rsidR="00C70C9D" w:rsidRPr="005553C8">
        <w:rPr>
          <w:rFonts w:ascii="Arial" w:hAnsi="Arial" w:cs="Arial"/>
        </w:rPr>
        <w:t xml:space="preserve"> ra </w:t>
      </w:r>
      <w:proofErr w:type="spellStart"/>
      <w:r w:rsidR="00C70C9D" w:rsidRPr="005553C8">
        <w:rPr>
          <w:rFonts w:ascii="Arial" w:hAnsi="Arial" w:cs="Arial"/>
        </w:rPr>
        <w:t>chúng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tôi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có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thể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sửa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lỗi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và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bảo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trì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ngay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từ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xa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hoặc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sẽ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trực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tiếp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đến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bệnh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viện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để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sửa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lỗi</w:t>
      </w:r>
      <w:proofErr w:type="spellEnd"/>
      <w:r w:rsidR="00C70C9D" w:rsidRPr="005553C8">
        <w:rPr>
          <w:rFonts w:ascii="Arial" w:hAnsi="Arial" w:cs="Arial"/>
        </w:rPr>
        <w:t xml:space="preserve">. </w:t>
      </w:r>
      <w:proofErr w:type="spellStart"/>
      <w:r w:rsidR="00C70C9D" w:rsidRPr="005553C8">
        <w:rPr>
          <w:rFonts w:ascii="Arial" w:hAnsi="Arial" w:cs="Arial"/>
        </w:rPr>
        <w:t>Lí</w:t>
      </w:r>
      <w:proofErr w:type="spellEnd"/>
      <w:r w:rsidR="00C70C9D" w:rsidRPr="005553C8">
        <w:rPr>
          <w:rFonts w:ascii="Arial" w:hAnsi="Arial" w:cs="Arial"/>
        </w:rPr>
        <w:t xml:space="preserve"> do </w:t>
      </w:r>
      <w:proofErr w:type="spellStart"/>
      <w:r w:rsidR="00C70C9D" w:rsidRPr="005553C8">
        <w:rPr>
          <w:rFonts w:ascii="Arial" w:hAnsi="Arial" w:cs="Arial"/>
        </w:rPr>
        <w:t>bởi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vì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hệ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thống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này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không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có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gây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ảnh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hưởng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ngay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tức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thời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đến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sức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khỏe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của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bệnh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nhân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và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số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lượng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người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3270FB" w:rsidRPr="005553C8">
        <w:rPr>
          <w:rFonts w:ascii="Arial" w:hAnsi="Arial" w:cs="Arial"/>
        </w:rPr>
        <w:t>truy</w:t>
      </w:r>
      <w:proofErr w:type="spellEnd"/>
      <w:r w:rsidR="003270FB" w:rsidRPr="005553C8">
        <w:rPr>
          <w:rFonts w:ascii="Arial" w:hAnsi="Arial" w:cs="Arial"/>
        </w:rPr>
        <w:t xml:space="preserve"> </w:t>
      </w:r>
      <w:proofErr w:type="spellStart"/>
      <w:r w:rsidR="003270FB" w:rsidRPr="005553C8">
        <w:rPr>
          <w:rFonts w:ascii="Arial" w:hAnsi="Arial" w:cs="Arial"/>
        </w:rPr>
        <w:t>cập</w:t>
      </w:r>
      <w:proofErr w:type="spellEnd"/>
      <w:r w:rsidR="003270FB" w:rsidRPr="005553C8">
        <w:rPr>
          <w:rFonts w:ascii="Arial" w:hAnsi="Arial" w:cs="Arial"/>
        </w:rPr>
        <w:t xml:space="preserve"> </w:t>
      </w:r>
      <w:proofErr w:type="spellStart"/>
      <w:r w:rsidR="003270FB" w:rsidRPr="005553C8">
        <w:rPr>
          <w:rFonts w:ascii="Arial" w:hAnsi="Arial" w:cs="Arial"/>
        </w:rPr>
        <w:t>trang</w:t>
      </w:r>
      <w:proofErr w:type="spellEnd"/>
      <w:r w:rsidR="003270FB" w:rsidRPr="005553C8">
        <w:rPr>
          <w:rFonts w:ascii="Arial" w:hAnsi="Arial" w:cs="Arial"/>
        </w:rPr>
        <w:t xml:space="preserve"> web </w:t>
      </w:r>
      <w:proofErr w:type="spellStart"/>
      <w:r w:rsidR="00C70C9D" w:rsidRPr="005553C8">
        <w:rPr>
          <w:rFonts w:ascii="Arial" w:hAnsi="Arial" w:cs="Arial"/>
        </w:rPr>
        <w:t>trong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một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khoảng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thời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gian</w:t>
      </w:r>
      <w:proofErr w:type="spellEnd"/>
      <w:r w:rsidR="003270FB" w:rsidRPr="005553C8">
        <w:rPr>
          <w:rFonts w:ascii="Arial" w:hAnsi="Arial" w:cs="Arial"/>
        </w:rPr>
        <w:t xml:space="preserve"> </w:t>
      </w:r>
      <w:proofErr w:type="spellStart"/>
      <w:r w:rsidR="003270FB" w:rsidRPr="005553C8">
        <w:rPr>
          <w:rFonts w:ascii="Arial" w:hAnsi="Arial" w:cs="Arial"/>
        </w:rPr>
        <w:t>ngắn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là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ít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và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đa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số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là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các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nhân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viên</w:t>
      </w:r>
      <w:proofErr w:type="spellEnd"/>
      <w:r w:rsidR="00C70C9D" w:rsidRPr="005553C8">
        <w:rPr>
          <w:rFonts w:ascii="Arial" w:hAnsi="Arial" w:cs="Arial"/>
        </w:rPr>
        <w:t xml:space="preserve"> y </w:t>
      </w:r>
      <w:proofErr w:type="spellStart"/>
      <w:r w:rsidR="00C70C9D" w:rsidRPr="005553C8">
        <w:rPr>
          <w:rFonts w:ascii="Arial" w:hAnsi="Arial" w:cs="Arial"/>
        </w:rPr>
        <w:t>tế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và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bệnh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nhân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trong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bệnh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viện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có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thể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hỗ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trợ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trao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đổi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thông</w:t>
      </w:r>
      <w:proofErr w:type="spellEnd"/>
      <w:r w:rsidR="00C70C9D" w:rsidRPr="005553C8">
        <w:rPr>
          <w:rFonts w:ascii="Arial" w:hAnsi="Arial" w:cs="Arial"/>
        </w:rPr>
        <w:t xml:space="preserve"> tin </w:t>
      </w:r>
      <w:proofErr w:type="spellStart"/>
      <w:r w:rsidR="00C70C9D" w:rsidRPr="005553C8">
        <w:rPr>
          <w:rFonts w:ascii="Arial" w:hAnsi="Arial" w:cs="Arial"/>
        </w:rPr>
        <w:t>với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nhau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một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cách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dễ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dàng</w:t>
      </w:r>
      <w:proofErr w:type="spellEnd"/>
      <w:r w:rsidR="00C70C9D" w:rsidRPr="005553C8">
        <w:rPr>
          <w:rFonts w:ascii="Arial" w:hAnsi="Arial" w:cs="Arial"/>
        </w:rPr>
        <w:t>.</w:t>
      </w:r>
    </w:p>
    <w:p w14:paraId="6C317951" w14:textId="77777777" w:rsidR="006C3A9C" w:rsidRPr="005553C8" w:rsidRDefault="006C3A9C" w:rsidP="00C70C9D">
      <w:pPr>
        <w:pStyle w:val="ListParagraph"/>
        <w:tabs>
          <w:tab w:val="right" w:leader="dot" w:pos="8780"/>
        </w:tabs>
        <w:ind w:left="720"/>
        <w:rPr>
          <w:rFonts w:ascii="Arial" w:hAnsi="Arial" w:cs="Arial"/>
        </w:rPr>
      </w:pPr>
    </w:p>
    <w:p w14:paraId="78D2041A" w14:textId="34BA1CB5" w:rsidR="00667DD5" w:rsidRPr="005553C8" w:rsidRDefault="00667DD5" w:rsidP="00460E60">
      <w:pPr>
        <w:pStyle w:val="ListParagraph"/>
        <w:numPr>
          <w:ilvl w:val="0"/>
          <w:numId w:val="39"/>
        </w:numPr>
        <w:rPr>
          <w:rFonts w:ascii="Arial" w:hAnsi="Arial" w:cs="Arial"/>
        </w:rPr>
      </w:pPr>
      <w:proofErr w:type="spellStart"/>
      <w:r w:rsidRPr="005553C8">
        <w:rPr>
          <w:rFonts w:ascii="Arial" w:hAnsi="Arial" w:cs="Arial"/>
        </w:rPr>
        <w:t>Khách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hàng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yêu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cầu</w:t>
      </w:r>
      <w:proofErr w:type="spellEnd"/>
      <w:r w:rsidRPr="005553C8">
        <w:rPr>
          <w:rFonts w:ascii="Arial" w:hAnsi="Arial" w:cs="Arial"/>
        </w:rPr>
        <w:t>: “Oh</w:t>
      </w:r>
      <w:r w:rsidR="00954A4A" w:rsidRPr="005553C8">
        <w:rPr>
          <w:rFonts w:ascii="Arial" w:hAnsi="Arial" w:cs="Arial"/>
        </w:rPr>
        <w:t xml:space="preserve">. </w:t>
      </w:r>
      <w:proofErr w:type="spellStart"/>
      <w:r w:rsidR="00251D74" w:rsidRPr="005553C8">
        <w:rPr>
          <w:rFonts w:ascii="Arial" w:hAnsi="Arial" w:cs="Arial"/>
        </w:rPr>
        <w:t>S</w:t>
      </w:r>
      <w:r w:rsidR="00954A4A" w:rsidRPr="005553C8">
        <w:rPr>
          <w:rFonts w:ascii="Arial" w:hAnsi="Arial" w:cs="Arial"/>
        </w:rPr>
        <w:t>ếp</w:t>
      </w:r>
      <w:proofErr w:type="spellEnd"/>
      <w:r w:rsidR="00954A4A" w:rsidRPr="005553C8">
        <w:rPr>
          <w:rFonts w:ascii="Arial" w:hAnsi="Arial" w:cs="Arial"/>
        </w:rPr>
        <w:t xml:space="preserve"> </w:t>
      </w:r>
      <w:proofErr w:type="spellStart"/>
      <w:r w:rsidR="00954A4A" w:rsidRPr="005553C8">
        <w:rPr>
          <w:rFonts w:ascii="Arial" w:hAnsi="Arial" w:cs="Arial"/>
        </w:rPr>
        <w:t>chúng</w:t>
      </w:r>
      <w:proofErr w:type="spellEnd"/>
      <w:r w:rsidR="00954A4A" w:rsidRPr="005553C8">
        <w:rPr>
          <w:rFonts w:ascii="Arial" w:hAnsi="Arial" w:cs="Arial"/>
        </w:rPr>
        <w:t xml:space="preserve"> </w:t>
      </w:r>
      <w:proofErr w:type="spellStart"/>
      <w:r w:rsidR="00954A4A" w:rsidRPr="005553C8">
        <w:rPr>
          <w:rFonts w:ascii="Arial" w:hAnsi="Arial" w:cs="Arial"/>
        </w:rPr>
        <w:t>tôi</w:t>
      </w:r>
      <w:proofErr w:type="spellEnd"/>
      <w:r w:rsidR="00954A4A" w:rsidRPr="005553C8">
        <w:rPr>
          <w:rFonts w:ascii="Arial" w:hAnsi="Arial" w:cs="Arial"/>
        </w:rPr>
        <w:t xml:space="preserve"> </w:t>
      </w:r>
      <w:proofErr w:type="spellStart"/>
      <w:r w:rsidR="00954A4A" w:rsidRPr="005553C8">
        <w:rPr>
          <w:rFonts w:ascii="Arial" w:hAnsi="Arial" w:cs="Arial"/>
        </w:rPr>
        <w:t>sử</w:t>
      </w:r>
      <w:proofErr w:type="spellEnd"/>
      <w:r w:rsidR="00954A4A" w:rsidRPr="005553C8">
        <w:rPr>
          <w:rFonts w:ascii="Arial" w:hAnsi="Arial" w:cs="Arial"/>
        </w:rPr>
        <w:t xml:space="preserve"> </w:t>
      </w:r>
      <w:proofErr w:type="spellStart"/>
      <w:r w:rsidR="00954A4A" w:rsidRPr="005553C8">
        <w:rPr>
          <w:rFonts w:ascii="Arial" w:hAnsi="Arial" w:cs="Arial"/>
        </w:rPr>
        <w:t>dụng</w:t>
      </w:r>
      <w:proofErr w:type="spellEnd"/>
      <w:r w:rsidR="00954A4A" w:rsidRPr="005553C8">
        <w:rPr>
          <w:rFonts w:ascii="Arial" w:hAnsi="Arial" w:cs="Arial"/>
        </w:rPr>
        <w:t xml:space="preserve"> </w:t>
      </w:r>
      <w:proofErr w:type="spellStart"/>
      <w:r w:rsidR="00954A4A" w:rsidRPr="005553C8">
        <w:rPr>
          <w:rFonts w:ascii="Arial" w:hAnsi="Arial" w:cs="Arial"/>
        </w:rPr>
        <w:t>máy</w:t>
      </w:r>
      <w:proofErr w:type="spellEnd"/>
      <w:r w:rsidR="00954A4A" w:rsidRPr="005553C8">
        <w:rPr>
          <w:rFonts w:ascii="Arial" w:hAnsi="Arial" w:cs="Arial"/>
        </w:rPr>
        <w:t xml:space="preserve"> </w:t>
      </w:r>
      <w:proofErr w:type="spellStart"/>
      <w:r w:rsidR="00954A4A" w:rsidRPr="005553C8">
        <w:rPr>
          <w:rFonts w:ascii="Arial" w:hAnsi="Arial" w:cs="Arial"/>
        </w:rPr>
        <w:t>tính</w:t>
      </w:r>
      <w:proofErr w:type="spellEnd"/>
      <w:r w:rsidR="00954A4A" w:rsidRPr="005553C8">
        <w:rPr>
          <w:rFonts w:ascii="Arial" w:hAnsi="Arial" w:cs="Arial"/>
        </w:rPr>
        <w:t xml:space="preserve"> </w:t>
      </w:r>
      <w:proofErr w:type="spellStart"/>
      <w:r w:rsidR="00954A4A" w:rsidRPr="005553C8">
        <w:rPr>
          <w:rFonts w:ascii="Arial" w:hAnsi="Arial" w:cs="Arial"/>
        </w:rPr>
        <w:t>cài</w:t>
      </w:r>
      <w:proofErr w:type="spellEnd"/>
      <w:r w:rsidR="00954A4A" w:rsidRPr="005553C8">
        <w:rPr>
          <w:rFonts w:ascii="Arial" w:hAnsi="Arial" w:cs="Arial"/>
        </w:rPr>
        <w:t xml:space="preserve"> </w:t>
      </w:r>
      <w:proofErr w:type="spellStart"/>
      <w:r w:rsidR="00954A4A" w:rsidRPr="005553C8">
        <w:rPr>
          <w:rFonts w:ascii="Arial" w:hAnsi="Arial" w:cs="Arial"/>
        </w:rPr>
        <w:t>hệ</w:t>
      </w:r>
      <w:proofErr w:type="spellEnd"/>
      <w:r w:rsidR="00954A4A" w:rsidRPr="005553C8">
        <w:rPr>
          <w:rFonts w:ascii="Arial" w:hAnsi="Arial" w:cs="Arial"/>
        </w:rPr>
        <w:t xml:space="preserve"> </w:t>
      </w:r>
      <w:proofErr w:type="spellStart"/>
      <w:r w:rsidR="00954A4A" w:rsidRPr="005553C8">
        <w:rPr>
          <w:rFonts w:ascii="Arial" w:hAnsi="Arial" w:cs="Arial"/>
        </w:rPr>
        <w:t>điều</w:t>
      </w:r>
      <w:proofErr w:type="spellEnd"/>
      <w:r w:rsidR="00954A4A" w:rsidRPr="005553C8">
        <w:rPr>
          <w:rFonts w:ascii="Arial" w:hAnsi="Arial" w:cs="Arial"/>
        </w:rPr>
        <w:t xml:space="preserve"> </w:t>
      </w:r>
      <w:proofErr w:type="spellStart"/>
      <w:r w:rsidR="00954A4A" w:rsidRPr="005553C8">
        <w:rPr>
          <w:rFonts w:ascii="Arial" w:hAnsi="Arial" w:cs="Arial"/>
        </w:rPr>
        <w:t>hành</w:t>
      </w:r>
      <w:proofErr w:type="spellEnd"/>
      <w:r w:rsidR="00954A4A" w:rsidRPr="005553C8">
        <w:rPr>
          <w:rFonts w:ascii="Arial" w:hAnsi="Arial" w:cs="Arial"/>
        </w:rPr>
        <w:t xml:space="preserve"> </w:t>
      </w:r>
      <w:r w:rsidR="00915C78" w:rsidRPr="005553C8">
        <w:rPr>
          <w:rFonts w:ascii="Arial" w:hAnsi="Arial" w:cs="Arial"/>
        </w:rPr>
        <w:t xml:space="preserve">Windows 95 </w:t>
      </w:r>
      <w:proofErr w:type="spellStart"/>
      <w:r w:rsidR="00915C78" w:rsidRPr="005553C8">
        <w:rPr>
          <w:rFonts w:ascii="Arial" w:hAnsi="Arial" w:cs="Arial"/>
        </w:rPr>
        <w:t>cơ</w:t>
      </w:r>
      <w:proofErr w:type="spellEnd"/>
      <w:r w:rsidR="00D82BE2" w:rsidRPr="005553C8">
        <w:rPr>
          <w:rFonts w:ascii="Arial" w:hAnsi="Arial" w:cs="Arial"/>
        </w:rPr>
        <w:t>.</w:t>
      </w:r>
      <w:r w:rsidR="00915C78" w:rsidRPr="005553C8">
        <w:rPr>
          <w:rFonts w:ascii="Arial" w:hAnsi="Arial" w:cs="Arial"/>
        </w:rPr>
        <w:t xml:space="preserve"> </w:t>
      </w:r>
      <w:proofErr w:type="spellStart"/>
      <w:r w:rsidR="00915C78" w:rsidRPr="005553C8">
        <w:rPr>
          <w:rFonts w:ascii="Arial" w:hAnsi="Arial" w:cs="Arial"/>
        </w:rPr>
        <w:t>Liệu</w:t>
      </w:r>
      <w:proofErr w:type="spellEnd"/>
      <w:r w:rsidR="00915C78" w:rsidRPr="005553C8">
        <w:rPr>
          <w:rFonts w:ascii="Arial" w:hAnsi="Arial" w:cs="Arial"/>
        </w:rPr>
        <w:t xml:space="preserve"> </w:t>
      </w:r>
      <w:proofErr w:type="spellStart"/>
      <w:r w:rsidR="00915C78" w:rsidRPr="005553C8">
        <w:rPr>
          <w:rFonts w:ascii="Arial" w:hAnsi="Arial" w:cs="Arial"/>
        </w:rPr>
        <w:t>phần</w:t>
      </w:r>
      <w:proofErr w:type="spellEnd"/>
      <w:r w:rsidR="00915C78" w:rsidRPr="005553C8">
        <w:rPr>
          <w:rFonts w:ascii="Arial" w:hAnsi="Arial" w:cs="Arial"/>
        </w:rPr>
        <w:t xml:space="preserve"> </w:t>
      </w:r>
      <w:proofErr w:type="spellStart"/>
      <w:r w:rsidR="00915C78" w:rsidRPr="005553C8">
        <w:rPr>
          <w:rFonts w:ascii="Arial" w:hAnsi="Arial" w:cs="Arial"/>
        </w:rPr>
        <w:t>mềm</w:t>
      </w:r>
      <w:proofErr w:type="spellEnd"/>
      <w:r w:rsidR="00915C78" w:rsidRPr="005553C8">
        <w:rPr>
          <w:rFonts w:ascii="Arial" w:hAnsi="Arial" w:cs="Arial"/>
        </w:rPr>
        <w:t xml:space="preserve"> </w:t>
      </w:r>
      <w:proofErr w:type="spellStart"/>
      <w:r w:rsidR="00915C78" w:rsidRPr="005553C8">
        <w:rPr>
          <w:rFonts w:ascii="Arial" w:hAnsi="Arial" w:cs="Arial"/>
        </w:rPr>
        <w:t>này</w:t>
      </w:r>
      <w:proofErr w:type="spellEnd"/>
      <w:r w:rsidR="00915C78" w:rsidRPr="005553C8">
        <w:rPr>
          <w:rFonts w:ascii="Arial" w:hAnsi="Arial" w:cs="Arial"/>
        </w:rPr>
        <w:t xml:space="preserve"> </w:t>
      </w:r>
      <w:proofErr w:type="spellStart"/>
      <w:r w:rsidR="004C71FA" w:rsidRPr="005553C8">
        <w:rPr>
          <w:rFonts w:ascii="Arial" w:hAnsi="Arial" w:cs="Arial"/>
        </w:rPr>
        <w:t>phải</w:t>
      </w:r>
      <w:proofErr w:type="spellEnd"/>
      <w:r w:rsidR="004C71FA" w:rsidRPr="005553C8">
        <w:rPr>
          <w:rFonts w:ascii="Arial" w:hAnsi="Arial" w:cs="Arial"/>
        </w:rPr>
        <w:t xml:space="preserve"> </w:t>
      </w:r>
      <w:proofErr w:type="spellStart"/>
      <w:r w:rsidR="004C71FA" w:rsidRPr="005553C8">
        <w:rPr>
          <w:rFonts w:ascii="Arial" w:hAnsi="Arial" w:cs="Arial"/>
        </w:rPr>
        <w:t>chạy</w:t>
      </w:r>
      <w:proofErr w:type="spellEnd"/>
      <w:r w:rsidR="004C71FA" w:rsidRPr="005553C8">
        <w:rPr>
          <w:rFonts w:ascii="Arial" w:hAnsi="Arial" w:cs="Arial"/>
        </w:rPr>
        <w:t xml:space="preserve"> </w:t>
      </w:r>
      <w:proofErr w:type="spellStart"/>
      <w:r w:rsidR="004C71FA" w:rsidRPr="005553C8">
        <w:rPr>
          <w:rFonts w:ascii="Arial" w:hAnsi="Arial" w:cs="Arial"/>
        </w:rPr>
        <w:t>được</w:t>
      </w:r>
      <w:proofErr w:type="spellEnd"/>
      <w:r w:rsidR="004C71FA" w:rsidRPr="005553C8">
        <w:rPr>
          <w:rFonts w:ascii="Arial" w:hAnsi="Arial" w:cs="Arial"/>
        </w:rPr>
        <w:t xml:space="preserve"> </w:t>
      </w:r>
      <w:proofErr w:type="spellStart"/>
      <w:r w:rsidR="004C71FA" w:rsidRPr="005553C8">
        <w:rPr>
          <w:rFonts w:ascii="Arial" w:hAnsi="Arial" w:cs="Arial"/>
        </w:rPr>
        <w:t>đấy</w:t>
      </w:r>
      <w:proofErr w:type="spellEnd"/>
      <w:r w:rsidR="004C71FA" w:rsidRPr="005553C8">
        <w:rPr>
          <w:rFonts w:ascii="Arial" w:hAnsi="Arial" w:cs="Arial"/>
        </w:rPr>
        <w:t xml:space="preserve"> </w:t>
      </w:r>
      <w:proofErr w:type="spellStart"/>
      <w:r w:rsidR="004C71FA" w:rsidRPr="005553C8">
        <w:rPr>
          <w:rFonts w:ascii="Arial" w:hAnsi="Arial" w:cs="Arial"/>
        </w:rPr>
        <w:t>nhé</w:t>
      </w:r>
      <w:proofErr w:type="spellEnd"/>
      <w:r w:rsidR="00DB2EB7" w:rsidRPr="005553C8">
        <w:rPr>
          <w:rFonts w:ascii="Arial" w:hAnsi="Arial" w:cs="Arial"/>
        </w:rPr>
        <w:t xml:space="preserve">. </w:t>
      </w:r>
      <w:proofErr w:type="spellStart"/>
      <w:r w:rsidR="00DB2EB7" w:rsidRPr="005553C8">
        <w:rPr>
          <w:rFonts w:ascii="Arial" w:hAnsi="Arial" w:cs="Arial"/>
        </w:rPr>
        <w:t>Ông</w:t>
      </w:r>
      <w:proofErr w:type="spellEnd"/>
      <w:r w:rsidR="00DB2EB7" w:rsidRPr="005553C8">
        <w:rPr>
          <w:rFonts w:ascii="Arial" w:hAnsi="Arial" w:cs="Arial"/>
        </w:rPr>
        <w:t xml:space="preserve"> </w:t>
      </w:r>
      <w:proofErr w:type="spellStart"/>
      <w:r w:rsidR="00DB2EB7" w:rsidRPr="005553C8">
        <w:rPr>
          <w:rFonts w:ascii="Arial" w:hAnsi="Arial" w:cs="Arial"/>
        </w:rPr>
        <w:t>mới</w:t>
      </w:r>
      <w:proofErr w:type="spellEnd"/>
      <w:r w:rsidR="00DB2EB7" w:rsidRPr="005553C8">
        <w:rPr>
          <w:rFonts w:ascii="Arial" w:hAnsi="Arial" w:cs="Arial"/>
        </w:rPr>
        <w:t xml:space="preserve"> </w:t>
      </w:r>
      <w:proofErr w:type="spellStart"/>
      <w:r w:rsidR="00DB2EB7" w:rsidRPr="005553C8">
        <w:rPr>
          <w:rFonts w:ascii="Arial" w:hAnsi="Arial" w:cs="Arial"/>
        </w:rPr>
        <w:t>là</w:t>
      </w:r>
      <w:proofErr w:type="spellEnd"/>
      <w:r w:rsidR="00DB2EB7" w:rsidRPr="005553C8">
        <w:rPr>
          <w:rFonts w:ascii="Arial" w:hAnsi="Arial" w:cs="Arial"/>
        </w:rPr>
        <w:t xml:space="preserve"> </w:t>
      </w:r>
      <w:proofErr w:type="spellStart"/>
      <w:r w:rsidR="00DB2EB7" w:rsidRPr="005553C8">
        <w:rPr>
          <w:rFonts w:ascii="Arial" w:hAnsi="Arial" w:cs="Arial"/>
        </w:rPr>
        <w:t>người</w:t>
      </w:r>
      <w:proofErr w:type="spellEnd"/>
      <w:r w:rsidR="00DB2EB7" w:rsidRPr="005553C8">
        <w:rPr>
          <w:rFonts w:ascii="Arial" w:hAnsi="Arial" w:cs="Arial"/>
        </w:rPr>
        <w:t xml:space="preserve"> </w:t>
      </w:r>
      <w:proofErr w:type="spellStart"/>
      <w:r w:rsidR="00DB2EB7" w:rsidRPr="005553C8">
        <w:rPr>
          <w:rFonts w:ascii="Arial" w:hAnsi="Arial" w:cs="Arial"/>
        </w:rPr>
        <w:t>duyệt</w:t>
      </w:r>
      <w:proofErr w:type="spellEnd"/>
      <w:r w:rsidR="00DB2EB7" w:rsidRPr="005553C8">
        <w:rPr>
          <w:rFonts w:ascii="Arial" w:hAnsi="Arial" w:cs="Arial"/>
        </w:rPr>
        <w:t xml:space="preserve"> </w:t>
      </w:r>
      <w:proofErr w:type="spellStart"/>
      <w:r w:rsidR="00DB2EB7" w:rsidRPr="005553C8">
        <w:rPr>
          <w:rFonts w:ascii="Arial" w:hAnsi="Arial" w:cs="Arial"/>
        </w:rPr>
        <w:t>cái</w:t>
      </w:r>
      <w:proofErr w:type="spellEnd"/>
      <w:r w:rsidR="00DB2EB7" w:rsidRPr="005553C8">
        <w:rPr>
          <w:rFonts w:ascii="Arial" w:hAnsi="Arial" w:cs="Arial"/>
        </w:rPr>
        <w:t xml:space="preserve"> </w:t>
      </w:r>
      <w:proofErr w:type="spellStart"/>
      <w:r w:rsidR="00DB2EB7" w:rsidRPr="005553C8">
        <w:rPr>
          <w:rFonts w:ascii="Arial" w:hAnsi="Arial" w:cs="Arial"/>
        </w:rPr>
        <w:t>này</w:t>
      </w:r>
      <w:proofErr w:type="spellEnd"/>
      <w:r w:rsidR="00DB2EB7" w:rsidRPr="005553C8">
        <w:rPr>
          <w:rFonts w:ascii="Arial" w:hAnsi="Arial" w:cs="Arial"/>
        </w:rPr>
        <w:t xml:space="preserve"> </w:t>
      </w:r>
      <w:proofErr w:type="spellStart"/>
      <w:r w:rsidR="00DB2EB7" w:rsidRPr="005553C8">
        <w:rPr>
          <w:rFonts w:ascii="Arial" w:hAnsi="Arial" w:cs="Arial"/>
        </w:rPr>
        <w:t>đấy</w:t>
      </w:r>
      <w:proofErr w:type="spellEnd"/>
      <w:r w:rsidRPr="005553C8">
        <w:rPr>
          <w:rFonts w:ascii="Arial" w:hAnsi="Arial" w:cs="Arial"/>
        </w:rPr>
        <w:t>”.</w:t>
      </w:r>
    </w:p>
    <w:p w14:paraId="65D94067" w14:textId="20EF2D28" w:rsidR="00667DD5" w:rsidRPr="005553C8" w:rsidRDefault="00667DD5" w:rsidP="006C3A9C">
      <w:pPr>
        <w:pStyle w:val="ListParagraph"/>
        <w:tabs>
          <w:tab w:val="right" w:leader="dot" w:pos="8780"/>
        </w:tabs>
        <w:ind w:left="720"/>
        <w:rPr>
          <w:rFonts w:ascii="Arial" w:hAnsi="Arial" w:cs="Arial"/>
        </w:rPr>
      </w:pPr>
      <w:proofErr w:type="spellStart"/>
      <w:r w:rsidRPr="005553C8">
        <w:rPr>
          <w:rFonts w:ascii="Arial" w:hAnsi="Arial" w:cs="Arial"/>
        </w:rPr>
        <w:t>Nhóm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quản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lý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sẽ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trả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lời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thế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nào</w:t>
      </w:r>
      <w:proofErr w:type="spellEnd"/>
      <w:r w:rsidRPr="005553C8">
        <w:rPr>
          <w:rFonts w:ascii="Arial" w:hAnsi="Arial" w:cs="Arial"/>
        </w:rPr>
        <w:t>:</w:t>
      </w:r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Hiện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tại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chúng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tôi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xây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dựng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phần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mềm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trên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nền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tảng</w:t>
      </w:r>
      <w:proofErr w:type="spellEnd"/>
      <w:r w:rsidR="00C70C9D" w:rsidRPr="005553C8">
        <w:rPr>
          <w:rFonts w:ascii="Arial" w:hAnsi="Arial" w:cs="Arial"/>
        </w:rPr>
        <w:t xml:space="preserve"> Windows 10 </w:t>
      </w:r>
      <w:proofErr w:type="spellStart"/>
      <w:r w:rsidR="00C70C9D" w:rsidRPr="005553C8">
        <w:rPr>
          <w:rFonts w:ascii="Arial" w:hAnsi="Arial" w:cs="Arial"/>
        </w:rPr>
        <w:t>để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dễ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dàng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bảo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trì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cũng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như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sửa</w:t>
      </w:r>
      <w:proofErr w:type="spellEnd"/>
      <w:r w:rsidR="00C70C9D" w:rsidRPr="005553C8">
        <w:rPr>
          <w:rFonts w:ascii="Arial" w:hAnsi="Arial" w:cs="Arial"/>
        </w:rPr>
        <w:t xml:space="preserve"> </w:t>
      </w:r>
      <w:proofErr w:type="spellStart"/>
      <w:r w:rsidR="00C70C9D" w:rsidRPr="005553C8">
        <w:rPr>
          <w:rFonts w:ascii="Arial" w:hAnsi="Arial" w:cs="Arial"/>
        </w:rPr>
        <w:t>lỗi</w:t>
      </w:r>
      <w:proofErr w:type="spellEnd"/>
      <w:r w:rsidR="006C3A9C" w:rsidRPr="005553C8">
        <w:rPr>
          <w:rFonts w:ascii="Arial" w:hAnsi="Arial" w:cs="Arial"/>
        </w:rPr>
        <w:t xml:space="preserve">, </w:t>
      </w:r>
      <w:proofErr w:type="spellStart"/>
      <w:r w:rsidR="006C3A9C" w:rsidRPr="005553C8">
        <w:rPr>
          <w:rFonts w:ascii="Arial" w:hAnsi="Arial" w:cs="Arial"/>
        </w:rPr>
        <w:t>tất</w:t>
      </w:r>
      <w:proofErr w:type="spellEnd"/>
      <w:r w:rsidR="006C3A9C" w:rsidRPr="005553C8">
        <w:rPr>
          <w:rFonts w:ascii="Arial" w:hAnsi="Arial" w:cs="Arial"/>
        </w:rPr>
        <w:t xml:space="preserve"> </w:t>
      </w:r>
      <w:proofErr w:type="spellStart"/>
      <w:r w:rsidR="006C3A9C" w:rsidRPr="005553C8">
        <w:rPr>
          <w:rFonts w:ascii="Arial" w:hAnsi="Arial" w:cs="Arial"/>
        </w:rPr>
        <w:t>cả</w:t>
      </w:r>
      <w:proofErr w:type="spellEnd"/>
      <w:r w:rsidR="006C3A9C" w:rsidRPr="005553C8">
        <w:rPr>
          <w:rFonts w:ascii="Arial" w:hAnsi="Arial" w:cs="Arial"/>
        </w:rPr>
        <w:t xml:space="preserve"> </w:t>
      </w:r>
      <w:proofErr w:type="spellStart"/>
      <w:r w:rsidR="006C3A9C" w:rsidRPr="005553C8">
        <w:rPr>
          <w:rFonts w:ascii="Arial" w:hAnsi="Arial" w:cs="Arial"/>
        </w:rPr>
        <w:t>là</w:t>
      </w:r>
      <w:proofErr w:type="spellEnd"/>
      <w:r w:rsidR="006C3A9C" w:rsidRPr="005553C8">
        <w:rPr>
          <w:rFonts w:ascii="Arial" w:hAnsi="Arial" w:cs="Arial"/>
        </w:rPr>
        <w:t xml:space="preserve"> </w:t>
      </w:r>
      <w:proofErr w:type="spellStart"/>
      <w:r w:rsidR="006C3A9C" w:rsidRPr="005553C8">
        <w:rPr>
          <w:rFonts w:ascii="Arial" w:hAnsi="Arial" w:cs="Arial"/>
        </w:rPr>
        <w:t>để</w:t>
      </w:r>
      <w:proofErr w:type="spellEnd"/>
      <w:r w:rsidR="006C3A9C" w:rsidRPr="005553C8">
        <w:rPr>
          <w:rFonts w:ascii="Arial" w:hAnsi="Arial" w:cs="Arial"/>
        </w:rPr>
        <w:t xml:space="preserve"> </w:t>
      </w:r>
      <w:proofErr w:type="spellStart"/>
      <w:r w:rsidR="006C3A9C" w:rsidRPr="005553C8">
        <w:rPr>
          <w:rFonts w:ascii="Arial" w:hAnsi="Arial" w:cs="Arial"/>
        </w:rPr>
        <w:t>cho</w:t>
      </w:r>
      <w:proofErr w:type="spellEnd"/>
      <w:r w:rsidR="006C3A9C" w:rsidRPr="005553C8">
        <w:rPr>
          <w:rFonts w:ascii="Arial" w:hAnsi="Arial" w:cs="Arial"/>
        </w:rPr>
        <w:t xml:space="preserve"> </w:t>
      </w:r>
      <w:proofErr w:type="spellStart"/>
      <w:r w:rsidR="006C3A9C" w:rsidRPr="005553C8">
        <w:rPr>
          <w:rFonts w:ascii="Arial" w:hAnsi="Arial" w:cs="Arial"/>
        </w:rPr>
        <w:t>giao</w:t>
      </w:r>
      <w:proofErr w:type="spellEnd"/>
      <w:r w:rsidR="006C3A9C" w:rsidRPr="005553C8">
        <w:rPr>
          <w:rFonts w:ascii="Arial" w:hAnsi="Arial" w:cs="Arial"/>
        </w:rPr>
        <w:t xml:space="preserve"> </w:t>
      </w:r>
      <w:proofErr w:type="spellStart"/>
      <w:r w:rsidR="006C3A9C" w:rsidRPr="005553C8">
        <w:rPr>
          <w:rFonts w:ascii="Arial" w:hAnsi="Arial" w:cs="Arial"/>
        </w:rPr>
        <w:t>diện</w:t>
      </w:r>
      <w:proofErr w:type="spellEnd"/>
      <w:r w:rsidR="006C3A9C" w:rsidRPr="005553C8">
        <w:rPr>
          <w:rFonts w:ascii="Arial" w:hAnsi="Arial" w:cs="Arial"/>
        </w:rPr>
        <w:t xml:space="preserve"> </w:t>
      </w:r>
      <w:proofErr w:type="spellStart"/>
      <w:r w:rsidR="006C3A9C" w:rsidRPr="005553C8">
        <w:rPr>
          <w:rFonts w:ascii="Arial" w:hAnsi="Arial" w:cs="Arial"/>
        </w:rPr>
        <w:t>cũng</w:t>
      </w:r>
      <w:proofErr w:type="spellEnd"/>
      <w:r w:rsidR="006C3A9C" w:rsidRPr="005553C8">
        <w:rPr>
          <w:rFonts w:ascii="Arial" w:hAnsi="Arial" w:cs="Arial"/>
        </w:rPr>
        <w:t xml:space="preserve"> </w:t>
      </w:r>
      <w:proofErr w:type="spellStart"/>
      <w:r w:rsidR="006C3A9C" w:rsidRPr="005553C8">
        <w:rPr>
          <w:rFonts w:ascii="Arial" w:hAnsi="Arial" w:cs="Arial"/>
        </w:rPr>
        <w:t>như</w:t>
      </w:r>
      <w:proofErr w:type="spellEnd"/>
      <w:r w:rsidR="006C3A9C" w:rsidRPr="005553C8">
        <w:rPr>
          <w:rFonts w:ascii="Arial" w:hAnsi="Arial" w:cs="Arial"/>
        </w:rPr>
        <w:t xml:space="preserve"> </w:t>
      </w:r>
      <w:proofErr w:type="spellStart"/>
      <w:r w:rsidR="006C3A9C" w:rsidRPr="005553C8">
        <w:rPr>
          <w:rFonts w:ascii="Arial" w:hAnsi="Arial" w:cs="Arial"/>
        </w:rPr>
        <w:t>phần</w:t>
      </w:r>
      <w:proofErr w:type="spellEnd"/>
      <w:r w:rsidR="006C3A9C" w:rsidRPr="005553C8">
        <w:rPr>
          <w:rFonts w:ascii="Arial" w:hAnsi="Arial" w:cs="Arial"/>
        </w:rPr>
        <w:t xml:space="preserve"> </w:t>
      </w:r>
      <w:proofErr w:type="spellStart"/>
      <w:r w:rsidR="006C3A9C" w:rsidRPr="005553C8">
        <w:rPr>
          <w:rFonts w:ascii="Arial" w:hAnsi="Arial" w:cs="Arial"/>
        </w:rPr>
        <w:t>mềm</w:t>
      </w:r>
      <w:proofErr w:type="spellEnd"/>
      <w:r w:rsidR="006C3A9C" w:rsidRPr="005553C8">
        <w:rPr>
          <w:rFonts w:ascii="Arial" w:hAnsi="Arial" w:cs="Arial"/>
        </w:rPr>
        <w:t xml:space="preserve"> </w:t>
      </w:r>
      <w:proofErr w:type="spellStart"/>
      <w:r w:rsidR="006C3A9C" w:rsidRPr="005553C8">
        <w:rPr>
          <w:rFonts w:ascii="Arial" w:hAnsi="Arial" w:cs="Arial"/>
        </w:rPr>
        <w:t>được</w:t>
      </w:r>
      <w:proofErr w:type="spellEnd"/>
      <w:r w:rsidR="006C3A9C" w:rsidRPr="005553C8">
        <w:rPr>
          <w:rFonts w:ascii="Arial" w:hAnsi="Arial" w:cs="Arial"/>
        </w:rPr>
        <w:t xml:space="preserve"> </w:t>
      </w:r>
      <w:proofErr w:type="spellStart"/>
      <w:r w:rsidR="006C3A9C" w:rsidRPr="005553C8">
        <w:rPr>
          <w:rFonts w:ascii="Arial" w:hAnsi="Arial" w:cs="Arial"/>
        </w:rPr>
        <w:t>hoạt</w:t>
      </w:r>
      <w:proofErr w:type="spellEnd"/>
      <w:r w:rsidR="006C3A9C" w:rsidRPr="005553C8">
        <w:rPr>
          <w:rFonts w:ascii="Arial" w:hAnsi="Arial" w:cs="Arial"/>
        </w:rPr>
        <w:t xml:space="preserve"> </w:t>
      </w:r>
      <w:proofErr w:type="spellStart"/>
      <w:r w:rsidR="006C3A9C" w:rsidRPr="005553C8">
        <w:rPr>
          <w:rFonts w:ascii="Arial" w:hAnsi="Arial" w:cs="Arial"/>
        </w:rPr>
        <w:t>động</w:t>
      </w:r>
      <w:proofErr w:type="spellEnd"/>
      <w:r w:rsidR="006C3A9C" w:rsidRPr="005553C8">
        <w:rPr>
          <w:rFonts w:ascii="Arial" w:hAnsi="Arial" w:cs="Arial"/>
        </w:rPr>
        <w:t xml:space="preserve"> </w:t>
      </w:r>
      <w:proofErr w:type="spellStart"/>
      <w:r w:rsidR="006C3A9C" w:rsidRPr="005553C8">
        <w:rPr>
          <w:rFonts w:ascii="Arial" w:hAnsi="Arial" w:cs="Arial"/>
        </w:rPr>
        <w:t>tốt</w:t>
      </w:r>
      <w:proofErr w:type="spellEnd"/>
      <w:r w:rsidR="006C3A9C" w:rsidRPr="005553C8">
        <w:rPr>
          <w:rFonts w:ascii="Arial" w:hAnsi="Arial" w:cs="Arial"/>
        </w:rPr>
        <w:t xml:space="preserve"> </w:t>
      </w:r>
      <w:proofErr w:type="spellStart"/>
      <w:r w:rsidR="006C3A9C" w:rsidRPr="005553C8">
        <w:rPr>
          <w:rFonts w:ascii="Arial" w:hAnsi="Arial" w:cs="Arial"/>
        </w:rPr>
        <w:t>và</w:t>
      </w:r>
      <w:proofErr w:type="spellEnd"/>
      <w:r w:rsidR="006C3A9C" w:rsidRPr="005553C8">
        <w:rPr>
          <w:rFonts w:ascii="Arial" w:hAnsi="Arial" w:cs="Arial"/>
        </w:rPr>
        <w:t xml:space="preserve"> </w:t>
      </w:r>
      <w:proofErr w:type="spellStart"/>
      <w:r w:rsidR="006C3A9C" w:rsidRPr="005553C8">
        <w:rPr>
          <w:rFonts w:ascii="Arial" w:hAnsi="Arial" w:cs="Arial"/>
        </w:rPr>
        <w:t>dễ</w:t>
      </w:r>
      <w:proofErr w:type="spellEnd"/>
      <w:r w:rsidR="006C3A9C" w:rsidRPr="005553C8">
        <w:rPr>
          <w:rFonts w:ascii="Arial" w:hAnsi="Arial" w:cs="Arial"/>
        </w:rPr>
        <w:t xml:space="preserve"> </w:t>
      </w:r>
      <w:proofErr w:type="spellStart"/>
      <w:r w:rsidR="006C3A9C" w:rsidRPr="005553C8">
        <w:rPr>
          <w:rFonts w:ascii="Arial" w:hAnsi="Arial" w:cs="Arial"/>
        </w:rPr>
        <w:t>dàng</w:t>
      </w:r>
      <w:proofErr w:type="spellEnd"/>
      <w:r w:rsidR="006C3A9C" w:rsidRPr="005553C8">
        <w:rPr>
          <w:rFonts w:ascii="Arial" w:hAnsi="Arial" w:cs="Arial"/>
        </w:rPr>
        <w:t xml:space="preserve"> </w:t>
      </w:r>
      <w:proofErr w:type="spellStart"/>
      <w:r w:rsidR="006C3A9C" w:rsidRPr="005553C8">
        <w:rPr>
          <w:rFonts w:ascii="Arial" w:hAnsi="Arial" w:cs="Arial"/>
        </w:rPr>
        <w:t>sử</w:t>
      </w:r>
      <w:proofErr w:type="spellEnd"/>
      <w:r w:rsidR="006C3A9C" w:rsidRPr="005553C8">
        <w:rPr>
          <w:rFonts w:ascii="Arial" w:hAnsi="Arial" w:cs="Arial"/>
        </w:rPr>
        <w:t xml:space="preserve"> </w:t>
      </w:r>
      <w:proofErr w:type="spellStart"/>
      <w:r w:rsidR="006C3A9C" w:rsidRPr="005553C8">
        <w:rPr>
          <w:rFonts w:ascii="Arial" w:hAnsi="Arial" w:cs="Arial"/>
        </w:rPr>
        <w:t>dụng</w:t>
      </w:r>
      <w:proofErr w:type="spellEnd"/>
      <w:r w:rsidR="006C3A9C" w:rsidRPr="005553C8">
        <w:rPr>
          <w:rFonts w:ascii="Arial" w:hAnsi="Arial" w:cs="Arial"/>
        </w:rPr>
        <w:t xml:space="preserve">. </w:t>
      </w:r>
      <w:proofErr w:type="spellStart"/>
      <w:r w:rsidR="006C3A9C" w:rsidRPr="005553C8">
        <w:rPr>
          <w:rFonts w:ascii="Arial" w:hAnsi="Arial" w:cs="Arial"/>
        </w:rPr>
        <w:t>Sếp</w:t>
      </w:r>
      <w:proofErr w:type="spellEnd"/>
      <w:r w:rsidR="006C3A9C" w:rsidRPr="005553C8">
        <w:rPr>
          <w:rFonts w:ascii="Arial" w:hAnsi="Arial" w:cs="Arial"/>
        </w:rPr>
        <w:t xml:space="preserve"> </w:t>
      </w:r>
      <w:proofErr w:type="spellStart"/>
      <w:r w:rsidR="006C3A9C" w:rsidRPr="005553C8">
        <w:rPr>
          <w:rFonts w:ascii="Arial" w:hAnsi="Arial" w:cs="Arial"/>
        </w:rPr>
        <w:t>của</w:t>
      </w:r>
      <w:proofErr w:type="spellEnd"/>
      <w:r w:rsidR="006C3A9C" w:rsidRPr="005553C8">
        <w:rPr>
          <w:rFonts w:ascii="Arial" w:hAnsi="Arial" w:cs="Arial"/>
        </w:rPr>
        <w:t xml:space="preserve"> </w:t>
      </w:r>
      <w:proofErr w:type="spellStart"/>
      <w:r w:rsidR="006C3A9C" w:rsidRPr="005553C8">
        <w:rPr>
          <w:rFonts w:ascii="Arial" w:hAnsi="Arial" w:cs="Arial"/>
        </w:rPr>
        <w:t>bạn</w:t>
      </w:r>
      <w:proofErr w:type="spellEnd"/>
      <w:r w:rsidR="006C3A9C" w:rsidRPr="005553C8">
        <w:rPr>
          <w:rFonts w:ascii="Arial" w:hAnsi="Arial" w:cs="Arial"/>
        </w:rPr>
        <w:t xml:space="preserve"> </w:t>
      </w:r>
      <w:proofErr w:type="spellStart"/>
      <w:r w:rsidR="006C3A9C" w:rsidRPr="005553C8">
        <w:rPr>
          <w:rFonts w:ascii="Arial" w:hAnsi="Arial" w:cs="Arial"/>
        </w:rPr>
        <w:t>có</w:t>
      </w:r>
      <w:proofErr w:type="spellEnd"/>
      <w:r w:rsidR="006C3A9C" w:rsidRPr="005553C8">
        <w:rPr>
          <w:rFonts w:ascii="Arial" w:hAnsi="Arial" w:cs="Arial"/>
        </w:rPr>
        <w:t xml:space="preserve"> </w:t>
      </w:r>
      <w:proofErr w:type="spellStart"/>
      <w:r w:rsidR="006C3A9C" w:rsidRPr="005553C8">
        <w:rPr>
          <w:rFonts w:ascii="Arial" w:hAnsi="Arial" w:cs="Arial"/>
        </w:rPr>
        <w:t>thể</w:t>
      </w:r>
      <w:proofErr w:type="spellEnd"/>
      <w:r w:rsidR="006C3A9C" w:rsidRPr="005553C8">
        <w:rPr>
          <w:rFonts w:ascii="Arial" w:hAnsi="Arial" w:cs="Arial"/>
        </w:rPr>
        <w:t xml:space="preserve"> </w:t>
      </w:r>
      <w:proofErr w:type="spellStart"/>
      <w:r w:rsidR="006C3A9C" w:rsidRPr="005553C8">
        <w:rPr>
          <w:rFonts w:ascii="Arial" w:hAnsi="Arial" w:cs="Arial"/>
        </w:rPr>
        <w:t>duyệt</w:t>
      </w:r>
      <w:proofErr w:type="spellEnd"/>
      <w:r w:rsidR="006C3A9C" w:rsidRPr="005553C8">
        <w:rPr>
          <w:rFonts w:ascii="Arial" w:hAnsi="Arial" w:cs="Arial"/>
        </w:rPr>
        <w:t xml:space="preserve"> </w:t>
      </w:r>
      <w:proofErr w:type="spellStart"/>
      <w:r w:rsidR="006C3A9C" w:rsidRPr="005553C8">
        <w:rPr>
          <w:rFonts w:ascii="Arial" w:hAnsi="Arial" w:cs="Arial"/>
        </w:rPr>
        <w:t>dự</w:t>
      </w:r>
      <w:proofErr w:type="spellEnd"/>
      <w:r w:rsidR="006C3A9C" w:rsidRPr="005553C8">
        <w:rPr>
          <w:rFonts w:ascii="Arial" w:hAnsi="Arial" w:cs="Arial"/>
        </w:rPr>
        <w:t xml:space="preserve"> </w:t>
      </w:r>
      <w:proofErr w:type="spellStart"/>
      <w:r w:rsidR="006C3A9C" w:rsidRPr="005553C8">
        <w:rPr>
          <w:rFonts w:ascii="Arial" w:hAnsi="Arial" w:cs="Arial"/>
        </w:rPr>
        <w:t>án</w:t>
      </w:r>
      <w:proofErr w:type="spellEnd"/>
      <w:r w:rsidR="006C3A9C" w:rsidRPr="005553C8">
        <w:rPr>
          <w:rFonts w:ascii="Arial" w:hAnsi="Arial" w:cs="Arial"/>
        </w:rPr>
        <w:t xml:space="preserve"> </w:t>
      </w:r>
      <w:proofErr w:type="spellStart"/>
      <w:r w:rsidR="006C3A9C" w:rsidRPr="005553C8">
        <w:rPr>
          <w:rFonts w:ascii="Arial" w:hAnsi="Arial" w:cs="Arial"/>
        </w:rPr>
        <w:t>này</w:t>
      </w:r>
      <w:proofErr w:type="spellEnd"/>
      <w:r w:rsidR="006C3A9C" w:rsidRPr="005553C8">
        <w:rPr>
          <w:rFonts w:ascii="Arial" w:hAnsi="Arial" w:cs="Arial"/>
        </w:rPr>
        <w:t xml:space="preserve"> qua </w:t>
      </w:r>
      <w:proofErr w:type="spellStart"/>
      <w:r w:rsidR="006C3A9C" w:rsidRPr="005553C8">
        <w:rPr>
          <w:rFonts w:ascii="Arial" w:hAnsi="Arial" w:cs="Arial"/>
        </w:rPr>
        <w:t>máy</w:t>
      </w:r>
      <w:proofErr w:type="spellEnd"/>
      <w:r w:rsidR="006C3A9C" w:rsidRPr="005553C8">
        <w:rPr>
          <w:rFonts w:ascii="Arial" w:hAnsi="Arial" w:cs="Arial"/>
        </w:rPr>
        <w:t xml:space="preserve"> </w:t>
      </w:r>
      <w:proofErr w:type="spellStart"/>
      <w:r w:rsidR="006C3A9C" w:rsidRPr="005553C8">
        <w:rPr>
          <w:rFonts w:ascii="Arial" w:hAnsi="Arial" w:cs="Arial"/>
        </w:rPr>
        <w:t>tính</w:t>
      </w:r>
      <w:proofErr w:type="spellEnd"/>
      <w:r w:rsidR="006C3A9C" w:rsidRPr="005553C8">
        <w:rPr>
          <w:rFonts w:ascii="Arial" w:hAnsi="Arial" w:cs="Arial"/>
        </w:rPr>
        <w:t xml:space="preserve"> </w:t>
      </w:r>
      <w:proofErr w:type="spellStart"/>
      <w:r w:rsidR="006C3A9C" w:rsidRPr="005553C8">
        <w:rPr>
          <w:rFonts w:ascii="Arial" w:hAnsi="Arial" w:cs="Arial"/>
        </w:rPr>
        <w:t>của</w:t>
      </w:r>
      <w:proofErr w:type="spellEnd"/>
      <w:r w:rsidR="006C3A9C" w:rsidRPr="005553C8">
        <w:rPr>
          <w:rFonts w:ascii="Arial" w:hAnsi="Arial" w:cs="Arial"/>
        </w:rPr>
        <w:t xml:space="preserve"> </w:t>
      </w:r>
      <w:proofErr w:type="spellStart"/>
      <w:r w:rsidR="006C3A9C" w:rsidRPr="005553C8">
        <w:rPr>
          <w:rFonts w:ascii="Arial" w:hAnsi="Arial" w:cs="Arial"/>
        </w:rPr>
        <w:t>bạn</w:t>
      </w:r>
      <w:proofErr w:type="spellEnd"/>
      <w:r w:rsidR="006C3A9C" w:rsidRPr="005553C8">
        <w:rPr>
          <w:rFonts w:ascii="Arial" w:hAnsi="Arial" w:cs="Arial"/>
        </w:rPr>
        <w:t xml:space="preserve"> </w:t>
      </w:r>
      <w:proofErr w:type="spellStart"/>
      <w:r w:rsidR="006C3A9C" w:rsidRPr="005553C8">
        <w:rPr>
          <w:rFonts w:ascii="Arial" w:hAnsi="Arial" w:cs="Arial"/>
        </w:rPr>
        <w:t>cơ</w:t>
      </w:r>
      <w:proofErr w:type="spellEnd"/>
      <w:r w:rsidR="006C3A9C" w:rsidRPr="005553C8">
        <w:rPr>
          <w:rFonts w:ascii="Arial" w:hAnsi="Arial" w:cs="Arial"/>
        </w:rPr>
        <w:t xml:space="preserve"> </w:t>
      </w:r>
      <w:proofErr w:type="spellStart"/>
      <w:r w:rsidR="006C3A9C" w:rsidRPr="005553C8">
        <w:rPr>
          <w:rFonts w:ascii="Arial" w:hAnsi="Arial" w:cs="Arial"/>
        </w:rPr>
        <w:t>mà</w:t>
      </w:r>
      <w:proofErr w:type="spellEnd"/>
      <w:r w:rsidR="006C3A9C" w:rsidRPr="005553C8">
        <w:rPr>
          <w:rFonts w:ascii="Arial" w:hAnsi="Arial" w:cs="Arial"/>
        </w:rPr>
        <w:t xml:space="preserve">, </w:t>
      </w:r>
      <w:proofErr w:type="spellStart"/>
      <w:r w:rsidR="006C3A9C" w:rsidRPr="005553C8">
        <w:rPr>
          <w:rFonts w:ascii="Arial" w:hAnsi="Arial" w:cs="Arial"/>
        </w:rPr>
        <w:t>hoặc</w:t>
      </w:r>
      <w:proofErr w:type="spellEnd"/>
      <w:r w:rsidR="006C3A9C" w:rsidRPr="005553C8">
        <w:rPr>
          <w:rFonts w:ascii="Arial" w:hAnsi="Arial" w:cs="Arial"/>
        </w:rPr>
        <w:t xml:space="preserve"> </w:t>
      </w:r>
      <w:proofErr w:type="spellStart"/>
      <w:r w:rsidR="006C3A9C" w:rsidRPr="005553C8">
        <w:rPr>
          <w:rFonts w:ascii="Arial" w:hAnsi="Arial" w:cs="Arial"/>
        </w:rPr>
        <w:t>nếu</w:t>
      </w:r>
      <w:proofErr w:type="spellEnd"/>
      <w:r w:rsidR="006C3A9C" w:rsidRPr="005553C8">
        <w:rPr>
          <w:rFonts w:ascii="Arial" w:hAnsi="Arial" w:cs="Arial"/>
        </w:rPr>
        <w:t xml:space="preserve"> </w:t>
      </w:r>
      <w:proofErr w:type="spellStart"/>
      <w:r w:rsidR="006C3A9C" w:rsidRPr="005553C8">
        <w:rPr>
          <w:rFonts w:ascii="Arial" w:hAnsi="Arial" w:cs="Arial"/>
        </w:rPr>
        <w:t>bạn</w:t>
      </w:r>
      <w:proofErr w:type="spellEnd"/>
      <w:r w:rsidR="006C3A9C" w:rsidRPr="005553C8">
        <w:rPr>
          <w:rFonts w:ascii="Arial" w:hAnsi="Arial" w:cs="Arial"/>
        </w:rPr>
        <w:t xml:space="preserve"> </w:t>
      </w:r>
      <w:proofErr w:type="spellStart"/>
      <w:r w:rsidR="006C3A9C" w:rsidRPr="005553C8">
        <w:rPr>
          <w:rFonts w:ascii="Arial" w:hAnsi="Arial" w:cs="Arial"/>
        </w:rPr>
        <w:t>muốn</w:t>
      </w:r>
      <w:proofErr w:type="spellEnd"/>
      <w:r w:rsidR="006C3A9C" w:rsidRPr="005553C8">
        <w:rPr>
          <w:rFonts w:ascii="Arial" w:hAnsi="Arial" w:cs="Arial"/>
        </w:rPr>
        <w:t xml:space="preserve"> </w:t>
      </w:r>
      <w:proofErr w:type="spellStart"/>
      <w:r w:rsidR="006C3A9C" w:rsidRPr="005553C8">
        <w:rPr>
          <w:rFonts w:ascii="Arial" w:hAnsi="Arial" w:cs="Arial"/>
        </w:rPr>
        <w:t>chúng</w:t>
      </w:r>
      <w:proofErr w:type="spellEnd"/>
      <w:r w:rsidR="006C3A9C" w:rsidRPr="005553C8">
        <w:rPr>
          <w:rFonts w:ascii="Arial" w:hAnsi="Arial" w:cs="Arial"/>
        </w:rPr>
        <w:t xml:space="preserve"> </w:t>
      </w:r>
      <w:proofErr w:type="spellStart"/>
      <w:r w:rsidR="006C3A9C" w:rsidRPr="005553C8">
        <w:rPr>
          <w:rFonts w:ascii="Arial" w:hAnsi="Arial" w:cs="Arial"/>
        </w:rPr>
        <w:t>tôi</w:t>
      </w:r>
      <w:proofErr w:type="spellEnd"/>
      <w:r w:rsidR="006C3A9C" w:rsidRPr="005553C8">
        <w:rPr>
          <w:rFonts w:ascii="Arial" w:hAnsi="Arial" w:cs="Arial"/>
        </w:rPr>
        <w:t xml:space="preserve"> </w:t>
      </w:r>
      <w:proofErr w:type="spellStart"/>
      <w:r w:rsidR="006C3A9C" w:rsidRPr="005553C8">
        <w:rPr>
          <w:rFonts w:ascii="Arial" w:hAnsi="Arial" w:cs="Arial"/>
        </w:rPr>
        <w:t>làm</w:t>
      </w:r>
      <w:proofErr w:type="spellEnd"/>
      <w:r w:rsidR="006C3A9C" w:rsidRPr="005553C8">
        <w:rPr>
          <w:rFonts w:ascii="Arial" w:hAnsi="Arial" w:cs="Arial"/>
        </w:rPr>
        <w:t xml:space="preserve"> </w:t>
      </w:r>
      <w:proofErr w:type="spellStart"/>
      <w:r w:rsidR="006C3A9C" w:rsidRPr="005553C8">
        <w:rPr>
          <w:rFonts w:ascii="Arial" w:hAnsi="Arial" w:cs="Arial"/>
        </w:rPr>
        <w:t>phần</w:t>
      </w:r>
      <w:proofErr w:type="spellEnd"/>
      <w:r w:rsidR="006C3A9C" w:rsidRPr="005553C8">
        <w:rPr>
          <w:rFonts w:ascii="Arial" w:hAnsi="Arial" w:cs="Arial"/>
        </w:rPr>
        <w:t xml:space="preserve"> </w:t>
      </w:r>
      <w:proofErr w:type="spellStart"/>
      <w:r w:rsidR="006C3A9C" w:rsidRPr="005553C8">
        <w:rPr>
          <w:rFonts w:ascii="Arial" w:hAnsi="Arial" w:cs="Arial"/>
        </w:rPr>
        <w:t>mềm</w:t>
      </w:r>
      <w:proofErr w:type="spellEnd"/>
      <w:r w:rsidR="006C3A9C" w:rsidRPr="005553C8">
        <w:rPr>
          <w:rFonts w:ascii="Arial" w:hAnsi="Arial" w:cs="Arial"/>
        </w:rPr>
        <w:t xml:space="preserve"> </w:t>
      </w:r>
      <w:proofErr w:type="spellStart"/>
      <w:r w:rsidR="006C3A9C" w:rsidRPr="005553C8">
        <w:rPr>
          <w:rFonts w:ascii="Arial" w:hAnsi="Arial" w:cs="Arial"/>
        </w:rPr>
        <w:t>chạy</w:t>
      </w:r>
      <w:proofErr w:type="spellEnd"/>
      <w:r w:rsidR="006C3A9C" w:rsidRPr="005553C8">
        <w:rPr>
          <w:rFonts w:ascii="Arial" w:hAnsi="Arial" w:cs="Arial"/>
        </w:rPr>
        <w:t xml:space="preserve"> </w:t>
      </w:r>
      <w:proofErr w:type="spellStart"/>
      <w:r w:rsidR="006C3A9C" w:rsidRPr="005553C8">
        <w:rPr>
          <w:rFonts w:ascii="Arial" w:hAnsi="Arial" w:cs="Arial"/>
        </w:rPr>
        <w:t>trên</w:t>
      </w:r>
      <w:proofErr w:type="spellEnd"/>
      <w:r w:rsidR="006C3A9C" w:rsidRPr="005553C8">
        <w:rPr>
          <w:rFonts w:ascii="Arial" w:hAnsi="Arial" w:cs="Arial"/>
        </w:rPr>
        <w:t xml:space="preserve"> win 95 </w:t>
      </w:r>
      <w:proofErr w:type="spellStart"/>
      <w:r w:rsidR="006C3A9C" w:rsidRPr="005553C8">
        <w:rPr>
          <w:rFonts w:ascii="Arial" w:hAnsi="Arial" w:cs="Arial"/>
        </w:rPr>
        <w:t>cũng</w:t>
      </w:r>
      <w:proofErr w:type="spellEnd"/>
      <w:r w:rsidR="006C3A9C" w:rsidRPr="005553C8">
        <w:rPr>
          <w:rFonts w:ascii="Arial" w:hAnsi="Arial" w:cs="Arial"/>
        </w:rPr>
        <w:t xml:space="preserve"> </w:t>
      </w:r>
      <w:proofErr w:type="spellStart"/>
      <w:r w:rsidR="006C3A9C" w:rsidRPr="005553C8">
        <w:rPr>
          <w:rFonts w:ascii="Arial" w:hAnsi="Arial" w:cs="Arial"/>
        </w:rPr>
        <w:t>được</w:t>
      </w:r>
      <w:proofErr w:type="spellEnd"/>
      <w:r w:rsidR="006C3A9C" w:rsidRPr="005553C8">
        <w:rPr>
          <w:rFonts w:ascii="Arial" w:hAnsi="Arial" w:cs="Arial"/>
        </w:rPr>
        <w:t xml:space="preserve"> </w:t>
      </w:r>
      <w:proofErr w:type="spellStart"/>
      <w:r w:rsidR="006C3A9C" w:rsidRPr="005553C8">
        <w:rPr>
          <w:rFonts w:ascii="Arial" w:hAnsi="Arial" w:cs="Arial"/>
        </w:rPr>
        <w:t>thôi</w:t>
      </w:r>
      <w:proofErr w:type="spellEnd"/>
      <w:r w:rsidR="006C3A9C" w:rsidRPr="005553C8">
        <w:rPr>
          <w:rFonts w:ascii="Arial" w:hAnsi="Arial" w:cs="Arial"/>
        </w:rPr>
        <w:t xml:space="preserve"> </w:t>
      </w:r>
      <w:proofErr w:type="spellStart"/>
      <w:r w:rsidR="006C3A9C" w:rsidRPr="005553C8">
        <w:rPr>
          <w:rFonts w:ascii="Arial" w:hAnsi="Arial" w:cs="Arial"/>
        </w:rPr>
        <w:t>nhưng</w:t>
      </w:r>
      <w:proofErr w:type="spellEnd"/>
      <w:r w:rsidR="006C3A9C" w:rsidRPr="005553C8">
        <w:rPr>
          <w:rFonts w:ascii="Arial" w:hAnsi="Arial" w:cs="Arial"/>
        </w:rPr>
        <w:t xml:space="preserve"> </w:t>
      </w:r>
      <w:proofErr w:type="spellStart"/>
      <w:r w:rsidR="006C3A9C" w:rsidRPr="005553C8">
        <w:rPr>
          <w:rFonts w:ascii="Arial" w:hAnsi="Arial" w:cs="Arial"/>
        </w:rPr>
        <w:t>có</w:t>
      </w:r>
      <w:proofErr w:type="spellEnd"/>
      <w:r w:rsidR="006C3A9C" w:rsidRPr="005553C8">
        <w:rPr>
          <w:rFonts w:ascii="Arial" w:hAnsi="Arial" w:cs="Arial"/>
        </w:rPr>
        <w:t xml:space="preserve"> </w:t>
      </w:r>
      <w:proofErr w:type="spellStart"/>
      <w:r w:rsidR="006C3A9C" w:rsidRPr="005553C8">
        <w:rPr>
          <w:rFonts w:ascii="Arial" w:hAnsi="Arial" w:cs="Arial"/>
        </w:rPr>
        <w:t>vấn</w:t>
      </w:r>
      <w:proofErr w:type="spellEnd"/>
      <w:r w:rsidR="006C3A9C" w:rsidRPr="005553C8">
        <w:rPr>
          <w:rFonts w:ascii="Arial" w:hAnsi="Arial" w:cs="Arial"/>
        </w:rPr>
        <w:t xml:space="preserve"> </w:t>
      </w:r>
      <w:proofErr w:type="spellStart"/>
      <w:r w:rsidR="006C3A9C" w:rsidRPr="005553C8">
        <w:rPr>
          <w:rFonts w:ascii="Arial" w:hAnsi="Arial" w:cs="Arial"/>
        </w:rPr>
        <w:t>đề</w:t>
      </w:r>
      <w:proofErr w:type="spellEnd"/>
      <w:r w:rsidR="006C3A9C" w:rsidRPr="005553C8">
        <w:rPr>
          <w:rFonts w:ascii="Arial" w:hAnsi="Arial" w:cs="Arial"/>
        </w:rPr>
        <w:t xml:space="preserve"> </w:t>
      </w:r>
      <w:proofErr w:type="spellStart"/>
      <w:r w:rsidR="006C3A9C" w:rsidRPr="005553C8">
        <w:rPr>
          <w:rFonts w:ascii="Arial" w:hAnsi="Arial" w:cs="Arial"/>
        </w:rPr>
        <w:t>gì</w:t>
      </w:r>
      <w:proofErr w:type="spellEnd"/>
      <w:r w:rsidR="006C3A9C" w:rsidRPr="005553C8">
        <w:rPr>
          <w:rFonts w:ascii="Arial" w:hAnsi="Arial" w:cs="Arial"/>
        </w:rPr>
        <w:t xml:space="preserve"> </w:t>
      </w:r>
      <w:proofErr w:type="spellStart"/>
      <w:r w:rsidR="006C3A9C" w:rsidRPr="005553C8">
        <w:rPr>
          <w:rFonts w:ascii="Arial" w:hAnsi="Arial" w:cs="Arial"/>
        </w:rPr>
        <w:t>xảy</w:t>
      </w:r>
      <w:proofErr w:type="spellEnd"/>
      <w:r w:rsidR="006C3A9C" w:rsidRPr="005553C8">
        <w:rPr>
          <w:rFonts w:ascii="Arial" w:hAnsi="Arial" w:cs="Arial"/>
        </w:rPr>
        <w:t xml:space="preserve"> ra </w:t>
      </w:r>
      <w:proofErr w:type="spellStart"/>
      <w:r w:rsidR="006C3A9C" w:rsidRPr="005553C8">
        <w:rPr>
          <w:rFonts w:ascii="Arial" w:hAnsi="Arial" w:cs="Arial"/>
        </w:rPr>
        <w:t>chúng</w:t>
      </w:r>
      <w:proofErr w:type="spellEnd"/>
      <w:r w:rsidR="006C3A9C" w:rsidRPr="005553C8">
        <w:rPr>
          <w:rFonts w:ascii="Arial" w:hAnsi="Arial" w:cs="Arial"/>
        </w:rPr>
        <w:t xml:space="preserve"> </w:t>
      </w:r>
      <w:proofErr w:type="spellStart"/>
      <w:r w:rsidR="006C3A9C" w:rsidRPr="005553C8">
        <w:rPr>
          <w:rFonts w:ascii="Arial" w:hAnsi="Arial" w:cs="Arial"/>
        </w:rPr>
        <w:t>tôi</w:t>
      </w:r>
      <w:proofErr w:type="spellEnd"/>
      <w:r w:rsidR="006C3A9C" w:rsidRPr="005553C8">
        <w:rPr>
          <w:rFonts w:ascii="Arial" w:hAnsi="Arial" w:cs="Arial"/>
        </w:rPr>
        <w:t xml:space="preserve"> </w:t>
      </w:r>
      <w:proofErr w:type="spellStart"/>
      <w:r w:rsidR="006C3A9C" w:rsidRPr="005553C8">
        <w:rPr>
          <w:rFonts w:ascii="Arial" w:hAnsi="Arial" w:cs="Arial"/>
        </w:rPr>
        <w:t>sẽ</w:t>
      </w:r>
      <w:proofErr w:type="spellEnd"/>
      <w:r w:rsidR="006C3A9C" w:rsidRPr="005553C8">
        <w:rPr>
          <w:rFonts w:ascii="Arial" w:hAnsi="Arial" w:cs="Arial"/>
        </w:rPr>
        <w:t xml:space="preserve"> </w:t>
      </w:r>
      <w:proofErr w:type="spellStart"/>
      <w:r w:rsidR="006C3A9C" w:rsidRPr="005553C8">
        <w:rPr>
          <w:rFonts w:ascii="Arial" w:hAnsi="Arial" w:cs="Arial"/>
        </w:rPr>
        <w:t>không</w:t>
      </w:r>
      <w:proofErr w:type="spellEnd"/>
      <w:r w:rsidR="006C3A9C" w:rsidRPr="005553C8">
        <w:rPr>
          <w:rFonts w:ascii="Arial" w:hAnsi="Arial" w:cs="Arial"/>
        </w:rPr>
        <w:t xml:space="preserve"> </w:t>
      </w:r>
      <w:proofErr w:type="spellStart"/>
      <w:r w:rsidR="006C3A9C" w:rsidRPr="005553C8">
        <w:rPr>
          <w:rFonts w:ascii="Arial" w:hAnsi="Arial" w:cs="Arial"/>
        </w:rPr>
        <w:t>chịu</w:t>
      </w:r>
      <w:proofErr w:type="spellEnd"/>
      <w:r w:rsidR="006C3A9C" w:rsidRPr="005553C8">
        <w:rPr>
          <w:rFonts w:ascii="Arial" w:hAnsi="Arial" w:cs="Arial"/>
        </w:rPr>
        <w:t xml:space="preserve"> </w:t>
      </w:r>
      <w:proofErr w:type="spellStart"/>
      <w:r w:rsidR="006C3A9C" w:rsidRPr="005553C8">
        <w:rPr>
          <w:rFonts w:ascii="Arial" w:hAnsi="Arial" w:cs="Arial"/>
        </w:rPr>
        <w:t>trách</w:t>
      </w:r>
      <w:proofErr w:type="spellEnd"/>
      <w:r w:rsidR="006C3A9C" w:rsidRPr="005553C8">
        <w:rPr>
          <w:rFonts w:ascii="Arial" w:hAnsi="Arial" w:cs="Arial"/>
        </w:rPr>
        <w:t xml:space="preserve"> </w:t>
      </w:r>
      <w:proofErr w:type="spellStart"/>
      <w:r w:rsidR="006C3A9C" w:rsidRPr="005553C8">
        <w:rPr>
          <w:rFonts w:ascii="Arial" w:hAnsi="Arial" w:cs="Arial"/>
        </w:rPr>
        <w:t>nhiệm</w:t>
      </w:r>
      <w:proofErr w:type="spellEnd"/>
      <w:r w:rsidR="006C3A9C" w:rsidRPr="005553C8">
        <w:rPr>
          <w:rFonts w:ascii="Arial" w:hAnsi="Arial" w:cs="Arial"/>
        </w:rPr>
        <w:t>.</w:t>
      </w:r>
    </w:p>
    <w:p w14:paraId="12A42682" w14:textId="77777777" w:rsidR="006C3A9C" w:rsidRPr="005553C8" w:rsidRDefault="006C3A9C" w:rsidP="006C3A9C">
      <w:pPr>
        <w:pStyle w:val="ListParagraph"/>
        <w:tabs>
          <w:tab w:val="right" w:leader="dot" w:pos="8780"/>
        </w:tabs>
        <w:ind w:left="720"/>
        <w:rPr>
          <w:rFonts w:ascii="Arial" w:hAnsi="Arial" w:cs="Arial"/>
        </w:rPr>
      </w:pPr>
    </w:p>
    <w:p w14:paraId="576C666E" w14:textId="0BD26354" w:rsidR="00460E60" w:rsidRPr="005553C8" w:rsidRDefault="00460E60" w:rsidP="00460E60">
      <w:pPr>
        <w:pStyle w:val="ListParagraph"/>
        <w:numPr>
          <w:ilvl w:val="0"/>
          <w:numId w:val="39"/>
        </w:numPr>
        <w:rPr>
          <w:rFonts w:ascii="Arial" w:hAnsi="Arial" w:cs="Arial"/>
        </w:rPr>
      </w:pPr>
      <w:proofErr w:type="spellStart"/>
      <w:r w:rsidRPr="005553C8">
        <w:rPr>
          <w:rFonts w:ascii="Arial" w:hAnsi="Arial" w:cs="Arial"/>
        </w:rPr>
        <w:t>Khách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hàng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yêu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cầu</w:t>
      </w:r>
      <w:proofErr w:type="spellEnd"/>
      <w:r w:rsidRPr="005553C8">
        <w:rPr>
          <w:rFonts w:ascii="Arial" w:hAnsi="Arial" w:cs="Arial"/>
        </w:rPr>
        <w:t>: “</w:t>
      </w:r>
      <w:proofErr w:type="spellStart"/>
      <w:r w:rsidR="00853CD0" w:rsidRPr="005553C8">
        <w:rPr>
          <w:rFonts w:ascii="Arial" w:hAnsi="Arial" w:cs="Arial"/>
        </w:rPr>
        <w:t>Dự</w:t>
      </w:r>
      <w:proofErr w:type="spellEnd"/>
      <w:r w:rsidR="00853CD0" w:rsidRPr="005553C8">
        <w:rPr>
          <w:rFonts w:ascii="Arial" w:hAnsi="Arial" w:cs="Arial"/>
        </w:rPr>
        <w:t xml:space="preserve"> </w:t>
      </w:r>
      <w:proofErr w:type="spellStart"/>
      <w:r w:rsidR="00853CD0" w:rsidRPr="005553C8">
        <w:rPr>
          <w:rFonts w:ascii="Arial" w:hAnsi="Arial" w:cs="Arial"/>
        </w:rPr>
        <w:t>án</w:t>
      </w:r>
      <w:proofErr w:type="spellEnd"/>
      <w:r w:rsidR="00853CD0" w:rsidRPr="005553C8">
        <w:rPr>
          <w:rFonts w:ascii="Arial" w:hAnsi="Arial" w:cs="Arial"/>
        </w:rPr>
        <w:t xml:space="preserve"> </w:t>
      </w:r>
      <w:proofErr w:type="spellStart"/>
      <w:r w:rsidR="00853CD0" w:rsidRPr="005553C8">
        <w:rPr>
          <w:rFonts w:ascii="Arial" w:hAnsi="Arial" w:cs="Arial"/>
        </w:rPr>
        <w:t>phát</w:t>
      </w:r>
      <w:proofErr w:type="spellEnd"/>
      <w:r w:rsidR="00853CD0" w:rsidRPr="005553C8">
        <w:rPr>
          <w:rFonts w:ascii="Arial" w:hAnsi="Arial" w:cs="Arial"/>
        </w:rPr>
        <w:t xml:space="preserve"> </w:t>
      </w:r>
      <w:proofErr w:type="spellStart"/>
      <w:r w:rsidR="00853CD0" w:rsidRPr="005553C8">
        <w:rPr>
          <w:rFonts w:ascii="Arial" w:hAnsi="Arial" w:cs="Arial"/>
        </w:rPr>
        <w:t>triển</w:t>
      </w:r>
      <w:proofErr w:type="spellEnd"/>
      <w:r w:rsidR="00853CD0" w:rsidRPr="005553C8">
        <w:rPr>
          <w:rFonts w:ascii="Arial" w:hAnsi="Arial" w:cs="Arial"/>
        </w:rPr>
        <w:t xml:space="preserve"> </w:t>
      </w:r>
      <w:proofErr w:type="spellStart"/>
      <w:r w:rsidR="00853CD0" w:rsidRPr="005553C8">
        <w:rPr>
          <w:rFonts w:ascii="Arial" w:hAnsi="Arial" w:cs="Arial"/>
        </w:rPr>
        <w:t>phần</w:t>
      </w:r>
      <w:proofErr w:type="spellEnd"/>
      <w:r w:rsidR="00853CD0" w:rsidRPr="005553C8">
        <w:rPr>
          <w:rFonts w:ascii="Arial" w:hAnsi="Arial" w:cs="Arial"/>
        </w:rPr>
        <w:t xml:space="preserve"> </w:t>
      </w:r>
      <w:proofErr w:type="spellStart"/>
      <w:r w:rsidR="00853CD0" w:rsidRPr="005553C8">
        <w:rPr>
          <w:rFonts w:ascii="Arial" w:hAnsi="Arial" w:cs="Arial"/>
        </w:rPr>
        <w:t>mềm</w:t>
      </w:r>
      <w:proofErr w:type="spellEnd"/>
      <w:r w:rsidR="00853CD0" w:rsidRPr="005553C8">
        <w:rPr>
          <w:rFonts w:ascii="Arial" w:hAnsi="Arial" w:cs="Arial"/>
        </w:rPr>
        <w:t xml:space="preserve"> </w:t>
      </w:r>
      <w:proofErr w:type="spellStart"/>
      <w:r w:rsidR="00853CD0" w:rsidRPr="005553C8">
        <w:rPr>
          <w:rFonts w:ascii="Arial" w:hAnsi="Arial" w:cs="Arial"/>
        </w:rPr>
        <w:t>này</w:t>
      </w:r>
      <w:proofErr w:type="spellEnd"/>
      <w:r w:rsidR="00853CD0" w:rsidRPr="005553C8">
        <w:rPr>
          <w:rFonts w:ascii="Arial" w:hAnsi="Arial" w:cs="Arial"/>
        </w:rPr>
        <w:t xml:space="preserve"> </w:t>
      </w:r>
      <w:proofErr w:type="spellStart"/>
      <w:r w:rsidR="00853CD0" w:rsidRPr="005553C8">
        <w:rPr>
          <w:rFonts w:ascii="Arial" w:hAnsi="Arial" w:cs="Arial"/>
        </w:rPr>
        <w:t>giá</w:t>
      </w:r>
      <w:proofErr w:type="spellEnd"/>
      <w:r w:rsidR="00853CD0" w:rsidRPr="005553C8">
        <w:rPr>
          <w:rFonts w:ascii="Arial" w:hAnsi="Arial" w:cs="Arial"/>
        </w:rPr>
        <w:t xml:space="preserve"> </w:t>
      </w:r>
      <w:r w:rsidR="00B97D03" w:rsidRPr="005553C8">
        <w:rPr>
          <w:rFonts w:ascii="Arial" w:hAnsi="Arial" w:cs="Arial"/>
        </w:rPr>
        <w:t>2</w:t>
      </w:r>
      <w:r w:rsidR="00853CD0" w:rsidRPr="005553C8">
        <w:rPr>
          <w:rFonts w:ascii="Arial" w:hAnsi="Arial" w:cs="Arial"/>
        </w:rPr>
        <w:t xml:space="preserve">00 </w:t>
      </w:r>
      <w:proofErr w:type="spellStart"/>
      <w:r w:rsidR="00853CD0" w:rsidRPr="005553C8">
        <w:rPr>
          <w:rFonts w:ascii="Arial" w:hAnsi="Arial" w:cs="Arial"/>
        </w:rPr>
        <w:t>triệu</w:t>
      </w:r>
      <w:proofErr w:type="spellEnd"/>
      <w:r w:rsidR="00853CD0" w:rsidRPr="005553C8">
        <w:rPr>
          <w:rFonts w:ascii="Arial" w:hAnsi="Arial" w:cs="Arial"/>
        </w:rPr>
        <w:t xml:space="preserve">. </w:t>
      </w:r>
      <w:proofErr w:type="spellStart"/>
      <w:r w:rsidR="00853CD0" w:rsidRPr="005553C8">
        <w:rPr>
          <w:rFonts w:ascii="Arial" w:hAnsi="Arial" w:cs="Arial"/>
        </w:rPr>
        <w:t>Giá</w:t>
      </w:r>
      <w:proofErr w:type="spellEnd"/>
      <w:r w:rsidR="00853CD0" w:rsidRPr="005553C8">
        <w:rPr>
          <w:rFonts w:ascii="Arial" w:hAnsi="Arial" w:cs="Arial"/>
        </w:rPr>
        <w:t xml:space="preserve"> </w:t>
      </w:r>
      <w:proofErr w:type="spellStart"/>
      <w:r w:rsidR="00853CD0" w:rsidRPr="005553C8">
        <w:rPr>
          <w:rFonts w:ascii="Arial" w:hAnsi="Arial" w:cs="Arial"/>
        </w:rPr>
        <w:t>này</w:t>
      </w:r>
      <w:proofErr w:type="spellEnd"/>
      <w:r w:rsidR="00853CD0" w:rsidRPr="005553C8">
        <w:rPr>
          <w:rFonts w:ascii="Arial" w:hAnsi="Arial" w:cs="Arial"/>
        </w:rPr>
        <w:t xml:space="preserve"> </w:t>
      </w:r>
      <w:proofErr w:type="spellStart"/>
      <w:r w:rsidR="00853CD0" w:rsidRPr="005553C8">
        <w:rPr>
          <w:rFonts w:ascii="Arial" w:hAnsi="Arial" w:cs="Arial"/>
        </w:rPr>
        <w:t>c</w:t>
      </w:r>
      <w:r w:rsidR="009A592B" w:rsidRPr="005553C8">
        <w:rPr>
          <w:rFonts w:ascii="Arial" w:hAnsi="Arial" w:cs="Arial"/>
        </w:rPr>
        <w:t>ó</w:t>
      </w:r>
      <w:proofErr w:type="spellEnd"/>
      <w:r w:rsidR="009A592B" w:rsidRPr="005553C8">
        <w:rPr>
          <w:rFonts w:ascii="Arial" w:hAnsi="Arial" w:cs="Arial"/>
        </w:rPr>
        <w:t xml:space="preserve"> </w:t>
      </w:r>
      <w:r w:rsidR="00AA7A9A" w:rsidRPr="005553C8">
        <w:rPr>
          <w:rFonts w:ascii="Arial" w:hAnsi="Arial" w:cs="Arial"/>
        </w:rPr>
        <w:t xml:space="preserve">bao </w:t>
      </w:r>
      <w:proofErr w:type="spellStart"/>
      <w:r w:rsidR="00AA7A9A" w:rsidRPr="005553C8">
        <w:rPr>
          <w:rFonts w:ascii="Arial" w:hAnsi="Arial" w:cs="Arial"/>
        </w:rPr>
        <w:t>gồm</w:t>
      </w:r>
      <w:proofErr w:type="spellEnd"/>
      <w:r w:rsidR="00AA7A9A" w:rsidRPr="005553C8">
        <w:rPr>
          <w:rFonts w:ascii="Arial" w:hAnsi="Arial" w:cs="Arial"/>
        </w:rPr>
        <w:t xml:space="preserve"> </w:t>
      </w:r>
      <w:r w:rsidR="009A592B" w:rsidRPr="005553C8">
        <w:rPr>
          <w:rFonts w:ascii="Arial" w:hAnsi="Arial" w:cs="Arial"/>
        </w:rPr>
        <w:t xml:space="preserve">VAT hay </w:t>
      </w:r>
      <w:proofErr w:type="spellStart"/>
      <w:r w:rsidR="009A592B" w:rsidRPr="005553C8">
        <w:rPr>
          <w:rFonts w:ascii="Arial" w:hAnsi="Arial" w:cs="Arial"/>
        </w:rPr>
        <w:t>không</w:t>
      </w:r>
      <w:proofErr w:type="spellEnd"/>
      <w:r w:rsidR="009A592B" w:rsidRPr="005553C8">
        <w:rPr>
          <w:rFonts w:ascii="Arial" w:hAnsi="Arial" w:cs="Arial"/>
        </w:rPr>
        <w:t xml:space="preserve"> </w:t>
      </w:r>
      <w:proofErr w:type="spellStart"/>
      <w:r w:rsidR="009A592B" w:rsidRPr="005553C8">
        <w:rPr>
          <w:rFonts w:ascii="Arial" w:hAnsi="Arial" w:cs="Arial"/>
        </w:rPr>
        <w:t>nhỉ</w:t>
      </w:r>
      <w:proofErr w:type="spellEnd"/>
      <w:r w:rsidR="009A592B" w:rsidRPr="005553C8">
        <w:rPr>
          <w:rFonts w:ascii="Arial" w:hAnsi="Arial" w:cs="Arial"/>
        </w:rPr>
        <w:t xml:space="preserve">? </w:t>
      </w:r>
      <w:proofErr w:type="spellStart"/>
      <w:r w:rsidR="00AA7A9A" w:rsidRPr="005553C8">
        <w:rPr>
          <w:rFonts w:ascii="Arial" w:hAnsi="Arial" w:cs="Arial"/>
        </w:rPr>
        <w:t>Giá</w:t>
      </w:r>
      <w:proofErr w:type="spellEnd"/>
      <w:r w:rsidR="00AA7A9A" w:rsidRPr="005553C8">
        <w:rPr>
          <w:rFonts w:ascii="Arial" w:hAnsi="Arial" w:cs="Arial"/>
        </w:rPr>
        <w:t xml:space="preserve"> </w:t>
      </w:r>
      <w:proofErr w:type="spellStart"/>
      <w:r w:rsidR="00AA7A9A" w:rsidRPr="005553C8">
        <w:rPr>
          <w:rFonts w:ascii="Arial" w:hAnsi="Arial" w:cs="Arial"/>
        </w:rPr>
        <w:t>cụ</w:t>
      </w:r>
      <w:proofErr w:type="spellEnd"/>
      <w:r w:rsidR="00AA7A9A" w:rsidRPr="005553C8">
        <w:rPr>
          <w:rFonts w:ascii="Arial" w:hAnsi="Arial" w:cs="Arial"/>
        </w:rPr>
        <w:t xml:space="preserve"> </w:t>
      </w:r>
      <w:proofErr w:type="spellStart"/>
      <w:r w:rsidR="00AA7A9A" w:rsidRPr="005553C8">
        <w:rPr>
          <w:rFonts w:ascii="Arial" w:hAnsi="Arial" w:cs="Arial"/>
        </w:rPr>
        <w:t>thể</w:t>
      </w:r>
      <w:proofErr w:type="spellEnd"/>
      <w:r w:rsidR="00AA7A9A" w:rsidRPr="005553C8">
        <w:rPr>
          <w:rFonts w:ascii="Arial" w:hAnsi="Arial" w:cs="Arial"/>
        </w:rPr>
        <w:t xml:space="preserve"> </w:t>
      </w:r>
      <w:proofErr w:type="spellStart"/>
      <w:r w:rsidR="00AA7A9A" w:rsidRPr="005553C8">
        <w:rPr>
          <w:rFonts w:ascii="Arial" w:hAnsi="Arial" w:cs="Arial"/>
        </w:rPr>
        <w:t>cho</w:t>
      </w:r>
      <w:proofErr w:type="spellEnd"/>
      <w:r w:rsidR="00AA7A9A" w:rsidRPr="005553C8">
        <w:rPr>
          <w:rFonts w:ascii="Arial" w:hAnsi="Arial" w:cs="Arial"/>
        </w:rPr>
        <w:t xml:space="preserve"> </w:t>
      </w:r>
      <w:proofErr w:type="spellStart"/>
      <w:r w:rsidR="00AA7A9A" w:rsidRPr="005553C8">
        <w:rPr>
          <w:rFonts w:ascii="Arial" w:hAnsi="Arial" w:cs="Arial"/>
        </w:rPr>
        <w:t>tình</w:t>
      </w:r>
      <w:proofErr w:type="spellEnd"/>
      <w:r w:rsidR="00AA7A9A" w:rsidRPr="005553C8">
        <w:rPr>
          <w:rFonts w:ascii="Arial" w:hAnsi="Arial" w:cs="Arial"/>
        </w:rPr>
        <w:t xml:space="preserve"> </w:t>
      </w:r>
      <w:proofErr w:type="spellStart"/>
      <w:r w:rsidR="00AA7A9A" w:rsidRPr="005553C8">
        <w:rPr>
          <w:rFonts w:ascii="Arial" w:hAnsi="Arial" w:cs="Arial"/>
        </w:rPr>
        <w:t>huống</w:t>
      </w:r>
      <w:proofErr w:type="spellEnd"/>
      <w:r w:rsidR="00AA7A9A" w:rsidRPr="005553C8">
        <w:rPr>
          <w:rFonts w:ascii="Arial" w:hAnsi="Arial" w:cs="Arial"/>
        </w:rPr>
        <w:t xml:space="preserve"> </w:t>
      </w:r>
      <w:proofErr w:type="spellStart"/>
      <w:r w:rsidR="00AA7A9A" w:rsidRPr="005553C8">
        <w:rPr>
          <w:rFonts w:ascii="Arial" w:hAnsi="Arial" w:cs="Arial"/>
        </w:rPr>
        <w:t>có</w:t>
      </w:r>
      <w:proofErr w:type="spellEnd"/>
      <w:r w:rsidR="00AA7A9A" w:rsidRPr="005553C8">
        <w:rPr>
          <w:rFonts w:ascii="Arial" w:hAnsi="Arial" w:cs="Arial"/>
        </w:rPr>
        <w:t xml:space="preserve"> VAT </w:t>
      </w:r>
      <w:proofErr w:type="spellStart"/>
      <w:r w:rsidR="00AA7A9A" w:rsidRPr="005553C8">
        <w:rPr>
          <w:rFonts w:ascii="Arial" w:hAnsi="Arial" w:cs="Arial"/>
        </w:rPr>
        <w:t>và</w:t>
      </w:r>
      <w:proofErr w:type="spellEnd"/>
      <w:r w:rsidR="00AA7A9A" w:rsidRPr="005553C8">
        <w:rPr>
          <w:rFonts w:ascii="Arial" w:hAnsi="Arial" w:cs="Arial"/>
        </w:rPr>
        <w:t xml:space="preserve"> </w:t>
      </w:r>
      <w:proofErr w:type="spellStart"/>
      <w:r w:rsidR="00AA7A9A" w:rsidRPr="005553C8">
        <w:rPr>
          <w:rFonts w:ascii="Arial" w:hAnsi="Arial" w:cs="Arial"/>
        </w:rPr>
        <w:t>không</w:t>
      </w:r>
      <w:proofErr w:type="spellEnd"/>
      <w:r w:rsidR="00AA7A9A" w:rsidRPr="005553C8">
        <w:rPr>
          <w:rFonts w:ascii="Arial" w:hAnsi="Arial" w:cs="Arial"/>
        </w:rPr>
        <w:t xml:space="preserve"> VAT </w:t>
      </w:r>
      <w:proofErr w:type="spellStart"/>
      <w:r w:rsidR="00AA7A9A" w:rsidRPr="005553C8">
        <w:rPr>
          <w:rFonts w:ascii="Arial" w:hAnsi="Arial" w:cs="Arial"/>
        </w:rPr>
        <w:t>là</w:t>
      </w:r>
      <w:proofErr w:type="spellEnd"/>
      <w:r w:rsidR="00AA7A9A" w:rsidRPr="005553C8">
        <w:rPr>
          <w:rFonts w:ascii="Arial" w:hAnsi="Arial" w:cs="Arial"/>
        </w:rPr>
        <w:t xml:space="preserve"> bao </w:t>
      </w:r>
      <w:proofErr w:type="spellStart"/>
      <w:r w:rsidR="00AA7A9A" w:rsidRPr="005553C8">
        <w:rPr>
          <w:rFonts w:ascii="Arial" w:hAnsi="Arial" w:cs="Arial"/>
        </w:rPr>
        <w:t>nhiêu</w:t>
      </w:r>
      <w:proofErr w:type="spellEnd"/>
      <w:r w:rsidR="00AA7A9A" w:rsidRPr="005553C8">
        <w:rPr>
          <w:rFonts w:ascii="Arial" w:hAnsi="Arial" w:cs="Arial"/>
        </w:rPr>
        <w:t>?”</w:t>
      </w:r>
    </w:p>
    <w:p w14:paraId="74A27C39" w14:textId="67232C22" w:rsidR="00460E60" w:rsidRPr="005553C8" w:rsidRDefault="00460E60" w:rsidP="00460E60">
      <w:pPr>
        <w:pStyle w:val="ListParagraph"/>
        <w:tabs>
          <w:tab w:val="right" w:leader="dot" w:pos="8780"/>
        </w:tabs>
        <w:ind w:left="720"/>
        <w:rPr>
          <w:rFonts w:ascii="Arial" w:hAnsi="Arial" w:cs="Arial"/>
        </w:rPr>
      </w:pPr>
      <w:proofErr w:type="spellStart"/>
      <w:r w:rsidRPr="005553C8">
        <w:rPr>
          <w:rFonts w:ascii="Arial" w:hAnsi="Arial" w:cs="Arial"/>
        </w:rPr>
        <w:t>Nhóm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quản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lý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sẽ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trả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lời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thế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nào</w:t>
      </w:r>
      <w:proofErr w:type="spellEnd"/>
      <w:r w:rsidRPr="005553C8">
        <w:rPr>
          <w:rFonts w:ascii="Arial" w:hAnsi="Arial" w:cs="Arial"/>
        </w:rPr>
        <w:t>:</w:t>
      </w:r>
      <w:r w:rsidR="00AB64E5" w:rsidRPr="005553C8">
        <w:rPr>
          <w:rFonts w:ascii="Arial" w:hAnsi="Arial" w:cs="Arial"/>
        </w:rPr>
        <w:t xml:space="preserve"> </w:t>
      </w:r>
      <w:r w:rsidRPr="005553C8">
        <w:rPr>
          <w:rFonts w:ascii="Arial" w:hAnsi="Arial" w:cs="Arial"/>
        </w:rPr>
        <w:tab/>
      </w:r>
    </w:p>
    <w:p w14:paraId="188496FD" w14:textId="77777777" w:rsidR="00460E60" w:rsidRPr="005553C8" w:rsidRDefault="00460E60" w:rsidP="00460E60">
      <w:pPr>
        <w:pStyle w:val="ListParagraph"/>
        <w:tabs>
          <w:tab w:val="right" w:leader="dot" w:pos="8780"/>
        </w:tabs>
        <w:ind w:left="720"/>
        <w:rPr>
          <w:rFonts w:ascii="Arial" w:hAnsi="Arial" w:cs="Arial"/>
        </w:rPr>
      </w:pPr>
      <w:r w:rsidRPr="005553C8">
        <w:rPr>
          <w:rFonts w:ascii="Arial" w:hAnsi="Arial" w:cs="Arial"/>
        </w:rPr>
        <w:tab/>
      </w:r>
    </w:p>
    <w:p w14:paraId="31A11A30" w14:textId="77777777" w:rsidR="00460E60" w:rsidRPr="005553C8" w:rsidRDefault="00460E60" w:rsidP="00460E60">
      <w:pPr>
        <w:pStyle w:val="ListParagraph"/>
        <w:tabs>
          <w:tab w:val="right" w:leader="dot" w:pos="8780"/>
        </w:tabs>
        <w:ind w:left="720"/>
        <w:rPr>
          <w:rFonts w:ascii="Arial" w:hAnsi="Arial" w:cs="Arial"/>
        </w:rPr>
      </w:pPr>
      <w:r w:rsidRPr="005553C8">
        <w:rPr>
          <w:rFonts w:ascii="Arial" w:hAnsi="Arial" w:cs="Arial"/>
        </w:rPr>
        <w:tab/>
      </w:r>
    </w:p>
    <w:p w14:paraId="0C7678B6" w14:textId="77777777" w:rsidR="00460E60" w:rsidRPr="005553C8" w:rsidRDefault="00460E60" w:rsidP="00460E60">
      <w:pPr>
        <w:pStyle w:val="ListParagraph"/>
        <w:tabs>
          <w:tab w:val="right" w:leader="dot" w:pos="8780"/>
        </w:tabs>
        <w:ind w:left="720"/>
        <w:rPr>
          <w:rFonts w:ascii="Arial" w:hAnsi="Arial" w:cs="Arial"/>
        </w:rPr>
      </w:pPr>
      <w:r w:rsidRPr="005553C8">
        <w:rPr>
          <w:rFonts w:ascii="Arial" w:hAnsi="Arial" w:cs="Arial"/>
        </w:rPr>
        <w:tab/>
      </w:r>
    </w:p>
    <w:p w14:paraId="09CB4D98" w14:textId="77777777" w:rsidR="00460E60" w:rsidRPr="005553C8" w:rsidRDefault="00460E60" w:rsidP="00667DD5">
      <w:pPr>
        <w:pStyle w:val="ListParagraph"/>
        <w:tabs>
          <w:tab w:val="right" w:leader="dot" w:pos="8780"/>
        </w:tabs>
        <w:ind w:left="720"/>
        <w:rPr>
          <w:rFonts w:ascii="Arial" w:hAnsi="Arial" w:cs="Arial"/>
        </w:rPr>
      </w:pPr>
    </w:p>
    <w:p w14:paraId="46C3CD65" w14:textId="51F65BDC" w:rsidR="005E2D65" w:rsidRPr="005553C8" w:rsidRDefault="005E2D65" w:rsidP="005E2D65">
      <w:pPr>
        <w:pStyle w:val="Heading1"/>
        <w:rPr>
          <w:rFonts w:ascii="Arial" w:hAnsi="Arial" w:cs="Arial"/>
        </w:rPr>
      </w:pPr>
      <w:bookmarkStart w:id="27" w:name="_Toc25660405"/>
      <w:proofErr w:type="spellStart"/>
      <w:r w:rsidRPr="005553C8">
        <w:rPr>
          <w:rFonts w:ascii="Arial" w:hAnsi="Arial" w:cs="Arial"/>
        </w:rPr>
        <w:t>Đóng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dự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án</w:t>
      </w:r>
      <w:bookmarkEnd w:id="27"/>
      <w:proofErr w:type="spellEnd"/>
    </w:p>
    <w:p w14:paraId="6CD045D2" w14:textId="45570D4B" w:rsidR="005E2D65" w:rsidRPr="005553C8" w:rsidRDefault="008E6AE9" w:rsidP="005E2D65">
      <w:pPr>
        <w:rPr>
          <w:rFonts w:ascii="Arial" w:hAnsi="Arial" w:cs="Arial"/>
        </w:rPr>
      </w:pPr>
      <w:proofErr w:type="spellStart"/>
      <w:r w:rsidRPr="005553C8">
        <w:rPr>
          <w:rFonts w:ascii="Arial" w:hAnsi="Arial" w:cs="Arial"/>
        </w:rPr>
        <w:t>Thực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hiện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các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thống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kê</w:t>
      </w:r>
      <w:proofErr w:type="spellEnd"/>
    </w:p>
    <w:p w14:paraId="37A5DC86" w14:textId="03D73393" w:rsidR="008E6AE9" w:rsidRPr="005553C8" w:rsidRDefault="00D1020B" w:rsidP="00D1020B">
      <w:pPr>
        <w:pStyle w:val="Heading2"/>
        <w:rPr>
          <w:rFonts w:ascii="Arial" w:hAnsi="Arial" w:cs="Arial"/>
        </w:rPr>
      </w:pPr>
      <w:bookmarkStart w:id="28" w:name="_Toc25660406"/>
      <w:proofErr w:type="spellStart"/>
      <w:r w:rsidRPr="005553C8">
        <w:rPr>
          <w:rFonts w:ascii="Arial" w:hAnsi="Arial" w:cs="Arial"/>
        </w:rPr>
        <w:lastRenderedPageBreak/>
        <w:t>Quản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lý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mã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nguồn</w:t>
      </w:r>
      <w:bookmarkEnd w:id="28"/>
      <w:proofErr w:type="spellEnd"/>
    </w:p>
    <w:p w14:paraId="727D6E3F" w14:textId="634AB685" w:rsidR="00D1020B" w:rsidRPr="005553C8" w:rsidRDefault="00D1020B" w:rsidP="005E2D65">
      <w:pPr>
        <w:rPr>
          <w:rFonts w:ascii="Arial" w:hAnsi="Arial" w:cs="Arial"/>
        </w:rPr>
      </w:pPr>
      <w:proofErr w:type="spellStart"/>
      <w:r w:rsidRPr="005553C8">
        <w:rPr>
          <w:rFonts w:ascii="Arial" w:hAnsi="Arial" w:cs="Arial"/>
        </w:rPr>
        <w:t>Dựa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trên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các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biểu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đồ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của</w:t>
      </w:r>
      <w:proofErr w:type="spellEnd"/>
      <w:r w:rsidRPr="005553C8">
        <w:rPr>
          <w:rFonts w:ascii="Arial" w:hAnsi="Arial" w:cs="Arial"/>
        </w:rPr>
        <w:t xml:space="preserve"> Git</w:t>
      </w:r>
      <w:r w:rsidR="00687A4B" w:rsidRPr="005553C8">
        <w:rPr>
          <w:rFonts w:ascii="Arial" w:hAnsi="Arial" w:cs="Arial"/>
        </w:rPr>
        <w:t xml:space="preserve">, </w:t>
      </w:r>
      <w:proofErr w:type="spellStart"/>
      <w:r w:rsidR="00687A4B" w:rsidRPr="005553C8">
        <w:rPr>
          <w:rFonts w:ascii="Arial" w:hAnsi="Arial" w:cs="Arial"/>
        </w:rPr>
        <w:t>hoặc</w:t>
      </w:r>
      <w:proofErr w:type="spellEnd"/>
      <w:r w:rsidR="00687A4B" w:rsidRPr="005553C8">
        <w:rPr>
          <w:rFonts w:ascii="Arial" w:hAnsi="Arial" w:cs="Arial"/>
        </w:rPr>
        <w:t xml:space="preserve"> </w:t>
      </w:r>
      <w:proofErr w:type="spellStart"/>
      <w:r w:rsidR="00687A4B" w:rsidRPr="005553C8">
        <w:rPr>
          <w:rFonts w:ascii="Arial" w:hAnsi="Arial" w:cs="Arial"/>
        </w:rPr>
        <w:t>các</w:t>
      </w:r>
      <w:proofErr w:type="spellEnd"/>
      <w:r w:rsidR="00687A4B" w:rsidRPr="005553C8">
        <w:rPr>
          <w:rFonts w:ascii="Arial" w:hAnsi="Arial" w:cs="Arial"/>
        </w:rPr>
        <w:t xml:space="preserve"> </w:t>
      </w:r>
      <w:proofErr w:type="spellStart"/>
      <w:r w:rsidR="00687A4B" w:rsidRPr="005553C8">
        <w:rPr>
          <w:rFonts w:ascii="Arial" w:hAnsi="Arial" w:cs="Arial"/>
        </w:rPr>
        <w:t>công</w:t>
      </w:r>
      <w:proofErr w:type="spellEnd"/>
      <w:r w:rsidR="00687A4B" w:rsidRPr="005553C8">
        <w:rPr>
          <w:rFonts w:ascii="Arial" w:hAnsi="Arial" w:cs="Arial"/>
        </w:rPr>
        <w:t xml:space="preserve"> </w:t>
      </w:r>
      <w:proofErr w:type="spellStart"/>
      <w:r w:rsidR="00687A4B" w:rsidRPr="005553C8">
        <w:rPr>
          <w:rFonts w:ascii="Arial" w:hAnsi="Arial" w:cs="Arial"/>
        </w:rPr>
        <w:t>cụ</w:t>
      </w:r>
      <w:proofErr w:type="spellEnd"/>
      <w:r w:rsidR="00687A4B" w:rsidRPr="005553C8">
        <w:rPr>
          <w:rFonts w:ascii="Arial" w:hAnsi="Arial" w:cs="Arial"/>
        </w:rPr>
        <w:t xml:space="preserve"> </w:t>
      </w:r>
      <w:proofErr w:type="spellStart"/>
      <w:r w:rsidR="00687A4B" w:rsidRPr="005553C8">
        <w:rPr>
          <w:rFonts w:ascii="Arial" w:hAnsi="Arial" w:cs="Arial"/>
        </w:rPr>
        <w:t>phân</w:t>
      </w:r>
      <w:proofErr w:type="spellEnd"/>
      <w:r w:rsidR="00687A4B" w:rsidRPr="005553C8">
        <w:rPr>
          <w:rFonts w:ascii="Arial" w:hAnsi="Arial" w:cs="Arial"/>
        </w:rPr>
        <w:t xml:space="preserve"> </w:t>
      </w:r>
      <w:proofErr w:type="spellStart"/>
      <w:r w:rsidR="00687A4B" w:rsidRPr="005553C8">
        <w:rPr>
          <w:rFonts w:ascii="Arial" w:hAnsi="Arial" w:cs="Arial"/>
        </w:rPr>
        <w:t>tích</w:t>
      </w:r>
      <w:proofErr w:type="spellEnd"/>
      <w:r w:rsidR="00687A4B" w:rsidRPr="005553C8">
        <w:rPr>
          <w:rFonts w:ascii="Arial" w:hAnsi="Arial" w:cs="Arial"/>
        </w:rPr>
        <w:t xml:space="preserve"> code</w:t>
      </w:r>
      <w:r w:rsidRPr="005553C8">
        <w:rPr>
          <w:rFonts w:ascii="Arial" w:hAnsi="Arial" w:cs="Arial"/>
        </w:rPr>
        <w:t>,</w:t>
      </w:r>
      <w:r w:rsidR="006A739D" w:rsidRPr="005553C8">
        <w:rPr>
          <w:rFonts w:ascii="Arial" w:hAnsi="Arial" w:cs="Arial"/>
        </w:rPr>
        <w:t xml:space="preserve"> </w:t>
      </w:r>
      <w:proofErr w:type="spellStart"/>
      <w:r w:rsidR="006A739D" w:rsidRPr="005553C8">
        <w:rPr>
          <w:rFonts w:ascii="Arial" w:hAnsi="Arial" w:cs="Arial"/>
        </w:rPr>
        <w:t>xuất</w:t>
      </w:r>
      <w:proofErr w:type="spellEnd"/>
      <w:r w:rsidR="006A739D" w:rsidRPr="005553C8">
        <w:rPr>
          <w:rFonts w:ascii="Arial" w:hAnsi="Arial" w:cs="Arial"/>
        </w:rPr>
        <w:t xml:space="preserve"> ra </w:t>
      </w:r>
      <w:r w:rsidR="00924FA9" w:rsidRPr="005553C8">
        <w:rPr>
          <w:rFonts w:ascii="Arial" w:hAnsi="Arial" w:cs="Arial"/>
        </w:rPr>
        <w:t>3</w:t>
      </w:r>
      <w:r w:rsidR="006A739D" w:rsidRPr="005553C8">
        <w:rPr>
          <w:rFonts w:ascii="Arial" w:hAnsi="Arial" w:cs="Arial"/>
        </w:rPr>
        <w:t xml:space="preserve"> </w:t>
      </w:r>
      <w:proofErr w:type="spellStart"/>
      <w:r w:rsidR="006A739D" w:rsidRPr="005553C8">
        <w:rPr>
          <w:rFonts w:ascii="Arial" w:hAnsi="Arial" w:cs="Arial"/>
        </w:rPr>
        <w:t>thông</w:t>
      </w:r>
      <w:proofErr w:type="spellEnd"/>
      <w:r w:rsidR="006A739D" w:rsidRPr="005553C8">
        <w:rPr>
          <w:rFonts w:ascii="Arial" w:hAnsi="Arial" w:cs="Arial"/>
        </w:rPr>
        <w:t xml:space="preserve"> </w:t>
      </w:r>
      <w:proofErr w:type="spellStart"/>
      <w:r w:rsidR="006A739D" w:rsidRPr="005553C8">
        <w:rPr>
          <w:rFonts w:ascii="Arial" w:hAnsi="Arial" w:cs="Arial"/>
        </w:rPr>
        <w:t>kê</w:t>
      </w:r>
      <w:proofErr w:type="spellEnd"/>
      <w:r w:rsidR="00ED43BF" w:rsidRPr="005553C8">
        <w:rPr>
          <w:rFonts w:ascii="Arial" w:hAnsi="Arial" w:cs="Arial"/>
        </w:rPr>
        <w:t xml:space="preserve">. </w:t>
      </w:r>
      <w:proofErr w:type="spellStart"/>
      <w:r w:rsidR="00ED43BF" w:rsidRPr="005553C8">
        <w:rPr>
          <w:rFonts w:ascii="Arial" w:hAnsi="Arial" w:cs="Arial"/>
        </w:rPr>
        <w:t>Gợi</w:t>
      </w:r>
      <w:proofErr w:type="spellEnd"/>
      <w:r w:rsidR="00ED43BF" w:rsidRPr="005553C8">
        <w:rPr>
          <w:rFonts w:ascii="Arial" w:hAnsi="Arial" w:cs="Arial"/>
        </w:rPr>
        <w:t xml:space="preserve"> ý</w:t>
      </w:r>
      <w:r w:rsidR="00A46FF8" w:rsidRPr="005553C8">
        <w:rPr>
          <w:rFonts w:ascii="Arial" w:hAnsi="Arial" w:cs="Arial"/>
        </w:rPr>
        <w:t xml:space="preserve"> </w:t>
      </w:r>
    </w:p>
    <w:p w14:paraId="2E646AEC" w14:textId="70A50CAB" w:rsidR="006A739D" w:rsidRPr="005553C8" w:rsidRDefault="00DD4BB4" w:rsidP="006A739D">
      <w:pPr>
        <w:pStyle w:val="ListParagraph"/>
        <w:numPr>
          <w:ilvl w:val="0"/>
          <w:numId w:val="37"/>
        </w:numPr>
        <w:rPr>
          <w:rFonts w:ascii="Arial" w:hAnsi="Arial" w:cs="Arial"/>
        </w:rPr>
      </w:pPr>
      <w:proofErr w:type="spellStart"/>
      <w:r w:rsidRPr="005553C8">
        <w:rPr>
          <w:rFonts w:ascii="Arial" w:hAnsi="Arial" w:cs="Arial"/>
        </w:rPr>
        <w:t>Số</w:t>
      </w:r>
      <w:proofErr w:type="spellEnd"/>
      <w:r w:rsidRPr="005553C8">
        <w:rPr>
          <w:rFonts w:ascii="Arial" w:hAnsi="Arial" w:cs="Arial"/>
        </w:rPr>
        <w:t xml:space="preserve"> commit </w:t>
      </w:r>
      <w:proofErr w:type="spellStart"/>
      <w:r w:rsidRPr="005553C8">
        <w:rPr>
          <w:rFonts w:ascii="Arial" w:hAnsi="Arial" w:cs="Arial"/>
        </w:rPr>
        <w:t>của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mỗi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người</w:t>
      </w:r>
      <w:proofErr w:type="spellEnd"/>
    </w:p>
    <w:p w14:paraId="06E3DE0E" w14:textId="3A10E2A0" w:rsidR="00DD4BB4" w:rsidRPr="005553C8" w:rsidRDefault="00DD4BB4" w:rsidP="006A739D">
      <w:pPr>
        <w:pStyle w:val="ListParagraph"/>
        <w:numPr>
          <w:ilvl w:val="0"/>
          <w:numId w:val="37"/>
        </w:numPr>
        <w:rPr>
          <w:rFonts w:ascii="Arial" w:hAnsi="Arial" w:cs="Arial"/>
        </w:rPr>
      </w:pPr>
      <w:proofErr w:type="spellStart"/>
      <w:r w:rsidRPr="005553C8">
        <w:rPr>
          <w:rFonts w:ascii="Arial" w:hAnsi="Arial" w:cs="Arial"/>
        </w:rPr>
        <w:t>Phân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bố</w:t>
      </w:r>
      <w:proofErr w:type="spellEnd"/>
      <w:r w:rsidRPr="005553C8">
        <w:rPr>
          <w:rFonts w:ascii="Arial" w:hAnsi="Arial" w:cs="Arial"/>
        </w:rPr>
        <w:t xml:space="preserve"> commit </w:t>
      </w:r>
      <w:proofErr w:type="spellStart"/>
      <w:r w:rsidRPr="005553C8">
        <w:rPr>
          <w:rFonts w:ascii="Arial" w:hAnsi="Arial" w:cs="Arial"/>
        </w:rPr>
        <w:t>của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dự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án</w:t>
      </w:r>
      <w:proofErr w:type="spellEnd"/>
      <w:r w:rsidRPr="005553C8">
        <w:rPr>
          <w:rFonts w:ascii="Arial" w:hAnsi="Arial" w:cs="Arial"/>
        </w:rPr>
        <w:t xml:space="preserve"> (</w:t>
      </w:r>
      <w:proofErr w:type="spellStart"/>
      <w:r w:rsidRPr="005553C8">
        <w:rPr>
          <w:rFonts w:ascii="Arial" w:hAnsi="Arial" w:cs="Arial"/>
        </w:rPr>
        <w:t>sáng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chiều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đêm</w:t>
      </w:r>
      <w:proofErr w:type="spellEnd"/>
      <w:r w:rsidRPr="005553C8">
        <w:rPr>
          <w:rFonts w:ascii="Arial" w:hAnsi="Arial" w:cs="Arial"/>
        </w:rPr>
        <w:t>…)</w:t>
      </w:r>
    </w:p>
    <w:p w14:paraId="34D2EF2A" w14:textId="3DCBD9A1" w:rsidR="00DD4BB4" w:rsidRPr="005553C8" w:rsidRDefault="000E5F9F" w:rsidP="006A739D">
      <w:pPr>
        <w:pStyle w:val="ListParagraph"/>
        <w:numPr>
          <w:ilvl w:val="0"/>
          <w:numId w:val="37"/>
        </w:numPr>
        <w:rPr>
          <w:rFonts w:ascii="Arial" w:hAnsi="Arial" w:cs="Arial"/>
        </w:rPr>
      </w:pPr>
      <w:proofErr w:type="spellStart"/>
      <w:r w:rsidRPr="005553C8">
        <w:rPr>
          <w:rFonts w:ascii="Arial" w:hAnsi="Arial" w:cs="Arial"/>
        </w:rPr>
        <w:t>Số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="001C5DD1" w:rsidRPr="005553C8">
        <w:rPr>
          <w:rFonts w:ascii="Arial" w:hAnsi="Arial" w:cs="Arial"/>
        </w:rPr>
        <w:t>dòng</w:t>
      </w:r>
      <w:proofErr w:type="spellEnd"/>
      <w:r w:rsidR="001C5DD1" w:rsidRPr="005553C8">
        <w:rPr>
          <w:rFonts w:ascii="Arial" w:hAnsi="Arial" w:cs="Arial"/>
        </w:rPr>
        <w:t xml:space="preserve"> </w:t>
      </w:r>
      <w:proofErr w:type="spellStart"/>
      <w:r w:rsidR="001C5DD1" w:rsidRPr="005553C8">
        <w:rPr>
          <w:rFonts w:ascii="Arial" w:hAnsi="Arial" w:cs="Arial"/>
        </w:rPr>
        <w:t>lệnh</w:t>
      </w:r>
      <w:proofErr w:type="spellEnd"/>
      <w:r w:rsidR="001C5DD1" w:rsidRPr="005553C8">
        <w:rPr>
          <w:rFonts w:ascii="Arial" w:hAnsi="Arial" w:cs="Arial"/>
        </w:rPr>
        <w:t xml:space="preserve"> </w:t>
      </w:r>
      <w:proofErr w:type="spellStart"/>
      <w:r w:rsidR="001C5DD1" w:rsidRPr="005553C8">
        <w:rPr>
          <w:rFonts w:ascii="Arial" w:hAnsi="Arial" w:cs="Arial"/>
        </w:rPr>
        <w:t>bị</w:t>
      </w:r>
      <w:proofErr w:type="spellEnd"/>
      <w:r w:rsidR="001C5DD1"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thay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đổi</w:t>
      </w:r>
      <w:proofErr w:type="spellEnd"/>
    </w:p>
    <w:p w14:paraId="363052BB" w14:textId="77B9D073" w:rsidR="00DC5E3B" w:rsidRPr="005553C8" w:rsidRDefault="00DC5E3B" w:rsidP="006A739D">
      <w:pPr>
        <w:pStyle w:val="ListParagraph"/>
        <w:numPr>
          <w:ilvl w:val="0"/>
          <w:numId w:val="37"/>
        </w:numPr>
        <w:rPr>
          <w:rFonts w:ascii="Arial" w:hAnsi="Arial" w:cs="Arial"/>
        </w:rPr>
      </w:pPr>
      <w:proofErr w:type="spellStart"/>
      <w:r w:rsidRPr="005553C8">
        <w:rPr>
          <w:rFonts w:ascii="Arial" w:hAnsi="Arial" w:cs="Arial"/>
        </w:rPr>
        <w:t>Sơ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đồ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các</w:t>
      </w:r>
      <w:proofErr w:type="spellEnd"/>
      <w:r w:rsidRPr="005553C8">
        <w:rPr>
          <w:rFonts w:ascii="Arial" w:hAnsi="Arial" w:cs="Arial"/>
        </w:rPr>
        <w:t xml:space="preserve"> branch </w:t>
      </w:r>
      <w:proofErr w:type="spellStart"/>
      <w:r w:rsidRPr="005553C8">
        <w:rPr>
          <w:rFonts w:ascii="Arial" w:hAnsi="Arial" w:cs="Arial"/>
        </w:rPr>
        <w:t>được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tạo</w:t>
      </w:r>
      <w:proofErr w:type="spellEnd"/>
      <w:r w:rsidRPr="005553C8">
        <w:rPr>
          <w:rFonts w:ascii="Arial" w:hAnsi="Arial" w:cs="Arial"/>
        </w:rPr>
        <w:t xml:space="preserve"> ra</w:t>
      </w:r>
    </w:p>
    <w:p w14:paraId="658CE6F7" w14:textId="091921DB" w:rsidR="000F7EFC" w:rsidRPr="005553C8" w:rsidRDefault="000F7EFC" w:rsidP="000F7EFC">
      <w:pPr>
        <w:pStyle w:val="ListParagraph"/>
        <w:numPr>
          <w:ilvl w:val="0"/>
          <w:numId w:val="37"/>
        </w:numPr>
        <w:rPr>
          <w:rFonts w:ascii="Arial" w:hAnsi="Arial" w:cs="Arial"/>
        </w:rPr>
      </w:pPr>
      <w:proofErr w:type="spellStart"/>
      <w:r w:rsidRPr="005553C8">
        <w:rPr>
          <w:rFonts w:ascii="Arial" w:hAnsi="Arial" w:cs="Arial"/>
        </w:rPr>
        <w:t>Số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dòng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lệnh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của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dự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án</w:t>
      </w:r>
      <w:proofErr w:type="spellEnd"/>
    </w:p>
    <w:p w14:paraId="071A5D9D" w14:textId="006A1283" w:rsidR="00D1020B" w:rsidRPr="005553C8" w:rsidRDefault="00D1020B" w:rsidP="00D1020B">
      <w:pPr>
        <w:pStyle w:val="Heading2"/>
        <w:rPr>
          <w:rFonts w:ascii="Arial" w:hAnsi="Arial" w:cs="Arial"/>
        </w:rPr>
      </w:pPr>
      <w:bookmarkStart w:id="29" w:name="_Toc25660407"/>
      <w:proofErr w:type="spellStart"/>
      <w:r w:rsidRPr="005553C8">
        <w:rPr>
          <w:rFonts w:ascii="Arial" w:hAnsi="Arial" w:cs="Arial"/>
        </w:rPr>
        <w:t>Quản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lý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công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việc</w:t>
      </w:r>
      <w:bookmarkEnd w:id="29"/>
      <w:proofErr w:type="spellEnd"/>
    </w:p>
    <w:p w14:paraId="35E6B112" w14:textId="1C8C6250" w:rsidR="00816042" w:rsidRPr="005553C8" w:rsidRDefault="00816042" w:rsidP="00816042">
      <w:pPr>
        <w:rPr>
          <w:rFonts w:ascii="Arial" w:hAnsi="Arial" w:cs="Arial"/>
        </w:rPr>
      </w:pPr>
      <w:proofErr w:type="spellStart"/>
      <w:r w:rsidRPr="005553C8">
        <w:rPr>
          <w:rFonts w:ascii="Arial" w:hAnsi="Arial" w:cs="Arial"/>
        </w:rPr>
        <w:t>Dựa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trên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các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biểu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đồ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của</w:t>
      </w:r>
      <w:proofErr w:type="spellEnd"/>
      <w:r w:rsidRPr="005553C8">
        <w:rPr>
          <w:rFonts w:ascii="Arial" w:hAnsi="Arial" w:cs="Arial"/>
        </w:rPr>
        <w:t xml:space="preserve"> </w:t>
      </w:r>
      <w:r w:rsidR="000C1F52" w:rsidRPr="005553C8">
        <w:rPr>
          <w:rFonts w:ascii="Arial" w:hAnsi="Arial" w:cs="Arial"/>
        </w:rPr>
        <w:t>Planner</w:t>
      </w:r>
      <w:r w:rsidRPr="005553C8">
        <w:rPr>
          <w:rFonts w:ascii="Arial" w:hAnsi="Arial" w:cs="Arial"/>
        </w:rPr>
        <w:t xml:space="preserve">, </w:t>
      </w:r>
      <w:proofErr w:type="spellStart"/>
      <w:r w:rsidRPr="005553C8">
        <w:rPr>
          <w:rFonts w:ascii="Arial" w:hAnsi="Arial" w:cs="Arial"/>
        </w:rPr>
        <w:t>xuất</w:t>
      </w:r>
      <w:proofErr w:type="spellEnd"/>
      <w:r w:rsidRPr="005553C8">
        <w:rPr>
          <w:rFonts w:ascii="Arial" w:hAnsi="Arial" w:cs="Arial"/>
        </w:rPr>
        <w:t xml:space="preserve"> ra </w:t>
      </w:r>
      <w:r w:rsidR="00EC046A" w:rsidRPr="005553C8">
        <w:rPr>
          <w:rFonts w:ascii="Arial" w:hAnsi="Arial" w:cs="Arial"/>
        </w:rPr>
        <w:t>2</w:t>
      </w:r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th</w:t>
      </w:r>
      <w:r w:rsidR="00F7259E" w:rsidRPr="005553C8">
        <w:rPr>
          <w:rFonts w:ascii="Arial" w:hAnsi="Arial" w:cs="Arial"/>
        </w:rPr>
        <w:t>ố</w:t>
      </w:r>
      <w:r w:rsidRPr="005553C8">
        <w:rPr>
          <w:rFonts w:ascii="Arial" w:hAnsi="Arial" w:cs="Arial"/>
        </w:rPr>
        <w:t>ng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kê</w:t>
      </w:r>
      <w:proofErr w:type="spellEnd"/>
      <w:r w:rsidRPr="005553C8">
        <w:rPr>
          <w:rFonts w:ascii="Arial" w:hAnsi="Arial" w:cs="Arial"/>
        </w:rPr>
        <w:t xml:space="preserve">. </w:t>
      </w:r>
      <w:proofErr w:type="spellStart"/>
      <w:r w:rsidRPr="005553C8">
        <w:rPr>
          <w:rFonts w:ascii="Arial" w:hAnsi="Arial" w:cs="Arial"/>
        </w:rPr>
        <w:t>Gợi</w:t>
      </w:r>
      <w:proofErr w:type="spellEnd"/>
      <w:r w:rsidRPr="005553C8">
        <w:rPr>
          <w:rFonts w:ascii="Arial" w:hAnsi="Arial" w:cs="Arial"/>
        </w:rPr>
        <w:t xml:space="preserve"> ý</w:t>
      </w:r>
    </w:p>
    <w:p w14:paraId="4FB2F80B" w14:textId="223B04FF" w:rsidR="00924FA9" w:rsidRPr="005553C8" w:rsidRDefault="00816042" w:rsidP="00924FA9">
      <w:pPr>
        <w:pStyle w:val="ListParagraph"/>
        <w:numPr>
          <w:ilvl w:val="0"/>
          <w:numId w:val="38"/>
        </w:numPr>
        <w:rPr>
          <w:rFonts w:ascii="Arial" w:hAnsi="Arial" w:cs="Arial"/>
        </w:rPr>
      </w:pPr>
      <w:proofErr w:type="spellStart"/>
      <w:r w:rsidRPr="005553C8">
        <w:rPr>
          <w:rFonts w:ascii="Arial" w:hAnsi="Arial" w:cs="Arial"/>
        </w:rPr>
        <w:t>Số</w:t>
      </w:r>
      <w:proofErr w:type="spellEnd"/>
      <w:r w:rsidRPr="005553C8">
        <w:rPr>
          <w:rFonts w:ascii="Arial" w:hAnsi="Arial" w:cs="Arial"/>
        </w:rPr>
        <w:t xml:space="preserve"> task </w:t>
      </w:r>
      <w:proofErr w:type="spellStart"/>
      <w:r w:rsidR="00F916B8" w:rsidRPr="005553C8">
        <w:rPr>
          <w:rFonts w:ascii="Arial" w:hAnsi="Arial" w:cs="Arial"/>
        </w:rPr>
        <w:t>đã</w:t>
      </w:r>
      <w:proofErr w:type="spellEnd"/>
      <w:r w:rsidR="00F916B8" w:rsidRPr="005553C8">
        <w:rPr>
          <w:rFonts w:ascii="Arial" w:hAnsi="Arial" w:cs="Arial"/>
        </w:rPr>
        <w:t xml:space="preserve"> </w:t>
      </w:r>
      <w:proofErr w:type="spellStart"/>
      <w:r w:rsidR="00F916B8" w:rsidRPr="005553C8">
        <w:rPr>
          <w:rFonts w:ascii="Arial" w:hAnsi="Arial" w:cs="Arial"/>
        </w:rPr>
        <w:t>hoàn</w:t>
      </w:r>
      <w:proofErr w:type="spellEnd"/>
      <w:r w:rsidR="00F916B8" w:rsidRPr="005553C8">
        <w:rPr>
          <w:rFonts w:ascii="Arial" w:hAnsi="Arial" w:cs="Arial"/>
        </w:rPr>
        <w:t xml:space="preserve"> </w:t>
      </w:r>
      <w:proofErr w:type="spellStart"/>
      <w:r w:rsidR="00F916B8" w:rsidRPr="005553C8">
        <w:rPr>
          <w:rFonts w:ascii="Arial" w:hAnsi="Arial" w:cs="Arial"/>
        </w:rPr>
        <w:t>thành</w:t>
      </w:r>
      <w:proofErr w:type="spellEnd"/>
      <w:r w:rsidR="00F916B8" w:rsidRPr="005553C8">
        <w:rPr>
          <w:rFonts w:ascii="Arial" w:hAnsi="Arial" w:cs="Arial"/>
        </w:rPr>
        <w:t xml:space="preserve">, </w:t>
      </w:r>
      <w:proofErr w:type="spellStart"/>
      <w:r w:rsidR="00F916B8" w:rsidRPr="005553C8">
        <w:rPr>
          <w:rFonts w:ascii="Arial" w:hAnsi="Arial" w:cs="Arial"/>
        </w:rPr>
        <w:t>chưa</w:t>
      </w:r>
      <w:proofErr w:type="spellEnd"/>
      <w:r w:rsidR="00F916B8" w:rsidRPr="005553C8">
        <w:rPr>
          <w:rFonts w:ascii="Arial" w:hAnsi="Arial" w:cs="Arial"/>
        </w:rPr>
        <w:t xml:space="preserve"> </w:t>
      </w:r>
      <w:proofErr w:type="spellStart"/>
      <w:r w:rsidR="00F916B8" w:rsidRPr="005553C8">
        <w:rPr>
          <w:rFonts w:ascii="Arial" w:hAnsi="Arial" w:cs="Arial"/>
        </w:rPr>
        <w:t>hoàn</w:t>
      </w:r>
      <w:proofErr w:type="spellEnd"/>
      <w:r w:rsidR="00F916B8" w:rsidRPr="005553C8">
        <w:rPr>
          <w:rFonts w:ascii="Arial" w:hAnsi="Arial" w:cs="Arial"/>
        </w:rPr>
        <w:t xml:space="preserve"> </w:t>
      </w:r>
      <w:proofErr w:type="spellStart"/>
      <w:r w:rsidR="00F916B8" w:rsidRPr="005553C8">
        <w:rPr>
          <w:rFonts w:ascii="Arial" w:hAnsi="Arial" w:cs="Arial"/>
        </w:rPr>
        <w:t>thành</w:t>
      </w:r>
      <w:proofErr w:type="spellEnd"/>
      <w:r w:rsidR="00F916B8" w:rsidRPr="005553C8">
        <w:rPr>
          <w:rFonts w:ascii="Arial" w:hAnsi="Arial" w:cs="Arial"/>
        </w:rPr>
        <w:t>,</w:t>
      </w:r>
      <w:r w:rsidR="00720ED8" w:rsidRPr="005553C8">
        <w:rPr>
          <w:rFonts w:ascii="Arial" w:hAnsi="Arial" w:cs="Arial"/>
        </w:rPr>
        <w:t xml:space="preserve"> </w:t>
      </w:r>
      <w:proofErr w:type="spellStart"/>
      <w:r w:rsidR="00720ED8" w:rsidRPr="005553C8">
        <w:rPr>
          <w:rFonts w:ascii="Arial" w:hAnsi="Arial" w:cs="Arial"/>
        </w:rPr>
        <w:t>muộn</w:t>
      </w:r>
      <w:proofErr w:type="spellEnd"/>
      <w:r w:rsidR="00720ED8" w:rsidRPr="005553C8">
        <w:rPr>
          <w:rFonts w:ascii="Arial" w:hAnsi="Arial" w:cs="Arial"/>
        </w:rPr>
        <w:t>…</w:t>
      </w:r>
    </w:p>
    <w:p w14:paraId="4D3B78A3" w14:textId="5926604E" w:rsidR="00720ED8" w:rsidRPr="005553C8" w:rsidRDefault="00B20CF2" w:rsidP="00924FA9">
      <w:pPr>
        <w:pStyle w:val="ListParagraph"/>
        <w:numPr>
          <w:ilvl w:val="0"/>
          <w:numId w:val="38"/>
        </w:numPr>
        <w:rPr>
          <w:rFonts w:ascii="Arial" w:hAnsi="Arial" w:cs="Arial"/>
        </w:rPr>
      </w:pPr>
      <w:proofErr w:type="spellStart"/>
      <w:r w:rsidRPr="005553C8">
        <w:rPr>
          <w:rFonts w:ascii="Arial" w:hAnsi="Arial" w:cs="Arial"/>
        </w:rPr>
        <w:t>Bố</w:t>
      </w:r>
      <w:proofErr w:type="spellEnd"/>
      <w:r w:rsidRPr="005553C8">
        <w:rPr>
          <w:rFonts w:ascii="Arial" w:hAnsi="Arial" w:cs="Arial"/>
        </w:rPr>
        <w:t xml:space="preserve"> </w:t>
      </w:r>
      <w:proofErr w:type="spellStart"/>
      <w:r w:rsidRPr="005553C8">
        <w:rPr>
          <w:rFonts w:ascii="Arial" w:hAnsi="Arial" w:cs="Arial"/>
        </w:rPr>
        <w:t>trí</w:t>
      </w:r>
      <w:proofErr w:type="spellEnd"/>
      <w:r w:rsidRPr="005553C8">
        <w:rPr>
          <w:rFonts w:ascii="Arial" w:hAnsi="Arial" w:cs="Arial"/>
        </w:rPr>
        <w:t xml:space="preserve"> task </w:t>
      </w:r>
      <w:proofErr w:type="spellStart"/>
      <w:r w:rsidRPr="005553C8">
        <w:rPr>
          <w:rFonts w:ascii="Arial" w:hAnsi="Arial" w:cs="Arial"/>
        </w:rPr>
        <w:t>theo</w:t>
      </w:r>
      <w:proofErr w:type="spellEnd"/>
      <w:r w:rsidRPr="005553C8">
        <w:rPr>
          <w:rFonts w:ascii="Arial" w:hAnsi="Arial" w:cs="Arial"/>
        </w:rPr>
        <w:t xml:space="preserve"> Schedule</w:t>
      </w:r>
    </w:p>
    <w:p w14:paraId="01AC2A27" w14:textId="1E92EDB7" w:rsidR="00127A55" w:rsidRPr="005553C8" w:rsidRDefault="00127A55" w:rsidP="00127A55">
      <w:pPr>
        <w:pStyle w:val="Heading1"/>
        <w:rPr>
          <w:rFonts w:ascii="Arial" w:hAnsi="Arial" w:cs="Arial"/>
          <w:lang w:eastAsia="en-US" w:bidi="ar-SA"/>
        </w:rPr>
      </w:pPr>
      <w:bookmarkStart w:id="30" w:name="_Toc25660408"/>
      <w:proofErr w:type="spellStart"/>
      <w:r w:rsidRPr="005553C8">
        <w:rPr>
          <w:rFonts w:ascii="Arial" w:hAnsi="Arial" w:cs="Arial"/>
          <w:lang w:eastAsia="en-US" w:bidi="ar-SA"/>
        </w:rPr>
        <w:t>Danh</w:t>
      </w:r>
      <w:proofErr w:type="spellEnd"/>
      <w:r w:rsidRPr="005553C8">
        <w:rPr>
          <w:rFonts w:ascii="Arial" w:hAnsi="Arial" w:cs="Arial"/>
          <w:lang w:eastAsia="en-US" w:bidi="ar-SA"/>
        </w:rPr>
        <w:t xml:space="preserve"> </w:t>
      </w:r>
      <w:proofErr w:type="spellStart"/>
      <w:r w:rsidRPr="005553C8">
        <w:rPr>
          <w:rFonts w:ascii="Arial" w:hAnsi="Arial" w:cs="Arial"/>
          <w:lang w:eastAsia="en-US" w:bidi="ar-SA"/>
        </w:rPr>
        <w:t>mục</w:t>
      </w:r>
      <w:proofErr w:type="spellEnd"/>
      <w:r w:rsidRPr="005553C8">
        <w:rPr>
          <w:rFonts w:ascii="Arial" w:hAnsi="Arial" w:cs="Arial"/>
          <w:lang w:eastAsia="en-US" w:bidi="ar-SA"/>
        </w:rPr>
        <w:t xml:space="preserve"> </w:t>
      </w:r>
      <w:proofErr w:type="spellStart"/>
      <w:r w:rsidRPr="005553C8">
        <w:rPr>
          <w:rFonts w:ascii="Arial" w:hAnsi="Arial" w:cs="Arial"/>
          <w:lang w:eastAsia="en-US" w:bidi="ar-SA"/>
        </w:rPr>
        <w:t>tài</w:t>
      </w:r>
      <w:proofErr w:type="spellEnd"/>
      <w:r w:rsidRPr="005553C8">
        <w:rPr>
          <w:rFonts w:ascii="Arial" w:hAnsi="Arial" w:cs="Arial"/>
          <w:lang w:eastAsia="en-US" w:bidi="ar-SA"/>
        </w:rPr>
        <w:t xml:space="preserve"> </w:t>
      </w:r>
      <w:proofErr w:type="spellStart"/>
      <w:r w:rsidRPr="005553C8">
        <w:rPr>
          <w:rFonts w:ascii="Arial" w:hAnsi="Arial" w:cs="Arial"/>
          <w:lang w:eastAsia="en-US" w:bidi="ar-SA"/>
        </w:rPr>
        <w:t>liệu</w:t>
      </w:r>
      <w:proofErr w:type="spellEnd"/>
      <w:r w:rsidRPr="005553C8">
        <w:rPr>
          <w:rFonts w:ascii="Arial" w:hAnsi="Arial" w:cs="Arial"/>
          <w:lang w:eastAsia="en-US" w:bidi="ar-SA"/>
        </w:rPr>
        <w:t xml:space="preserve"> </w:t>
      </w:r>
      <w:proofErr w:type="spellStart"/>
      <w:r w:rsidRPr="005553C8">
        <w:rPr>
          <w:rFonts w:ascii="Arial" w:hAnsi="Arial" w:cs="Arial"/>
          <w:lang w:eastAsia="en-US" w:bidi="ar-SA"/>
        </w:rPr>
        <w:t>liên</w:t>
      </w:r>
      <w:proofErr w:type="spellEnd"/>
      <w:r w:rsidRPr="005553C8">
        <w:rPr>
          <w:rFonts w:ascii="Arial" w:hAnsi="Arial" w:cs="Arial"/>
          <w:lang w:eastAsia="en-US" w:bidi="ar-SA"/>
        </w:rPr>
        <w:t xml:space="preserve"> </w:t>
      </w:r>
      <w:proofErr w:type="spellStart"/>
      <w:r w:rsidRPr="005553C8">
        <w:rPr>
          <w:rFonts w:ascii="Arial" w:hAnsi="Arial" w:cs="Arial"/>
          <w:lang w:eastAsia="en-US" w:bidi="ar-SA"/>
        </w:rPr>
        <w:t>quan</w:t>
      </w:r>
      <w:bookmarkEnd w:id="30"/>
      <w:proofErr w:type="spellEnd"/>
    </w:p>
    <w:p w14:paraId="46BDFD53" w14:textId="77777777" w:rsidR="00127A55" w:rsidRPr="005553C8" w:rsidRDefault="00127A55" w:rsidP="00127A55">
      <w:pPr>
        <w:rPr>
          <w:rFonts w:ascii="Arial" w:hAnsi="Arial" w:cs="Arial"/>
          <w:lang w:eastAsia="en-US" w:bidi="ar-SA"/>
        </w:rPr>
      </w:pPr>
    </w:p>
    <w:p w14:paraId="7568F996" w14:textId="77777777" w:rsidR="00BC1A91" w:rsidRPr="005553C8" w:rsidRDefault="00BC1A91" w:rsidP="00BC1A91">
      <w:pPr>
        <w:rPr>
          <w:rFonts w:ascii="Arial" w:hAnsi="Arial" w:cs="Arial"/>
          <w:lang w:eastAsia="en-US" w:bidi="ar-SA"/>
        </w:rPr>
      </w:pPr>
    </w:p>
    <w:p w14:paraId="17965795" w14:textId="77777777" w:rsidR="003F1120" w:rsidRPr="005553C8" w:rsidRDefault="003F1120" w:rsidP="003F1120">
      <w:pPr>
        <w:rPr>
          <w:rFonts w:ascii="Arial" w:hAnsi="Arial" w:cs="Arial"/>
        </w:rPr>
      </w:pPr>
    </w:p>
    <w:p w14:paraId="11A72B3F" w14:textId="77777777" w:rsidR="00E31DB9" w:rsidRPr="005553C8" w:rsidRDefault="00E31DB9" w:rsidP="00E31DB9">
      <w:pPr>
        <w:rPr>
          <w:rFonts w:ascii="Arial" w:hAnsi="Arial" w:cs="Arial"/>
        </w:rPr>
      </w:pPr>
    </w:p>
    <w:p w14:paraId="0D15FC20" w14:textId="77777777" w:rsidR="00947316" w:rsidRPr="005553C8" w:rsidRDefault="00947316" w:rsidP="00947316">
      <w:pPr>
        <w:rPr>
          <w:rFonts w:ascii="Arial" w:hAnsi="Arial" w:cs="Arial"/>
        </w:rPr>
      </w:pPr>
    </w:p>
    <w:p w14:paraId="518B4041" w14:textId="77777777" w:rsidR="00947316" w:rsidRPr="005553C8" w:rsidRDefault="00947316" w:rsidP="00947316">
      <w:pPr>
        <w:rPr>
          <w:rFonts w:ascii="Arial" w:hAnsi="Arial" w:cs="Arial"/>
        </w:rPr>
      </w:pPr>
    </w:p>
    <w:p w14:paraId="34C4450F" w14:textId="77777777" w:rsidR="001F2E8C" w:rsidRPr="005553C8" w:rsidRDefault="001F2E8C" w:rsidP="001F2E8C">
      <w:pPr>
        <w:rPr>
          <w:rFonts w:ascii="Arial" w:hAnsi="Arial" w:cs="Arial"/>
        </w:rPr>
      </w:pPr>
    </w:p>
    <w:p w14:paraId="575ADE17" w14:textId="77777777" w:rsidR="00F930E7" w:rsidRPr="005553C8" w:rsidRDefault="00F930E7" w:rsidP="00F930E7">
      <w:pPr>
        <w:rPr>
          <w:rFonts w:ascii="Arial" w:hAnsi="Arial" w:cs="Arial"/>
        </w:rPr>
      </w:pPr>
    </w:p>
    <w:p w14:paraId="623991CE" w14:textId="77777777" w:rsidR="00F930E7" w:rsidRPr="005553C8" w:rsidRDefault="00F930E7" w:rsidP="00F930E7">
      <w:pPr>
        <w:rPr>
          <w:rFonts w:ascii="Arial" w:hAnsi="Arial" w:cs="Arial"/>
        </w:rPr>
      </w:pPr>
    </w:p>
    <w:p w14:paraId="1D1E75B6" w14:textId="77777777" w:rsidR="00464FA9" w:rsidRPr="005553C8" w:rsidRDefault="00464FA9" w:rsidP="00464FA9">
      <w:pPr>
        <w:rPr>
          <w:rFonts w:ascii="Arial" w:hAnsi="Arial" w:cs="Arial"/>
        </w:rPr>
      </w:pPr>
    </w:p>
    <w:p w14:paraId="3E841BC1" w14:textId="77777777" w:rsidR="00464FA9" w:rsidRPr="005553C8" w:rsidRDefault="00464FA9" w:rsidP="00464FA9">
      <w:pPr>
        <w:rPr>
          <w:rFonts w:ascii="Arial" w:hAnsi="Arial" w:cs="Arial"/>
        </w:rPr>
      </w:pPr>
    </w:p>
    <w:p w14:paraId="275C4079" w14:textId="77777777" w:rsidR="00F16A81" w:rsidRPr="005553C8" w:rsidRDefault="00F16A81" w:rsidP="00F16A81">
      <w:pPr>
        <w:rPr>
          <w:rFonts w:ascii="Arial" w:hAnsi="Arial" w:cs="Arial"/>
        </w:rPr>
      </w:pPr>
    </w:p>
    <w:p w14:paraId="303DD100" w14:textId="77777777" w:rsidR="00A62F4F" w:rsidRPr="005553C8" w:rsidRDefault="00A62F4F" w:rsidP="00A62F4F">
      <w:pPr>
        <w:rPr>
          <w:rFonts w:ascii="Arial" w:hAnsi="Arial" w:cs="Arial"/>
        </w:rPr>
      </w:pPr>
    </w:p>
    <w:sectPr w:rsidR="00A62F4F" w:rsidRPr="005553C8" w:rsidSect="00DB0353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A7E3C3" w14:textId="77777777" w:rsidR="00A00556" w:rsidRDefault="00A00556">
      <w:r>
        <w:separator/>
      </w:r>
    </w:p>
    <w:p w14:paraId="36D97826" w14:textId="77777777" w:rsidR="00A00556" w:rsidRDefault="00A00556"/>
  </w:endnote>
  <w:endnote w:type="continuationSeparator" w:id="0">
    <w:p w14:paraId="55758E30" w14:textId="77777777" w:rsidR="00A00556" w:rsidRDefault="00A00556">
      <w:r>
        <w:continuationSeparator/>
      </w:r>
    </w:p>
    <w:p w14:paraId="19DC9AD6" w14:textId="77777777" w:rsidR="00A00556" w:rsidRDefault="00A0055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27ED2" w14:textId="77777777" w:rsidR="00B10AD4" w:rsidRPr="009A57EC" w:rsidRDefault="00B10AD4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Pr="009A57EC">
      <w:rPr>
        <w:i/>
        <w:color w:val="951B13"/>
        <w:lang w:eastAsia="ar-SA" w:bidi="ar-SA"/>
      </w:rPr>
      <w:tab/>
    </w:r>
    <w:r w:rsidRPr="009A57EC">
      <w:rPr>
        <w:i/>
        <w:color w:val="951B13"/>
        <w:lang w:eastAsia="ar-SA" w:bidi="ar-SA"/>
      </w:rPr>
      <w:fldChar w:fldCharType="begin"/>
    </w:r>
    <w:r w:rsidRPr="009A57EC">
      <w:rPr>
        <w:i/>
        <w:color w:val="951B13"/>
        <w:lang w:eastAsia="ar-SA" w:bidi="ar-SA"/>
      </w:rPr>
      <w:instrText xml:space="preserve"> PAGE </w:instrText>
    </w:r>
    <w:r w:rsidRPr="009A57EC">
      <w:rPr>
        <w:i/>
        <w:color w:val="951B13"/>
        <w:lang w:eastAsia="ar-SA" w:bidi="ar-SA"/>
      </w:rPr>
      <w:fldChar w:fldCharType="separate"/>
    </w:r>
    <w:r>
      <w:rPr>
        <w:i/>
        <w:noProof/>
        <w:color w:val="951B13"/>
        <w:lang w:eastAsia="ar-SA" w:bidi="ar-SA"/>
      </w:rPr>
      <w:t>ii</w:t>
    </w:r>
    <w:r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E7BF06" w14:textId="42B74BC1" w:rsidR="00B10AD4" w:rsidRPr="00932976" w:rsidRDefault="00B10AD4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>
      <w:rPr>
        <w:i/>
        <w:color w:val="003366"/>
      </w:rPr>
      <w:t>s</w:t>
    </w:r>
    <w:r w:rsidRPr="00AA0DD6">
      <w:rPr>
        <w:i/>
        <w:color w:val="003366"/>
      </w:rPr>
      <w:t xml:space="preserve">uite </w:t>
    </w:r>
    <w:r>
      <w:rPr>
        <w:i/>
        <w:color w:val="003366"/>
      </w:rPr>
      <w:t>504</w:t>
    </w:r>
    <w:r w:rsidRPr="00AA0DD6">
      <w:rPr>
        <w:i/>
        <w:color w:val="003366"/>
      </w:rPr>
      <w:t xml:space="preserve">, B1 Building, </w:t>
    </w:r>
    <w:r>
      <w:rPr>
        <w:i/>
        <w:color w:val="003366"/>
      </w:rPr>
      <w:t>HUST</w:t>
    </w:r>
  </w:p>
  <w:p w14:paraId="43981AA0" w14:textId="5F4FFB3E" w:rsidR="00B10AD4" w:rsidRPr="00932976" w:rsidRDefault="00B10AD4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B10AD4" w:rsidRDefault="00B10AD4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>
      <w:rPr>
        <w:i/>
        <w:color w:val="003366"/>
      </w:rPr>
      <w:t>soict.hust.edu.vn</w:t>
    </w:r>
  </w:p>
  <w:p w14:paraId="350F690C" w14:textId="77777777" w:rsidR="00B10AD4" w:rsidRDefault="00B10AD4">
    <w:pPr>
      <w:pStyle w:val="Footer"/>
      <w:rPr>
        <w:i/>
        <w:color w:val="003366"/>
      </w:rPr>
    </w:pPr>
  </w:p>
  <w:p w14:paraId="2B3DBBFD" w14:textId="77777777" w:rsidR="00B10AD4" w:rsidRDefault="00B10AD4">
    <w:pPr>
      <w:pStyle w:val="Footer"/>
      <w:rPr>
        <w:i/>
        <w:color w:val="003366"/>
      </w:rPr>
    </w:pPr>
  </w:p>
  <w:p w14:paraId="7A61AF73" w14:textId="77777777" w:rsidR="00B10AD4" w:rsidRPr="00932976" w:rsidRDefault="00B10AD4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E45A" w14:textId="77777777" w:rsidR="00B10AD4" w:rsidRDefault="00B10AD4"/>
  <w:p w14:paraId="7F403060" w14:textId="77777777" w:rsidR="00B10AD4" w:rsidRDefault="00B10AD4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85AEA" w14:textId="77AA30B6" w:rsidR="00B10AD4" w:rsidRPr="001022FF" w:rsidRDefault="00B10AD4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Pr="001022FF">
      <w:rPr>
        <w:i/>
        <w:color w:val="C00000"/>
        <w:lang w:eastAsia="ar-SA" w:bidi="ar-SA"/>
      </w:rPr>
      <w:tab/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PAGE </w:instrText>
    </w:r>
    <w:r w:rsidRPr="001022FF">
      <w:rPr>
        <w:i/>
        <w:color w:val="C00000"/>
        <w:lang w:eastAsia="ar-SA" w:bidi="ar-SA"/>
      </w:rPr>
      <w:fldChar w:fldCharType="separate"/>
    </w:r>
    <w:r>
      <w:rPr>
        <w:i/>
        <w:noProof/>
        <w:color w:val="C00000"/>
        <w:lang w:eastAsia="ar-SA" w:bidi="ar-SA"/>
      </w:rPr>
      <w:t>12</w:t>
    </w:r>
    <w:r w:rsidRPr="001022FF">
      <w:rPr>
        <w:i/>
        <w:color w:val="C00000"/>
        <w:lang w:eastAsia="ar-SA" w:bidi="ar-SA"/>
      </w:rPr>
      <w:fldChar w:fldCharType="end"/>
    </w:r>
    <w:r w:rsidRPr="001022FF">
      <w:rPr>
        <w:i/>
        <w:color w:val="C00000"/>
        <w:lang w:eastAsia="ar-SA" w:bidi="ar-SA"/>
      </w:rPr>
      <w:t>/</w:t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NUMPAGES \*Arabic </w:instrText>
    </w:r>
    <w:r w:rsidRPr="001022FF">
      <w:rPr>
        <w:i/>
        <w:color w:val="C00000"/>
        <w:lang w:eastAsia="ar-SA" w:bidi="ar-SA"/>
      </w:rPr>
      <w:fldChar w:fldCharType="separate"/>
    </w:r>
    <w:r>
      <w:rPr>
        <w:i/>
        <w:noProof/>
        <w:color w:val="C00000"/>
        <w:lang w:eastAsia="ar-SA" w:bidi="ar-SA"/>
      </w:rPr>
      <w:t>12</w:t>
    </w:r>
    <w:r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8EB8C" w14:textId="77777777" w:rsidR="00B10AD4" w:rsidRDefault="00B10AD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13D233" w14:textId="77777777" w:rsidR="00A00556" w:rsidRDefault="00A00556">
      <w:r>
        <w:separator/>
      </w:r>
    </w:p>
    <w:p w14:paraId="7F73DD31" w14:textId="77777777" w:rsidR="00A00556" w:rsidRDefault="00A00556"/>
  </w:footnote>
  <w:footnote w:type="continuationSeparator" w:id="0">
    <w:p w14:paraId="77434248" w14:textId="77777777" w:rsidR="00A00556" w:rsidRDefault="00A00556">
      <w:r>
        <w:continuationSeparator/>
      </w:r>
    </w:p>
    <w:p w14:paraId="6A52ADCE" w14:textId="77777777" w:rsidR="00A00556" w:rsidRDefault="00A0055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D2E81" w14:textId="77777777" w:rsidR="00B10AD4" w:rsidRPr="009A57EC" w:rsidRDefault="00B10AD4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77296" w14:textId="77777777" w:rsidR="00B10AD4" w:rsidRDefault="00B10AD4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A4CFE" w14:textId="62712AD5" w:rsidR="00B10AD4" w:rsidRPr="00AB15C8" w:rsidRDefault="00B10AD4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B10AD4" w:rsidRPr="00D51159" w:rsidRDefault="00B10AD4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B10AD4" w:rsidRPr="00D51159" w:rsidRDefault="00B10AD4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AB15C8">
      <w:rPr>
        <w:i/>
        <w:color w:val="C00000"/>
        <w:lang w:eastAsia="ar-SA" w:bidi="ar-SA"/>
      </w:rPr>
      <w:t xml:space="preserve">Project </w:t>
    </w:r>
    <w:r>
      <w:rPr>
        <w:i/>
        <w:color w:val="C00000"/>
        <w:lang w:eastAsia="ar-SA" w:bidi="ar-SA"/>
      </w:rPr>
      <w:fldChar w:fldCharType="begin"/>
    </w:r>
    <w:r>
      <w:rPr>
        <w:i/>
        <w:color w:val="C00000"/>
        <w:lang w:eastAsia="ar-SA" w:bidi="ar-SA"/>
      </w:rPr>
      <w:instrText xml:space="preserve"> DOCPROPERTY  Project  \* MERGEFORMAT </w:instrText>
    </w:r>
    <w:r>
      <w:rPr>
        <w:i/>
        <w:color w:val="C00000"/>
        <w:lang w:eastAsia="ar-SA" w:bidi="ar-SA"/>
      </w:rPr>
      <w:fldChar w:fldCharType="separate"/>
    </w:r>
    <w:r>
      <w:rPr>
        <w:i/>
        <w:color w:val="C00000"/>
        <w:lang w:eastAsia="ar-SA" w:bidi="ar-SA"/>
      </w:rPr>
      <w:t>Name of Project</w:t>
    </w:r>
    <w:r>
      <w:rPr>
        <w:i/>
        <w:color w:val="C00000"/>
        <w:lang w:eastAsia="ar-SA" w:bidi="ar-SA"/>
      </w:rPr>
      <w:fldChar w:fldCharType="end"/>
    </w:r>
    <w:r w:rsidRPr="00AB15C8">
      <w:rPr>
        <w:i/>
        <w:color w:val="C00000"/>
        <w:lang w:eastAsia="ar-SA" w:bidi="ar-SA"/>
      </w:rPr>
      <w:tab/>
    </w:r>
    <w:r>
      <w:rPr>
        <w:i/>
        <w:color w:val="C00000"/>
        <w:lang w:eastAsia="ar-SA" w:bidi="ar-SA"/>
      </w:rPr>
      <w:fldChar w:fldCharType="begin"/>
    </w:r>
    <w:r>
      <w:rPr>
        <w:i/>
        <w:color w:val="C00000"/>
        <w:lang w:eastAsia="ar-SA" w:bidi="ar-SA"/>
      </w:rPr>
      <w:instrText xml:space="preserve"> TITLE   \* MERGEFORMAT </w:instrText>
    </w:r>
    <w:r>
      <w:rPr>
        <w:i/>
        <w:color w:val="C00000"/>
        <w:lang w:eastAsia="ar-SA" w:bidi="ar-SA"/>
      </w:rPr>
      <w:fldChar w:fldCharType="separate"/>
    </w:r>
    <w:r>
      <w:rPr>
        <w:i/>
        <w:color w:val="C00000"/>
        <w:lang w:eastAsia="ar-SA" w:bidi="ar-SA"/>
      </w:rPr>
      <w:t>Document Title</w:t>
    </w:r>
    <w:r>
      <w:rPr>
        <w:i/>
        <w:color w:val="C00000"/>
        <w:lang w:eastAsia="ar-SA" w:bidi="ar-SA"/>
      </w:rPr>
      <w:fldChar w:fldCharType="end"/>
    </w:r>
    <w:r w:rsidRPr="00AB15C8">
      <w:rPr>
        <w:i/>
        <w:color w:val="C00000"/>
        <w:lang w:eastAsia="ar-SA" w:bidi="ar-SA"/>
      </w:rPr>
      <w:t xml:space="preserve"> </w:t>
    </w:r>
    <w:r>
      <w:rPr>
        <w:i/>
        <w:color w:val="C00000"/>
        <w:lang w:eastAsia="ar-SA" w:bidi="ar-SA"/>
      </w:rPr>
      <w:fldChar w:fldCharType="begin"/>
    </w:r>
    <w:r>
      <w:rPr>
        <w:i/>
        <w:color w:val="C00000"/>
        <w:lang w:eastAsia="ar-SA" w:bidi="ar-SA"/>
      </w:rPr>
      <w:instrText xml:space="preserve"> SUBJECT   \* MERGEFORMAT </w:instrText>
    </w:r>
    <w:r>
      <w:rPr>
        <w:i/>
        <w:color w:val="C00000"/>
        <w:lang w:eastAsia="ar-SA" w:bidi="ar-SA"/>
      </w:rPr>
      <w:fldChar w:fldCharType="separate"/>
    </w:r>
    <w:r>
      <w:rPr>
        <w:i/>
        <w:color w:val="C00000"/>
        <w:lang w:eastAsia="ar-SA" w:bidi="ar-SA"/>
      </w:rPr>
      <w:t>Document Subject</w:t>
    </w:r>
    <w:r>
      <w:rPr>
        <w:i/>
        <w:color w:val="C00000"/>
        <w:lang w:eastAsia="ar-SA" w:bidi="ar-SA"/>
      </w:rPr>
      <w:fldChar w:fldCharType="end"/>
    </w:r>
  </w:p>
  <w:p w14:paraId="3C989147" w14:textId="77777777" w:rsidR="00B10AD4" w:rsidRDefault="00B10AD4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5C654" w14:textId="77777777" w:rsidR="00B10AD4" w:rsidRDefault="00B10AD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1" w15:restartNumberingAfterBreak="0">
    <w:nsid w:val="13AA1E1E"/>
    <w:multiLevelType w:val="hybridMultilevel"/>
    <w:tmpl w:val="F8CA1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E769EA"/>
    <w:multiLevelType w:val="hybridMultilevel"/>
    <w:tmpl w:val="61542C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40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40"/>
  </w:num>
  <w:num w:numId="21">
    <w:abstractNumId w:val="39"/>
  </w:num>
  <w:num w:numId="22">
    <w:abstractNumId w:val="22"/>
  </w:num>
  <w:num w:numId="23">
    <w:abstractNumId w:val="19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0"/>
  </w:num>
  <w:num w:numId="30">
    <w:abstractNumId w:val="18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8"/>
  </w:num>
  <w:num w:numId="40">
    <w:abstractNumId w:val="37"/>
  </w:num>
  <w:num w:numId="4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1B84"/>
    <w:rsid w:val="0001730E"/>
    <w:rsid w:val="00030EB1"/>
    <w:rsid w:val="00033D8B"/>
    <w:rsid w:val="000342ED"/>
    <w:rsid w:val="0003691C"/>
    <w:rsid w:val="00044EE2"/>
    <w:rsid w:val="000465BE"/>
    <w:rsid w:val="00050CBF"/>
    <w:rsid w:val="00054E47"/>
    <w:rsid w:val="00063221"/>
    <w:rsid w:val="000705DC"/>
    <w:rsid w:val="00072CD7"/>
    <w:rsid w:val="000800BD"/>
    <w:rsid w:val="00081ADE"/>
    <w:rsid w:val="00083C93"/>
    <w:rsid w:val="0008695B"/>
    <w:rsid w:val="00095542"/>
    <w:rsid w:val="00097E16"/>
    <w:rsid w:val="000A09A5"/>
    <w:rsid w:val="000A3881"/>
    <w:rsid w:val="000A4065"/>
    <w:rsid w:val="000A639E"/>
    <w:rsid w:val="000C1116"/>
    <w:rsid w:val="000C1F52"/>
    <w:rsid w:val="000C4959"/>
    <w:rsid w:val="000C4B0B"/>
    <w:rsid w:val="000C515B"/>
    <w:rsid w:val="000D05BB"/>
    <w:rsid w:val="000D487F"/>
    <w:rsid w:val="000D65BE"/>
    <w:rsid w:val="000E161A"/>
    <w:rsid w:val="000E2083"/>
    <w:rsid w:val="000E34A3"/>
    <w:rsid w:val="000E3E6E"/>
    <w:rsid w:val="000E5F9F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F28"/>
    <w:rsid w:val="00224D68"/>
    <w:rsid w:val="00224DF2"/>
    <w:rsid w:val="00224EDD"/>
    <w:rsid w:val="00224F53"/>
    <w:rsid w:val="00227C6E"/>
    <w:rsid w:val="002331B0"/>
    <w:rsid w:val="00234C1D"/>
    <w:rsid w:val="0023689A"/>
    <w:rsid w:val="002402B9"/>
    <w:rsid w:val="00240BE2"/>
    <w:rsid w:val="00240F96"/>
    <w:rsid w:val="002417E3"/>
    <w:rsid w:val="00244556"/>
    <w:rsid w:val="0025160B"/>
    <w:rsid w:val="00251D74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4AE0"/>
    <w:rsid w:val="00294F92"/>
    <w:rsid w:val="00294FE5"/>
    <w:rsid w:val="00295889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0FB"/>
    <w:rsid w:val="00332244"/>
    <w:rsid w:val="003358FC"/>
    <w:rsid w:val="00341689"/>
    <w:rsid w:val="00342043"/>
    <w:rsid w:val="003432F3"/>
    <w:rsid w:val="00344D7B"/>
    <w:rsid w:val="00345A50"/>
    <w:rsid w:val="003473EC"/>
    <w:rsid w:val="0034776F"/>
    <w:rsid w:val="00352285"/>
    <w:rsid w:val="00353A70"/>
    <w:rsid w:val="00354869"/>
    <w:rsid w:val="003569B7"/>
    <w:rsid w:val="003574D5"/>
    <w:rsid w:val="003604BD"/>
    <w:rsid w:val="003613A4"/>
    <w:rsid w:val="00372858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B1213"/>
    <w:rsid w:val="003B1D09"/>
    <w:rsid w:val="003B4CE6"/>
    <w:rsid w:val="003C026C"/>
    <w:rsid w:val="003C2146"/>
    <w:rsid w:val="003C4C8F"/>
    <w:rsid w:val="003C7422"/>
    <w:rsid w:val="003D1032"/>
    <w:rsid w:val="003D6029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85948"/>
    <w:rsid w:val="00495E5D"/>
    <w:rsid w:val="004A1B61"/>
    <w:rsid w:val="004A422B"/>
    <w:rsid w:val="004A60F2"/>
    <w:rsid w:val="004A61CF"/>
    <w:rsid w:val="004A6C7A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306F1"/>
    <w:rsid w:val="005325D6"/>
    <w:rsid w:val="00535FEC"/>
    <w:rsid w:val="00543831"/>
    <w:rsid w:val="005444C6"/>
    <w:rsid w:val="0054514B"/>
    <w:rsid w:val="00546773"/>
    <w:rsid w:val="00551589"/>
    <w:rsid w:val="00551F94"/>
    <w:rsid w:val="005553C8"/>
    <w:rsid w:val="005558A8"/>
    <w:rsid w:val="00560085"/>
    <w:rsid w:val="00564F32"/>
    <w:rsid w:val="00572F5B"/>
    <w:rsid w:val="00577108"/>
    <w:rsid w:val="005774E1"/>
    <w:rsid w:val="0058075C"/>
    <w:rsid w:val="00581E2C"/>
    <w:rsid w:val="00587AEE"/>
    <w:rsid w:val="00590017"/>
    <w:rsid w:val="0059161C"/>
    <w:rsid w:val="00591E25"/>
    <w:rsid w:val="005955A9"/>
    <w:rsid w:val="005971FC"/>
    <w:rsid w:val="005A2078"/>
    <w:rsid w:val="005A21A8"/>
    <w:rsid w:val="005A285A"/>
    <w:rsid w:val="005A2F70"/>
    <w:rsid w:val="005A4994"/>
    <w:rsid w:val="005C0A6A"/>
    <w:rsid w:val="005C397A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8E3"/>
    <w:rsid w:val="0062484B"/>
    <w:rsid w:val="00625AEF"/>
    <w:rsid w:val="0063484D"/>
    <w:rsid w:val="00642F63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C3A9C"/>
    <w:rsid w:val="006D1C2D"/>
    <w:rsid w:val="006E0E28"/>
    <w:rsid w:val="006E1B96"/>
    <w:rsid w:val="006E1FFE"/>
    <w:rsid w:val="006F11C9"/>
    <w:rsid w:val="006F1552"/>
    <w:rsid w:val="006F7177"/>
    <w:rsid w:val="00700187"/>
    <w:rsid w:val="007014B4"/>
    <w:rsid w:val="00702D09"/>
    <w:rsid w:val="00705B12"/>
    <w:rsid w:val="00715679"/>
    <w:rsid w:val="00715834"/>
    <w:rsid w:val="007178B2"/>
    <w:rsid w:val="00720ED8"/>
    <w:rsid w:val="007214EF"/>
    <w:rsid w:val="0072499D"/>
    <w:rsid w:val="00724A5C"/>
    <w:rsid w:val="00725933"/>
    <w:rsid w:val="00727431"/>
    <w:rsid w:val="00727810"/>
    <w:rsid w:val="00741AE9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1D1D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42F3"/>
    <w:rsid w:val="007D6D88"/>
    <w:rsid w:val="007E3AA3"/>
    <w:rsid w:val="007E4D30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07651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34B0"/>
    <w:rsid w:val="00945B7D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1DE1"/>
    <w:rsid w:val="009B7852"/>
    <w:rsid w:val="009D0D8E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0556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8F"/>
    <w:rsid w:val="00AB2FC5"/>
    <w:rsid w:val="00AB3ADE"/>
    <w:rsid w:val="00AB5A77"/>
    <w:rsid w:val="00AB64E5"/>
    <w:rsid w:val="00AC44E7"/>
    <w:rsid w:val="00AC51E4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0AD4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10F9"/>
    <w:rsid w:val="00B82B15"/>
    <w:rsid w:val="00B8632C"/>
    <w:rsid w:val="00B87E33"/>
    <w:rsid w:val="00B90DCD"/>
    <w:rsid w:val="00B934B7"/>
    <w:rsid w:val="00B97967"/>
    <w:rsid w:val="00B97D03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3807"/>
    <w:rsid w:val="00C10F42"/>
    <w:rsid w:val="00C14092"/>
    <w:rsid w:val="00C16F59"/>
    <w:rsid w:val="00C20C6A"/>
    <w:rsid w:val="00C2490A"/>
    <w:rsid w:val="00C25018"/>
    <w:rsid w:val="00C26A31"/>
    <w:rsid w:val="00C26C98"/>
    <w:rsid w:val="00C30C8F"/>
    <w:rsid w:val="00C350D5"/>
    <w:rsid w:val="00C356CB"/>
    <w:rsid w:val="00C3711E"/>
    <w:rsid w:val="00C37CE2"/>
    <w:rsid w:val="00C43177"/>
    <w:rsid w:val="00C4424A"/>
    <w:rsid w:val="00C45552"/>
    <w:rsid w:val="00C465FD"/>
    <w:rsid w:val="00C5136B"/>
    <w:rsid w:val="00C52A75"/>
    <w:rsid w:val="00C64416"/>
    <w:rsid w:val="00C659C5"/>
    <w:rsid w:val="00C70C9D"/>
    <w:rsid w:val="00C71AF5"/>
    <w:rsid w:val="00C722EE"/>
    <w:rsid w:val="00C72E8B"/>
    <w:rsid w:val="00C73484"/>
    <w:rsid w:val="00C75F15"/>
    <w:rsid w:val="00C77385"/>
    <w:rsid w:val="00C77825"/>
    <w:rsid w:val="00C77ACF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A76"/>
    <w:rsid w:val="00CC4AF0"/>
    <w:rsid w:val="00CC5376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5BB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1BF0"/>
    <w:rsid w:val="00E428F4"/>
    <w:rsid w:val="00E648D6"/>
    <w:rsid w:val="00E67A23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D43BF"/>
    <w:rsid w:val="00ED59D9"/>
    <w:rsid w:val="00ED5C1F"/>
    <w:rsid w:val="00ED6D21"/>
    <w:rsid w:val="00EE1C50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2993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yperlink" Target="https://github.com/HungNguyen501/Qu-n-l-d-n-CNTT.git" TargetMode="External"/><Relationship Id="rId26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hyperlink" Target="hung.nd@h3b.com.vn" TargetMode="External"/><Relationship Id="rId7" Type="http://schemas.openxmlformats.org/officeDocument/2006/relationships/endnotes" Target="endnotes.xml"/><Relationship Id="rId12" Type="http://schemas.openxmlformats.org/officeDocument/2006/relationships/hyperlink" Target="mailto:tien.nguyenduc@hust.edu.vn" TargetMode="External"/><Relationship Id="rId17" Type="http://schemas.openxmlformats.org/officeDocument/2006/relationships/hyperlink" Target="shorturl.at/xACN8" TargetMode="External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hyperlink" Target="mailto:binh.nn@h3b.com.vn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asks.office.com/" TargetMode="External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23" Type="http://schemas.openxmlformats.org/officeDocument/2006/relationships/header" Target="header2.xml"/><Relationship Id="rId28" Type="http://schemas.openxmlformats.org/officeDocument/2006/relationships/footer" Target="footer5.xml"/><Relationship Id="rId10" Type="http://schemas.openxmlformats.org/officeDocument/2006/relationships/image" Target="media/image3.png"/><Relationship Id="rId19" Type="http://schemas.openxmlformats.org/officeDocument/2006/relationships/hyperlink" Target="tien.nd@soict.hust.edu.v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Relationship Id="rId22" Type="http://schemas.openxmlformats.org/officeDocument/2006/relationships/image" Target="media/image5.png"/><Relationship Id="rId27" Type="http://schemas.openxmlformats.org/officeDocument/2006/relationships/header" Target="header4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3A2280-FCF8-45AD-9B4B-FDCB4BD8BC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11</Pages>
  <Words>1737</Words>
  <Characters>9903</Characters>
  <Application>Microsoft Office Word</Application>
  <DocSecurity>0</DocSecurity>
  <Lines>82</Lines>
  <Paragraphs>23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 Title</vt:lpstr>
      <vt:lpstr>Document Title</vt:lpstr>
    </vt:vector>
  </TitlesOfParts>
  <Company>Techlink Company</Company>
  <LinksUpToDate>false</LinksUpToDate>
  <CharactersWithSpaces>11617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Nguyen Duc Tien</dc:creator>
  <cp:keywords/>
  <dc:description>Version 1.0</dc:description>
  <cp:lastModifiedBy>Hung Nguyen Dinh</cp:lastModifiedBy>
  <cp:revision>280</cp:revision>
  <cp:lastPrinted>2008-03-13T11:02:00Z</cp:lastPrinted>
  <dcterms:created xsi:type="dcterms:W3CDTF">2018-10-22T04:18:00Z</dcterms:created>
  <dcterms:modified xsi:type="dcterms:W3CDTF">2019-12-11T10:23:00Z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