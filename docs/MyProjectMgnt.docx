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553C8" w:rsidRDefault="00E41BF0">
      <w:pPr>
        <w:spacing w:line="240" w:lineRule="auto"/>
        <w:rPr>
          <w:rFonts w:ascii="Arial" w:hAnsi="Arial" w:cs="Arial"/>
          <w:b/>
          <w:i/>
          <w:color w:val="2A62A6"/>
          <w:sz w:val="32"/>
          <w:szCs w:val="32"/>
        </w:rPr>
      </w:pPr>
      <w:r w:rsidRPr="005553C8">
        <w:rPr>
          <w:rFonts w:ascii="Arial" w:hAnsi="Arial" w:cs="Arial"/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Pr="005553C8" w:rsidRDefault="00F34A9B">
      <w:pPr>
        <w:rPr>
          <w:rFonts w:ascii="Arial" w:hAnsi="Arial" w:cs="Arial"/>
          <w:i/>
          <w:color w:val="548DD4"/>
          <w:sz w:val="32"/>
          <w:szCs w:val="32"/>
        </w:rPr>
      </w:pPr>
    </w:p>
    <w:p w14:paraId="2C4F8B6F" w14:textId="573E049C" w:rsidR="00A367CF" w:rsidRPr="005553C8" w:rsidRDefault="00A367CF">
      <w:pPr>
        <w:rPr>
          <w:rFonts w:ascii="Arial" w:hAnsi="Arial" w:cs="Arial"/>
          <w:i/>
          <w:color w:val="548DD4"/>
          <w:sz w:val="32"/>
          <w:szCs w:val="32"/>
        </w:rPr>
      </w:pPr>
    </w:p>
    <w:p w14:paraId="2CCF801D" w14:textId="472356FE" w:rsidR="00E41BF0" w:rsidRPr="005553C8" w:rsidRDefault="007A1D1D" w:rsidP="00103C11">
      <w:pPr>
        <w:jc w:val="center"/>
        <w:rPr>
          <w:rFonts w:ascii="Arial" w:hAnsi="Arial" w:cs="Arial"/>
          <w:i/>
          <w:color w:val="548DD4"/>
          <w:sz w:val="28"/>
          <w:szCs w:val="28"/>
        </w:rPr>
      </w:pPr>
      <w:proofErr w:type="spellStart"/>
      <w:r w:rsidRPr="005553C8">
        <w:rPr>
          <w:rFonts w:ascii="Arial" w:hAnsi="Arial" w:cs="Arial"/>
          <w:i/>
          <w:color w:val="548DD4"/>
          <w:sz w:val="28"/>
          <w:szCs w:val="28"/>
        </w:rPr>
        <w:t>Công</w:t>
      </w:r>
      <w:proofErr w:type="spellEnd"/>
      <w:r w:rsidRPr="005553C8">
        <w:rPr>
          <w:rFonts w:ascii="Arial" w:hAnsi="Arial" w:cs="Arial"/>
          <w:i/>
          <w:color w:val="548DD4"/>
          <w:sz w:val="28"/>
          <w:szCs w:val="28"/>
        </w:rPr>
        <w:t xml:space="preserve"> ty </w:t>
      </w:r>
      <w:proofErr w:type="spellStart"/>
      <w:r w:rsidRPr="005553C8">
        <w:rPr>
          <w:rFonts w:ascii="Arial" w:hAnsi="Arial" w:cs="Arial"/>
          <w:i/>
          <w:color w:val="548DD4"/>
          <w:sz w:val="28"/>
          <w:szCs w:val="28"/>
        </w:rPr>
        <w:t>cổ</w:t>
      </w:r>
      <w:proofErr w:type="spellEnd"/>
      <w:r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Pr="005553C8">
        <w:rPr>
          <w:rFonts w:ascii="Arial" w:hAnsi="Arial" w:cs="Arial"/>
          <w:i/>
          <w:color w:val="548DD4"/>
          <w:sz w:val="28"/>
          <w:szCs w:val="28"/>
        </w:rPr>
        <w:t>ph</w:t>
      </w:r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ần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giải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pháp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công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nghệ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thông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tin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và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truyền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thông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Pr="005553C8" w:rsidRDefault="007A1D1D" w:rsidP="00103C11">
      <w:pPr>
        <w:jc w:val="center"/>
        <w:rPr>
          <w:rFonts w:ascii="Arial" w:hAnsi="Arial" w:cs="Arial"/>
          <w:i/>
          <w:color w:val="548DD4"/>
          <w:sz w:val="32"/>
          <w:szCs w:val="32"/>
        </w:rPr>
      </w:pPr>
    </w:p>
    <w:p w14:paraId="65039D03" w14:textId="71193D36" w:rsidR="00F34A9B" w:rsidRPr="005553C8" w:rsidRDefault="0063484D" w:rsidP="00103C11">
      <w:pPr>
        <w:pBdr>
          <w:bottom w:val="single" w:sz="4" w:space="0" w:color="808080"/>
        </w:pBdr>
        <w:jc w:val="center"/>
        <w:rPr>
          <w:rFonts w:ascii="Arial" w:hAnsi="Arial" w:cs="Arial"/>
          <w:b/>
          <w:color w:val="951B13"/>
          <w:sz w:val="58"/>
          <w:szCs w:val="48"/>
        </w:rPr>
      </w:pPr>
      <w:r w:rsidRPr="005553C8">
        <w:rPr>
          <w:rFonts w:ascii="Arial" w:hAnsi="Arial" w:cs="Arial"/>
          <w:b/>
          <w:color w:val="951B13"/>
          <w:sz w:val="58"/>
          <w:szCs w:val="48"/>
        </w:rPr>
        <w:t>DỰ ÁN:</w:t>
      </w:r>
    </w:p>
    <w:p w14:paraId="68EF86D4" w14:textId="7D4EE3CA" w:rsidR="007A1D1D" w:rsidRPr="005553C8" w:rsidRDefault="007A1D1D" w:rsidP="00103C11">
      <w:pPr>
        <w:pBdr>
          <w:bottom w:val="single" w:sz="4" w:space="0" w:color="808080"/>
        </w:pBdr>
        <w:jc w:val="center"/>
        <w:rPr>
          <w:rFonts w:ascii="Arial" w:hAnsi="Arial" w:cs="Arial"/>
          <w:b/>
          <w:color w:val="951B13"/>
          <w:sz w:val="58"/>
          <w:szCs w:val="48"/>
        </w:rPr>
      </w:pP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Xây</w:t>
      </w:r>
      <w:proofErr w:type="spellEnd"/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dựng</w:t>
      </w:r>
      <w:proofErr w:type="spellEnd"/>
      <w:r w:rsidR="002C6F5E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2C6F5E">
        <w:rPr>
          <w:rFonts w:ascii="Arial" w:hAnsi="Arial" w:cs="Arial"/>
          <w:b/>
          <w:color w:val="951B13"/>
          <w:sz w:val="58"/>
          <w:szCs w:val="48"/>
        </w:rPr>
        <w:t>hệ</w:t>
      </w:r>
      <w:proofErr w:type="spellEnd"/>
      <w:r w:rsidR="002C6F5E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2C6F5E">
        <w:rPr>
          <w:rFonts w:ascii="Arial" w:hAnsi="Arial" w:cs="Arial"/>
          <w:b/>
          <w:color w:val="951B13"/>
          <w:sz w:val="58"/>
          <w:szCs w:val="48"/>
        </w:rPr>
        <w:t>thống</w:t>
      </w:r>
      <w:proofErr w:type="spellEnd"/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website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quản</w:t>
      </w:r>
      <w:proofErr w:type="spellEnd"/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lý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thông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tin</w:t>
      </w:r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dinh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dưỡng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của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bệnh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nhân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dành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cho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bác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Pr="005553C8" w:rsidRDefault="0063484D" w:rsidP="00E83396">
      <w:pPr>
        <w:rPr>
          <w:rFonts w:ascii="Arial" w:hAnsi="Arial" w:cs="Arial"/>
        </w:rPr>
      </w:pPr>
      <w:r w:rsidRPr="005553C8">
        <w:rPr>
          <w:rFonts w:ascii="Arial" w:hAnsi="Arial" w:cs="Arial"/>
          <w:i/>
        </w:rPr>
        <w:t xml:space="preserve"> </w:t>
      </w:r>
    </w:p>
    <w:p w14:paraId="0F5FE940" w14:textId="77777777" w:rsidR="00F34A9B" w:rsidRPr="005553C8" w:rsidRDefault="00F34A9B">
      <w:pPr>
        <w:tabs>
          <w:tab w:val="left" w:pos="6415"/>
        </w:tabs>
        <w:rPr>
          <w:rFonts w:ascii="Arial" w:hAnsi="Arial" w:cs="Arial"/>
        </w:rPr>
      </w:pPr>
    </w:p>
    <w:p w14:paraId="6D83F9B0" w14:textId="77777777" w:rsidR="00F34A9B" w:rsidRPr="005553C8" w:rsidRDefault="00F34A9B">
      <w:pPr>
        <w:tabs>
          <w:tab w:val="left" w:pos="6415"/>
        </w:tabs>
        <w:rPr>
          <w:rFonts w:ascii="Arial" w:hAnsi="Arial" w:cs="Arial"/>
        </w:rPr>
      </w:pPr>
    </w:p>
    <w:p w14:paraId="7B0ED30A" w14:textId="77777777" w:rsidR="00F34A9B" w:rsidRPr="005553C8" w:rsidRDefault="00F34A9B">
      <w:pPr>
        <w:tabs>
          <w:tab w:val="left" w:pos="6415"/>
        </w:tabs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02C31B73" w14:textId="77777777" w:rsidR="00F34A9B" w:rsidRPr="005553C8" w:rsidRDefault="00F34A9B">
      <w:pPr>
        <w:rPr>
          <w:rFonts w:ascii="Arial" w:hAnsi="Arial" w:cs="Arial"/>
        </w:rPr>
      </w:pPr>
    </w:p>
    <w:p w14:paraId="2696DA3F" w14:textId="77777777" w:rsidR="008B4872" w:rsidRPr="005553C8" w:rsidRDefault="008B4872">
      <w:pPr>
        <w:widowControl/>
        <w:suppressAutoHyphens w:val="0"/>
        <w:spacing w:after="0" w:line="240" w:lineRule="auto"/>
        <w:jc w:val="left"/>
        <w:rPr>
          <w:rFonts w:ascii="Arial" w:hAnsi="Arial" w:cs="Arial"/>
          <w:b/>
          <w:bCs/>
          <w:caps/>
          <w:color w:val="951B13"/>
          <w:sz w:val="24"/>
          <w:lang w:eastAsia="ar-SA" w:bidi="ar-SA"/>
        </w:rPr>
      </w:pPr>
      <w:r w:rsidRPr="005553C8">
        <w:rPr>
          <w:rFonts w:ascii="Arial" w:hAnsi="Arial" w:cs="Arial"/>
          <w:color w:val="951B13"/>
        </w:rPr>
        <w:br w:type="page"/>
      </w:r>
    </w:p>
    <w:p w14:paraId="1200C526" w14:textId="7A1B2594" w:rsidR="00F34A9B" w:rsidRPr="005553C8" w:rsidRDefault="005553C8">
      <w:pPr>
        <w:pStyle w:val="NormalH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>mục lục</w:t>
      </w:r>
    </w:p>
    <w:p w14:paraId="42980964" w14:textId="77777777" w:rsidR="00F34A9B" w:rsidRPr="005553C8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Arial" w:hAnsi="Arial" w:cs="Arial"/>
          <w:b/>
          <w:bCs/>
        </w:rPr>
      </w:pPr>
    </w:p>
    <w:p w14:paraId="5DAD0FDA" w14:textId="77777777" w:rsidR="00F34A9B" w:rsidRPr="005553C8" w:rsidRDefault="00F34A9B">
      <w:pPr>
        <w:pStyle w:val="TOC3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11EC2407" w14:textId="7DD3FEE1" w:rsidR="00877DC8" w:rsidRPr="005553C8" w:rsidRDefault="00030EB1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005553C8">
        <w:rPr>
          <w:rFonts w:ascii="Arial" w:hAnsi="Arial" w:cs="Arial"/>
          <w:u w:val="single"/>
        </w:rPr>
        <w:fldChar w:fldCharType="begin"/>
      </w:r>
      <w:r w:rsidRPr="005553C8">
        <w:rPr>
          <w:rFonts w:ascii="Arial" w:hAnsi="Arial" w:cs="Arial"/>
          <w:u w:val="single"/>
        </w:rPr>
        <w:instrText xml:space="preserve"> TOC \o "1-3" \h \z \u </w:instrText>
      </w:r>
      <w:r w:rsidRPr="005553C8">
        <w:rPr>
          <w:rFonts w:ascii="Arial" w:hAnsi="Arial" w:cs="Arial"/>
          <w:u w:val="single"/>
        </w:rPr>
        <w:fldChar w:fldCharType="separate"/>
      </w:r>
      <w:hyperlink w:anchor="_Toc25660378" w:history="1">
        <w:r w:rsidR="00877DC8" w:rsidRPr="005553C8">
          <w:rPr>
            <w:rStyle w:val="Hyperlink"/>
            <w:rFonts w:ascii="Arial" w:hAnsi="Arial" w:cs="Arial"/>
            <w:noProof/>
          </w:rPr>
          <w:t>1.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Giới thiệu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_Toc25660378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2B2ED43F" w14:textId="6279912B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79" w:history="1">
        <w:r w:rsidR="00877DC8" w:rsidRPr="005553C8">
          <w:rPr>
            <w:rStyle w:val="Hyperlink"/>
            <w:rFonts w:ascii="Arial" w:hAnsi="Arial" w:cs="Arial"/>
            <w:noProof/>
          </w:rPr>
          <w:t>1.1.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Mô tả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_Toc25660379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E91351A" w14:textId="463D7D61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0" w:history="1">
        <w:r w:rsidR="00877DC8" w:rsidRPr="005553C8">
          <w:rPr>
            <w:rStyle w:val="Hyperlink"/>
            <w:rFonts w:ascii="Arial" w:hAnsi="Arial" w:cs="Arial"/>
            <w:noProof/>
          </w:rPr>
          <w:t>1.2.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Công cụ quản lý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_Toc25660380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63AEF378" w14:textId="1F529D8B" w:rsidR="00877DC8" w:rsidRPr="005553C8" w:rsidRDefault="00D56AAC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5553C8">
          <w:rPr>
            <w:rStyle w:val="Hyperlink"/>
            <w:rFonts w:ascii="Arial" w:hAnsi="Arial" w:cs="Arial"/>
            <w:noProof/>
          </w:rPr>
          <w:t>2.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Các nhân sự tham gia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_Toc25660381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9BF384E" w14:textId="5E4D7B81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2" w:history="1">
        <w:r w:rsidR="00877DC8" w:rsidRPr="005553C8">
          <w:rPr>
            <w:rStyle w:val="Hyperlink"/>
            <w:rFonts w:ascii="Arial" w:hAnsi="Arial" w:cs="Arial"/>
            <w:noProof/>
          </w:rPr>
          <w:t>2.1.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Thông tin liên hệ phía khách hàng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_Toc25660382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7DFEFE3" w14:textId="0626C45C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3" w:history="1">
        <w:r w:rsidR="00877DC8" w:rsidRPr="005553C8">
          <w:rPr>
            <w:rStyle w:val="Hyperlink"/>
            <w:rFonts w:ascii="Arial" w:hAnsi="Arial" w:cs="Arial"/>
            <w:noProof/>
          </w:rPr>
          <w:t>2.2.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Thông tin liên hệ phía công ty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_Toc25660383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502B25A" w14:textId="59D75928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4" w:history="1">
        <w:r w:rsidR="00877DC8" w:rsidRPr="005553C8">
          <w:rPr>
            <w:rStyle w:val="Hyperlink"/>
            <w:rFonts w:ascii="Arial" w:hAnsi="Arial" w:cs="Arial"/>
            <w:noProof/>
          </w:rPr>
          <w:t>2.3.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Phân chia vai trò của thành viên dự án và khách hàng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_Toc25660384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3810D34" w14:textId="413F59AB" w:rsidR="00877DC8" w:rsidRPr="005553C8" w:rsidRDefault="00D56AAC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5553C8">
          <w:rPr>
            <w:rStyle w:val="Hyperlink"/>
            <w:rFonts w:ascii="Arial" w:hAnsi="Arial" w:cs="Arial"/>
            <w:noProof/>
          </w:rPr>
          <w:t>3.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Khảo sát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_Toc25660385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8E42397" w14:textId="350A64AC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6" w:history="1">
        <w:r w:rsidR="00877DC8" w:rsidRPr="005553C8">
          <w:rPr>
            <w:rStyle w:val="Hyperlink"/>
            <w:rFonts w:ascii="Arial" w:hAnsi="Arial" w:cs="Arial"/>
            <w:noProof/>
          </w:rPr>
          <w:t>3.1.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Yêu cầu khách hàng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_Toc25660386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33604F7" w14:textId="1F5FBD89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7" w:history="1">
        <w:r w:rsidR="00877DC8" w:rsidRPr="005553C8">
          <w:rPr>
            <w:rStyle w:val="Hyperlink"/>
            <w:rFonts w:ascii="Arial" w:hAnsi="Arial" w:cs="Arial"/>
            <w:noProof/>
          </w:rPr>
          <w:t>3.2.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Mô hình hoạt động hiện thời – nghiệp vụ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_Toc25660387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A69388B" w14:textId="69CEC788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8" w:history="1">
        <w:r w:rsidR="00877DC8" w:rsidRPr="005553C8">
          <w:rPr>
            <w:rStyle w:val="Hyperlink"/>
            <w:rFonts w:ascii="Arial" w:hAnsi="Arial" w:cs="Arial"/>
            <w:noProof/>
          </w:rPr>
          <w:t>3.3.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Mô hình hoạt động dự kiến sau khi áp dụng sản phẩm mới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1AB0AE7" w14:textId="29823E35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9" w:history="1">
        <w:r w:rsidR="00877DC8" w:rsidRPr="005553C8">
          <w:rPr>
            <w:rStyle w:val="Hyperlink"/>
            <w:rFonts w:ascii="Arial" w:hAnsi="Arial" w:cs="Arial"/>
            <w:noProof/>
          </w:rPr>
          <w:t>3.4.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Phạm vi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_Toc25660389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9CE3B06" w14:textId="3D43012E" w:rsidR="00877DC8" w:rsidRPr="005553C8" w:rsidRDefault="00D56AAC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5553C8">
          <w:rPr>
            <w:rStyle w:val="Hyperlink"/>
            <w:rFonts w:ascii="Arial" w:hAnsi="Arial" w:cs="Arial"/>
            <w:noProof/>
          </w:rPr>
          <w:t>4.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Giao tiếp/Trao đổi thông tin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_Toc25660390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7BB3FCE" w14:textId="4C790E2A" w:rsidR="00877DC8" w:rsidRPr="005553C8" w:rsidRDefault="00D56AAC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5553C8">
          <w:rPr>
            <w:rStyle w:val="Hyperlink"/>
            <w:rFonts w:ascii="Arial" w:hAnsi="Arial" w:cs="Arial"/>
            <w:noProof/>
          </w:rPr>
          <w:t>5.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chung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_Toc25660391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58B8785" w14:textId="2FCE37E7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2" w:history="1">
        <w:r w:rsidR="00877DC8" w:rsidRPr="005553C8">
          <w:rPr>
            <w:rStyle w:val="Hyperlink"/>
            <w:rFonts w:ascii="Arial" w:hAnsi="Arial" w:cs="Arial"/>
            <w:noProof/>
          </w:rPr>
          <w:t>5.1.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tính năng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_Toc25660392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4DAD04F" w14:textId="6C8A81FF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3" w:history="1">
        <w:r w:rsidR="00877DC8" w:rsidRPr="005553C8">
          <w:rPr>
            <w:rStyle w:val="Hyperlink"/>
            <w:rFonts w:ascii="Arial" w:hAnsi="Arial" w:cs="Arial"/>
            <w:noProof/>
          </w:rPr>
          <w:t>5.2.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Work Breakdown Structure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_Toc25660393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9763C1F" w14:textId="45FEAD9C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4" w:history="1">
        <w:r w:rsidR="00877DC8" w:rsidRPr="005553C8">
          <w:rPr>
            <w:rStyle w:val="Hyperlink"/>
            <w:rFonts w:ascii="Arial" w:hAnsi="Arial" w:cs="Arial"/>
            <w:noProof/>
          </w:rPr>
          <w:t>5.3.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thời gian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_Toc25660394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67ED276F" w14:textId="30769860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5" w:history="1">
        <w:r w:rsidR="00877DC8" w:rsidRPr="005553C8">
          <w:rPr>
            <w:rStyle w:val="Hyperlink"/>
            <w:rFonts w:ascii="Arial" w:hAnsi="Arial" w:cs="Arial"/>
            <w:noProof/>
          </w:rPr>
          <w:t>5.4.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rủi ro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_Toc25660395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00EB3AE" w14:textId="7F166157" w:rsidR="00877DC8" w:rsidRPr="005553C8" w:rsidRDefault="00D56AAC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5553C8">
          <w:rPr>
            <w:rStyle w:val="Hyperlink"/>
            <w:rFonts w:ascii="Arial" w:hAnsi="Arial" w:cs="Arial"/>
            <w:noProof/>
          </w:rPr>
          <w:t>6.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giá thành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_Toc25660396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F0FD256" w14:textId="2F8D3625" w:rsidR="00877DC8" w:rsidRPr="005553C8" w:rsidRDefault="00D56AAC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5553C8">
          <w:rPr>
            <w:rStyle w:val="Hyperlink"/>
            <w:rFonts w:ascii="Arial" w:hAnsi="Arial" w:cs="Arial"/>
            <w:noProof/>
          </w:rPr>
          <w:t>7.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chất lượng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_Toc25660397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D04E297" w14:textId="31DF4A21" w:rsidR="00877DC8" w:rsidRPr="005553C8" w:rsidRDefault="00D56AAC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5553C8">
          <w:rPr>
            <w:rStyle w:val="Hyperlink"/>
            <w:rFonts w:ascii="Arial" w:hAnsi="Arial" w:cs="Arial"/>
            <w:noProof/>
          </w:rPr>
          <w:t>8.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Phân tích thiết kế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F75A147" w14:textId="385DC09D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9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Mô hình tích hợp phần cứng/phần mềm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_Toc25660399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5EB92C9C" w14:textId="381171B3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0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Giao diện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_Toc25660400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0F1346B" w14:textId="69009C02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1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Cơ sở dữ liệu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_Toc25660401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07494E2" w14:textId="5A57DC56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2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8.4.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Mạng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_Toc25660402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53807BCB" w14:textId="6041ED24" w:rsidR="00877DC8" w:rsidRPr="005553C8" w:rsidRDefault="00D56AAC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5553C8">
          <w:rPr>
            <w:rStyle w:val="Hyperlink"/>
            <w:rFonts w:ascii="Arial" w:hAnsi="Arial" w:cs="Arial"/>
            <w:noProof/>
          </w:rPr>
          <w:t>9.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Giám sát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_Toc25660403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319E9F3" w14:textId="33E8732E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4" w:history="1">
        <w:r w:rsidR="00877DC8" w:rsidRPr="005553C8">
          <w:rPr>
            <w:rStyle w:val="Hyperlink"/>
            <w:rFonts w:ascii="Arial" w:hAnsi="Arial" w:cs="Arial"/>
            <w:noProof/>
          </w:rPr>
          <w:t>9.1.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Trả lời câu hỏi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_Toc25660404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430C288" w14:textId="3DF3F49C" w:rsidR="00877DC8" w:rsidRPr="005553C8" w:rsidRDefault="00D56AAC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5553C8">
          <w:rPr>
            <w:rStyle w:val="Hyperlink"/>
            <w:rFonts w:ascii="Arial" w:hAnsi="Arial" w:cs="Arial"/>
            <w:noProof/>
          </w:rPr>
          <w:t>10.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Đóng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_Toc25660405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2DA3982D" w14:textId="6FF51995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6" w:history="1">
        <w:r w:rsidR="00877DC8" w:rsidRPr="005553C8">
          <w:rPr>
            <w:rStyle w:val="Hyperlink"/>
            <w:rFonts w:ascii="Arial" w:hAnsi="Arial" w:cs="Arial"/>
            <w:noProof/>
          </w:rPr>
          <w:t>10.1.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Quản lý mã nguồn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_Toc25660406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811CCBD" w14:textId="20189C83" w:rsidR="00877DC8" w:rsidRPr="005553C8" w:rsidRDefault="00D56AAC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7" w:history="1">
        <w:r w:rsidR="00877DC8" w:rsidRPr="005553C8">
          <w:rPr>
            <w:rStyle w:val="Hyperlink"/>
            <w:rFonts w:ascii="Arial" w:hAnsi="Arial" w:cs="Arial"/>
            <w:noProof/>
          </w:rPr>
          <w:t>10.2.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Quản lý công việc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_Toc25660407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10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5DE8590F" w14:textId="06E23BFF" w:rsidR="00877DC8" w:rsidRPr="005553C8" w:rsidRDefault="00D56AAC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11.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Danh mục tài liệu liên quan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10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BA721B3" w14:textId="35AD6B97" w:rsidR="00727431" w:rsidRPr="005553C8" w:rsidRDefault="00030EB1" w:rsidP="005F37E7">
      <w:pPr>
        <w:pStyle w:val="TOC3"/>
        <w:rPr>
          <w:rFonts w:ascii="Arial" w:hAnsi="Arial" w:cs="Arial"/>
        </w:rPr>
      </w:pPr>
      <w:r w:rsidRPr="005553C8">
        <w:rPr>
          <w:rFonts w:ascii="Arial" w:eastAsia="Tahoma" w:hAnsi="Arial" w:cs="Arial"/>
          <w:u w:val="single"/>
        </w:rPr>
        <w:fldChar w:fldCharType="end"/>
      </w:r>
      <w:r w:rsidR="00F34A9B" w:rsidRPr="005553C8">
        <w:rPr>
          <w:rFonts w:ascii="Arial" w:hAnsi="Arial" w:cs="Arial"/>
        </w:rPr>
        <w:t xml:space="preserve"> </w:t>
      </w:r>
      <w:r w:rsidR="00727431" w:rsidRPr="005553C8">
        <w:rPr>
          <w:rFonts w:ascii="Arial" w:hAnsi="Arial" w:cs="Arial"/>
        </w:rPr>
        <w:br w:type="page"/>
      </w:r>
    </w:p>
    <w:p w14:paraId="2F391810" w14:textId="68A69BB3" w:rsidR="00224F53" w:rsidRPr="005553C8" w:rsidRDefault="00224F53" w:rsidP="009A4C41">
      <w:pPr>
        <w:pStyle w:val="NormalH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 xml:space="preserve">YÊU CẦU </w:t>
      </w:r>
      <w:r w:rsidR="002963B3" w:rsidRPr="005553C8">
        <w:rPr>
          <w:rFonts w:ascii="Arial" w:hAnsi="Arial" w:cs="Arial"/>
          <w:color w:val="951B13"/>
        </w:rPr>
        <w:t xml:space="preserve">BẮT BUỘC </w:t>
      </w:r>
      <w:r w:rsidRPr="005553C8">
        <w:rPr>
          <w:rFonts w:ascii="Arial" w:hAnsi="Arial" w:cs="Arial"/>
          <w:color w:val="951B13"/>
        </w:rPr>
        <w:t>CỦA BÀI TẬP Lớn</w:t>
      </w:r>
    </w:p>
    <w:p w14:paraId="42E595DD" w14:textId="22B7C0AD" w:rsidR="00122C66" w:rsidRPr="005553C8" w:rsidRDefault="00224F53" w:rsidP="00A44839">
      <w:pPr>
        <w:jc w:val="center"/>
        <w:rPr>
          <w:rFonts w:ascii="Arial" w:hAnsi="Arial" w:cs="Arial"/>
        </w:rPr>
      </w:pPr>
      <w:r w:rsidRPr="005553C8">
        <w:rPr>
          <w:rFonts w:ascii="Arial" w:hAnsi="Arial" w:cs="Arial"/>
        </w:rPr>
        <w:t>(</w:t>
      </w:r>
      <w:proofErr w:type="spellStart"/>
      <w:r w:rsidRPr="005553C8">
        <w:rPr>
          <w:rFonts w:ascii="Arial" w:hAnsi="Arial" w:cs="Arial"/>
        </w:rPr>
        <w:t>Nội</w:t>
      </w:r>
      <w:proofErr w:type="spellEnd"/>
      <w:r w:rsidRPr="005553C8">
        <w:rPr>
          <w:rFonts w:ascii="Arial" w:hAnsi="Arial" w:cs="Arial"/>
        </w:rPr>
        <w:t xml:space="preserve"> dung </w:t>
      </w:r>
      <w:proofErr w:type="spellStart"/>
      <w:r w:rsidRPr="005553C8">
        <w:rPr>
          <w:rFonts w:ascii="Arial" w:hAnsi="Arial" w:cs="Arial"/>
        </w:rPr>
        <w:t>này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để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tham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khảo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cách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làm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bài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tập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lớn</w:t>
      </w:r>
      <w:proofErr w:type="spellEnd"/>
      <w:r w:rsidR="003613A4" w:rsidRPr="005553C8">
        <w:rPr>
          <w:rFonts w:ascii="Arial" w:hAnsi="Arial" w:cs="Arial"/>
        </w:rPr>
        <w:t xml:space="preserve">. </w:t>
      </w:r>
      <w:proofErr w:type="spellStart"/>
      <w:r w:rsidR="003613A4" w:rsidRPr="005553C8">
        <w:rPr>
          <w:rFonts w:ascii="Arial" w:hAnsi="Arial" w:cs="Arial"/>
        </w:rPr>
        <w:t>Trong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Quản</w:t>
      </w:r>
      <w:proofErr w:type="spellEnd"/>
      <w:r w:rsidR="00122C66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lý</w:t>
      </w:r>
      <w:proofErr w:type="spellEnd"/>
      <w:r w:rsidR="00122C66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dự</w:t>
      </w:r>
      <w:proofErr w:type="spellEnd"/>
      <w:r w:rsidR="00122C66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án</w:t>
      </w:r>
      <w:proofErr w:type="spellEnd"/>
      <w:r w:rsidR="003613A4" w:rsidRPr="005553C8">
        <w:rPr>
          <w:rFonts w:ascii="Arial" w:hAnsi="Arial" w:cs="Arial"/>
        </w:rPr>
        <w:t xml:space="preserve">, </w:t>
      </w:r>
      <w:proofErr w:type="spellStart"/>
      <w:r w:rsidR="003613A4" w:rsidRPr="005553C8">
        <w:rPr>
          <w:rFonts w:ascii="Arial" w:hAnsi="Arial" w:cs="Arial"/>
        </w:rPr>
        <w:t>các</w:t>
      </w:r>
      <w:proofErr w:type="spellEnd"/>
      <w:r w:rsidR="003613A4" w:rsidRPr="005553C8">
        <w:rPr>
          <w:rFonts w:ascii="Arial" w:hAnsi="Arial" w:cs="Arial"/>
        </w:rPr>
        <w:t xml:space="preserve"> qui </w:t>
      </w:r>
      <w:proofErr w:type="spellStart"/>
      <w:r w:rsidR="003613A4" w:rsidRPr="005553C8">
        <w:rPr>
          <w:rFonts w:ascii="Arial" w:hAnsi="Arial" w:cs="Arial"/>
        </w:rPr>
        <w:t>tắc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tương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tự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cũng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sẽ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được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viết</w:t>
      </w:r>
      <w:proofErr w:type="spellEnd"/>
      <w:r w:rsidR="003613A4" w:rsidRPr="005553C8">
        <w:rPr>
          <w:rFonts w:ascii="Arial" w:hAnsi="Arial" w:cs="Arial"/>
        </w:rPr>
        <w:t xml:space="preserve"> ra </w:t>
      </w:r>
      <w:proofErr w:type="spellStart"/>
      <w:r w:rsidR="008D4E35" w:rsidRPr="005553C8">
        <w:rPr>
          <w:rFonts w:ascii="Arial" w:hAnsi="Arial" w:cs="Arial"/>
        </w:rPr>
        <w:t>và</w:t>
      </w:r>
      <w:proofErr w:type="spellEnd"/>
      <w:r w:rsidR="008D4E35" w:rsidRPr="005553C8">
        <w:rPr>
          <w:rFonts w:ascii="Arial" w:hAnsi="Arial" w:cs="Arial"/>
        </w:rPr>
        <w:t xml:space="preserve"> </w:t>
      </w:r>
      <w:proofErr w:type="spellStart"/>
      <w:r w:rsidR="008D4E35" w:rsidRPr="005553C8">
        <w:rPr>
          <w:rFonts w:ascii="Arial" w:hAnsi="Arial" w:cs="Arial"/>
        </w:rPr>
        <w:t>phải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bảo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đảm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cả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nhóm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phải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tuân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th</w:t>
      </w:r>
      <w:r w:rsidR="00770814" w:rsidRPr="005553C8">
        <w:rPr>
          <w:rFonts w:ascii="Arial" w:hAnsi="Arial" w:cs="Arial"/>
        </w:rPr>
        <w:t>ủ</w:t>
      </w:r>
      <w:proofErr w:type="spellEnd"/>
      <w:r w:rsidR="008D4E35" w:rsidRPr="005553C8">
        <w:rPr>
          <w:rFonts w:ascii="Arial" w:hAnsi="Arial" w:cs="Arial"/>
        </w:rPr>
        <w:t>.</w:t>
      </w:r>
      <w:r w:rsidR="00122C66" w:rsidRPr="005553C8">
        <w:rPr>
          <w:rFonts w:ascii="Arial" w:hAnsi="Arial" w:cs="Arial"/>
        </w:rPr>
        <w:t>)</w:t>
      </w:r>
    </w:p>
    <w:p w14:paraId="72AAB5AF" w14:textId="77777777" w:rsidR="00A44839" w:rsidRPr="005553C8" w:rsidRDefault="00A44839" w:rsidP="00A44839">
      <w:pPr>
        <w:rPr>
          <w:rFonts w:ascii="Arial" w:hAnsi="Arial" w:cs="Arial"/>
        </w:rPr>
      </w:pPr>
    </w:p>
    <w:p w14:paraId="0D147F48" w14:textId="5C038F45" w:rsidR="00A44839" w:rsidRPr="005553C8" w:rsidRDefault="00A44839" w:rsidP="00A44839">
      <w:pPr>
        <w:rPr>
          <w:rStyle w:val="Strong"/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t>V</w:t>
      </w:r>
      <w:r w:rsidR="00AC5ED2" w:rsidRPr="005553C8">
        <w:rPr>
          <w:rStyle w:val="Strong"/>
          <w:rFonts w:ascii="Arial" w:hAnsi="Arial" w:cs="Arial"/>
        </w:rPr>
        <w:t>Ề TỔ CHỨ</w:t>
      </w:r>
      <w:r w:rsidR="004A60F2" w:rsidRPr="005553C8">
        <w:rPr>
          <w:rStyle w:val="Strong"/>
          <w:rFonts w:ascii="Arial" w:hAnsi="Arial" w:cs="Arial"/>
        </w:rPr>
        <w:t>C</w:t>
      </w:r>
    </w:p>
    <w:p w14:paraId="7470A983" w14:textId="267EC4F5" w:rsidR="00A44839" w:rsidRPr="005553C8" w:rsidRDefault="00A44839" w:rsidP="008A60DC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4 </w:t>
      </w:r>
      <w:proofErr w:type="spellStart"/>
      <w:r w:rsidR="008A60DC" w:rsidRPr="005553C8">
        <w:rPr>
          <w:rFonts w:ascii="Arial" w:hAnsi="Arial" w:cs="Arial"/>
        </w:rPr>
        <w:t>sinh</w:t>
      </w:r>
      <w:proofErr w:type="spellEnd"/>
      <w:r w:rsidR="008A60DC" w:rsidRPr="005553C8">
        <w:rPr>
          <w:rFonts w:ascii="Arial" w:hAnsi="Arial" w:cs="Arial"/>
        </w:rPr>
        <w:t xml:space="preserve"> </w:t>
      </w:r>
      <w:proofErr w:type="spellStart"/>
      <w:r w:rsidR="008A60DC" w:rsidRPr="005553C8">
        <w:rPr>
          <w:rFonts w:ascii="Arial" w:hAnsi="Arial" w:cs="Arial"/>
        </w:rPr>
        <w:t>viên</w:t>
      </w:r>
      <w:proofErr w:type="spellEnd"/>
    </w:p>
    <w:p w14:paraId="6856A6CB" w14:textId="530C9787" w:rsidR="009F0F85" w:rsidRPr="005553C8" w:rsidRDefault="009F0F85" w:rsidP="008A60DC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 xml:space="preserve"> 2020</w:t>
      </w:r>
      <w:r w:rsidR="005D09D2" w:rsidRPr="005553C8">
        <w:rPr>
          <w:rFonts w:ascii="Arial" w:hAnsi="Arial" w:cs="Arial"/>
        </w:rPr>
        <w:t xml:space="preserve">/01/01 </w:t>
      </w:r>
      <w:proofErr w:type="spellStart"/>
      <w:r w:rsidR="005D09D2" w:rsidRPr="005553C8">
        <w:rPr>
          <w:rFonts w:ascii="Arial" w:hAnsi="Arial" w:cs="Arial"/>
        </w:rPr>
        <w:t>được</w:t>
      </w:r>
      <w:proofErr w:type="spellEnd"/>
      <w:r w:rsidR="005D09D2" w:rsidRPr="005553C8">
        <w:rPr>
          <w:rFonts w:ascii="Arial" w:hAnsi="Arial" w:cs="Arial"/>
        </w:rPr>
        <w:t xml:space="preserve"> </w:t>
      </w:r>
      <w:proofErr w:type="spellStart"/>
      <w:r w:rsidR="005D09D2" w:rsidRPr="005553C8">
        <w:rPr>
          <w:rFonts w:ascii="Arial" w:hAnsi="Arial" w:cs="Arial"/>
        </w:rPr>
        <w:t>coi</w:t>
      </w:r>
      <w:proofErr w:type="spellEnd"/>
      <w:r w:rsidR="005D09D2" w:rsidRPr="005553C8">
        <w:rPr>
          <w:rFonts w:ascii="Arial" w:hAnsi="Arial" w:cs="Arial"/>
        </w:rPr>
        <w:t xml:space="preserve"> </w:t>
      </w:r>
      <w:proofErr w:type="spellStart"/>
      <w:r w:rsidR="005D09D2" w:rsidRPr="005553C8">
        <w:rPr>
          <w:rFonts w:ascii="Arial" w:hAnsi="Arial" w:cs="Arial"/>
        </w:rPr>
        <w:t>là</w:t>
      </w:r>
      <w:proofErr w:type="spellEnd"/>
      <w:r w:rsidR="005D09D2" w:rsidRPr="005553C8">
        <w:rPr>
          <w:rFonts w:ascii="Arial" w:hAnsi="Arial" w:cs="Arial"/>
        </w:rPr>
        <w:t xml:space="preserve"> </w:t>
      </w:r>
      <w:proofErr w:type="spellStart"/>
      <w:r w:rsidR="005D09D2" w:rsidRPr="005553C8">
        <w:rPr>
          <w:rFonts w:ascii="Arial" w:hAnsi="Arial" w:cs="Arial"/>
        </w:rPr>
        <w:t>ngày</w:t>
      </w:r>
      <w:proofErr w:type="spellEnd"/>
      <w:r w:rsidR="005D09D2" w:rsidRPr="005553C8">
        <w:rPr>
          <w:rFonts w:ascii="Arial" w:hAnsi="Arial" w:cs="Arial"/>
        </w:rPr>
        <w:t xml:space="preserve"> </w:t>
      </w:r>
      <w:r w:rsidR="004A60F2" w:rsidRPr="005553C8">
        <w:rPr>
          <w:rFonts w:ascii="Arial" w:hAnsi="Arial" w:cs="Arial"/>
        </w:rPr>
        <w:t xml:space="preserve">G, </w:t>
      </w:r>
      <w:proofErr w:type="spellStart"/>
      <w:r w:rsidR="004A60F2" w:rsidRPr="005553C8">
        <w:rPr>
          <w:rFonts w:ascii="Arial" w:hAnsi="Arial" w:cs="Arial"/>
        </w:rPr>
        <w:t>ngày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nộp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bài</w:t>
      </w:r>
      <w:proofErr w:type="spellEnd"/>
      <w:r w:rsidR="004A60F2" w:rsidRPr="005553C8">
        <w:rPr>
          <w:rFonts w:ascii="Arial" w:hAnsi="Arial" w:cs="Arial"/>
        </w:rPr>
        <w:t xml:space="preserve">, </w:t>
      </w:r>
      <w:proofErr w:type="spellStart"/>
      <w:r w:rsidR="004A60F2" w:rsidRPr="005553C8">
        <w:rPr>
          <w:rFonts w:ascii="Arial" w:hAnsi="Arial" w:cs="Arial"/>
        </w:rPr>
        <w:t>ngày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kiểm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tra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để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áp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dụng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cho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mọi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1E2510" w:rsidRPr="005553C8">
        <w:rPr>
          <w:rFonts w:ascii="Arial" w:hAnsi="Arial" w:cs="Arial"/>
        </w:rPr>
        <w:t>thông</w:t>
      </w:r>
      <w:proofErr w:type="spellEnd"/>
      <w:r w:rsidR="001E2510" w:rsidRPr="005553C8">
        <w:rPr>
          <w:rFonts w:ascii="Arial" w:hAnsi="Arial" w:cs="Arial"/>
        </w:rPr>
        <w:t xml:space="preserve"> tin </w:t>
      </w:r>
      <w:proofErr w:type="spellStart"/>
      <w:r w:rsidR="001E2510" w:rsidRPr="005553C8">
        <w:rPr>
          <w:rFonts w:ascii="Arial" w:hAnsi="Arial" w:cs="Arial"/>
        </w:rPr>
        <w:t>bên</w:t>
      </w:r>
      <w:proofErr w:type="spellEnd"/>
      <w:r w:rsidR="001E2510" w:rsidRPr="005553C8">
        <w:rPr>
          <w:rFonts w:ascii="Arial" w:hAnsi="Arial" w:cs="Arial"/>
        </w:rPr>
        <w:t xml:space="preserve"> </w:t>
      </w:r>
      <w:proofErr w:type="spellStart"/>
      <w:r w:rsidR="001E2510" w:rsidRPr="005553C8">
        <w:rPr>
          <w:rFonts w:ascii="Arial" w:hAnsi="Arial" w:cs="Arial"/>
        </w:rPr>
        <w:t>dưới</w:t>
      </w:r>
      <w:proofErr w:type="spellEnd"/>
    </w:p>
    <w:p w14:paraId="56D04E45" w14:textId="77777777" w:rsidR="00C64416" w:rsidRPr="005553C8" w:rsidRDefault="00C64416" w:rsidP="00C64416">
      <w:pPr>
        <w:ind w:left="360"/>
        <w:rPr>
          <w:rFonts w:ascii="Arial" w:hAnsi="Arial" w:cs="Arial"/>
        </w:rPr>
      </w:pPr>
    </w:p>
    <w:p w14:paraId="7D494D8D" w14:textId="6125B57F" w:rsidR="00C64416" w:rsidRPr="005553C8" w:rsidRDefault="00AC5ED2" w:rsidP="00C64416">
      <w:pPr>
        <w:rPr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t>VỀ QUẢN LÝ MÃ NGUỒN</w:t>
      </w:r>
    </w:p>
    <w:p w14:paraId="5326159C" w14:textId="2B9577B3" w:rsidR="00253719" w:rsidRPr="005553C8" w:rsidRDefault="00253719" w:rsidP="00C64416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nguồn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Git.</w:t>
      </w:r>
    </w:p>
    <w:p w14:paraId="4990C3B2" w14:textId="6DA0F6B9" w:rsidR="00253719" w:rsidRPr="005553C8" w:rsidRDefault="00253719" w:rsidP="00C6441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SV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phải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GitHub </w:t>
      </w:r>
      <w:proofErr w:type="spellStart"/>
      <w:r w:rsidRPr="005553C8">
        <w:rPr>
          <w:rFonts w:ascii="Arial" w:hAnsi="Arial" w:cs="Arial"/>
        </w:rPr>
        <w:t>cá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>.</w:t>
      </w:r>
    </w:p>
    <w:p w14:paraId="4CF788C9" w14:textId="4AEFEFF3" w:rsidR="00253719" w:rsidRPr="005553C8" w:rsidRDefault="00253719" w:rsidP="00C6441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một</w:t>
      </w:r>
      <w:proofErr w:type="spellEnd"/>
      <w:r w:rsidRPr="005553C8">
        <w:rPr>
          <w:rFonts w:ascii="Arial" w:hAnsi="Arial" w:cs="Arial"/>
        </w:rPr>
        <w:t xml:space="preserve"> Repository </w:t>
      </w:r>
      <w:proofErr w:type="spellStart"/>
      <w:r w:rsidRPr="005553C8">
        <w:rPr>
          <w:rFonts w:ascii="Arial" w:hAnsi="Arial" w:cs="Arial"/>
        </w:rPr>
        <w:t>chung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nhóm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chứa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toàn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bộ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chương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trình</w:t>
      </w:r>
      <w:proofErr w:type="spellEnd"/>
    </w:p>
    <w:p w14:paraId="34E32D39" w14:textId="77777777" w:rsidR="00A84D40" w:rsidRPr="005553C8" w:rsidRDefault="00B65C9D" w:rsidP="00C6441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>Repo</w:t>
      </w:r>
      <w:r w:rsidR="00A7166E" w:rsidRPr="005553C8">
        <w:rPr>
          <w:rFonts w:ascii="Arial" w:hAnsi="Arial" w:cs="Arial"/>
        </w:rPr>
        <w:t xml:space="preserve">sitory </w:t>
      </w:r>
      <w:proofErr w:type="spellStart"/>
      <w:r w:rsidR="00A7166E" w:rsidRPr="005553C8">
        <w:rPr>
          <w:rFonts w:ascii="Arial" w:hAnsi="Arial" w:cs="Arial"/>
        </w:rPr>
        <w:t>được</w:t>
      </w:r>
      <w:proofErr w:type="spellEnd"/>
      <w:r w:rsidR="00A7166E" w:rsidRPr="005553C8">
        <w:rPr>
          <w:rFonts w:ascii="Arial" w:hAnsi="Arial" w:cs="Arial"/>
        </w:rPr>
        <w:t xml:space="preserve"> </w:t>
      </w:r>
      <w:proofErr w:type="spellStart"/>
      <w:r w:rsidR="00A7166E" w:rsidRPr="005553C8">
        <w:rPr>
          <w:rFonts w:ascii="Arial" w:hAnsi="Arial" w:cs="Arial"/>
        </w:rPr>
        <w:t>tổ</w:t>
      </w:r>
      <w:proofErr w:type="spellEnd"/>
      <w:r w:rsidR="00A7166E" w:rsidRPr="005553C8">
        <w:rPr>
          <w:rFonts w:ascii="Arial" w:hAnsi="Arial" w:cs="Arial"/>
        </w:rPr>
        <w:t xml:space="preserve"> </w:t>
      </w:r>
      <w:proofErr w:type="spellStart"/>
      <w:r w:rsidR="00A7166E" w:rsidRPr="005553C8">
        <w:rPr>
          <w:rFonts w:ascii="Arial" w:hAnsi="Arial" w:cs="Arial"/>
        </w:rPr>
        <w:t>chức</w:t>
      </w:r>
      <w:proofErr w:type="spellEnd"/>
      <w:r w:rsidR="00A7166E" w:rsidRPr="005553C8">
        <w:rPr>
          <w:rFonts w:ascii="Arial" w:hAnsi="Arial" w:cs="Arial"/>
        </w:rPr>
        <w:t xml:space="preserve"> </w:t>
      </w:r>
      <w:proofErr w:type="spellStart"/>
      <w:r w:rsidR="0096683F" w:rsidRPr="005553C8">
        <w:rPr>
          <w:rFonts w:ascii="Arial" w:hAnsi="Arial" w:cs="Arial"/>
        </w:rPr>
        <w:t>với</w:t>
      </w:r>
      <w:proofErr w:type="spellEnd"/>
      <w:r w:rsidR="0096683F" w:rsidRPr="005553C8">
        <w:rPr>
          <w:rFonts w:ascii="Arial" w:hAnsi="Arial" w:cs="Arial"/>
        </w:rPr>
        <w:t xml:space="preserve"> 4 </w:t>
      </w:r>
      <w:proofErr w:type="spellStart"/>
      <w:r w:rsidR="0096683F" w:rsidRPr="005553C8">
        <w:rPr>
          <w:rFonts w:ascii="Arial" w:hAnsi="Arial" w:cs="Arial"/>
        </w:rPr>
        <w:t>thư</w:t>
      </w:r>
      <w:proofErr w:type="spellEnd"/>
      <w:r w:rsidR="0096683F" w:rsidRPr="005553C8">
        <w:rPr>
          <w:rFonts w:ascii="Arial" w:hAnsi="Arial" w:cs="Arial"/>
        </w:rPr>
        <w:t xml:space="preserve"> </w:t>
      </w:r>
      <w:proofErr w:type="spellStart"/>
      <w:r w:rsidR="0096683F" w:rsidRPr="005553C8">
        <w:rPr>
          <w:rFonts w:ascii="Arial" w:hAnsi="Arial" w:cs="Arial"/>
        </w:rPr>
        <w:t>mục</w:t>
      </w:r>
      <w:proofErr w:type="spellEnd"/>
      <w:r w:rsidR="0096683F" w:rsidRPr="005553C8">
        <w:rPr>
          <w:rFonts w:ascii="Arial" w:hAnsi="Arial" w:cs="Arial"/>
        </w:rPr>
        <w:t>:</w:t>
      </w:r>
      <w:r w:rsidR="00A84D40" w:rsidRPr="005553C8">
        <w:rPr>
          <w:rFonts w:ascii="Arial" w:hAnsi="Arial" w:cs="Arial"/>
          <w:noProof/>
        </w:rPr>
        <w:t xml:space="preserve"> </w:t>
      </w:r>
    </w:p>
    <w:p w14:paraId="15195018" w14:textId="7AE31270" w:rsidR="00253719" w:rsidRPr="005553C8" w:rsidRDefault="00CA32C8" w:rsidP="00A84D40">
      <w:pPr>
        <w:pStyle w:val="ListParagraph"/>
        <w:ind w:left="1440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Pr="005553C8" w:rsidRDefault="009E1B22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</w:rPr>
      </w:pPr>
      <w:r w:rsidRPr="005553C8">
        <w:rPr>
          <w:rFonts w:ascii="Arial" w:hAnsi="Arial" w:cs="Arial"/>
          <w:b/>
          <w:bCs/>
        </w:rPr>
        <w:t>d</w:t>
      </w:r>
      <w:r w:rsidR="00A84D40" w:rsidRPr="005553C8">
        <w:rPr>
          <w:rFonts w:ascii="Arial" w:hAnsi="Arial" w:cs="Arial"/>
          <w:b/>
          <w:bCs/>
        </w:rPr>
        <w:t>ocs:</w:t>
      </w:r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chứa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tài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liệu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dự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án</w:t>
      </w:r>
      <w:proofErr w:type="spellEnd"/>
      <w:r w:rsidR="00E24534" w:rsidRPr="005553C8">
        <w:rPr>
          <w:rFonts w:ascii="Arial" w:hAnsi="Arial" w:cs="Arial"/>
        </w:rPr>
        <w:t xml:space="preserve"> </w:t>
      </w:r>
      <w:proofErr w:type="spellStart"/>
      <w:r w:rsidR="00E24534" w:rsidRPr="005553C8">
        <w:rPr>
          <w:rFonts w:ascii="Arial" w:hAnsi="Arial" w:cs="Arial"/>
        </w:rPr>
        <w:t>tự</w:t>
      </w:r>
      <w:proofErr w:type="spellEnd"/>
      <w:r w:rsidR="00E24534" w:rsidRPr="005553C8">
        <w:rPr>
          <w:rFonts w:ascii="Arial" w:hAnsi="Arial" w:cs="Arial"/>
        </w:rPr>
        <w:t xml:space="preserve"> </w:t>
      </w:r>
      <w:proofErr w:type="spellStart"/>
      <w:r w:rsidR="00E24534" w:rsidRPr="005553C8">
        <w:rPr>
          <w:rFonts w:ascii="Arial" w:hAnsi="Arial" w:cs="Arial"/>
        </w:rPr>
        <w:t>viết</w:t>
      </w:r>
      <w:proofErr w:type="spellEnd"/>
      <w:r w:rsidR="000342ED" w:rsidRPr="005553C8">
        <w:rPr>
          <w:rFonts w:ascii="Arial" w:hAnsi="Arial" w:cs="Arial"/>
        </w:rPr>
        <w:t>.</w:t>
      </w:r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Đây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là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thư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mục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nội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bộ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của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dự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án</w:t>
      </w:r>
      <w:proofErr w:type="spellEnd"/>
      <w:r w:rsidR="00F41A82" w:rsidRPr="005553C8">
        <w:rPr>
          <w:rFonts w:ascii="Arial" w:hAnsi="Arial" w:cs="Arial"/>
        </w:rPr>
        <w:t>.</w:t>
      </w:r>
      <w:r w:rsidR="000342ED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Trong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học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phần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này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, SV </w:t>
      </w:r>
      <w:proofErr w:type="spellStart"/>
      <w:r w:rsidR="00FD4755" w:rsidRPr="005553C8">
        <w:rPr>
          <w:rFonts w:ascii="Arial" w:hAnsi="Arial" w:cs="Arial"/>
          <w:color w:val="FF0000"/>
        </w:rPr>
        <w:t>phải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để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chính</w:t>
      </w:r>
      <w:proofErr w:type="spellEnd"/>
      <w:r w:rsidRPr="005553C8">
        <w:rPr>
          <w:rFonts w:ascii="Arial" w:hAnsi="Arial" w:cs="Arial"/>
          <w:color w:val="FF0000"/>
        </w:rPr>
        <w:t xml:space="preserve"> </w:t>
      </w:r>
      <w:proofErr w:type="spellStart"/>
      <w:r w:rsidRPr="005553C8">
        <w:rPr>
          <w:rFonts w:ascii="Arial" w:hAnsi="Arial" w:cs="Arial"/>
          <w:color w:val="FF0000"/>
        </w:rPr>
        <w:t>bản</w:t>
      </w:r>
      <w:proofErr w:type="spellEnd"/>
      <w:r w:rsidR="00E24534" w:rsidRPr="005553C8">
        <w:rPr>
          <w:rFonts w:ascii="Arial" w:hAnsi="Arial" w:cs="Arial"/>
          <w:color w:val="FF0000"/>
        </w:rPr>
        <w:t xml:space="preserve"> </w:t>
      </w:r>
      <w:proofErr w:type="spellStart"/>
      <w:r w:rsidR="00E24534" w:rsidRPr="005553C8">
        <w:rPr>
          <w:rFonts w:ascii="Arial" w:hAnsi="Arial" w:cs="Arial"/>
          <w:color w:val="FF0000"/>
        </w:rPr>
        <w:t>báo</w:t>
      </w:r>
      <w:proofErr w:type="spellEnd"/>
      <w:r w:rsidR="00E24534" w:rsidRPr="005553C8">
        <w:rPr>
          <w:rFonts w:ascii="Arial" w:hAnsi="Arial" w:cs="Arial"/>
          <w:color w:val="FF0000"/>
        </w:rPr>
        <w:t xml:space="preserve"> </w:t>
      </w:r>
      <w:proofErr w:type="spellStart"/>
      <w:r w:rsidR="00E24534" w:rsidRPr="005553C8">
        <w:rPr>
          <w:rFonts w:ascii="Arial" w:hAnsi="Arial" w:cs="Arial"/>
          <w:color w:val="FF0000"/>
        </w:rPr>
        <w:t>cáo</w:t>
      </w:r>
      <w:proofErr w:type="spellEnd"/>
      <w:r w:rsidR="00E24534" w:rsidRPr="005553C8">
        <w:rPr>
          <w:rFonts w:ascii="Arial" w:hAnsi="Arial" w:cs="Arial"/>
          <w:color w:val="FF0000"/>
        </w:rPr>
        <w:t xml:space="preserve"> </w:t>
      </w:r>
      <w:proofErr w:type="spellStart"/>
      <w:r w:rsidR="00E24534" w:rsidRPr="005553C8">
        <w:rPr>
          <w:rFonts w:ascii="Arial" w:hAnsi="Arial" w:cs="Arial"/>
          <w:color w:val="FF0000"/>
        </w:rPr>
        <w:t>này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vào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đây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, </w:t>
      </w:r>
      <w:proofErr w:type="spellStart"/>
      <w:r w:rsidR="00FD4755" w:rsidRPr="005553C8">
        <w:rPr>
          <w:rFonts w:ascii="Arial" w:hAnsi="Arial" w:cs="Arial"/>
          <w:color w:val="FF0000"/>
        </w:rPr>
        <w:t>và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cùng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nhau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kết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hợp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soạn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thảo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chung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với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file </w:t>
      </w:r>
      <w:proofErr w:type="spellStart"/>
      <w:r w:rsidR="00FD4755" w:rsidRPr="005553C8">
        <w:rPr>
          <w:rFonts w:ascii="Arial" w:hAnsi="Arial" w:cs="Arial"/>
          <w:color w:val="FF0000"/>
        </w:rPr>
        <w:t>này</w:t>
      </w:r>
      <w:proofErr w:type="spellEnd"/>
      <w:r w:rsidR="00E24534" w:rsidRPr="005553C8">
        <w:rPr>
          <w:rFonts w:ascii="Arial" w:hAnsi="Arial" w:cs="Arial"/>
        </w:rPr>
        <w:t xml:space="preserve">. </w:t>
      </w:r>
    </w:p>
    <w:p w14:paraId="1E80A659" w14:textId="0190FB12" w:rsidR="00BA11C8" w:rsidRPr="005553C8" w:rsidRDefault="00BA11C8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  <w:color w:val="FF0000"/>
        </w:rPr>
      </w:pPr>
      <w:proofErr w:type="gramStart"/>
      <w:r w:rsidRPr="005553C8">
        <w:rPr>
          <w:rFonts w:ascii="Arial" w:hAnsi="Arial" w:cs="Arial"/>
          <w:b/>
          <w:bCs/>
        </w:rPr>
        <w:t>references </w:t>
      </w:r>
      <w:r w:rsidRPr="005553C8">
        <w:rPr>
          <w:rFonts w:ascii="Arial" w:hAnsi="Arial" w:cs="Arial"/>
        </w:rPr>
        <w:t>:</w:t>
      </w:r>
      <w:proofErr w:type="gram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thư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mục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chứa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bản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gốc</w:t>
      </w:r>
      <w:proofErr w:type="spellEnd"/>
      <w:r w:rsidR="001307F8" w:rsidRPr="005553C8">
        <w:rPr>
          <w:rFonts w:ascii="Arial" w:hAnsi="Arial" w:cs="Arial"/>
        </w:rPr>
        <w:t xml:space="preserve">, </w:t>
      </w:r>
      <w:proofErr w:type="spellStart"/>
      <w:r w:rsidR="001307F8" w:rsidRPr="005553C8">
        <w:rPr>
          <w:rFonts w:ascii="Arial" w:hAnsi="Arial" w:cs="Arial"/>
        </w:rPr>
        <w:t>tài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liệu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tham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khảo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gốc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lấy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về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từ</w:t>
      </w:r>
      <w:proofErr w:type="spellEnd"/>
      <w:r w:rsidR="001307F8" w:rsidRPr="005553C8">
        <w:rPr>
          <w:rFonts w:ascii="Arial" w:hAnsi="Arial" w:cs="Arial"/>
        </w:rPr>
        <w:t xml:space="preserve"> internet… </w:t>
      </w:r>
      <w:proofErr w:type="spellStart"/>
      <w:r w:rsidR="001307F8" w:rsidRPr="005553C8">
        <w:rPr>
          <w:rFonts w:ascii="Arial" w:hAnsi="Arial" w:cs="Arial"/>
        </w:rPr>
        <w:t>Ví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dụ</w:t>
      </w:r>
      <w:proofErr w:type="spellEnd"/>
      <w:r w:rsidR="001307F8" w:rsidRPr="005553C8">
        <w:rPr>
          <w:rFonts w:ascii="Arial" w:hAnsi="Arial" w:cs="Arial"/>
        </w:rPr>
        <w:t xml:space="preserve">, </w:t>
      </w:r>
      <w:proofErr w:type="spellStart"/>
      <w:r w:rsidR="001307F8" w:rsidRPr="005553C8">
        <w:rPr>
          <w:rFonts w:ascii="Arial" w:hAnsi="Arial" w:cs="Arial"/>
        </w:rPr>
        <w:t>nếu</w:t>
      </w:r>
      <w:proofErr w:type="spellEnd"/>
      <w:r w:rsidR="001307F8" w:rsidRPr="005553C8">
        <w:rPr>
          <w:rFonts w:ascii="Arial" w:hAnsi="Arial" w:cs="Arial"/>
        </w:rPr>
        <w:t xml:space="preserve"> dev </w:t>
      </w:r>
      <w:proofErr w:type="spellStart"/>
      <w:r w:rsidR="001307F8" w:rsidRPr="005553C8">
        <w:rPr>
          <w:rFonts w:ascii="Arial" w:hAnsi="Arial" w:cs="Arial"/>
        </w:rPr>
        <w:t>tham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khảo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mã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nguồn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mở</w:t>
      </w:r>
      <w:proofErr w:type="spellEnd"/>
      <w:r w:rsidR="001307F8" w:rsidRPr="005553C8">
        <w:rPr>
          <w:rFonts w:ascii="Arial" w:hAnsi="Arial" w:cs="Arial"/>
        </w:rPr>
        <w:t xml:space="preserve"> XYZ, </w:t>
      </w:r>
      <w:proofErr w:type="spellStart"/>
      <w:r w:rsidR="001307F8" w:rsidRPr="005553C8">
        <w:rPr>
          <w:rFonts w:ascii="Arial" w:hAnsi="Arial" w:cs="Arial"/>
        </w:rPr>
        <w:t>thì</w:t>
      </w:r>
      <w:proofErr w:type="spellEnd"/>
      <w:r w:rsidR="001307F8" w:rsidRPr="005553C8">
        <w:rPr>
          <w:rFonts w:ascii="Arial" w:hAnsi="Arial" w:cs="Arial"/>
        </w:rPr>
        <w:t xml:space="preserve"> dev </w:t>
      </w:r>
      <w:proofErr w:type="spellStart"/>
      <w:r w:rsidR="001307F8" w:rsidRPr="005553C8">
        <w:rPr>
          <w:rFonts w:ascii="Arial" w:hAnsi="Arial" w:cs="Arial"/>
        </w:rPr>
        <w:t>phải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đưa</w:t>
      </w:r>
      <w:proofErr w:type="spellEnd"/>
      <w:r w:rsidR="001307F8" w:rsidRPr="005553C8">
        <w:rPr>
          <w:rFonts w:ascii="Arial" w:hAnsi="Arial" w:cs="Arial"/>
        </w:rPr>
        <w:t xml:space="preserve"> file </w:t>
      </w:r>
      <w:proofErr w:type="spellStart"/>
      <w:r w:rsidR="001307F8" w:rsidRPr="005553C8">
        <w:rPr>
          <w:rFonts w:ascii="Arial" w:hAnsi="Arial" w:cs="Arial"/>
        </w:rPr>
        <w:t>nén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mã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nguồn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mở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gốc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đó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vào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thư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mục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này</w:t>
      </w:r>
      <w:proofErr w:type="spellEnd"/>
      <w:r w:rsidR="001307F8" w:rsidRPr="005553C8">
        <w:rPr>
          <w:rFonts w:ascii="Arial" w:hAnsi="Arial" w:cs="Arial"/>
        </w:rPr>
        <w:t xml:space="preserve">, </w:t>
      </w:r>
      <w:proofErr w:type="spellStart"/>
      <w:r w:rsidR="001307F8" w:rsidRPr="005553C8">
        <w:rPr>
          <w:rFonts w:ascii="Arial" w:hAnsi="Arial" w:cs="Arial"/>
        </w:rPr>
        <w:t>đồng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thời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giải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nén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và</w:t>
      </w:r>
      <w:proofErr w:type="spellEnd"/>
      <w:r w:rsidR="001307F8" w:rsidRPr="005553C8">
        <w:rPr>
          <w:rFonts w:ascii="Arial" w:hAnsi="Arial" w:cs="Arial"/>
        </w:rPr>
        <w:t xml:space="preserve"> co</w:t>
      </w:r>
      <w:r w:rsidR="00B17B99" w:rsidRPr="005553C8">
        <w:rPr>
          <w:rFonts w:ascii="Arial" w:hAnsi="Arial" w:cs="Arial"/>
        </w:rPr>
        <w:t xml:space="preserve">py </w:t>
      </w:r>
      <w:proofErr w:type="spellStart"/>
      <w:r w:rsidR="00B17B99" w:rsidRPr="005553C8">
        <w:rPr>
          <w:rFonts w:ascii="Arial" w:hAnsi="Arial" w:cs="Arial"/>
        </w:rPr>
        <w:t>một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lần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nữa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vào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thư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mục</w:t>
      </w:r>
      <w:proofErr w:type="spellEnd"/>
      <w:r w:rsidR="00B17B99" w:rsidRPr="005553C8">
        <w:rPr>
          <w:rFonts w:ascii="Arial" w:hAnsi="Arial" w:cs="Arial"/>
        </w:rPr>
        <w:t xml:space="preserve"> </w:t>
      </w:r>
      <w:r w:rsidR="00B17B99" w:rsidRPr="005553C8">
        <w:rPr>
          <w:rFonts w:ascii="Arial" w:hAnsi="Arial" w:cs="Arial"/>
          <w:b/>
          <w:bCs/>
        </w:rPr>
        <w:t>sources</w:t>
      </w:r>
      <w:r w:rsidR="00875549" w:rsidRPr="005553C8">
        <w:rPr>
          <w:rFonts w:ascii="Arial" w:hAnsi="Arial" w:cs="Arial"/>
          <w:b/>
          <w:bCs/>
        </w:rPr>
        <w:t>.</w:t>
      </w:r>
      <w:r w:rsidR="00875549" w:rsidRPr="005553C8">
        <w:rPr>
          <w:rFonts w:ascii="Arial" w:hAnsi="Arial" w:cs="Arial"/>
        </w:rPr>
        <w:t xml:space="preserve"> </w:t>
      </w:r>
      <w:r w:rsidR="00875549" w:rsidRPr="005553C8">
        <w:rPr>
          <w:rFonts w:ascii="Arial" w:hAnsi="Arial" w:cs="Arial"/>
          <w:color w:val="FF0000"/>
        </w:rPr>
        <w:t xml:space="preserve">SV </w:t>
      </w:r>
      <w:proofErr w:type="spellStart"/>
      <w:r w:rsidR="00875549" w:rsidRPr="005553C8">
        <w:rPr>
          <w:rFonts w:ascii="Arial" w:hAnsi="Arial" w:cs="Arial"/>
          <w:color w:val="FF0000"/>
        </w:rPr>
        <w:t>chỉ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cần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copy </w:t>
      </w:r>
      <w:proofErr w:type="spellStart"/>
      <w:r w:rsidR="00875549" w:rsidRPr="005553C8">
        <w:rPr>
          <w:rFonts w:ascii="Arial" w:hAnsi="Arial" w:cs="Arial"/>
          <w:color w:val="FF0000"/>
        </w:rPr>
        <w:t>tượng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trưng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một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vài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file text </w:t>
      </w:r>
      <w:proofErr w:type="spellStart"/>
      <w:r w:rsidR="00875549" w:rsidRPr="005553C8">
        <w:rPr>
          <w:rFonts w:ascii="Arial" w:hAnsi="Arial" w:cs="Arial"/>
          <w:color w:val="FF0000"/>
        </w:rPr>
        <w:t>vào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đây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là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được</w:t>
      </w:r>
      <w:proofErr w:type="spellEnd"/>
    </w:p>
    <w:p w14:paraId="446D1F5A" w14:textId="5E5B41A2" w:rsidR="00875549" w:rsidRPr="005553C8" w:rsidRDefault="00875549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</w:rPr>
      </w:pPr>
      <w:r w:rsidRPr="005553C8">
        <w:rPr>
          <w:rFonts w:ascii="Arial" w:hAnsi="Arial" w:cs="Arial"/>
          <w:b/>
          <w:bCs/>
        </w:rPr>
        <w:t>releases</w:t>
      </w:r>
      <w:r w:rsidRPr="005553C8">
        <w:rPr>
          <w:rFonts w:ascii="Arial" w:hAnsi="Arial" w:cs="Arial"/>
        </w:rPr>
        <w:t>:</w:t>
      </w:r>
      <w:r w:rsidR="00CA32C8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mỗi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khi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gửi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cho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khách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hàng</w:t>
      </w:r>
      <w:proofErr w:type="spellEnd"/>
      <w:r w:rsidR="0043374D" w:rsidRPr="005553C8">
        <w:rPr>
          <w:rFonts w:ascii="Arial" w:hAnsi="Arial" w:cs="Arial"/>
        </w:rPr>
        <w:t xml:space="preserve"> (</w:t>
      </w:r>
      <w:proofErr w:type="spellStart"/>
      <w:r w:rsidR="0043374D" w:rsidRPr="005553C8">
        <w:rPr>
          <w:rFonts w:ascii="Arial" w:hAnsi="Arial" w:cs="Arial"/>
        </w:rPr>
        <w:t>giáo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viên</w:t>
      </w:r>
      <w:proofErr w:type="spellEnd"/>
      <w:r w:rsidR="0043374D" w:rsidRPr="005553C8">
        <w:rPr>
          <w:rFonts w:ascii="Arial" w:hAnsi="Arial" w:cs="Arial"/>
        </w:rPr>
        <w:t xml:space="preserve">), </w:t>
      </w:r>
      <w:r w:rsidR="00D21A43" w:rsidRPr="005553C8">
        <w:rPr>
          <w:rFonts w:ascii="Arial" w:hAnsi="Arial" w:cs="Arial"/>
        </w:rPr>
        <w:t xml:space="preserve">SV </w:t>
      </w:r>
      <w:proofErr w:type="spellStart"/>
      <w:r w:rsidR="00D21A43" w:rsidRPr="005553C8">
        <w:rPr>
          <w:rFonts w:ascii="Arial" w:hAnsi="Arial" w:cs="Arial"/>
        </w:rPr>
        <w:t>sẽ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D21A43" w:rsidRPr="005553C8">
        <w:rPr>
          <w:rFonts w:ascii="Arial" w:hAnsi="Arial" w:cs="Arial"/>
        </w:rPr>
        <w:t>tạo</w:t>
      </w:r>
      <w:proofErr w:type="spellEnd"/>
      <w:r w:rsidR="00D21A43" w:rsidRPr="005553C8">
        <w:rPr>
          <w:rFonts w:ascii="Arial" w:hAnsi="Arial" w:cs="Arial"/>
        </w:rPr>
        <w:t xml:space="preserve"> ra </w:t>
      </w:r>
      <w:proofErr w:type="spellStart"/>
      <w:r w:rsidR="00D21A43" w:rsidRPr="005553C8">
        <w:rPr>
          <w:rFonts w:ascii="Arial" w:hAnsi="Arial" w:cs="Arial"/>
        </w:rPr>
        <w:t>một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D21A43" w:rsidRPr="005553C8">
        <w:rPr>
          <w:rFonts w:ascii="Arial" w:hAnsi="Arial" w:cs="Arial"/>
        </w:rPr>
        <w:t>thư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D21A43" w:rsidRPr="005553C8">
        <w:rPr>
          <w:rFonts w:ascii="Arial" w:hAnsi="Arial" w:cs="Arial"/>
        </w:rPr>
        <w:t>mục</w:t>
      </w:r>
      <w:proofErr w:type="spellEnd"/>
      <w:r w:rsidR="00D21A43" w:rsidRPr="005553C8">
        <w:rPr>
          <w:rFonts w:ascii="Arial" w:hAnsi="Arial" w:cs="Arial"/>
        </w:rPr>
        <w:t xml:space="preserve"> con </w:t>
      </w:r>
      <w:proofErr w:type="spellStart"/>
      <w:r w:rsidR="00D21A43" w:rsidRPr="005553C8">
        <w:rPr>
          <w:rFonts w:ascii="Arial" w:hAnsi="Arial" w:cs="Arial"/>
        </w:rPr>
        <w:t>có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dạng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  <w:b/>
          <w:bCs/>
          <w:i/>
          <w:iCs/>
        </w:rPr>
        <w:t>yyyymmdd</w:t>
      </w:r>
      <w:proofErr w:type="spellEnd"/>
      <w:r w:rsidR="00F461C3" w:rsidRPr="005553C8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F461C3" w:rsidRPr="005553C8">
        <w:rPr>
          <w:rFonts w:ascii="Arial" w:hAnsi="Arial" w:cs="Arial"/>
          <w:i/>
          <w:iCs/>
        </w:rPr>
        <w:t>là</w:t>
      </w:r>
      <w:proofErr w:type="spellEnd"/>
      <w:r w:rsidR="00F461C3" w:rsidRPr="005553C8">
        <w:rPr>
          <w:rFonts w:ascii="Arial" w:hAnsi="Arial" w:cs="Arial"/>
        </w:rPr>
        <w:t xml:space="preserve"> </w:t>
      </w:r>
      <w:proofErr w:type="spellStart"/>
      <w:r w:rsidR="00F461C3" w:rsidRPr="005553C8">
        <w:rPr>
          <w:rFonts w:ascii="Arial" w:hAnsi="Arial" w:cs="Arial"/>
        </w:rPr>
        <w:t>ngày</w:t>
      </w:r>
      <w:proofErr w:type="spellEnd"/>
      <w:r w:rsidR="00F461C3" w:rsidRPr="005553C8">
        <w:rPr>
          <w:rFonts w:ascii="Arial" w:hAnsi="Arial" w:cs="Arial"/>
        </w:rPr>
        <w:t xml:space="preserve"> </w:t>
      </w:r>
      <w:proofErr w:type="spellStart"/>
      <w:r w:rsidR="00F461C3" w:rsidRPr="005553C8">
        <w:rPr>
          <w:rFonts w:ascii="Arial" w:hAnsi="Arial" w:cs="Arial"/>
        </w:rPr>
        <w:t>bàn</w:t>
      </w:r>
      <w:proofErr w:type="spellEnd"/>
      <w:r w:rsidR="00F461C3" w:rsidRPr="005553C8">
        <w:rPr>
          <w:rFonts w:ascii="Arial" w:hAnsi="Arial" w:cs="Arial"/>
        </w:rPr>
        <w:t xml:space="preserve"> </w:t>
      </w:r>
      <w:proofErr w:type="spellStart"/>
      <w:r w:rsidR="00F461C3" w:rsidRPr="005553C8">
        <w:rPr>
          <w:rFonts w:ascii="Arial" w:hAnsi="Arial" w:cs="Arial"/>
        </w:rPr>
        <w:t>giao</w:t>
      </w:r>
      <w:proofErr w:type="spellEnd"/>
      <w:r w:rsidR="007A2CA7" w:rsidRPr="005553C8">
        <w:rPr>
          <w:rFonts w:ascii="Arial" w:hAnsi="Arial" w:cs="Arial"/>
        </w:rPr>
        <w:t xml:space="preserve">, </w:t>
      </w:r>
      <w:proofErr w:type="spellStart"/>
      <w:r w:rsidR="007A2CA7" w:rsidRPr="005553C8">
        <w:rPr>
          <w:rFonts w:ascii="Arial" w:hAnsi="Arial" w:cs="Arial"/>
        </w:rPr>
        <w:t>và</w:t>
      </w:r>
      <w:proofErr w:type="spellEnd"/>
      <w:r w:rsidR="007A2CA7" w:rsidRPr="005553C8">
        <w:rPr>
          <w:rFonts w:ascii="Arial" w:hAnsi="Arial" w:cs="Arial"/>
        </w:rPr>
        <w:t xml:space="preserve"> copy </w:t>
      </w:r>
      <w:proofErr w:type="spellStart"/>
      <w:r w:rsidR="007A2CA7" w:rsidRPr="005553C8">
        <w:rPr>
          <w:rFonts w:ascii="Arial" w:hAnsi="Arial" w:cs="Arial"/>
        </w:rPr>
        <w:t>toàn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bộ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các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tài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liệu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vào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đó</w:t>
      </w:r>
      <w:proofErr w:type="spellEnd"/>
      <w:r w:rsidR="008346FB" w:rsidRPr="005553C8">
        <w:rPr>
          <w:rFonts w:ascii="Arial" w:hAnsi="Arial" w:cs="Arial"/>
        </w:rPr>
        <w:t>.</w:t>
      </w:r>
      <w:r w:rsidR="007F1B3F" w:rsidRPr="005553C8">
        <w:rPr>
          <w:rFonts w:ascii="Arial" w:hAnsi="Arial" w:cs="Arial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Trong</w:t>
      </w:r>
      <w:proofErr w:type="spellEnd"/>
      <w:r w:rsidR="007F1B3F" w:rsidRPr="005553C8">
        <w:rPr>
          <w:rFonts w:ascii="Arial" w:hAnsi="Arial" w:cs="Arial"/>
          <w:color w:val="FF0000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học</w:t>
      </w:r>
      <w:proofErr w:type="spellEnd"/>
      <w:r w:rsidR="007F1B3F" w:rsidRPr="005553C8">
        <w:rPr>
          <w:rFonts w:ascii="Arial" w:hAnsi="Arial" w:cs="Arial"/>
          <w:color w:val="FF0000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phần</w:t>
      </w:r>
      <w:proofErr w:type="spellEnd"/>
      <w:r w:rsidR="007F1B3F" w:rsidRPr="005553C8">
        <w:rPr>
          <w:rFonts w:ascii="Arial" w:hAnsi="Arial" w:cs="Arial"/>
          <w:color w:val="FF0000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này</w:t>
      </w:r>
      <w:proofErr w:type="spellEnd"/>
      <w:r w:rsidR="002963B3" w:rsidRPr="005553C8">
        <w:rPr>
          <w:rFonts w:ascii="Arial" w:hAnsi="Arial" w:cs="Arial"/>
          <w:color w:val="FF0000"/>
        </w:rPr>
        <w:t>, SV</w:t>
      </w:r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62484B" w:rsidRPr="005553C8">
        <w:rPr>
          <w:rFonts w:ascii="Arial" w:hAnsi="Arial" w:cs="Arial"/>
          <w:color w:val="FF0000"/>
        </w:rPr>
        <w:t>tạo</w:t>
      </w:r>
      <w:proofErr w:type="spellEnd"/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62484B" w:rsidRPr="005553C8">
        <w:rPr>
          <w:rFonts w:ascii="Arial" w:hAnsi="Arial" w:cs="Arial"/>
          <w:color w:val="FF0000"/>
        </w:rPr>
        <w:t>tượng</w:t>
      </w:r>
      <w:proofErr w:type="spellEnd"/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62484B" w:rsidRPr="005553C8">
        <w:rPr>
          <w:rFonts w:ascii="Arial" w:hAnsi="Arial" w:cs="Arial"/>
          <w:color w:val="FF0000"/>
        </w:rPr>
        <w:t>trưng</w:t>
      </w:r>
      <w:proofErr w:type="spellEnd"/>
      <w:r w:rsidR="002417E3" w:rsidRPr="005553C8">
        <w:rPr>
          <w:rFonts w:ascii="Arial" w:hAnsi="Arial" w:cs="Arial"/>
          <w:color w:val="FF0000"/>
        </w:rPr>
        <w:t xml:space="preserve"> </w:t>
      </w:r>
      <w:proofErr w:type="spellStart"/>
      <w:r w:rsidR="002417E3" w:rsidRPr="005553C8">
        <w:rPr>
          <w:rFonts w:ascii="Arial" w:hAnsi="Arial" w:cs="Arial"/>
          <w:color w:val="FF0000"/>
        </w:rPr>
        <w:t>một</w:t>
      </w:r>
      <w:proofErr w:type="spellEnd"/>
      <w:r w:rsidR="002417E3" w:rsidRPr="005553C8">
        <w:rPr>
          <w:rFonts w:ascii="Arial" w:hAnsi="Arial" w:cs="Arial"/>
          <w:color w:val="FF0000"/>
        </w:rPr>
        <w:t xml:space="preserve"> </w:t>
      </w:r>
      <w:proofErr w:type="spellStart"/>
      <w:r w:rsidR="002417E3" w:rsidRPr="005553C8">
        <w:rPr>
          <w:rFonts w:ascii="Arial" w:hAnsi="Arial" w:cs="Arial"/>
          <w:color w:val="FF0000"/>
        </w:rPr>
        <w:t>số</w:t>
      </w:r>
      <w:proofErr w:type="spellEnd"/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C356CB" w:rsidRPr="005553C8">
        <w:rPr>
          <w:rFonts w:ascii="Arial" w:hAnsi="Arial" w:cs="Arial"/>
          <w:color w:val="FF0000"/>
        </w:rPr>
        <w:t>ngày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, </w:t>
      </w:r>
      <w:proofErr w:type="spellStart"/>
      <w:r w:rsidR="00C26A31" w:rsidRPr="005553C8">
        <w:rPr>
          <w:rFonts w:ascii="Arial" w:hAnsi="Arial" w:cs="Arial"/>
          <w:color w:val="FF0000"/>
        </w:rPr>
        <w:t>trong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 </w:t>
      </w:r>
      <w:proofErr w:type="spellStart"/>
      <w:r w:rsidR="00C26A31" w:rsidRPr="005553C8">
        <w:rPr>
          <w:rFonts w:ascii="Arial" w:hAnsi="Arial" w:cs="Arial"/>
          <w:color w:val="FF0000"/>
        </w:rPr>
        <w:t>đó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 </w:t>
      </w:r>
      <w:proofErr w:type="spellStart"/>
      <w:r w:rsidR="00C26A31" w:rsidRPr="005553C8">
        <w:rPr>
          <w:rFonts w:ascii="Arial" w:hAnsi="Arial" w:cs="Arial"/>
          <w:color w:val="FF0000"/>
        </w:rPr>
        <w:t>có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 </w:t>
      </w:r>
      <w:r w:rsidR="00AA2B9A" w:rsidRPr="005553C8">
        <w:rPr>
          <w:rFonts w:ascii="Arial" w:hAnsi="Arial" w:cs="Arial"/>
          <w:color w:val="FF0000"/>
        </w:rPr>
        <w:t xml:space="preserve">qui </w:t>
      </w:r>
      <w:proofErr w:type="spellStart"/>
      <w:r w:rsidR="00AA2B9A" w:rsidRPr="005553C8">
        <w:rPr>
          <w:rFonts w:ascii="Arial" w:hAnsi="Arial" w:cs="Arial"/>
          <w:color w:val="FF0000"/>
        </w:rPr>
        <w:t>định</w:t>
      </w:r>
      <w:proofErr w:type="spellEnd"/>
      <w:r w:rsidR="00AA2B9A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color w:val="FF0000"/>
        </w:rPr>
        <w:t>lấy</w:t>
      </w:r>
      <w:proofErr w:type="spellEnd"/>
      <w:r w:rsidR="00AA2B9A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b/>
          <w:bCs/>
          <w:color w:val="FF0000"/>
        </w:rPr>
        <w:t>ngày</w:t>
      </w:r>
      <w:proofErr w:type="spellEnd"/>
      <w:r w:rsidR="00AA2B9A" w:rsidRPr="005553C8">
        <w:rPr>
          <w:rFonts w:ascii="Arial" w:hAnsi="Arial" w:cs="Arial"/>
          <w:b/>
          <w:bCs/>
          <w:color w:val="FF0000"/>
        </w:rPr>
        <w:t xml:space="preserve"> </w:t>
      </w:r>
      <w:r w:rsidR="001E2510" w:rsidRPr="005553C8">
        <w:rPr>
          <w:rFonts w:ascii="Arial" w:hAnsi="Arial" w:cs="Arial"/>
          <w:b/>
          <w:bCs/>
          <w:color w:val="FF0000"/>
        </w:rPr>
        <w:t>G</w:t>
      </w:r>
      <w:r w:rsidR="001E2510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color w:val="FF0000"/>
        </w:rPr>
        <w:t>để</w:t>
      </w:r>
      <w:proofErr w:type="spellEnd"/>
      <w:r w:rsidR="00AA2B9A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color w:val="FF0000"/>
        </w:rPr>
        <w:t>làm</w:t>
      </w:r>
      <w:proofErr w:type="spellEnd"/>
      <w:r w:rsidR="000E3E6E" w:rsidRPr="005553C8">
        <w:rPr>
          <w:rFonts w:ascii="Arial" w:hAnsi="Arial" w:cs="Arial"/>
          <w:color w:val="FF0000"/>
        </w:rPr>
        <w:t xml:space="preserve"> </w:t>
      </w:r>
      <w:proofErr w:type="spellStart"/>
      <w:r w:rsidR="000E3E6E" w:rsidRPr="005553C8">
        <w:rPr>
          <w:rFonts w:ascii="Arial" w:hAnsi="Arial" w:cs="Arial"/>
          <w:color w:val="FF0000"/>
        </w:rPr>
        <w:t>ngày</w:t>
      </w:r>
      <w:proofErr w:type="spellEnd"/>
      <w:r w:rsidR="000E3E6E" w:rsidRPr="005553C8">
        <w:rPr>
          <w:rFonts w:ascii="Arial" w:hAnsi="Arial" w:cs="Arial"/>
          <w:color w:val="FF0000"/>
        </w:rPr>
        <w:t xml:space="preserve"> </w:t>
      </w:r>
      <w:proofErr w:type="spellStart"/>
      <w:r w:rsidR="000E3E6E" w:rsidRPr="005553C8">
        <w:rPr>
          <w:rFonts w:ascii="Arial" w:hAnsi="Arial" w:cs="Arial"/>
          <w:color w:val="FF0000"/>
        </w:rPr>
        <w:t>nộp</w:t>
      </w:r>
      <w:proofErr w:type="spellEnd"/>
      <w:r w:rsidR="000E3E6E" w:rsidRPr="005553C8">
        <w:rPr>
          <w:rFonts w:ascii="Arial" w:hAnsi="Arial" w:cs="Arial"/>
          <w:color w:val="FF0000"/>
        </w:rPr>
        <w:t xml:space="preserve"> </w:t>
      </w:r>
      <w:r w:rsidR="000342ED" w:rsidRPr="005553C8">
        <w:rPr>
          <w:rFonts w:ascii="Arial" w:hAnsi="Arial" w:cs="Arial"/>
          <w:color w:val="FF0000"/>
        </w:rPr>
        <w:t xml:space="preserve">BTL </w:t>
      </w:r>
      <w:proofErr w:type="spellStart"/>
      <w:r w:rsidR="000342ED" w:rsidRPr="005553C8">
        <w:rPr>
          <w:rFonts w:ascii="Arial" w:hAnsi="Arial" w:cs="Arial"/>
          <w:color w:val="FF0000"/>
        </w:rPr>
        <w:t>chính</w:t>
      </w:r>
      <w:proofErr w:type="spellEnd"/>
      <w:r w:rsidR="000342ED" w:rsidRPr="005553C8">
        <w:rPr>
          <w:rFonts w:ascii="Arial" w:hAnsi="Arial" w:cs="Arial"/>
          <w:color w:val="FF0000"/>
        </w:rPr>
        <w:t xml:space="preserve"> </w:t>
      </w:r>
      <w:proofErr w:type="spellStart"/>
      <w:r w:rsidR="000342ED" w:rsidRPr="005553C8">
        <w:rPr>
          <w:rFonts w:ascii="Arial" w:hAnsi="Arial" w:cs="Arial"/>
          <w:color w:val="FF0000"/>
        </w:rPr>
        <w:t>thức</w:t>
      </w:r>
      <w:proofErr w:type="spellEnd"/>
    </w:p>
    <w:p w14:paraId="7ED236C0" w14:textId="3ED6F85E" w:rsidR="007A2CA7" w:rsidRPr="005553C8" w:rsidRDefault="007A2CA7" w:rsidP="00C64416">
      <w:pPr>
        <w:pStyle w:val="ListParagraph"/>
        <w:ind w:left="1620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Pr="005553C8" w:rsidRDefault="009245BF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  <w:lang w:val="fr-FR"/>
        </w:rPr>
      </w:pPr>
      <w:proofErr w:type="gramStart"/>
      <w:r w:rsidRPr="005553C8">
        <w:rPr>
          <w:rFonts w:ascii="Arial" w:hAnsi="Arial" w:cs="Arial"/>
          <w:b/>
          <w:bCs/>
          <w:lang w:val="fr-FR"/>
        </w:rPr>
        <w:t>sources:</w:t>
      </w:r>
      <w:proofErr w:type="gramEnd"/>
      <w:r w:rsidRPr="005553C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chứa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mã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nguồn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của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sản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phẩm</w:t>
      </w:r>
      <w:proofErr w:type="spellEnd"/>
      <w:r w:rsidRPr="005553C8">
        <w:rPr>
          <w:rFonts w:ascii="Arial" w:hAnsi="Arial" w:cs="Arial"/>
          <w:lang w:val="fr-FR"/>
        </w:rPr>
        <w:t xml:space="preserve">.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Trong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học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phần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này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, </w:t>
      </w:r>
      <w:r w:rsidR="00C30C8F" w:rsidRPr="005553C8">
        <w:rPr>
          <w:rFonts w:ascii="Arial" w:hAnsi="Arial" w:cs="Arial"/>
          <w:color w:val="FF0000"/>
          <w:lang w:val="fr-FR"/>
        </w:rPr>
        <w:t xml:space="preserve">SV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c</w:t>
      </w:r>
      <w:r w:rsidRPr="005553C8">
        <w:rPr>
          <w:rFonts w:ascii="Arial" w:hAnsi="Arial" w:cs="Arial"/>
          <w:color w:val="FF0000"/>
          <w:lang w:val="fr-FR"/>
        </w:rPr>
        <w:t>hỉ</w:t>
      </w:r>
      <w:proofErr w:type="spellEnd"/>
      <w:r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Pr="005553C8">
        <w:rPr>
          <w:rFonts w:ascii="Arial" w:hAnsi="Arial" w:cs="Arial"/>
          <w:color w:val="FF0000"/>
          <w:lang w:val="fr-FR"/>
        </w:rPr>
        <w:t>cần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copy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tượng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trưng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một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vài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file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vào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đây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là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được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>.</w:t>
      </w:r>
    </w:p>
    <w:p w14:paraId="47BF37E1" w14:textId="0F758EF1" w:rsidR="002963B3" w:rsidRPr="005553C8" w:rsidRDefault="00551589" w:rsidP="00C64416">
      <w:pPr>
        <w:pStyle w:val="ListParagraph"/>
        <w:numPr>
          <w:ilvl w:val="0"/>
          <w:numId w:val="35"/>
        </w:numPr>
        <w:rPr>
          <w:rFonts w:ascii="Arial" w:hAnsi="Arial" w:cs="Arial"/>
          <w:color w:val="FF0000"/>
          <w:lang w:val="fr-FR"/>
        </w:rPr>
      </w:pPr>
      <w:proofErr w:type="spellStart"/>
      <w:r w:rsidRPr="005553C8">
        <w:rPr>
          <w:rFonts w:ascii="Arial" w:hAnsi="Arial" w:cs="Arial"/>
          <w:lang w:val="fr-FR"/>
        </w:rPr>
        <w:t>Mỗi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thành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viên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trong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nhóm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tự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soạn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thảo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và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phải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upload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các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chỉnh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sửa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lên</w:t>
      </w:r>
      <w:proofErr w:type="spellEnd"/>
      <w:r w:rsidR="004F37AE" w:rsidRPr="005553C8">
        <w:rPr>
          <w:rFonts w:ascii="Arial" w:hAnsi="Arial" w:cs="Arial"/>
          <w:lang w:val="fr-FR"/>
        </w:rPr>
        <w:t xml:space="preserve"> GitHub.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Trong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học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phần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này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, </w:t>
      </w:r>
      <w:proofErr w:type="spellStart"/>
      <w:r w:rsidR="00A4571D" w:rsidRPr="005553C8">
        <w:rPr>
          <w:rFonts w:ascii="Arial" w:hAnsi="Arial" w:cs="Arial"/>
          <w:color w:val="FF0000"/>
          <w:lang w:val="fr-FR"/>
        </w:rPr>
        <w:t>mỗi</w:t>
      </w:r>
      <w:proofErr w:type="spellEnd"/>
      <w:r w:rsidR="00A4571D" w:rsidRPr="005553C8">
        <w:rPr>
          <w:rFonts w:ascii="Arial" w:hAnsi="Arial" w:cs="Arial"/>
          <w:color w:val="FF0000"/>
          <w:lang w:val="fr-FR"/>
        </w:rPr>
        <w:t xml:space="preserve"> </w:t>
      </w:r>
      <w:r w:rsidR="004F37AE" w:rsidRPr="005553C8">
        <w:rPr>
          <w:rFonts w:ascii="Arial" w:hAnsi="Arial" w:cs="Arial"/>
          <w:color w:val="FF0000"/>
          <w:lang w:val="fr-FR"/>
        </w:rPr>
        <w:t xml:space="preserve">SV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cần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đạt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được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r w:rsidR="00A4571D" w:rsidRPr="005553C8">
        <w:rPr>
          <w:rFonts w:ascii="Arial" w:hAnsi="Arial" w:cs="Arial"/>
          <w:color w:val="FF0000"/>
          <w:lang w:val="fr-FR"/>
        </w:rPr>
        <w:t>&gt;=</w:t>
      </w:r>
      <w:r w:rsidR="004F37AE" w:rsidRPr="005553C8">
        <w:rPr>
          <w:rFonts w:ascii="Arial" w:hAnsi="Arial" w:cs="Arial"/>
          <w:color w:val="FF0000"/>
          <w:lang w:val="fr-FR"/>
        </w:rPr>
        <w:t>10 commit</w:t>
      </w:r>
      <w:r w:rsidR="00A4571D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cho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 xml:space="preserve"> file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báo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cáo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này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>.</w:t>
      </w:r>
    </w:p>
    <w:p w14:paraId="6D6F205A" w14:textId="77777777" w:rsidR="00C71AF5" w:rsidRPr="005553C8" w:rsidRDefault="00C71AF5" w:rsidP="00C71AF5">
      <w:pPr>
        <w:rPr>
          <w:rStyle w:val="Strong"/>
          <w:rFonts w:ascii="Arial" w:hAnsi="Arial" w:cs="Arial"/>
        </w:rPr>
      </w:pPr>
    </w:p>
    <w:p w14:paraId="431F6B75" w14:textId="77777777" w:rsidR="003473EC" w:rsidRPr="005553C8" w:rsidRDefault="003473EC">
      <w:pPr>
        <w:widowControl/>
        <w:suppressAutoHyphens w:val="0"/>
        <w:spacing w:after="0" w:line="240" w:lineRule="auto"/>
        <w:jc w:val="left"/>
        <w:rPr>
          <w:rStyle w:val="Strong"/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br w:type="page"/>
      </w:r>
    </w:p>
    <w:p w14:paraId="4E1F0728" w14:textId="648AFD2C" w:rsidR="00C71AF5" w:rsidRPr="005553C8" w:rsidRDefault="00AC5ED2" w:rsidP="00C71AF5">
      <w:pPr>
        <w:rPr>
          <w:rStyle w:val="Strong"/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lastRenderedPageBreak/>
        <w:t>VỀ QUẢN LÝ CÔNG VIỆC</w:t>
      </w:r>
    </w:p>
    <w:p w14:paraId="5A171621" w14:textId="7AC82C9B" w:rsidR="00C71AF5" w:rsidRPr="005553C8" w:rsidRDefault="00577108" w:rsidP="00C71AF5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Sử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cụ</w:t>
      </w:r>
      <w:proofErr w:type="spellEnd"/>
      <w:r w:rsidRPr="005553C8">
        <w:rPr>
          <w:rFonts w:ascii="Arial" w:hAnsi="Arial" w:cs="Arial"/>
        </w:rPr>
        <w:t xml:space="preserve"> MS Planner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email </w:t>
      </w:r>
      <w:proofErr w:type="spellStart"/>
      <w:r w:rsidRPr="005553C8">
        <w:rPr>
          <w:rFonts w:ascii="Arial" w:hAnsi="Arial" w:cs="Arial"/>
        </w:rPr>
        <w:t>trường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SV</w:t>
      </w:r>
      <w:r w:rsidR="002B5322" w:rsidRPr="005553C8">
        <w:rPr>
          <w:rFonts w:ascii="Arial" w:hAnsi="Arial" w:cs="Arial"/>
        </w:rPr>
        <w:t xml:space="preserve">. </w:t>
      </w:r>
      <w:r w:rsidR="00507006" w:rsidRPr="005553C8">
        <w:rPr>
          <w:rFonts w:ascii="Arial" w:hAnsi="Arial" w:cs="Arial"/>
        </w:rPr>
        <w:t xml:space="preserve">  </w:t>
      </w:r>
      <w:hyperlink r:id="rId11" w:history="1">
        <w:r w:rsidR="00507006" w:rsidRPr="005553C8">
          <w:rPr>
            <w:rStyle w:val="Hyperlink"/>
            <w:rFonts w:ascii="Arial" w:hAnsi="Arial" w:cs="Arial"/>
          </w:rPr>
          <w:t>https://tasks.office.com/</w:t>
        </w:r>
      </w:hyperlink>
    </w:p>
    <w:p w14:paraId="6C6429EC" w14:textId="49725C93" w:rsidR="00715834" w:rsidRPr="005553C8" w:rsidRDefault="00715834" w:rsidP="00C71AF5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Gợi</w:t>
      </w:r>
      <w:proofErr w:type="spellEnd"/>
      <w:r w:rsidRPr="005553C8">
        <w:rPr>
          <w:rFonts w:ascii="Arial" w:hAnsi="Arial" w:cs="Arial"/>
          <w:i/>
          <w:iCs/>
        </w:rPr>
        <w:t xml:space="preserve"> ý: </w:t>
      </w:r>
      <w:proofErr w:type="spellStart"/>
      <w:r w:rsidRPr="005553C8">
        <w:rPr>
          <w:rFonts w:ascii="Arial" w:hAnsi="Arial" w:cs="Arial"/>
          <w:i/>
          <w:iCs/>
        </w:rPr>
        <w:t>yêu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cầu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này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của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bài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tập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lớn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có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thể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tiến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hành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luôn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và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ngay</w:t>
      </w:r>
      <w:proofErr w:type="spellEnd"/>
      <w:r w:rsidRPr="005553C8">
        <w:rPr>
          <w:rFonts w:ascii="Arial" w:hAnsi="Arial" w:cs="Arial"/>
          <w:i/>
          <w:iCs/>
        </w:rPr>
        <w:t xml:space="preserve">, </w:t>
      </w:r>
      <w:proofErr w:type="spellStart"/>
      <w:r w:rsidRPr="005553C8">
        <w:rPr>
          <w:rFonts w:ascii="Arial" w:hAnsi="Arial" w:cs="Arial"/>
          <w:i/>
          <w:iCs/>
        </w:rPr>
        <w:t>không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ảnh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hưởng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tới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phần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báo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cáo</w:t>
      </w:r>
      <w:proofErr w:type="spellEnd"/>
    </w:p>
    <w:p w14:paraId="2E0CB7EB" w14:textId="77777777" w:rsidR="00715834" w:rsidRPr="005553C8" w:rsidRDefault="00715834" w:rsidP="00C71AF5">
      <w:pPr>
        <w:rPr>
          <w:rFonts w:ascii="Arial" w:hAnsi="Arial" w:cs="Arial"/>
          <w:i/>
          <w:iCs/>
        </w:rPr>
      </w:pPr>
    </w:p>
    <w:p w14:paraId="42B8DA76" w14:textId="0E557E86" w:rsidR="00C71AF5" w:rsidRPr="005553C8" w:rsidRDefault="00C71AF5" w:rsidP="00C71AF5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SV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phải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</w:t>
      </w:r>
      <w:r w:rsidR="002B5322" w:rsidRPr="005553C8">
        <w:rPr>
          <w:rFonts w:ascii="Arial" w:hAnsi="Arial" w:cs="Arial"/>
        </w:rPr>
        <w:t xml:space="preserve">MS Planner </w:t>
      </w:r>
      <w:proofErr w:type="spellStart"/>
      <w:r w:rsidRPr="005553C8">
        <w:rPr>
          <w:rFonts w:ascii="Arial" w:hAnsi="Arial" w:cs="Arial"/>
        </w:rPr>
        <w:t>cá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>.</w:t>
      </w:r>
    </w:p>
    <w:p w14:paraId="07E327DB" w14:textId="1AEEDDCF" w:rsidR="005558A8" w:rsidRPr="005553C8" w:rsidRDefault="005558A8" w:rsidP="005558A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một</w:t>
      </w:r>
      <w:proofErr w:type="spellEnd"/>
      <w:r w:rsidRPr="005553C8">
        <w:rPr>
          <w:rFonts w:ascii="Arial" w:hAnsi="Arial" w:cs="Arial"/>
        </w:rPr>
        <w:t xml:space="preserve"> Project </w:t>
      </w:r>
      <w:proofErr w:type="spellStart"/>
      <w:r w:rsidRPr="005553C8">
        <w:rPr>
          <w:rFonts w:ascii="Arial" w:hAnsi="Arial" w:cs="Arial"/>
        </w:rPr>
        <w:t>chung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</w:p>
    <w:p w14:paraId="58BFFF20" w14:textId="5EFABA9B" w:rsidR="00455F19" w:rsidRPr="005553C8" w:rsidRDefault="00455F19" w:rsidP="005558A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Add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viên</w:t>
      </w:r>
      <w:proofErr w:type="spellEnd"/>
      <w:r w:rsidRPr="005553C8">
        <w:rPr>
          <w:rFonts w:ascii="Arial" w:hAnsi="Arial" w:cs="Arial"/>
        </w:rPr>
        <w:t xml:space="preserve"> </w:t>
      </w:r>
      <w:hyperlink r:id="rId12" w:history="1">
        <w:r w:rsidRPr="005553C8">
          <w:rPr>
            <w:rStyle w:val="Hyperlink"/>
            <w:rFonts w:ascii="Arial" w:hAnsi="Arial" w:cs="Arial"/>
          </w:rPr>
          <w:t>tien.nguyenduc@hust.edu.vn</w:t>
        </w:r>
      </w:hyperlink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</w:t>
      </w:r>
      <w:r w:rsidR="00A31DC4" w:rsidRPr="005553C8">
        <w:rPr>
          <w:rFonts w:ascii="Arial" w:hAnsi="Arial" w:cs="Arial"/>
        </w:rPr>
        <w:t>ột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thành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viên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của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dự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án</w:t>
      </w:r>
      <w:proofErr w:type="spellEnd"/>
    </w:p>
    <w:p w14:paraId="25C46F3B" w14:textId="57749F49" w:rsidR="00C93D1F" w:rsidRPr="005553C8" w:rsidRDefault="00C93D1F" w:rsidP="005558A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Cấu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trúc</w:t>
      </w:r>
      <w:proofErr w:type="spellEnd"/>
      <w:r w:rsidRPr="005553C8">
        <w:rPr>
          <w:rFonts w:ascii="Arial" w:hAnsi="Arial" w:cs="Arial"/>
        </w:rPr>
        <w:t xml:space="preserve"> Project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3 </w:t>
      </w:r>
      <w:proofErr w:type="spellStart"/>
      <w:r w:rsidRPr="005553C8">
        <w:rPr>
          <w:rFonts w:ascii="Arial" w:hAnsi="Arial" w:cs="Arial"/>
        </w:rPr>
        <w:t>cột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bản</w:t>
      </w:r>
      <w:proofErr w:type="spellEnd"/>
      <w:r w:rsidR="00F72B6D" w:rsidRPr="005553C8">
        <w:rPr>
          <w:rFonts w:ascii="Arial" w:hAnsi="Arial" w:cs="Arial"/>
        </w:rPr>
        <w:t xml:space="preserve"> (</w:t>
      </w:r>
      <w:proofErr w:type="spellStart"/>
      <w:r w:rsidR="00F72B6D" w:rsidRPr="005553C8">
        <w:rPr>
          <w:rFonts w:ascii="Arial" w:hAnsi="Arial" w:cs="Arial"/>
        </w:rPr>
        <w:t>Tùy</w:t>
      </w:r>
      <w:proofErr w:type="spellEnd"/>
      <w:r w:rsidR="00F72B6D" w:rsidRPr="005553C8">
        <w:rPr>
          <w:rFonts w:ascii="Arial" w:hAnsi="Arial" w:cs="Arial"/>
        </w:rPr>
        <w:t xml:space="preserve"> ý </w:t>
      </w:r>
      <w:proofErr w:type="spellStart"/>
      <w:r w:rsidR="00F72B6D" w:rsidRPr="005553C8">
        <w:rPr>
          <w:rFonts w:ascii="Arial" w:hAnsi="Arial" w:cs="Arial"/>
        </w:rPr>
        <w:t>thêm</w:t>
      </w:r>
      <w:proofErr w:type="spellEnd"/>
      <w:r w:rsidR="00F72B6D" w:rsidRPr="005553C8">
        <w:rPr>
          <w:rFonts w:ascii="Arial" w:hAnsi="Arial" w:cs="Arial"/>
        </w:rPr>
        <w:t xml:space="preserve"> </w:t>
      </w:r>
      <w:proofErr w:type="spellStart"/>
      <w:r w:rsidR="00F72B6D" w:rsidRPr="005553C8">
        <w:rPr>
          <w:rFonts w:ascii="Arial" w:hAnsi="Arial" w:cs="Arial"/>
        </w:rPr>
        <w:t>các</w:t>
      </w:r>
      <w:proofErr w:type="spellEnd"/>
      <w:r w:rsidR="00F72B6D" w:rsidRPr="005553C8">
        <w:rPr>
          <w:rFonts w:ascii="Arial" w:hAnsi="Arial" w:cs="Arial"/>
        </w:rPr>
        <w:t xml:space="preserve"> </w:t>
      </w:r>
      <w:proofErr w:type="spellStart"/>
      <w:r w:rsidR="00F72B6D" w:rsidRPr="005553C8">
        <w:rPr>
          <w:rFonts w:ascii="Arial" w:hAnsi="Arial" w:cs="Arial"/>
        </w:rPr>
        <w:t>cột</w:t>
      </w:r>
      <w:proofErr w:type="spellEnd"/>
      <w:r w:rsidR="00F72B6D" w:rsidRPr="005553C8">
        <w:rPr>
          <w:rFonts w:ascii="Arial" w:hAnsi="Arial" w:cs="Arial"/>
        </w:rPr>
        <w:t xml:space="preserve"> </w:t>
      </w:r>
      <w:proofErr w:type="spellStart"/>
      <w:r w:rsidR="00F72B6D" w:rsidRPr="005553C8">
        <w:rPr>
          <w:rFonts w:ascii="Arial" w:hAnsi="Arial" w:cs="Arial"/>
        </w:rPr>
        <w:t>khác</w:t>
      </w:r>
      <w:proofErr w:type="spellEnd"/>
      <w:r w:rsidR="00F72B6D" w:rsidRPr="005553C8">
        <w:rPr>
          <w:rFonts w:ascii="Arial" w:hAnsi="Arial" w:cs="Arial"/>
        </w:rPr>
        <w:t>)</w:t>
      </w:r>
    </w:p>
    <w:p w14:paraId="00E38671" w14:textId="75C9B3AC" w:rsidR="00AC7F66" w:rsidRPr="005553C8" w:rsidRDefault="00C93D1F" w:rsidP="00F31DE3">
      <w:pPr>
        <w:pStyle w:val="ListParagraph"/>
        <w:ind w:left="720"/>
        <w:jc w:val="center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Pr="005553C8" w:rsidRDefault="009030C7" w:rsidP="002B3B67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Ở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proofErr w:type="gramStart"/>
      <w:r w:rsidRPr="005553C8">
        <w:rPr>
          <w:rFonts w:ascii="Arial" w:hAnsi="Arial" w:cs="Arial"/>
        </w:rPr>
        <w:t>cột</w:t>
      </w:r>
      <w:proofErr w:type="spellEnd"/>
      <w:r w:rsidRPr="005553C8">
        <w:rPr>
          <w:rFonts w:ascii="Arial" w:hAnsi="Arial" w:cs="Arial"/>
        </w:rPr>
        <w:t>,</w:t>
      </w:r>
      <w:r w:rsidR="004427C7" w:rsidRPr="005553C8">
        <w:rPr>
          <w:rFonts w:ascii="Arial" w:hAnsi="Arial" w:cs="Arial"/>
        </w:rPr>
        <w:t xml:space="preserve">  </w:t>
      </w:r>
      <w:proofErr w:type="spellStart"/>
      <w:r w:rsidR="004427C7" w:rsidRPr="005553C8">
        <w:rPr>
          <w:rFonts w:ascii="Arial" w:hAnsi="Arial" w:cs="Arial"/>
        </w:rPr>
        <w:t>yêu</w:t>
      </w:r>
      <w:proofErr w:type="spellEnd"/>
      <w:proofErr w:type="gramEnd"/>
      <w:r w:rsidR="004427C7" w:rsidRPr="005553C8">
        <w:rPr>
          <w:rFonts w:ascii="Arial" w:hAnsi="Arial" w:cs="Arial"/>
        </w:rPr>
        <w:t xml:space="preserve"> </w:t>
      </w:r>
      <w:proofErr w:type="spellStart"/>
      <w:r w:rsidR="004427C7" w:rsidRPr="005553C8">
        <w:rPr>
          <w:rFonts w:ascii="Arial" w:hAnsi="Arial" w:cs="Arial"/>
        </w:rPr>
        <w:t>cầu</w:t>
      </w:r>
      <w:proofErr w:type="spellEnd"/>
      <w:r w:rsidR="004427C7" w:rsidRPr="005553C8">
        <w:rPr>
          <w:rFonts w:ascii="Arial" w:hAnsi="Arial" w:cs="Arial"/>
        </w:rPr>
        <w:t xml:space="preserve"> </w:t>
      </w:r>
      <w:proofErr w:type="spellStart"/>
      <w:r w:rsidR="004427C7" w:rsidRPr="005553C8">
        <w:rPr>
          <w:rFonts w:ascii="Arial" w:hAnsi="Arial" w:cs="Arial"/>
        </w:rPr>
        <w:t>tạo</w:t>
      </w:r>
      <w:proofErr w:type="spellEnd"/>
      <w:r w:rsidR="004427C7" w:rsidRPr="005553C8">
        <w:rPr>
          <w:rFonts w:ascii="Arial" w:hAnsi="Arial" w:cs="Arial"/>
        </w:rPr>
        <w:t xml:space="preserve"> ra</w:t>
      </w:r>
      <w:r w:rsidR="00100106" w:rsidRPr="005553C8">
        <w:rPr>
          <w:rFonts w:ascii="Arial" w:hAnsi="Arial" w:cs="Arial"/>
        </w:rPr>
        <w:t xml:space="preserve"> 12</w:t>
      </w:r>
      <w:r w:rsidR="00345A50" w:rsidRPr="005553C8">
        <w:rPr>
          <w:rFonts w:ascii="Arial" w:hAnsi="Arial" w:cs="Arial"/>
        </w:rPr>
        <w:t xml:space="preserve"> </w:t>
      </w:r>
      <w:proofErr w:type="spellStart"/>
      <w:r w:rsidR="00345A50" w:rsidRPr="005553C8">
        <w:rPr>
          <w:rFonts w:ascii="Arial" w:hAnsi="Arial" w:cs="Arial"/>
        </w:rPr>
        <w:t>công</w:t>
      </w:r>
      <w:proofErr w:type="spellEnd"/>
      <w:r w:rsidR="00345A50" w:rsidRPr="005553C8">
        <w:rPr>
          <w:rFonts w:ascii="Arial" w:hAnsi="Arial" w:cs="Arial"/>
        </w:rPr>
        <w:t xml:space="preserve"> </w:t>
      </w:r>
      <w:proofErr w:type="spellStart"/>
      <w:r w:rsidR="00345A50" w:rsidRPr="005553C8">
        <w:rPr>
          <w:rFonts w:ascii="Arial" w:hAnsi="Arial" w:cs="Arial"/>
        </w:rPr>
        <w:t>việc</w:t>
      </w:r>
      <w:proofErr w:type="spellEnd"/>
      <w:r w:rsidR="00100106" w:rsidRPr="005553C8">
        <w:rPr>
          <w:rFonts w:ascii="Arial" w:hAnsi="Arial" w:cs="Arial"/>
        </w:rPr>
        <w:t xml:space="preserve"> (</w:t>
      </w:r>
      <w:r w:rsidR="00345A50" w:rsidRPr="005553C8">
        <w:rPr>
          <w:rFonts w:ascii="Arial" w:hAnsi="Arial" w:cs="Arial"/>
        </w:rPr>
        <w:t>task</w:t>
      </w:r>
      <w:r w:rsidR="00100106" w:rsidRPr="005553C8">
        <w:rPr>
          <w:rFonts w:ascii="Arial" w:hAnsi="Arial" w:cs="Arial"/>
        </w:rPr>
        <w:t>)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gán</w:t>
      </w:r>
      <w:proofErr w:type="spellEnd"/>
      <w:r w:rsidR="00100106" w:rsidRPr="005553C8">
        <w:rPr>
          <w:rFonts w:ascii="Arial" w:hAnsi="Arial" w:cs="Arial"/>
        </w:rPr>
        <w:t xml:space="preserve"> (assign)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="0079293C" w:rsidRPr="005553C8">
        <w:rPr>
          <w:rFonts w:ascii="Arial" w:hAnsi="Arial" w:cs="Arial"/>
        </w:rPr>
        <w:t xml:space="preserve"> </w:t>
      </w:r>
      <w:proofErr w:type="spellStart"/>
      <w:r w:rsidR="0079293C" w:rsidRPr="005553C8">
        <w:rPr>
          <w:rFonts w:ascii="Arial" w:hAnsi="Arial" w:cs="Arial"/>
        </w:rPr>
        <w:t>thành</w:t>
      </w:r>
      <w:proofErr w:type="spellEnd"/>
      <w:r w:rsidR="0079293C" w:rsidRPr="005553C8">
        <w:rPr>
          <w:rFonts w:ascii="Arial" w:hAnsi="Arial" w:cs="Arial"/>
        </w:rPr>
        <w:t xml:space="preserve"> </w:t>
      </w:r>
      <w:proofErr w:type="spellStart"/>
      <w:r w:rsidR="0079293C" w:rsidRPr="005553C8">
        <w:rPr>
          <w:rFonts w:ascii="Arial" w:hAnsi="Arial" w:cs="Arial"/>
        </w:rPr>
        <w:t>viên</w:t>
      </w:r>
      <w:proofErr w:type="spellEnd"/>
      <w:r w:rsidR="00100106" w:rsidRPr="005553C8">
        <w:rPr>
          <w:rFonts w:ascii="Arial" w:hAnsi="Arial" w:cs="Arial"/>
        </w:rPr>
        <w:t xml:space="preserve"> 3 task</w:t>
      </w:r>
      <w:r w:rsidR="006158E3" w:rsidRPr="005553C8">
        <w:rPr>
          <w:rFonts w:ascii="Arial" w:hAnsi="Arial" w:cs="Arial"/>
        </w:rPr>
        <w:t xml:space="preserve">. </w:t>
      </w:r>
    </w:p>
    <w:p w14:paraId="33C3139D" w14:textId="6F34D364" w:rsidR="00000D34" w:rsidRPr="005553C8" w:rsidRDefault="00000D34" w:rsidP="002B3B67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Gán</w:t>
      </w:r>
      <w:proofErr w:type="spellEnd"/>
      <w:r w:rsidRPr="005553C8">
        <w:rPr>
          <w:rFonts w:ascii="Arial" w:hAnsi="Arial" w:cs="Arial"/>
        </w:rPr>
        <w:t xml:space="preserve"> due date (</w:t>
      </w: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kết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thúc</w:t>
      </w:r>
      <w:proofErr w:type="spellEnd"/>
      <w:r w:rsidRPr="005553C8">
        <w:rPr>
          <w:rFonts w:ascii="Arial" w:hAnsi="Arial" w:cs="Arial"/>
        </w:rPr>
        <w:t xml:space="preserve">)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job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b/>
          <w:bCs/>
        </w:rPr>
        <w:t>ngày</w:t>
      </w:r>
      <w:proofErr w:type="spellEnd"/>
      <w:r w:rsidR="001E2510" w:rsidRPr="005553C8">
        <w:rPr>
          <w:rFonts w:ascii="Arial" w:hAnsi="Arial" w:cs="Arial"/>
          <w:b/>
          <w:bCs/>
        </w:rPr>
        <w:t xml:space="preserve"> G</w:t>
      </w:r>
    </w:p>
    <w:p w14:paraId="55FEBE66" w14:textId="77777777" w:rsidR="002B3B67" w:rsidRPr="005553C8" w:rsidRDefault="002B3B67" w:rsidP="00F31DE3">
      <w:pPr>
        <w:pStyle w:val="ListParagraph"/>
        <w:ind w:left="720"/>
        <w:jc w:val="center"/>
        <w:rPr>
          <w:rFonts w:ascii="Arial" w:hAnsi="Arial" w:cs="Arial"/>
        </w:rPr>
      </w:pPr>
    </w:p>
    <w:p w14:paraId="1B0FBDB2" w14:textId="423755E8" w:rsidR="003E6FB7" w:rsidRPr="005553C8" w:rsidRDefault="003E6FB7" w:rsidP="003E6FB7">
      <w:pPr>
        <w:pStyle w:val="NormalH"/>
        <w:ind w:left="360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 xml:space="preserve">BẢN ĐÁNH </w:t>
      </w:r>
      <w:r w:rsidR="00AC7F66" w:rsidRPr="005553C8">
        <w:rPr>
          <w:rFonts w:ascii="Arial" w:hAnsi="Arial" w:cs="Arial"/>
          <w:color w:val="951B13"/>
        </w:rPr>
        <w:t>GIÁ</w:t>
      </w:r>
      <w:r w:rsidR="004265A4" w:rsidRPr="005553C8">
        <w:rPr>
          <w:rFonts w:ascii="Arial" w:hAnsi="Arial" w:cs="Arial"/>
          <w:color w:val="951B13"/>
        </w:rPr>
        <w:t xml:space="preserve"> (GIÁO VIÊN THỰC HIỆN</w:t>
      </w:r>
    </w:p>
    <w:p w14:paraId="0AAD18C4" w14:textId="0EC78BD5" w:rsidR="00AC7F66" w:rsidRPr="005553C8" w:rsidRDefault="009A44DB" w:rsidP="009A44DB">
      <w:pPr>
        <w:jc w:val="center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:rsidRPr="005553C8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Pr="005553C8" w:rsidRDefault="003E6FB7" w:rsidP="003E6FB7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Pr="005553C8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Hạng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Pr="005553C8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Mô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tả</w:t>
            </w:r>
            <w:proofErr w:type="spellEnd"/>
          </w:p>
        </w:tc>
      </w:tr>
      <w:tr w:rsidR="002F3D39" w:rsidRPr="005553C8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Pr="005553C8" w:rsidRDefault="009936EE" w:rsidP="003E6FB7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QUẢN LÝ MÃ NGUỒN</w:t>
            </w:r>
          </w:p>
        </w:tc>
      </w:tr>
      <w:tr w:rsidR="003E6FB7" w:rsidRPr="005553C8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Pr="005553C8" w:rsidRDefault="009936EE" w:rsidP="003E6FB7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Pr="005553C8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Cấu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trúc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thư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Pr="005553C8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F7F25" w:rsidRPr="005553C8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Pr="005553C8" w:rsidRDefault="007F7F25" w:rsidP="007F7F25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Số</w:t>
            </w:r>
            <w:proofErr w:type="spellEnd"/>
            <w:r w:rsidRPr="005553C8">
              <w:rPr>
                <w:rFonts w:ascii="Arial" w:hAnsi="Arial" w:cs="Arial"/>
              </w:rPr>
              <w:t xml:space="preserve"> commit</w:t>
            </w:r>
          </w:p>
          <w:p w14:paraId="64BF36F0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  <w:p w14:paraId="16AB733A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  <w:p w14:paraId="4A7029F9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  <w:p w14:paraId="064F118C" w14:textId="4C070E3F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F7F25" w:rsidRPr="005553C8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Pr="005553C8" w:rsidRDefault="00E86757" w:rsidP="007F7F25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Pr="005553C8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Thư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mục</w:t>
            </w:r>
            <w:proofErr w:type="spellEnd"/>
            <w:r w:rsidRPr="005553C8">
              <w:rPr>
                <w:rFonts w:ascii="Arial" w:hAnsi="Arial" w:cs="Arial"/>
              </w:rP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Pr="005553C8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C5ED2" w:rsidRPr="005553C8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Pr="005553C8" w:rsidRDefault="00AC5ED2" w:rsidP="007F7F25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QUẢN LÝ CÔNG VIỆC</w:t>
            </w:r>
          </w:p>
        </w:tc>
      </w:tr>
      <w:tr w:rsidR="00AC5ED2" w:rsidRPr="005553C8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Pr="005553C8" w:rsidRDefault="00AC5ED2" w:rsidP="00AC5ED2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Pr="005553C8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Cấu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trúc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="00D80C48" w:rsidRPr="005553C8">
              <w:rPr>
                <w:rFonts w:ascii="Arial" w:hAnsi="Arial" w:cs="Arial"/>
              </w:rPr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Pr="005553C8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1F1C" w:rsidRPr="005553C8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Pr="005553C8" w:rsidRDefault="00751F1C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Pr="005553C8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Số</w:t>
            </w:r>
            <w:proofErr w:type="spellEnd"/>
            <w:r w:rsidRPr="005553C8">
              <w:rPr>
                <w:rFonts w:ascii="Arial" w:hAnsi="Arial" w:cs="Arial"/>
              </w:rPr>
              <w:t xml:space="preserve"> Task, Due Date, Assign </w:t>
            </w:r>
          </w:p>
          <w:p w14:paraId="422079FF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  <w:p w14:paraId="72F50DCA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  <w:p w14:paraId="3E1EFCA3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  <w:p w14:paraId="10729F65" w14:textId="45CED59A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21AA48F0" w14:textId="77777777" w:rsidTr="00B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Pr="005553C8" w:rsidRDefault="00CB64D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BÁO CÁO</w:t>
            </w:r>
          </w:p>
        </w:tc>
      </w:tr>
      <w:tr w:rsidR="00CB64DD" w:rsidRPr="005553C8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Pr="005553C8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Pr="005553C8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Pr="005553C8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Bố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cục</w:t>
            </w:r>
            <w:proofErr w:type="spellEnd"/>
            <w:r w:rsidRPr="005553C8">
              <w:rPr>
                <w:rFonts w:ascii="Arial" w:hAnsi="Arial" w:cs="Arial"/>
              </w:rPr>
              <w:t xml:space="preserve">, </w:t>
            </w:r>
            <w:proofErr w:type="spellStart"/>
            <w:r w:rsidRPr="005553C8">
              <w:rPr>
                <w:rFonts w:ascii="Arial" w:hAnsi="Arial" w:cs="Arial"/>
              </w:rPr>
              <w:t>căn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lề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ngay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Pr="005553C8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Pr="005553C8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C4A50B" w14:textId="731CCE15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31FC703D" w14:textId="77777777" w:rsidR="00CB64DD" w:rsidRPr="005553C8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Pr="005553C8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3EC903" w14:textId="2E27A186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07B250BC" w14:textId="77777777" w:rsidR="00CB64DD" w:rsidRPr="005553C8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2521D" w:rsidRPr="005553C8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Pr="005553C8" w:rsidRDefault="00A2521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FD3006" w14:textId="73B9A946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5D281485" w14:textId="77777777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2521D" w:rsidRPr="005553C8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Pr="005553C8" w:rsidRDefault="00A2521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78D795" w14:textId="756FCB0A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27F3412E" w14:textId="77777777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E661F" w:rsidRPr="005553C8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Pr="005553C8" w:rsidRDefault="00A2521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Pr="005553C8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CC4775D" w14:textId="490488A9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28240C0B" w14:textId="77777777" w:rsidR="008E661F" w:rsidRPr="005553C8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3F40F1B" w14:textId="18F743B5" w:rsidR="00727431" w:rsidRPr="005553C8" w:rsidRDefault="009A4C41" w:rsidP="009A4C41">
      <w:pPr>
        <w:pStyle w:val="NormalH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5553C8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Ngày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napToGrid w:val="0"/>
              </w:rPr>
            </w:pPr>
            <w:proofErr w:type="spellStart"/>
            <w:r w:rsidRPr="005553C8">
              <w:rPr>
                <w:rFonts w:ascii="Arial" w:hAnsi="Arial" w:cs="Arial"/>
                <w:snapToGrid w:val="0"/>
              </w:rPr>
              <w:t>Mô</w:t>
            </w:r>
            <w:proofErr w:type="spellEnd"/>
            <w:r w:rsidRPr="005553C8">
              <w:rPr>
                <w:rFonts w:ascii="Arial" w:hAnsi="Arial" w:cs="Arial"/>
                <w:snapToGrid w:val="0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  <w:snapToGrid w:val="0"/>
              </w:rPr>
              <w:t>tả</w:t>
            </w:r>
            <w:proofErr w:type="spellEnd"/>
            <w:r w:rsidRPr="005553C8">
              <w:rPr>
                <w:rFonts w:ascii="Arial" w:hAnsi="Arial" w:cs="Arial"/>
                <w:snapToGrid w:val="0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  <w:snapToGrid w:val="0"/>
              </w:rPr>
              <w:t>thay</w:t>
            </w:r>
            <w:proofErr w:type="spellEnd"/>
            <w:r w:rsidRPr="005553C8">
              <w:rPr>
                <w:rFonts w:ascii="Arial" w:hAnsi="Arial" w:cs="Arial"/>
                <w:snapToGrid w:val="0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Phiên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Người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Người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duyệt</w:t>
            </w:r>
            <w:proofErr w:type="spellEnd"/>
          </w:p>
        </w:tc>
      </w:tr>
      <w:tr w:rsidR="009A4C41" w:rsidRPr="005553C8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3AA0C2F9" w14:textId="0ECD667E" w:rsidR="00727431" w:rsidRPr="005553C8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45BC52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1BA03C5F" w14:textId="00AFFE1E" w:rsidR="00727431" w:rsidRPr="005553C8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8DAB92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307DA07D" w14:textId="59570BA0" w:rsidR="00727431" w:rsidRPr="005553C8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67EB4C9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7B305CF3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096ACD1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614BAEAB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F78CDD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40B3DC4F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4F179CC3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57E5CB6A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5B994E6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362C017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5141B22F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605DA17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309589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1F46DC41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7C7C64BA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4B313FD6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B6ACFC8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663BAFC1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1AD25F40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139CCF7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1CF4746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56D18A07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3FA92155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56709E35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9723969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30A1B79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470C6D40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42C80AD7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F54A4BD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8AF8ED9" w14:textId="77777777" w:rsidR="00F34A9B" w:rsidRPr="005553C8" w:rsidRDefault="00F34A9B" w:rsidP="005F37E7">
      <w:pPr>
        <w:pStyle w:val="TOC3"/>
        <w:rPr>
          <w:rFonts w:ascii="Arial" w:hAnsi="Arial" w:cs="Arial"/>
        </w:rPr>
        <w:sectPr w:rsidR="00F34A9B" w:rsidRPr="005553C8" w:rsidSect="00103C11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440" w:right="1138" w:bottom="1440" w:left="1138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Pr="005553C8" w:rsidRDefault="00A62F4F" w:rsidP="008410A0">
      <w:pPr>
        <w:pStyle w:val="Heading1"/>
        <w:rPr>
          <w:rFonts w:ascii="Arial" w:hAnsi="Arial" w:cs="Arial"/>
        </w:rPr>
      </w:pPr>
      <w:bookmarkStart w:id="0" w:name="_Toc25660378"/>
      <w:proofErr w:type="spellStart"/>
      <w:r w:rsidRPr="005553C8">
        <w:rPr>
          <w:rFonts w:ascii="Arial" w:hAnsi="Arial" w:cs="Arial"/>
        </w:rPr>
        <w:lastRenderedPageBreak/>
        <w:t>Giới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0"/>
      <w:proofErr w:type="spellEnd"/>
    </w:p>
    <w:p w14:paraId="1D0DE2F3" w14:textId="0770349E" w:rsidR="00587AEE" w:rsidRPr="005553C8" w:rsidRDefault="009E2E20" w:rsidP="009E2E20">
      <w:pPr>
        <w:pStyle w:val="Heading2"/>
        <w:rPr>
          <w:rFonts w:ascii="Arial" w:hAnsi="Arial" w:cs="Arial"/>
        </w:rPr>
      </w:pPr>
      <w:bookmarkStart w:id="1" w:name="_Toc25660379"/>
      <w:proofErr w:type="spellStart"/>
      <w:r w:rsidRPr="005553C8">
        <w:rPr>
          <w:rFonts w:ascii="Arial" w:hAnsi="Arial" w:cs="Arial"/>
        </w:rPr>
        <w:t>Mô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BA730B" w:rsidRPr="005553C8">
        <w:rPr>
          <w:rFonts w:ascii="Arial" w:hAnsi="Arial" w:cs="Arial"/>
        </w:rPr>
        <w:t>dự</w:t>
      </w:r>
      <w:proofErr w:type="spellEnd"/>
      <w:r w:rsidR="00BA730B" w:rsidRPr="005553C8">
        <w:rPr>
          <w:rFonts w:ascii="Arial" w:hAnsi="Arial" w:cs="Arial"/>
        </w:rPr>
        <w:t xml:space="preserve"> </w:t>
      </w:r>
      <w:proofErr w:type="spellStart"/>
      <w:r w:rsidR="00BA730B" w:rsidRPr="005553C8">
        <w:rPr>
          <w:rFonts w:ascii="Arial" w:hAnsi="Arial" w:cs="Arial"/>
        </w:rPr>
        <w:t>án</w:t>
      </w:r>
      <w:bookmarkEnd w:id="1"/>
      <w:proofErr w:type="spellEnd"/>
    </w:p>
    <w:p w14:paraId="584708BA" w14:textId="77777777" w:rsidR="005553C8" w:rsidRPr="005553C8" w:rsidRDefault="005553C8" w:rsidP="005553C8">
      <w:pPr>
        <w:spacing w:before="80" w:line="288" w:lineRule="auto"/>
        <w:ind w:firstLine="720"/>
        <w:rPr>
          <w:rFonts w:ascii="Arial" w:eastAsia="Times New Roman" w:hAnsi="Arial" w:cs="Arial"/>
          <w:lang w:eastAsia="en-US" w:bidi="ar-SA"/>
        </w:rPr>
      </w:pPr>
      <w:proofErr w:type="spellStart"/>
      <w:r w:rsidRPr="005553C8">
        <w:rPr>
          <w:rFonts w:ascii="Arial" w:hAnsi="Arial" w:cs="Arial"/>
        </w:rPr>
        <w:t>Việc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ứng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máy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đã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triển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mạnh</w:t>
      </w:r>
      <w:proofErr w:type="spellEnd"/>
      <w:r w:rsidRPr="005553C8">
        <w:rPr>
          <w:rFonts w:ascii="Arial" w:hAnsi="Arial" w:cs="Arial"/>
        </w:rPr>
        <w:t xml:space="preserve"> ở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tiến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từ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những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thập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niên</w:t>
      </w:r>
      <w:proofErr w:type="spellEnd"/>
      <w:r w:rsidRPr="005553C8">
        <w:rPr>
          <w:rFonts w:ascii="Arial" w:hAnsi="Arial" w:cs="Arial"/>
        </w:rPr>
        <w:t xml:space="preserve"> 70. </w:t>
      </w:r>
      <w:proofErr w:type="spellStart"/>
      <w:r w:rsidRPr="005553C8">
        <w:rPr>
          <w:rFonts w:ascii="Arial" w:hAnsi="Arial" w:cs="Arial"/>
        </w:rPr>
        <w:t>Còn</w:t>
      </w:r>
      <w:proofErr w:type="spellEnd"/>
      <w:r w:rsidRPr="005553C8">
        <w:rPr>
          <w:rFonts w:ascii="Arial" w:hAnsi="Arial" w:cs="Arial"/>
        </w:rPr>
        <w:t xml:space="preserve"> ở </w:t>
      </w:r>
      <w:proofErr w:type="spellStart"/>
      <w:r w:rsidRPr="005553C8">
        <w:rPr>
          <w:rFonts w:ascii="Arial" w:hAnsi="Arial" w:cs="Arial"/>
        </w:rPr>
        <w:t>Nước</w:t>
      </w:r>
      <w:proofErr w:type="spellEnd"/>
      <w:r w:rsidRPr="005553C8">
        <w:rPr>
          <w:rFonts w:ascii="Arial" w:hAnsi="Arial" w:cs="Arial"/>
        </w:rPr>
        <w:t xml:space="preserve"> ta </w:t>
      </w: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nay,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học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xử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trở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thành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bức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thiết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nhất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đại</w:t>
      </w:r>
      <w:proofErr w:type="spellEnd"/>
      <w:r w:rsidRPr="005553C8">
        <w:rPr>
          <w:rFonts w:ascii="Arial" w:hAnsi="Arial" w:cs="Arial"/>
        </w:rPr>
        <w:t xml:space="preserve"> "</w:t>
      </w:r>
      <w:proofErr w:type="spellStart"/>
      <w:r w:rsidRPr="005553C8">
        <w:rPr>
          <w:rFonts w:ascii="Arial" w:hAnsi="Arial" w:cs="Arial"/>
        </w:rPr>
        <w:t>mở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cửa</w:t>
      </w:r>
      <w:proofErr w:type="spellEnd"/>
      <w:r w:rsidRPr="005553C8">
        <w:rPr>
          <w:rFonts w:ascii="Arial" w:hAnsi="Arial" w:cs="Arial"/>
        </w:rPr>
        <w:t xml:space="preserve">"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giới</w:t>
      </w:r>
      <w:proofErr w:type="spellEnd"/>
      <w:r w:rsidRPr="005553C8">
        <w:rPr>
          <w:rFonts w:ascii="Arial" w:hAnsi="Arial" w:cs="Arial"/>
        </w:rPr>
        <w:t>.</w:t>
      </w:r>
    </w:p>
    <w:p w14:paraId="3826B33E" w14:textId="77777777" w:rsidR="005553C8" w:rsidRPr="005553C8" w:rsidRDefault="005553C8" w:rsidP="005553C8">
      <w:pPr>
        <w:spacing w:before="80" w:line="288" w:lineRule="auto"/>
        <w:ind w:firstLine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nay, </w:t>
      </w:r>
      <w:proofErr w:type="spellStart"/>
      <w:r w:rsidRPr="005553C8">
        <w:rPr>
          <w:rFonts w:ascii="Arial" w:hAnsi="Arial" w:cs="Arial"/>
        </w:rPr>
        <w:t>cùng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triển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đại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mặt</w:t>
      </w:r>
      <w:proofErr w:type="spellEnd"/>
      <w:r w:rsidRPr="005553C8">
        <w:rPr>
          <w:rFonts w:ascii="Arial" w:hAnsi="Arial" w:cs="Arial"/>
        </w:rPr>
        <w:t xml:space="preserve"> khoa </w:t>
      </w:r>
      <w:proofErr w:type="spellStart"/>
      <w:r w:rsidRPr="005553C8">
        <w:rPr>
          <w:rFonts w:ascii="Arial" w:hAnsi="Arial" w:cs="Arial"/>
        </w:rPr>
        <w:t>học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thuật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thì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nâng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cuộc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sống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được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chú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trọng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đặc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biệt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mặt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sức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khỏe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hằng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>.</w:t>
      </w:r>
    </w:p>
    <w:p w14:paraId="769F34E9" w14:textId="61CEED30" w:rsidR="00BA730B" w:rsidRPr="005553C8" w:rsidRDefault="005553C8" w:rsidP="005553C8">
      <w:pPr>
        <w:ind w:firstLine="576"/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</w:rPr>
        <w:t>Từ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những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thực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Bệnh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Bạch</w:t>
      </w:r>
      <w:proofErr w:type="spellEnd"/>
      <w:r>
        <w:rPr>
          <w:rFonts w:ascii="Arial" w:hAnsi="Arial" w:cs="Arial"/>
        </w:rPr>
        <w:t xml:space="preserve"> Mai</w:t>
      </w:r>
      <w:r w:rsidRPr="005553C8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ty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nghệ</w:t>
      </w:r>
      <w:proofErr w:type="spellEnd"/>
      <w:r>
        <w:rPr>
          <w:rFonts w:ascii="Arial" w:hAnsi="Arial" w:cs="Arial"/>
        </w:rPr>
        <w:t xml:space="preserve"> H3B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cùng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nhau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thiết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2C6F5E">
        <w:rPr>
          <w:rFonts w:ascii="Arial" w:hAnsi="Arial" w:cs="Arial"/>
          <w:b/>
          <w:bCs/>
        </w:rPr>
        <w:t>H</w:t>
      </w:r>
      <w:r w:rsidRPr="002C6F5E">
        <w:rPr>
          <w:rFonts w:ascii="Arial" w:hAnsi="Arial" w:cs="Arial"/>
          <w:b/>
          <w:bCs/>
        </w:rPr>
        <w:t>ệ</w:t>
      </w:r>
      <w:proofErr w:type="spellEnd"/>
      <w:r w:rsidRPr="002C6F5E">
        <w:rPr>
          <w:rFonts w:ascii="Arial" w:hAnsi="Arial" w:cs="Arial"/>
          <w:b/>
          <w:bCs/>
        </w:rPr>
        <w:t xml:space="preserve"> </w:t>
      </w:r>
      <w:proofErr w:type="spellStart"/>
      <w:r w:rsidRPr="002C6F5E">
        <w:rPr>
          <w:rFonts w:ascii="Arial" w:hAnsi="Arial" w:cs="Arial"/>
          <w:b/>
          <w:bCs/>
        </w:rPr>
        <w:t>thống</w:t>
      </w:r>
      <w:proofErr w:type="spellEnd"/>
      <w:r w:rsidRPr="005553C8">
        <w:rPr>
          <w:rFonts w:ascii="Arial" w:hAnsi="Arial" w:cs="Arial"/>
        </w:rPr>
        <w:t xml:space="preserve"> </w:t>
      </w:r>
      <w:r w:rsidRPr="005553C8">
        <w:rPr>
          <w:rFonts w:ascii="Arial" w:hAnsi="Arial" w:cs="Arial"/>
          <w:b/>
        </w:rPr>
        <w:t xml:space="preserve">Web </w:t>
      </w:r>
      <w:proofErr w:type="spellStart"/>
      <w:r w:rsidRPr="005553C8">
        <w:rPr>
          <w:rFonts w:ascii="Arial" w:hAnsi="Arial" w:cs="Arial"/>
          <w:b/>
        </w:rPr>
        <w:t>quản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lý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thông</w:t>
      </w:r>
      <w:proofErr w:type="spellEnd"/>
      <w:r w:rsidRPr="005553C8">
        <w:rPr>
          <w:rFonts w:ascii="Arial" w:hAnsi="Arial" w:cs="Arial"/>
          <w:b/>
        </w:rPr>
        <w:t xml:space="preserve"> tin </w:t>
      </w:r>
      <w:proofErr w:type="spellStart"/>
      <w:r w:rsidRPr="005553C8">
        <w:rPr>
          <w:rFonts w:ascii="Arial" w:hAnsi="Arial" w:cs="Arial"/>
          <w:b/>
        </w:rPr>
        <w:t>dinh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dưỡng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của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bệnh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nhân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dành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cho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bác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sĩ</w:t>
      </w:r>
      <w:proofErr w:type="spellEnd"/>
      <w:r w:rsidRPr="005553C8">
        <w:rPr>
          <w:rFonts w:ascii="Arial" w:hAnsi="Arial" w:cs="Arial"/>
        </w:rPr>
        <w:t xml:space="preserve">.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một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thì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chúng</w:t>
      </w:r>
      <w:proofErr w:type="spellEnd"/>
      <w:r w:rsidRPr="005553C8">
        <w:rPr>
          <w:rFonts w:ascii="Arial" w:hAnsi="Arial" w:cs="Arial"/>
        </w:rPr>
        <w:t xml:space="preserve"> ta </w:t>
      </w:r>
      <w:proofErr w:type="spellStart"/>
      <w:r w:rsidRPr="005553C8">
        <w:rPr>
          <w:rFonts w:ascii="Arial" w:hAnsi="Arial" w:cs="Arial"/>
        </w:rPr>
        <w:t>cần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học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hóa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hệ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thống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đăng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nhập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cập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nhật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báo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liên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quan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đến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đến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từng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>.</w:t>
      </w:r>
    </w:p>
    <w:p w14:paraId="292D8DFA" w14:textId="13904858" w:rsidR="00BA730B" w:rsidRPr="005553C8" w:rsidRDefault="00BA730B" w:rsidP="00BA730B">
      <w:pPr>
        <w:pStyle w:val="Heading2"/>
        <w:rPr>
          <w:rFonts w:ascii="Arial" w:hAnsi="Arial" w:cs="Arial"/>
        </w:rPr>
      </w:pPr>
      <w:bookmarkStart w:id="2" w:name="_Toc25660380"/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cụ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bookmarkEnd w:id="2"/>
      <w:proofErr w:type="spellEnd"/>
    </w:p>
    <w:p w14:paraId="7E6BB31E" w14:textId="24674894" w:rsidR="00C2490A" w:rsidRPr="009F6606" w:rsidRDefault="00DA5CCC" w:rsidP="009F6606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9F6606">
        <w:rPr>
          <w:rFonts w:ascii="Arial" w:hAnsi="Arial" w:cs="Arial"/>
        </w:rPr>
        <w:t xml:space="preserve">Link </w:t>
      </w:r>
      <w:proofErr w:type="spellStart"/>
      <w:r w:rsidR="00C2490A" w:rsidRPr="009F6606">
        <w:rPr>
          <w:rFonts w:ascii="Arial" w:hAnsi="Arial" w:cs="Arial"/>
        </w:rPr>
        <w:t>Quản</w:t>
      </w:r>
      <w:proofErr w:type="spellEnd"/>
      <w:r w:rsidR="00C2490A" w:rsidRPr="009F6606">
        <w:rPr>
          <w:rFonts w:ascii="Arial" w:hAnsi="Arial" w:cs="Arial"/>
        </w:rPr>
        <w:t xml:space="preserve"> </w:t>
      </w:r>
      <w:proofErr w:type="spellStart"/>
      <w:r w:rsidR="00C2490A" w:rsidRPr="009F6606">
        <w:rPr>
          <w:rFonts w:ascii="Arial" w:hAnsi="Arial" w:cs="Arial"/>
        </w:rPr>
        <w:t>lý</w:t>
      </w:r>
      <w:proofErr w:type="spellEnd"/>
      <w:r w:rsidR="00C2490A" w:rsidRPr="009F6606">
        <w:rPr>
          <w:rFonts w:ascii="Arial" w:hAnsi="Arial" w:cs="Arial"/>
        </w:rPr>
        <w:t xml:space="preserve"> </w:t>
      </w:r>
      <w:proofErr w:type="spellStart"/>
      <w:r w:rsidR="00C2490A" w:rsidRPr="009F6606">
        <w:rPr>
          <w:rFonts w:ascii="Arial" w:hAnsi="Arial" w:cs="Arial"/>
        </w:rPr>
        <w:t>và</w:t>
      </w:r>
      <w:proofErr w:type="spellEnd"/>
      <w:r w:rsidR="00C2490A" w:rsidRPr="009F6606">
        <w:rPr>
          <w:rFonts w:ascii="Arial" w:hAnsi="Arial" w:cs="Arial"/>
        </w:rPr>
        <w:t xml:space="preserve"> </w:t>
      </w:r>
      <w:proofErr w:type="spellStart"/>
      <w:r w:rsidR="00C2490A" w:rsidRPr="009F6606">
        <w:rPr>
          <w:rFonts w:ascii="Arial" w:hAnsi="Arial" w:cs="Arial"/>
        </w:rPr>
        <w:t>phân</w:t>
      </w:r>
      <w:proofErr w:type="spellEnd"/>
      <w:r w:rsidR="00C2490A" w:rsidRPr="009F6606">
        <w:rPr>
          <w:rFonts w:ascii="Arial" w:hAnsi="Arial" w:cs="Arial"/>
        </w:rPr>
        <w:t xml:space="preserve"> chia </w:t>
      </w:r>
      <w:proofErr w:type="spellStart"/>
      <w:r w:rsidR="00C2490A" w:rsidRPr="009F6606">
        <w:rPr>
          <w:rFonts w:ascii="Arial" w:hAnsi="Arial" w:cs="Arial"/>
        </w:rPr>
        <w:t>công</w:t>
      </w:r>
      <w:proofErr w:type="spellEnd"/>
      <w:r w:rsidR="00C2490A" w:rsidRPr="009F6606">
        <w:rPr>
          <w:rFonts w:ascii="Arial" w:hAnsi="Arial" w:cs="Arial"/>
        </w:rPr>
        <w:t xml:space="preserve"> </w:t>
      </w:r>
      <w:proofErr w:type="spellStart"/>
      <w:r w:rsidR="00C2490A" w:rsidRPr="009F6606">
        <w:rPr>
          <w:rFonts w:ascii="Arial" w:hAnsi="Arial" w:cs="Arial"/>
        </w:rPr>
        <w:t>việc</w:t>
      </w:r>
      <w:proofErr w:type="spellEnd"/>
      <w:r w:rsidR="00C2490A" w:rsidRPr="009F6606">
        <w:rPr>
          <w:rFonts w:ascii="Arial" w:hAnsi="Arial" w:cs="Arial"/>
          <w:b/>
          <w:bCs/>
        </w:rPr>
        <w:t>:</w:t>
      </w:r>
      <w:r w:rsidR="006519D7" w:rsidRPr="009F6606">
        <w:rPr>
          <w:rFonts w:ascii="Arial" w:hAnsi="Arial" w:cs="Arial"/>
        </w:rPr>
        <w:t xml:space="preserve"> MS </w:t>
      </w:r>
      <w:proofErr w:type="gramStart"/>
      <w:r w:rsidR="006519D7" w:rsidRPr="009F6606">
        <w:rPr>
          <w:rFonts w:ascii="Arial" w:hAnsi="Arial" w:cs="Arial"/>
        </w:rPr>
        <w:t>Planner</w:t>
      </w:r>
      <w:r w:rsidR="009B1DE1" w:rsidRPr="009F6606">
        <w:rPr>
          <w:rFonts w:ascii="Arial" w:hAnsi="Arial" w:cs="Arial"/>
        </w:rPr>
        <w:t xml:space="preserve"> :</w:t>
      </w:r>
      <w:proofErr w:type="gramEnd"/>
      <w:r w:rsidR="009B1DE1" w:rsidRPr="009F6606">
        <w:rPr>
          <w:rFonts w:ascii="Arial" w:hAnsi="Arial" w:cs="Arial"/>
        </w:rPr>
        <w:t xml:space="preserve"> </w:t>
      </w:r>
      <w:hyperlink r:id="rId17" w:history="1">
        <w:r w:rsidR="005553C8" w:rsidRPr="009F6606">
          <w:rPr>
            <w:rStyle w:val="Hyperlink"/>
            <w:rFonts w:ascii="Arial" w:hAnsi="Arial" w:cs="Arial"/>
          </w:rPr>
          <w:t>shorturl.at/xACN8</w:t>
        </w:r>
      </w:hyperlink>
    </w:p>
    <w:p w14:paraId="22420DD7" w14:textId="4804366B" w:rsidR="00DA5CCC" w:rsidRPr="009F6606" w:rsidRDefault="005553C8" w:rsidP="009F6606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9F6606">
        <w:rPr>
          <w:rFonts w:ascii="Arial" w:hAnsi="Arial" w:cs="Arial"/>
        </w:rPr>
        <w:t xml:space="preserve">Link </w:t>
      </w:r>
      <w:proofErr w:type="spellStart"/>
      <w:r w:rsidRPr="009F6606">
        <w:rPr>
          <w:rFonts w:ascii="Arial" w:hAnsi="Arial" w:cs="Arial"/>
        </w:rPr>
        <w:t>Quản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lý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mã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nguồn</w:t>
      </w:r>
      <w:proofErr w:type="spellEnd"/>
      <w:r w:rsidRPr="009F6606">
        <w:rPr>
          <w:rFonts w:ascii="Arial" w:hAnsi="Arial" w:cs="Arial"/>
        </w:rPr>
        <w:t xml:space="preserve">: GitHub: </w:t>
      </w:r>
      <w:hyperlink r:id="rId18" w:history="1">
        <w:r w:rsidRPr="009F6606">
          <w:rPr>
            <w:rStyle w:val="Hyperlink"/>
            <w:rFonts w:ascii="Arial" w:hAnsi="Arial" w:cs="Arial"/>
          </w:rPr>
          <w:t>https://github.com/HungNguyen501/Qu-n-l-d-n-CNTT.git</w:t>
        </w:r>
      </w:hyperlink>
    </w:p>
    <w:p w14:paraId="5E1510E8" w14:textId="23360A6C" w:rsidR="00A62F4F" w:rsidRPr="005553C8" w:rsidRDefault="00A62F4F" w:rsidP="00A62F4F">
      <w:pPr>
        <w:pStyle w:val="Heading1"/>
        <w:rPr>
          <w:rFonts w:ascii="Arial" w:hAnsi="Arial" w:cs="Arial"/>
        </w:rPr>
      </w:pPr>
      <w:bookmarkStart w:id="3" w:name="_Toc25660381"/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tham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3"/>
      <w:proofErr w:type="spellEnd"/>
    </w:p>
    <w:p w14:paraId="416F62C7" w14:textId="068E44CF" w:rsidR="00587AEE" w:rsidRPr="005553C8" w:rsidRDefault="00587AEE" w:rsidP="00587AEE">
      <w:pPr>
        <w:pStyle w:val="Heading2"/>
        <w:rPr>
          <w:rFonts w:ascii="Arial" w:hAnsi="Arial" w:cs="Arial"/>
        </w:rPr>
      </w:pPr>
      <w:bookmarkStart w:id="4" w:name="_Toc25660382"/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liên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hệ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phía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bookmarkEnd w:id="4"/>
      <w:proofErr w:type="spellEnd"/>
    </w:p>
    <w:p w14:paraId="1AF25E24" w14:textId="4E9BB7E3" w:rsidR="0058075C" w:rsidRPr="009F6606" w:rsidRDefault="009B1DE1" w:rsidP="002C6F5E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proofErr w:type="spellStart"/>
      <w:r w:rsidRPr="009F6606">
        <w:rPr>
          <w:rFonts w:ascii="Arial" w:hAnsi="Arial" w:cs="Arial"/>
        </w:rPr>
        <w:t>Mr</w:t>
      </w:r>
      <w:proofErr w:type="spellEnd"/>
      <w:r w:rsidRPr="009F6606">
        <w:rPr>
          <w:rFonts w:ascii="Arial" w:hAnsi="Arial" w:cs="Arial"/>
        </w:rPr>
        <w:t xml:space="preserve">: </w:t>
      </w:r>
      <w:proofErr w:type="spellStart"/>
      <w:r w:rsidR="009F6606">
        <w:rPr>
          <w:rFonts w:ascii="Arial" w:hAnsi="Arial" w:cs="Arial"/>
        </w:rPr>
        <w:t>PGS.Nguyễn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Đức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Tiến</w:t>
      </w:r>
      <w:proofErr w:type="spellEnd"/>
    </w:p>
    <w:p w14:paraId="39D2A530" w14:textId="195D4C78" w:rsidR="009B1DE1" w:rsidRPr="009F6606" w:rsidRDefault="009B1DE1" w:rsidP="002C6F5E">
      <w:pPr>
        <w:ind w:firstLine="360"/>
        <w:rPr>
          <w:rFonts w:ascii="Arial" w:hAnsi="Arial" w:cs="Arial"/>
        </w:rPr>
      </w:pPr>
      <w:proofErr w:type="spellStart"/>
      <w:r w:rsidRPr="009F6606">
        <w:rPr>
          <w:rFonts w:ascii="Arial" w:hAnsi="Arial" w:cs="Arial"/>
        </w:rPr>
        <w:t>Chức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vụ</w:t>
      </w:r>
      <w:proofErr w:type="spellEnd"/>
      <w:r w:rsidRPr="009F6606">
        <w:rPr>
          <w:rFonts w:ascii="Arial" w:hAnsi="Arial" w:cs="Arial"/>
        </w:rPr>
        <w:t xml:space="preserve">: </w:t>
      </w:r>
      <w:proofErr w:type="spellStart"/>
      <w:r w:rsidR="009F6606">
        <w:rPr>
          <w:rFonts w:ascii="Arial" w:hAnsi="Arial" w:cs="Arial"/>
        </w:rPr>
        <w:t>Phó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giám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đốc</w:t>
      </w:r>
      <w:proofErr w:type="spellEnd"/>
      <w:r w:rsidR="009F6606">
        <w:rPr>
          <w:rFonts w:ascii="Arial" w:hAnsi="Arial" w:cs="Arial"/>
        </w:rPr>
        <w:t xml:space="preserve">, </w:t>
      </w:r>
      <w:proofErr w:type="spellStart"/>
      <w:r w:rsidRPr="009F6606">
        <w:rPr>
          <w:rFonts w:ascii="Arial" w:hAnsi="Arial" w:cs="Arial"/>
        </w:rPr>
        <w:t>Trưởng</w:t>
      </w:r>
      <w:proofErr w:type="spellEnd"/>
      <w:r w:rsidRPr="009F6606">
        <w:rPr>
          <w:rFonts w:ascii="Arial" w:hAnsi="Arial" w:cs="Arial"/>
        </w:rPr>
        <w:t xml:space="preserve"> khoa </w:t>
      </w:r>
      <w:proofErr w:type="spellStart"/>
      <w:r w:rsidRPr="009F6606">
        <w:rPr>
          <w:rFonts w:ascii="Arial" w:hAnsi="Arial" w:cs="Arial"/>
        </w:rPr>
        <w:t>dinh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dưỡng</w:t>
      </w:r>
      <w:proofErr w:type="spellEnd"/>
      <w:r w:rsidRPr="009F6606">
        <w:rPr>
          <w:rFonts w:ascii="Arial" w:hAnsi="Arial" w:cs="Arial"/>
        </w:rPr>
        <w:t xml:space="preserve"> – </w:t>
      </w:r>
      <w:proofErr w:type="spellStart"/>
      <w:r w:rsidRPr="009F6606">
        <w:rPr>
          <w:rFonts w:ascii="Arial" w:hAnsi="Arial" w:cs="Arial"/>
        </w:rPr>
        <w:t>Bệnh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viện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Bạch</w:t>
      </w:r>
      <w:proofErr w:type="spellEnd"/>
      <w:r w:rsidRPr="009F6606">
        <w:rPr>
          <w:rFonts w:ascii="Arial" w:hAnsi="Arial" w:cs="Arial"/>
        </w:rPr>
        <w:t xml:space="preserve"> Mai</w:t>
      </w:r>
    </w:p>
    <w:p w14:paraId="355C5A4C" w14:textId="63D862AC" w:rsidR="009B1DE1" w:rsidRPr="009F6606" w:rsidRDefault="009B1DE1" w:rsidP="002C6F5E">
      <w:pPr>
        <w:ind w:firstLine="360"/>
        <w:rPr>
          <w:rFonts w:ascii="Arial" w:hAnsi="Arial" w:cs="Arial"/>
        </w:rPr>
      </w:pPr>
      <w:proofErr w:type="spellStart"/>
      <w:proofErr w:type="gramStart"/>
      <w:r w:rsidRPr="009F6606">
        <w:rPr>
          <w:rFonts w:ascii="Arial" w:hAnsi="Arial" w:cs="Arial"/>
        </w:rPr>
        <w:t>Sđt</w:t>
      </w:r>
      <w:proofErr w:type="spellEnd"/>
      <w:r w:rsidRPr="009F6606">
        <w:rPr>
          <w:rFonts w:ascii="Arial" w:hAnsi="Arial" w:cs="Arial"/>
        </w:rPr>
        <w:t xml:space="preserve"> :</w:t>
      </w:r>
      <w:proofErr w:type="gramEnd"/>
      <w:r w:rsidRPr="009F6606">
        <w:rPr>
          <w:rFonts w:ascii="Arial" w:hAnsi="Arial" w:cs="Arial"/>
        </w:rPr>
        <w:t xml:space="preserve"> 0</w:t>
      </w:r>
      <w:r w:rsidR="009F6606">
        <w:rPr>
          <w:rFonts w:ascii="Arial" w:hAnsi="Arial" w:cs="Arial"/>
        </w:rPr>
        <w:t>945679999</w:t>
      </w:r>
    </w:p>
    <w:p w14:paraId="68EF4D15" w14:textId="08185494" w:rsidR="009B1DE1" w:rsidRPr="009F6606" w:rsidRDefault="009B1DE1" w:rsidP="002C6F5E">
      <w:pPr>
        <w:ind w:firstLine="360"/>
        <w:rPr>
          <w:rFonts w:ascii="Arial" w:hAnsi="Arial" w:cs="Arial"/>
        </w:rPr>
      </w:pPr>
      <w:r w:rsidRPr="009F6606">
        <w:rPr>
          <w:rFonts w:ascii="Arial" w:hAnsi="Arial" w:cs="Arial"/>
        </w:rPr>
        <w:t xml:space="preserve">Email: </w:t>
      </w:r>
      <w:hyperlink r:id="rId19" w:history="1">
        <w:r w:rsidRPr="009F6606">
          <w:rPr>
            <w:rStyle w:val="Hyperlink"/>
            <w:rFonts w:ascii="Arial" w:hAnsi="Arial" w:cs="Arial"/>
          </w:rPr>
          <w:t>tien.nd@soict.hust.edu.vn</w:t>
        </w:r>
      </w:hyperlink>
    </w:p>
    <w:p w14:paraId="0EE106C2" w14:textId="6F633879" w:rsidR="00587AEE" w:rsidRDefault="00587AEE" w:rsidP="00587AEE">
      <w:pPr>
        <w:pStyle w:val="Heading2"/>
        <w:rPr>
          <w:rFonts w:ascii="Arial" w:hAnsi="Arial" w:cs="Arial"/>
        </w:rPr>
      </w:pPr>
      <w:bookmarkStart w:id="5" w:name="_Toc25660383"/>
      <w:proofErr w:type="spellStart"/>
      <w:r w:rsidRPr="009F6606">
        <w:rPr>
          <w:rFonts w:ascii="Arial" w:hAnsi="Arial" w:cs="Arial"/>
        </w:rPr>
        <w:t>Thông</w:t>
      </w:r>
      <w:proofErr w:type="spellEnd"/>
      <w:r w:rsidRPr="009F6606">
        <w:rPr>
          <w:rFonts w:ascii="Arial" w:hAnsi="Arial" w:cs="Arial"/>
        </w:rPr>
        <w:t xml:space="preserve"> tin </w:t>
      </w:r>
      <w:proofErr w:type="spellStart"/>
      <w:r w:rsidRPr="009F6606">
        <w:rPr>
          <w:rFonts w:ascii="Arial" w:hAnsi="Arial" w:cs="Arial"/>
        </w:rPr>
        <w:t>liên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hệ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phía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công</w:t>
      </w:r>
      <w:proofErr w:type="spellEnd"/>
      <w:r w:rsidRPr="009F6606">
        <w:rPr>
          <w:rFonts w:ascii="Arial" w:hAnsi="Arial" w:cs="Arial"/>
        </w:rPr>
        <w:t xml:space="preserve"> ty</w:t>
      </w:r>
      <w:bookmarkEnd w:id="5"/>
    </w:p>
    <w:p w14:paraId="4C7A6D0C" w14:textId="07CA39FB" w:rsidR="00011FCE" w:rsidRDefault="00011FCE" w:rsidP="00011FCE">
      <w:pPr>
        <w:pStyle w:val="ListParagraph"/>
        <w:numPr>
          <w:ilvl w:val="0"/>
          <w:numId w:val="45"/>
        </w:numPr>
      </w:pPr>
      <w:proofErr w:type="spellStart"/>
      <w:r>
        <w:t>Công</w:t>
      </w:r>
      <w:proofErr w:type="spellEnd"/>
      <w:r>
        <w:t xml:space="preserve"> ty: H3B</w:t>
      </w:r>
    </w:p>
    <w:p w14:paraId="741F03B5" w14:textId="232AF146" w:rsidR="00011FCE" w:rsidRDefault="00011FCE" w:rsidP="00011FCE">
      <w:pPr>
        <w:pStyle w:val="ListParagraph"/>
        <w:numPr>
          <w:ilvl w:val="0"/>
          <w:numId w:val="45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1,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Cồ</w:t>
      </w:r>
      <w:proofErr w:type="spellEnd"/>
      <w:r>
        <w:t xml:space="preserve"> </w:t>
      </w:r>
      <w:proofErr w:type="spellStart"/>
      <w:r>
        <w:t>Viêt</w:t>
      </w:r>
      <w:proofErr w:type="spellEnd"/>
      <w:r>
        <w:t xml:space="preserve">, Hai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4176CC71" w14:textId="3420514B" w:rsidR="00011FCE" w:rsidRPr="00011FCE" w:rsidRDefault="00011FCE" w:rsidP="00011FCE">
      <w:pPr>
        <w:pStyle w:val="ListParagraph"/>
        <w:numPr>
          <w:ilvl w:val="0"/>
          <w:numId w:val="45"/>
        </w:numPr>
      </w:pPr>
      <w:r>
        <w:t xml:space="preserve">Website: </w:t>
      </w:r>
      <w:hyperlink r:id="rId20" w:history="1">
        <w:r w:rsidRPr="00011FCE">
          <w:rPr>
            <w:rStyle w:val="Hyperlink"/>
          </w:rPr>
          <w:t>h3b.com</w:t>
        </w:r>
      </w:hyperlink>
    </w:p>
    <w:p w14:paraId="325B59B4" w14:textId="5637C9CE" w:rsidR="0058075C" w:rsidRPr="009F6606" w:rsidRDefault="009B1DE1" w:rsidP="002C6F5E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proofErr w:type="spellStart"/>
      <w:r w:rsidRPr="009F6606">
        <w:rPr>
          <w:rFonts w:ascii="Arial" w:hAnsi="Arial" w:cs="Arial"/>
        </w:rPr>
        <w:t>Quản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lý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dự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án</w:t>
      </w:r>
      <w:proofErr w:type="spellEnd"/>
      <w:r w:rsidRPr="009F6606">
        <w:rPr>
          <w:rFonts w:ascii="Arial" w:hAnsi="Arial" w:cs="Arial"/>
        </w:rPr>
        <w:t xml:space="preserve">: </w:t>
      </w:r>
      <w:proofErr w:type="spellStart"/>
      <w:r w:rsidR="009F6606">
        <w:rPr>
          <w:rFonts w:ascii="Arial" w:hAnsi="Arial" w:cs="Arial"/>
        </w:rPr>
        <w:t>Nguyễn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Ngọc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Bình</w:t>
      </w:r>
      <w:proofErr w:type="spellEnd"/>
    </w:p>
    <w:p w14:paraId="195A5456" w14:textId="5E431840" w:rsidR="009B1DE1" w:rsidRPr="009F6606" w:rsidRDefault="00011FCE" w:rsidP="00011FC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Tel</w:t>
      </w:r>
      <w:r w:rsidR="009B1DE1" w:rsidRPr="009F6606">
        <w:rPr>
          <w:rFonts w:ascii="Arial" w:hAnsi="Arial" w:cs="Arial"/>
        </w:rPr>
        <w:t>: 0987654321</w:t>
      </w:r>
    </w:p>
    <w:p w14:paraId="5F840B91" w14:textId="42D094EC" w:rsidR="009B1DE1" w:rsidRPr="009F6606" w:rsidRDefault="009B1DE1" w:rsidP="00011FCE">
      <w:pPr>
        <w:ind w:firstLine="720"/>
        <w:rPr>
          <w:rFonts w:ascii="Arial" w:hAnsi="Arial" w:cs="Arial"/>
        </w:rPr>
      </w:pPr>
      <w:r w:rsidRPr="009F6606">
        <w:rPr>
          <w:rFonts w:ascii="Arial" w:hAnsi="Arial" w:cs="Arial"/>
        </w:rPr>
        <w:t xml:space="preserve">Email: </w:t>
      </w:r>
      <w:hyperlink r:id="rId21" w:history="1">
        <w:r w:rsidRPr="009F6606">
          <w:rPr>
            <w:rStyle w:val="Hyperlink"/>
            <w:rFonts w:ascii="Arial" w:hAnsi="Arial" w:cs="Arial"/>
          </w:rPr>
          <w:t>binh.nn@h3b.com.vn</w:t>
        </w:r>
      </w:hyperlink>
    </w:p>
    <w:p w14:paraId="2C16FD83" w14:textId="1DF242C2" w:rsidR="009B1DE1" w:rsidRPr="009F6606" w:rsidRDefault="009B1DE1" w:rsidP="002C6F5E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proofErr w:type="spellStart"/>
      <w:r w:rsidRPr="009F6606">
        <w:rPr>
          <w:rFonts w:ascii="Arial" w:hAnsi="Arial" w:cs="Arial"/>
        </w:rPr>
        <w:t>Trợ</w:t>
      </w:r>
      <w:proofErr w:type="spellEnd"/>
      <w:r w:rsidRPr="009F6606">
        <w:rPr>
          <w:rFonts w:ascii="Arial" w:hAnsi="Arial" w:cs="Arial"/>
        </w:rPr>
        <w:t xml:space="preserve"> </w:t>
      </w:r>
      <w:proofErr w:type="spellStart"/>
      <w:r w:rsidRPr="009F6606">
        <w:rPr>
          <w:rFonts w:ascii="Arial" w:hAnsi="Arial" w:cs="Arial"/>
        </w:rPr>
        <w:t>lý</w:t>
      </w:r>
      <w:proofErr w:type="spellEnd"/>
      <w:r w:rsidRPr="009F6606">
        <w:rPr>
          <w:rFonts w:ascii="Arial" w:hAnsi="Arial" w:cs="Arial"/>
        </w:rPr>
        <w:t xml:space="preserve">: </w:t>
      </w:r>
      <w:proofErr w:type="spellStart"/>
      <w:r w:rsidR="009F6606">
        <w:rPr>
          <w:rFonts w:ascii="Arial" w:hAnsi="Arial" w:cs="Arial"/>
        </w:rPr>
        <w:t>Nguyễn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Đình</w:t>
      </w:r>
      <w:proofErr w:type="spellEnd"/>
      <w:r w:rsidR="009F6606">
        <w:rPr>
          <w:rFonts w:ascii="Arial" w:hAnsi="Arial" w:cs="Arial"/>
        </w:rPr>
        <w:t xml:space="preserve"> </w:t>
      </w:r>
      <w:proofErr w:type="spellStart"/>
      <w:r w:rsidR="009F6606">
        <w:rPr>
          <w:rFonts w:ascii="Arial" w:hAnsi="Arial" w:cs="Arial"/>
        </w:rPr>
        <w:t>Hưng</w:t>
      </w:r>
      <w:proofErr w:type="spellEnd"/>
    </w:p>
    <w:p w14:paraId="01760BB0" w14:textId="7D07AE6E" w:rsidR="009B1DE1" w:rsidRPr="009F6606" w:rsidRDefault="00011FCE" w:rsidP="00011FC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Tel</w:t>
      </w:r>
      <w:r w:rsidR="009B1DE1" w:rsidRPr="009F6606">
        <w:rPr>
          <w:rFonts w:ascii="Arial" w:hAnsi="Arial" w:cs="Arial"/>
        </w:rPr>
        <w:t>: 0876543210</w:t>
      </w:r>
    </w:p>
    <w:p w14:paraId="5DBED21C" w14:textId="5FB55281" w:rsidR="009B1DE1" w:rsidRPr="009F6606" w:rsidRDefault="009B1DE1" w:rsidP="00011FCE">
      <w:pPr>
        <w:ind w:firstLine="720"/>
        <w:rPr>
          <w:rStyle w:val="Hyperlink"/>
          <w:rFonts w:ascii="Arial" w:hAnsi="Arial" w:cs="Arial"/>
        </w:rPr>
      </w:pPr>
      <w:r w:rsidRPr="009F6606">
        <w:rPr>
          <w:rFonts w:ascii="Arial" w:hAnsi="Arial" w:cs="Arial"/>
        </w:rPr>
        <w:t xml:space="preserve">Email: </w:t>
      </w:r>
      <w:hyperlink r:id="rId22" w:history="1">
        <w:r w:rsidRPr="009F6606">
          <w:rPr>
            <w:rStyle w:val="Hyperlink"/>
            <w:rFonts w:ascii="Arial" w:hAnsi="Arial" w:cs="Arial"/>
          </w:rPr>
          <w:t>hung.nd@h3b.com.vn</w:t>
        </w:r>
      </w:hyperlink>
    </w:p>
    <w:p w14:paraId="4A2AF6AE" w14:textId="6D46468D" w:rsidR="00B3139A" w:rsidRPr="009F6606" w:rsidRDefault="00B3139A" w:rsidP="002C6F5E">
      <w:pPr>
        <w:ind w:firstLine="360"/>
        <w:rPr>
          <w:rStyle w:val="Hyperlink"/>
          <w:rFonts w:ascii="Arial" w:hAnsi="Arial" w:cs="Arial"/>
        </w:rPr>
      </w:pPr>
    </w:p>
    <w:p w14:paraId="3C0D8B28" w14:textId="0DE4291B" w:rsidR="00B3139A" w:rsidRDefault="00B3139A" w:rsidP="002C6F5E">
      <w:pPr>
        <w:ind w:firstLine="360"/>
        <w:rPr>
          <w:rStyle w:val="Hyperlink"/>
          <w:rFonts w:ascii="Arial" w:hAnsi="Arial" w:cs="Arial"/>
          <w:i/>
          <w:iCs/>
        </w:rPr>
      </w:pPr>
    </w:p>
    <w:p w14:paraId="0509ADCE" w14:textId="4EC8774A" w:rsidR="00B3139A" w:rsidRDefault="00B3139A" w:rsidP="002C6F5E">
      <w:pPr>
        <w:ind w:firstLine="360"/>
        <w:rPr>
          <w:rFonts w:ascii="Arial" w:hAnsi="Arial" w:cs="Arial"/>
          <w:i/>
          <w:iCs/>
        </w:rPr>
      </w:pPr>
    </w:p>
    <w:p w14:paraId="7B952739" w14:textId="240EB1A4" w:rsidR="00CC09AD" w:rsidRDefault="00CC09AD" w:rsidP="002C6F5E">
      <w:pPr>
        <w:ind w:firstLine="360"/>
        <w:rPr>
          <w:rFonts w:ascii="Arial" w:hAnsi="Arial" w:cs="Arial"/>
          <w:i/>
          <w:iCs/>
        </w:rPr>
      </w:pPr>
    </w:p>
    <w:p w14:paraId="62C1A4D6" w14:textId="77777777" w:rsidR="00CC09AD" w:rsidRPr="005553C8" w:rsidRDefault="00CC09AD" w:rsidP="002C6F5E">
      <w:pPr>
        <w:ind w:firstLine="360"/>
        <w:rPr>
          <w:rFonts w:ascii="Arial" w:hAnsi="Arial" w:cs="Arial"/>
          <w:i/>
          <w:iCs/>
        </w:rPr>
      </w:pPr>
    </w:p>
    <w:p w14:paraId="1E7F1130" w14:textId="115923FD" w:rsidR="00587AEE" w:rsidRDefault="006F7177" w:rsidP="00587AEE">
      <w:pPr>
        <w:pStyle w:val="Heading2"/>
        <w:rPr>
          <w:rFonts w:ascii="Arial" w:hAnsi="Arial" w:cs="Arial"/>
        </w:rPr>
      </w:pPr>
      <w:bookmarkStart w:id="6" w:name="_Toc25660384"/>
      <w:proofErr w:type="spellStart"/>
      <w:r w:rsidRPr="005553C8">
        <w:rPr>
          <w:rFonts w:ascii="Arial" w:hAnsi="Arial" w:cs="Arial"/>
        </w:rPr>
        <w:t>V</w:t>
      </w:r>
      <w:r w:rsidR="00587AEE" w:rsidRPr="005553C8">
        <w:rPr>
          <w:rFonts w:ascii="Arial" w:hAnsi="Arial" w:cs="Arial"/>
        </w:rPr>
        <w:t>ai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trò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của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thành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viên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dự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án</w:t>
      </w:r>
      <w:bookmarkEnd w:id="6"/>
      <w:proofErr w:type="spellEnd"/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625"/>
        <w:gridCol w:w="1980"/>
        <w:gridCol w:w="2250"/>
        <w:gridCol w:w="1170"/>
        <w:gridCol w:w="1170"/>
        <w:gridCol w:w="1170"/>
        <w:gridCol w:w="1260"/>
      </w:tblGrid>
      <w:tr w:rsidR="008106C7" w14:paraId="0FAB925A" w14:textId="77777777" w:rsidTr="005A38DC">
        <w:tc>
          <w:tcPr>
            <w:tcW w:w="625" w:type="dxa"/>
          </w:tcPr>
          <w:p w14:paraId="0AD0FC34" w14:textId="77777777" w:rsidR="008106C7" w:rsidRDefault="008106C7" w:rsidP="005A38DC">
            <w:pPr>
              <w:jc w:val="center"/>
            </w:pPr>
            <w:r>
              <w:t>STT</w:t>
            </w:r>
          </w:p>
        </w:tc>
        <w:tc>
          <w:tcPr>
            <w:tcW w:w="1980" w:type="dxa"/>
          </w:tcPr>
          <w:p w14:paraId="0E681D40" w14:textId="77777777" w:rsidR="008106C7" w:rsidRDefault="008106C7" w:rsidP="005A38DC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  <w:tc>
          <w:tcPr>
            <w:tcW w:w="2250" w:type="dxa"/>
          </w:tcPr>
          <w:p w14:paraId="4B36E93B" w14:textId="77777777" w:rsidR="008106C7" w:rsidRDefault="008106C7" w:rsidP="005A38DC">
            <w:pPr>
              <w:jc w:val="center"/>
            </w:pPr>
            <w:r>
              <w:t>Mail</w:t>
            </w:r>
          </w:p>
        </w:tc>
        <w:tc>
          <w:tcPr>
            <w:tcW w:w="1170" w:type="dxa"/>
          </w:tcPr>
          <w:p w14:paraId="149E5321" w14:textId="77777777" w:rsidR="008106C7" w:rsidRDefault="008106C7" w:rsidP="005A38DC">
            <w:pPr>
              <w:jc w:val="center"/>
            </w:pPr>
            <w:r>
              <w:t>Tel</w:t>
            </w:r>
          </w:p>
        </w:tc>
        <w:tc>
          <w:tcPr>
            <w:tcW w:w="1170" w:type="dxa"/>
          </w:tcPr>
          <w:p w14:paraId="18E7D289" w14:textId="77777777" w:rsidR="008106C7" w:rsidRDefault="008106C7" w:rsidP="005A38DC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170" w:type="dxa"/>
          </w:tcPr>
          <w:p w14:paraId="1084986E" w14:textId="77777777" w:rsidR="008106C7" w:rsidRDefault="008106C7" w:rsidP="005A38DC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</w:p>
        </w:tc>
        <w:tc>
          <w:tcPr>
            <w:tcW w:w="1260" w:type="dxa"/>
          </w:tcPr>
          <w:p w14:paraId="49D87273" w14:textId="77777777" w:rsidR="008106C7" w:rsidRDefault="008106C7" w:rsidP="005A38DC">
            <w:pPr>
              <w:jc w:val="center"/>
            </w:pP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</w:p>
        </w:tc>
      </w:tr>
      <w:tr w:rsidR="008106C7" w14:paraId="38CC7A58" w14:textId="77777777" w:rsidTr="005A38DC">
        <w:tc>
          <w:tcPr>
            <w:tcW w:w="625" w:type="dxa"/>
          </w:tcPr>
          <w:p w14:paraId="441A41BD" w14:textId="622E5FAD" w:rsidR="008106C7" w:rsidRDefault="008106C7" w:rsidP="005A38DC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3E58CE98" w14:textId="77777777" w:rsidR="008106C7" w:rsidRDefault="008106C7" w:rsidP="005A38DC">
            <w:proofErr w:type="spellStart"/>
            <w:r w:rsidRPr="002C6F5E">
              <w:rPr>
                <w:rFonts w:ascii="Arial" w:hAnsi="Arial" w:cs="Arial"/>
              </w:rPr>
              <w:t>Nguyễn</w:t>
            </w:r>
            <w:proofErr w:type="spellEnd"/>
            <w:r w:rsidRPr="002C6F5E">
              <w:rPr>
                <w:rFonts w:ascii="Arial" w:hAnsi="Arial" w:cs="Arial"/>
              </w:rPr>
              <w:t xml:space="preserve"> </w:t>
            </w:r>
            <w:proofErr w:type="spellStart"/>
            <w:r w:rsidRPr="002C6F5E">
              <w:rPr>
                <w:rFonts w:ascii="Arial" w:hAnsi="Arial" w:cs="Arial"/>
              </w:rPr>
              <w:t>Ngọc</w:t>
            </w:r>
            <w:proofErr w:type="spellEnd"/>
            <w:r w:rsidRPr="002C6F5E">
              <w:rPr>
                <w:rFonts w:ascii="Arial" w:hAnsi="Arial" w:cs="Arial"/>
              </w:rPr>
              <w:t xml:space="preserve"> </w:t>
            </w:r>
            <w:proofErr w:type="spellStart"/>
            <w:r w:rsidRPr="002C6F5E">
              <w:rPr>
                <w:rFonts w:ascii="Arial" w:hAnsi="Arial" w:cs="Arial"/>
              </w:rPr>
              <w:t>Bình</w:t>
            </w:r>
            <w:proofErr w:type="spellEnd"/>
          </w:p>
        </w:tc>
        <w:tc>
          <w:tcPr>
            <w:tcW w:w="2250" w:type="dxa"/>
          </w:tcPr>
          <w:p w14:paraId="6FFA7C60" w14:textId="77777777" w:rsidR="008106C7" w:rsidRPr="009F6606" w:rsidRDefault="008106C7" w:rsidP="005A38DC">
            <w:hyperlink r:id="rId23" w:history="1">
              <w:r w:rsidRPr="009F6606">
                <w:rPr>
                  <w:rStyle w:val="Hyperlink"/>
                  <w:rFonts w:ascii="Arial" w:hAnsi="Arial" w:cs="Arial"/>
                </w:rPr>
                <w:t>binh.nn@h3b.com.vn</w:t>
              </w:r>
            </w:hyperlink>
          </w:p>
        </w:tc>
        <w:tc>
          <w:tcPr>
            <w:tcW w:w="1170" w:type="dxa"/>
          </w:tcPr>
          <w:p w14:paraId="778262F0" w14:textId="77777777" w:rsidR="008106C7" w:rsidRDefault="008106C7" w:rsidP="005A38DC">
            <w:pPr>
              <w:jc w:val="center"/>
            </w:pPr>
            <w:r>
              <w:t>09456789</w:t>
            </w:r>
          </w:p>
        </w:tc>
        <w:tc>
          <w:tcPr>
            <w:tcW w:w="1170" w:type="dxa"/>
          </w:tcPr>
          <w:p w14:paraId="601A78F6" w14:textId="77777777" w:rsidR="008106C7" w:rsidRDefault="008106C7" w:rsidP="005A38DC">
            <w:proofErr w:type="spellStart"/>
            <w:r>
              <w:rPr>
                <w:rFonts w:ascii="Arial" w:hAnsi="Arial" w:cs="Arial"/>
              </w:rPr>
              <w:t>Quản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proofErr w:type="gramStart"/>
            <w:r>
              <w:rPr>
                <w:rFonts w:ascii="Arial" w:hAnsi="Arial" w:cs="Arial"/>
              </w:rPr>
              <w:t>+  Back</w:t>
            </w:r>
            <w:proofErr w:type="gramEnd"/>
            <w:r>
              <w:rPr>
                <w:rFonts w:ascii="Arial" w:hAnsi="Arial" w:cs="Arial"/>
              </w:rPr>
              <w:t>-End Dev</w:t>
            </w:r>
          </w:p>
        </w:tc>
        <w:tc>
          <w:tcPr>
            <w:tcW w:w="1170" w:type="dxa"/>
          </w:tcPr>
          <w:p w14:paraId="729F653B" w14:textId="77777777" w:rsidR="008106C7" w:rsidRDefault="008106C7" w:rsidP="005A38DC">
            <w:pPr>
              <w:jc w:val="center"/>
            </w:pPr>
            <w:r>
              <w:t>90%</w:t>
            </w:r>
          </w:p>
        </w:tc>
        <w:tc>
          <w:tcPr>
            <w:tcW w:w="1260" w:type="dxa"/>
          </w:tcPr>
          <w:p w14:paraId="67FB8FE7" w14:textId="77777777" w:rsidR="008106C7" w:rsidRDefault="008106C7" w:rsidP="005A38DC">
            <w:r>
              <w:t>PHP, C#, C++</w:t>
            </w:r>
          </w:p>
        </w:tc>
      </w:tr>
      <w:tr w:rsidR="008106C7" w14:paraId="079A4E62" w14:textId="77777777" w:rsidTr="005A38DC">
        <w:tc>
          <w:tcPr>
            <w:tcW w:w="625" w:type="dxa"/>
          </w:tcPr>
          <w:p w14:paraId="177E4B40" w14:textId="77777777" w:rsidR="008106C7" w:rsidRDefault="008106C7" w:rsidP="005A38DC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6319A273" w14:textId="77777777" w:rsidR="008106C7" w:rsidRDefault="008106C7" w:rsidP="005A38DC">
            <w:proofErr w:type="spellStart"/>
            <w:r w:rsidRPr="002C6F5E">
              <w:rPr>
                <w:rFonts w:ascii="Arial" w:hAnsi="Arial" w:cs="Arial"/>
              </w:rPr>
              <w:t>Nguyễn</w:t>
            </w:r>
            <w:proofErr w:type="spellEnd"/>
            <w:r w:rsidRPr="002C6F5E">
              <w:rPr>
                <w:rFonts w:ascii="Arial" w:hAnsi="Arial" w:cs="Arial"/>
              </w:rPr>
              <w:t xml:space="preserve"> </w:t>
            </w:r>
            <w:proofErr w:type="spellStart"/>
            <w:r w:rsidRPr="002C6F5E">
              <w:rPr>
                <w:rFonts w:ascii="Arial" w:hAnsi="Arial" w:cs="Arial"/>
              </w:rPr>
              <w:t>Đình</w:t>
            </w:r>
            <w:proofErr w:type="spellEnd"/>
            <w:r w:rsidRPr="002C6F5E">
              <w:rPr>
                <w:rFonts w:ascii="Arial" w:hAnsi="Arial" w:cs="Arial"/>
              </w:rPr>
              <w:t xml:space="preserve"> </w:t>
            </w:r>
            <w:proofErr w:type="spellStart"/>
            <w:r w:rsidRPr="002C6F5E">
              <w:rPr>
                <w:rFonts w:ascii="Arial" w:hAnsi="Arial" w:cs="Arial"/>
              </w:rPr>
              <w:t>Hưng</w:t>
            </w:r>
            <w:proofErr w:type="spellEnd"/>
          </w:p>
        </w:tc>
        <w:tc>
          <w:tcPr>
            <w:tcW w:w="2250" w:type="dxa"/>
          </w:tcPr>
          <w:p w14:paraId="697A0B90" w14:textId="77777777" w:rsidR="008106C7" w:rsidRPr="009F6606" w:rsidRDefault="008106C7" w:rsidP="005A38DC">
            <w:hyperlink r:id="rId24" w:history="1">
              <w:r w:rsidRPr="009F6606">
                <w:rPr>
                  <w:rStyle w:val="Hyperlink"/>
                  <w:rFonts w:ascii="Arial" w:hAnsi="Arial" w:cs="Arial"/>
                </w:rPr>
                <w:t>hung.nd@h3b.com.vn</w:t>
              </w:r>
            </w:hyperlink>
          </w:p>
        </w:tc>
        <w:tc>
          <w:tcPr>
            <w:tcW w:w="1170" w:type="dxa"/>
          </w:tcPr>
          <w:p w14:paraId="0A1A81D6" w14:textId="77777777" w:rsidR="008106C7" w:rsidRDefault="008106C7" w:rsidP="005A38DC">
            <w:pPr>
              <w:jc w:val="center"/>
            </w:pPr>
            <w:r>
              <w:t>09563245</w:t>
            </w:r>
          </w:p>
        </w:tc>
        <w:tc>
          <w:tcPr>
            <w:tcW w:w="1170" w:type="dxa"/>
          </w:tcPr>
          <w:p w14:paraId="35F39F26" w14:textId="77777777" w:rsidR="008106C7" w:rsidRDefault="008106C7" w:rsidP="005A38DC">
            <w:r w:rsidRPr="002C6F5E">
              <w:rPr>
                <w:rFonts w:ascii="Arial" w:hAnsi="Arial" w:cs="Arial"/>
              </w:rPr>
              <w:t>Front-End</w:t>
            </w:r>
            <w:r>
              <w:rPr>
                <w:rFonts w:ascii="Arial" w:hAnsi="Arial" w:cs="Arial"/>
              </w:rPr>
              <w:t xml:space="preserve"> Dev</w:t>
            </w:r>
          </w:p>
        </w:tc>
        <w:tc>
          <w:tcPr>
            <w:tcW w:w="1170" w:type="dxa"/>
          </w:tcPr>
          <w:p w14:paraId="5E2D3551" w14:textId="77777777" w:rsidR="008106C7" w:rsidRDefault="008106C7" w:rsidP="005A38DC">
            <w:pPr>
              <w:jc w:val="center"/>
            </w:pPr>
            <w:r>
              <w:t>80%</w:t>
            </w:r>
          </w:p>
        </w:tc>
        <w:tc>
          <w:tcPr>
            <w:tcW w:w="1260" w:type="dxa"/>
          </w:tcPr>
          <w:p w14:paraId="07634D54" w14:textId="77777777" w:rsidR="008106C7" w:rsidRDefault="008106C7" w:rsidP="005A38DC">
            <w:r>
              <w:t>CSS, HTML, JS</w:t>
            </w:r>
          </w:p>
        </w:tc>
      </w:tr>
      <w:tr w:rsidR="008106C7" w14:paraId="620BA76F" w14:textId="77777777" w:rsidTr="005A38DC">
        <w:tc>
          <w:tcPr>
            <w:tcW w:w="625" w:type="dxa"/>
          </w:tcPr>
          <w:p w14:paraId="45BDC84A" w14:textId="77777777" w:rsidR="008106C7" w:rsidRDefault="008106C7" w:rsidP="005A38DC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14:paraId="1CB98BB0" w14:textId="77777777" w:rsidR="008106C7" w:rsidRDefault="008106C7" w:rsidP="005A38DC">
            <w:proofErr w:type="spellStart"/>
            <w:r>
              <w:rPr>
                <w:rFonts w:ascii="Arial" w:hAnsi="Arial" w:cs="Arial"/>
              </w:rPr>
              <w:t>Vũ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Hưng</w:t>
            </w:r>
            <w:proofErr w:type="spellEnd"/>
          </w:p>
        </w:tc>
        <w:tc>
          <w:tcPr>
            <w:tcW w:w="2250" w:type="dxa"/>
          </w:tcPr>
          <w:p w14:paraId="15309962" w14:textId="77777777" w:rsidR="008106C7" w:rsidRPr="009F6606" w:rsidRDefault="008106C7" w:rsidP="005A38DC">
            <w:hyperlink r:id="rId25" w:history="1">
              <w:r w:rsidRPr="009F6606">
                <w:rPr>
                  <w:rStyle w:val="Hyperlink"/>
                  <w:rFonts w:ascii="Arial" w:hAnsi="Arial" w:cs="Arial"/>
                </w:rPr>
                <w:t>hung.vh@h3b.com.vn</w:t>
              </w:r>
            </w:hyperlink>
          </w:p>
        </w:tc>
        <w:tc>
          <w:tcPr>
            <w:tcW w:w="1170" w:type="dxa"/>
          </w:tcPr>
          <w:p w14:paraId="04791228" w14:textId="77777777" w:rsidR="008106C7" w:rsidRDefault="008106C7" w:rsidP="005A38DC">
            <w:pPr>
              <w:jc w:val="center"/>
            </w:pPr>
            <w:r>
              <w:t>01456987</w:t>
            </w:r>
          </w:p>
        </w:tc>
        <w:tc>
          <w:tcPr>
            <w:tcW w:w="1170" w:type="dxa"/>
          </w:tcPr>
          <w:p w14:paraId="33BA3BEF" w14:textId="77777777" w:rsidR="008106C7" w:rsidRDefault="008106C7" w:rsidP="005A38DC"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1170" w:type="dxa"/>
          </w:tcPr>
          <w:p w14:paraId="0A9A0A88" w14:textId="77777777" w:rsidR="008106C7" w:rsidRDefault="008106C7" w:rsidP="005A38DC">
            <w:pPr>
              <w:jc w:val="center"/>
            </w:pPr>
            <w:r>
              <w:t>80%</w:t>
            </w:r>
          </w:p>
        </w:tc>
        <w:tc>
          <w:tcPr>
            <w:tcW w:w="1260" w:type="dxa"/>
          </w:tcPr>
          <w:p w14:paraId="5292BA8D" w14:textId="77777777" w:rsidR="008106C7" w:rsidRDefault="008106C7" w:rsidP="005A38DC">
            <w:r>
              <w:t>C++, C#, PHP</w:t>
            </w:r>
          </w:p>
        </w:tc>
      </w:tr>
      <w:tr w:rsidR="008106C7" w14:paraId="1906373B" w14:textId="77777777" w:rsidTr="005A38DC">
        <w:tc>
          <w:tcPr>
            <w:tcW w:w="625" w:type="dxa"/>
          </w:tcPr>
          <w:p w14:paraId="742342F5" w14:textId="77777777" w:rsidR="008106C7" w:rsidRDefault="008106C7" w:rsidP="005A38DC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14:paraId="07CCB7F4" w14:textId="77777777" w:rsidR="008106C7" w:rsidRDefault="008106C7" w:rsidP="005A38DC">
            <w:proofErr w:type="spellStart"/>
            <w:r>
              <w:rPr>
                <w:rFonts w:ascii="Arial" w:hAnsi="Arial" w:cs="Arial"/>
              </w:rPr>
              <w:t>Bùi</w:t>
            </w:r>
            <w:proofErr w:type="spellEnd"/>
            <w:r>
              <w:rPr>
                <w:rFonts w:ascii="Arial" w:hAnsi="Arial" w:cs="Arial"/>
              </w:rPr>
              <w:t xml:space="preserve"> Kim</w:t>
            </w:r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Huy</w:t>
            </w:r>
            <w:proofErr w:type="spellEnd"/>
          </w:p>
        </w:tc>
        <w:tc>
          <w:tcPr>
            <w:tcW w:w="2250" w:type="dxa"/>
          </w:tcPr>
          <w:p w14:paraId="53B9C45C" w14:textId="77777777" w:rsidR="008106C7" w:rsidRPr="009F6606" w:rsidRDefault="008106C7" w:rsidP="005A38DC">
            <w:hyperlink r:id="rId26" w:history="1">
              <w:r w:rsidRPr="009F6606">
                <w:rPr>
                  <w:rStyle w:val="Hyperlink"/>
                  <w:rFonts w:ascii="Arial" w:hAnsi="Arial" w:cs="Arial"/>
                </w:rPr>
                <w:t>huy.bk@h3b.com.vn</w:t>
              </w:r>
            </w:hyperlink>
          </w:p>
        </w:tc>
        <w:tc>
          <w:tcPr>
            <w:tcW w:w="1170" w:type="dxa"/>
          </w:tcPr>
          <w:p w14:paraId="18AEEA85" w14:textId="77777777" w:rsidR="008106C7" w:rsidRDefault="008106C7" w:rsidP="005A38DC">
            <w:pPr>
              <w:jc w:val="center"/>
            </w:pPr>
            <w:r>
              <w:t>09645867</w:t>
            </w:r>
          </w:p>
        </w:tc>
        <w:tc>
          <w:tcPr>
            <w:tcW w:w="1170" w:type="dxa"/>
          </w:tcPr>
          <w:p w14:paraId="0967B5C7" w14:textId="77777777" w:rsidR="008106C7" w:rsidRDefault="008106C7" w:rsidP="005A38DC">
            <w:r>
              <w:rPr>
                <w:rFonts w:ascii="Arial" w:hAnsi="Arial" w:cs="Arial"/>
              </w:rPr>
              <w:t>Tester + Database</w:t>
            </w:r>
          </w:p>
        </w:tc>
        <w:tc>
          <w:tcPr>
            <w:tcW w:w="1170" w:type="dxa"/>
          </w:tcPr>
          <w:p w14:paraId="6AB55561" w14:textId="77777777" w:rsidR="008106C7" w:rsidRDefault="008106C7" w:rsidP="005A38DC">
            <w:pPr>
              <w:jc w:val="center"/>
            </w:pPr>
            <w:r>
              <w:t>85%</w:t>
            </w:r>
          </w:p>
        </w:tc>
        <w:tc>
          <w:tcPr>
            <w:tcW w:w="1260" w:type="dxa"/>
          </w:tcPr>
          <w:p w14:paraId="49994C05" w14:textId="77777777" w:rsidR="008106C7" w:rsidRDefault="008106C7" w:rsidP="005A38DC">
            <w:r>
              <w:t>MySQL, C#, PHP</w:t>
            </w:r>
          </w:p>
        </w:tc>
      </w:tr>
    </w:tbl>
    <w:p w14:paraId="23C6579C" w14:textId="77777777" w:rsidR="00B3139A" w:rsidRPr="00B3139A" w:rsidRDefault="00B3139A" w:rsidP="00B3139A"/>
    <w:p w14:paraId="19223475" w14:textId="2473685B" w:rsidR="00F16A81" w:rsidRPr="005553C8" w:rsidRDefault="00F16A81" w:rsidP="00F16A81">
      <w:pPr>
        <w:pStyle w:val="Heading1"/>
        <w:rPr>
          <w:rFonts w:ascii="Arial" w:hAnsi="Arial" w:cs="Arial"/>
        </w:rPr>
      </w:pPr>
      <w:bookmarkStart w:id="7" w:name="_Toc25660385"/>
      <w:proofErr w:type="spellStart"/>
      <w:r w:rsidRPr="005553C8">
        <w:rPr>
          <w:rFonts w:ascii="Arial" w:hAnsi="Arial" w:cs="Arial"/>
        </w:rPr>
        <w:t>Khảo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7"/>
      <w:proofErr w:type="spellEnd"/>
    </w:p>
    <w:p w14:paraId="4EFA2D31" w14:textId="3361ACC6" w:rsidR="00344D7B" w:rsidRPr="005553C8" w:rsidRDefault="00344D7B" w:rsidP="00A9178E">
      <w:pPr>
        <w:pStyle w:val="Heading2"/>
        <w:rPr>
          <w:rFonts w:ascii="Arial" w:hAnsi="Arial" w:cs="Arial"/>
        </w:rPr>
      </w:pPr>
      <w:bookmarkStart w:id="8" w:name="_Toc25660386"/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bookmarkEnd w:id="8"/>
      <w:proofErr w:type="spellEnd"/>
    </w:p>
    <w:p w14:paraId="4D0DF4BF" w14:textId="77777777" w:rsidR="00907651" w:rsidRPr="005553C8" w:rsidRDefault="00907651" w:rsidP="00AC51E4">
      <w:pPr>
        <w:spacing w:before="60" w:after="60" w:line="312" w:lineRule="auto"/>
        <w:jc w:val="left"/>
        <w:rPr>
          <w:rFonts w:ascii="Arial" w:eastAsiaTheme="minorHAnsi" w:hAnsi="Arial" w:cs="Arial"/>
          <w:spacing w:val="-4"/>
          <w:lang w:eastAsia="en-US" w:bidi="ar-SA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Giao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đẹp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phù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hợp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spacing w:val="-4"/>
        </w:rPr>
        <w:t>cầu</w:t>
      </w:r>
      <w:proofErr w:type="spellEnd"/>
      <w:r w:rsidRPr="005553C8">
        <w:rPr>
          <w:rFonts w:ascii="Arial" w:hAnsi="Arial" w:cs="Arial"/>
          <w:spacing w:val="-4"/>
        </w:rPr>
        <w:t xml:space="preserve"> </w:t>
      </w:r>
      <w:proofErr w:type="spellStart"/>
      <w:r w:rsidRPr="005553C8">
        <w:rPr>
          <w:rFonts w:ascii="Arial" w:hAnsi="Arial" w:cs="Arial"/>
          <w:spacing w:val="-4"/>
        </w:rPr>
        <w:t>khách</w:t>
      </w:r>
      <w:proofErr w:type="spellEnd"/>
      <w:r w:rsidRPr="005553C8">
        <w:rPr>
          <w:rFonts w:ascii="Arial" w:hAnsi="Arial" w:cs="Arial"/>
          <w:spacing w:val="-4"/>
        </w:rPr>
        <w:t xml:space="preserve"> </w:t>
      </w:r>
      <w:proofErr w:type="spellStart"/>
      <w:r w:rsidRPr="005553C8">
        <w:rPr>
          <w:rFonts w:ascii="Arial" w:hAnsi="Arial" w:cs="Arial"/>
          <w:spacing w:val="-4"/>
        </w:rPr>
        <w:t>hàng</w:t>
      </w:r>
      <w:proofErr w:type="spellEnd"/>
      <w:r w:rsidRPr="005553C8">
        <w:rPr>
          <w:rFonts w:ascii="Arial" w:hAnsi="Arial" w:cs="Arial"/>
          <w:spacing w:val="-4"/>
        </w:rPr>
        <w:t>.</w:t>
      </w:r>
    </w:p>
    <w:p w14:paraId="2B73125D" w14:textId="77777777" w:rsidR="00907651" w:rsidRPr="005553C8" w:rsidRDefault="00907651" w:rsidP="00AC51E4">
      <w:pPr>
        <w:spacing w:before="60" w:after="60" w:line="312" w:lineRule="auto"/>
        <w:jc w:val="left"/>
        <w:rPr>
          <w:rFonts w:ascii="Arial" w:hAnsi="Arial" w:cs="Arial"/>
          <w:spacing w:val="-6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Dễ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sử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đối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dùng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  <w:spacing w:val="-6"/>
        </w:rPr>
        <w:t>thuận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tiện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trong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quản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trị</w:t>
      </w:r>
      <w:proofErr w:type="spellEnd"/>
      <w:r w:rsidRPr="005553C8">
        <w:rPr>
          <w:rFonts w:ascii="Arial" w:hAnsi="Arial" w:cs="Arial"/>
          <w:spacing w:val="-6"/>
        </w:rPr>
        <w:t xml:space="preserve">, </w:t>
      </w:r>
      <w:proofErr w:type="spellStart"/>
      <w:r w:rsidRPr="005553C8">
        <w:rPr>
          <w:rFonts w:ascii="Arial" w:hAnsi="Arial" w:cs="Arial"/>
          <w:spacing w:val="-6"/>
        </w:rPr>
        <w:t>dễ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bảo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trì</w:t>
      </w:r>
      <w:proofErr w:type="spellEnd"/>
      <w:r w:rsidRPr="005553C8">
        <w:rPr>
          <w:rFonts w:ascii="Arial" w:hAnsi="Arial" w:cs="Arial"/>
          <w:spacing w:val="-6"/>
        </w:rPr>
        <w:t>.</w:t>
      </w:r>
    </w:p>
    <w:p w14:paraId="78943E7E" w14:textId="77777777" w:rsidR="00907651" w:rsidRPr="005553C8" w:rsidRDefault="00907651" w:rsidP="00AC51E4">
      <w:pPr>
        <w:spacing w:before="60" w:after="60" w:line="312" w:lineRule="auto"/>
        <w:jc w:val="left"/>
        <w:rPr>
          <w:rFonts w:ascii="Arial" w:hAnsi="Arial" w:cs="Arial"/>
        </w:rPr>
      </w:pPr>
      <w:r w:rsidRPr="005553C8">
        <w:rPr>
          <w:rFonts w:ascii="Arial" w:hAnsi="Arial" w:cs="Arial"/>
          <w:spacing w:val="-7"/>
        </w:rPr>
        <w:t xml:space="preserve">- </w:t>
      </w:r>
      <w:proofErr w:type="spellStart"/>
      <w:r w:rsidRPr="005553C8">
        <w:rPr>
          <w:rFonts w:ascii="Arial" w:hAnsi="Arial" w:cs="Arial"/>
          <w:spacing w:val="-7"/>
        </w:rPr>
        <w:t>Thông</w:t>
      </w:r>
      <w:proofErr w:type="spellEnd"/>
      <w:r w:rsidRPr="005553C8">
        <w:rPr>
          <w:rFonts w:ascii="Arial" w:hAnsi="Arial" w:cs="Arial"/>
          <w:spacing w:val="-7"/>
        </w:rPr>
        <w:t xml:space="preserve"> tin </w:t>
      </w:r>
      <w:proofErr w:type="spellStart"/>
      <w:r w:rsidRPr="005553C8">
        <w:rPr>
          <w:rFonts w:ascii="Arial" w:hAnsi="Arial" w:cs="Arial"/>
          <w:spacing w:val="-7"/>
        </w:rPr>
        <w:t>hiển</w:t>
      </w:r>
      <w:proofErr w:type="spellEnd"/>
      <w:r w:rsidRPr="005553C8">
        <w:rPr>
          <w:rFonts w:ascii="Arial" w:hAnsi="Arial" w:cs="Arial"/>
          <w:spacing w:val="-7"/>
        </w:rPr>
        <w:t xml:space="preserve"> </w:t>
      </w:r>
      <w:proofErr w:type="spellStart"/>
      <w:r w:rsidRPr="005553C8">
        <w:rPr>
          <w:rFonts w:ascii="Arial" w:hAnsi="Arial" w:cs="Arial"/>
          <w:spacing w:val="-7"/>
        </w:rPr>
        <w:t>thị</w:t>
      </w:r>
      <w:proofErr w:type="spellEnd"/>
      <w:r w:rsidRPr="005553C8">
        <w:rPr>
          <w:rFonts w:ascii="Arial" w:hAnsi="Arial" w:cs="Arial"/>
          <w:spacing w:val="-7"/>
        </w:rPr>
        <w:t xml:space="preserve"> chi </w:t>
      </w:r>
      <w:proofErr w:type="spellStart"/>
      <w:r w:rsidRPr="005553C8">
        <w:rPr>
          <w:rFonts w:ascii="Arial" w:hAnsi="Arial" w:cs="Arial"/>
          <w:spacing w:val="-7"/>
        </w:rPr>
        <w:t>tiết</w:t>
      </w:r>
      <w:proofErr w:type="spellEnd"/>
      <w:r w:rsidRPr="005553C8">
        <w:rPr>
          <w:rFonts w:ascii="Arial" w:hAnsi="Arial" w:cs="Arial"/>
          <w:spacing w:val="-7"/>
        </w:rPr>
        <w:t xml:space="preserve">. </w:t>
      </w:r>
    </w:p>
    <w:p w14:paraId="6A2E5744" w14:textId="65334B14" w:rsidR="00907651" w:rsidRPr="005553C8" w:rsidRDefault="00907651" w:rsidP="00AC51E4">
      <w:pPr>
        <w:spacing w:before="60" w:after="60" w:line="312" w:lineRule="auto"/>
        <w:jc w:val="left"/>
        <w:rPr>
          <w:rFonts w:ascii="Arial" w:hAnsi="Arial" w:cs="Arial"/>
          <w:spacing w:val="-12"/>
          <w:w w:val="92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Hoàn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thành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phẩm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đúng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gian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spacing w:val="-12"/>
          <w:w w:val="92"/>
        </w:rPr>
        <w:t>định</w:t>
      </w:r>
      <w:proofErr w:type="spellEnd"/>
      <w:r w:rsidRPr="005553C8">
        <w:rPr>
          <w:rFonts w:ascii="Arial" w:hAnsi="Arial" w:cs="Arial"/>
          <w:spacing w:val="-12"/>
          <w:w w:val="92"/>
        </w:rPr>
        <w:t>.</w:t>
      </w:r>
    </w:p>
    <w:p w14:paraId="03527FFD" w14:textId="77777777" w:rsidR="00AC51E4" w:rsidRPr="005553C8" w:rsidRDefault="00AC51E4" w:rsidP="00AC51E4">
      <w:pPr>
        <w:spacing w:before="60" w:after="60" w:line="312" w:lineRule="auto"/>
        <w:jc w:val="left"/>
        <w:rPr>
          <w:rFonts w:ascii="Arial" w:eastAsiaTheme="minorHAnsi" w:hAnsi="Arial" w:cs="Arial"/>
          <w:spacing w:val="-3"/>
          <w:lang w:eastAsia="en-US" w:bidi="ar-SA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Dễ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tùy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chỉnh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thay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modul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năng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tích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hợp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nhiều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thành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phần</w:t>
      </w:r>
      <w:proofErr w:type="spellEnd"/>
      <w:r w:rsidRPr="005553C8">
        <w:rPr>
          <w:rFonts w:ascii="Arial" w:hAnsi="Arial" w:cs="Arial"/>
          <w:spacing w:val="-3"/>
        </w:rPr>
        <w:t>.</w:t>
      </w:r>
    </w:p>
    <w:p w14:paraId="0F04ADA8" w14:textId="77777777" w:rsidR="00AC51E4" w:rsidRPr="005553C8" w:rsidRDefault="00AC51E4" w:rsidP="00AC51E4">
      <w:pPr>
        <w:spacing w:before="60" w:after="60" w:line="312" w:lineRule="auto"/>
        <w:jc w:val="left"/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cao</w:t>
      </w:r>
      <w:proofErr w:type="spellEnd"/>
      <w:r w:rsidRPr="005553C8">
        <w:rPr>
          <w:rFonts w:ascii="Arial" w:hAnsi="Arial" w:cs="Arial"/>
        </w:rPr>
        <w:t>.</w:t>
      </w:r>
      <w:r w:rsidRPr="005553C8">
        <w:rPr>
          <w:rFonts w:ascii="Arial" w:hAnsi="Arial" w:cs="Arial"/>
        </w:rPr>
        <w:br/>
        <w:t xml:space="preserve">-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bảo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mật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cao</w:t>
      </w:r>
      <w:proofErr w:type="spellEnd"/>
      <w:r w:rsidRPr="005553C8">
        <w:rPr>
          <w:rFonts w:ascii="Arial" w:hAnsi="Arial" w:cs="Arial"/>
        </w:rPr>
        <w:t>.</w:t>
      </w:r>
    </w:p>
    <w:p w14:paraId="7BD435C6" w14:textId="77777777" w:rsidR="00AC51E4" w:rsidRPr="005553C8" w:rsidRDefault="00AC51E4" w:rsidP="00AC51E4">
      <w:pPr>
        <w:spacing w:before="60" w:after="60" w:line="312" w:lineRule="auto"/>
        <w:rPr>
          <w:rFonts w:ascii="Arial" w:hAnsi="Arial" w:cs="Arial"/>
          <w:spacing w:val="-12"/>
          <w:w w:val="92"/>
        </w:rPr>
      </w:pPr>
    </w:p>
    <w:p w14:paraId="47184346" w14:textId="77777777" w:rsidR="006F7177" w:rsidRPr="005553C8" w:rsidRDefault="006F7177" w:rsidP="006F7177">
      <w:pPr>
        <w:rPr>
          <w:rFonts w:ascii="Arial" w:hAnsi="Arial" w:cs="Arial"/>
        </w:rPr>
      </w:pPr>
    </w:p>
    <w:p w14:paraId="7188314F" w14:textId="76B6C853" w:rsidR="00947316" w:rsidRDefault="00947316" w:rsidP="00A9178E">
      <w:pPr>
        <w:pStyle w:val="Heading2"/>
        <w:rPr>
          <w:rFonts w:ascii="Arial" w:hAnsi="Arial" w:cs="Arial"/>
        </w:rPr>
      </w:pPr>
      <w:bookmarkStart w:id="9" w:name="_Toc25660388"/>
      <w:proofErr w:type="spellStart"/>
      <w:r w:rsidRPr="005553C8">
        <w:rPr>
          <w:rFonts w:ascii="Arial" w:hAnsi="Arial" w:cs="Arial"/>
        </w:rPr>
        <w:t>Mô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hình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hoạt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động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kiến</w:t>
      </w:r>
      <w:bookmarkEnd w:id="9"/>
      <w:proofErr w:type="spellEnd"/>
    </w:p>
    <w:p w14:paraId="5D3006BF" w14:textId="77777777" w:rsidR="00837007" w:rsidRPr="00837007" w:rsidRDefault="00837007" w:rsidP="00837007"/>
    <w:p w14:paraId="4591ACA2" w14:textId="6F786DDA" w:rsidR="00837007" w:rsidRDefault="00837007" w:rsidP="00837007">
      <w:r w:rsidRPr="005553C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A1B3DE0" wp14:editId="688B54AE">
            <wp:extent cx="5574665" cy="3321050"/>
            <wp:effectExtent l="0" t="0" r="6985" b="0"/>
            <wp:docPr id="7" name="Hình ảnh 7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876" cy="33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D209" w14:textId="197BA0B9" w:rsidR="00837007" w:rsidRPr="0076747B" w:rsidRDefault="00837007" w:rsidP="00837007">
      <w:pPr>
        <w:jc w:val="center"/>
        <w:rPr>
          <w:b/>
          <w:bCs/>
        </w:rPr>
      </w:pPr>
      <w:proofErr w:type="spellStart"/>
      <w:r w:rsidRPr="0076747B">
        <w:rPr>
          <w:b/>
          <w:bCs/>
        </w:rPr>
        <w:t>Biểu</w:t>
      </w:r>
      <w:proofErr w:type="spellEnd"/>
      <w:r w:rsidRPr="0076747B">
        <w:rPr>
          <w:b/>
          <w:bCs/>
        </w:rPr>
        <w:t xml:space="preserve"> </w:t>
      </w:r>
      <w:proofErr w:type="spellStart"/>
      <w:r w:rsidRPr="0076747B">
        <w:rPr>
          <w:b/>
          <w:bCs/>
        </w:rPr>
        <w:t>đồ</w:t>
      </w:r>
      <w:proofErr w:type="spellEnd"/>
      <w:r w:rsidRPr="0076747B">
        <w:rPr>
          <w:b/>
          <w:bCs/>
        </w:rPr>
        <w:t xml:space="preserve"> </w:t>
      </w:r>
      <w:proofErr w:type="spellStart"/>
      <w:r w:rsidRPr="0076747B">
        <w:rPr>
          <w:b/>
          <w:bCs/>
        </w:rPr>
        <w:t>UseCase</w:t>
      </w:r>
      <w:proofErr w:type="spellEnd"/>
    </w:p>
    <w:p w14:paraId="19B62779" w14:textId="7C14FE42" w:rsidR="00837007" w:rsidRDefault="00837007" w:rsidP="00837007"/>
    <w:p w14:paraId="4C6B17BF" w14:textId="437AD846" w:rsidR="00837007" w:rsidRDefault="00837007" w:rsidP="00837007"/>
    <w:p w14:paraId="5AC7BFC2" w14:textId="3C145682" w:rsidR="00837007" w:rsidRDefault="00837007" w:rsidP="00837007"/>
    <w:p w14:paraId="08C16DEA" w14:textId="77777777" w:rsidR="00837007" w:rsidRPr="005553C8" w:rsidRDefault="00837007" w:rsidP="00B10AD4">
      <w:pPr>
        <w:rPr>
          <w:rFonts w:ascii="Arial" w:hAnsi="Arial" w:cs="Arial"/>
        </w:rPr>
      </w:pPr>
    </w:p>
    <w:p w14:paraId="1118375C" w14:textId="56A44DA2" w:rsidR="00F3362F" w:rsidRPr="005553C8" w:rsidRDefault="00AD13E4" w:rsidP="00A9178E">
      <w:pPr>
        <w:pStyle w:val="Heading2"/>
        <w:rPr>
          <w:rFonts w:ascii="Arial" w:hAnsi="Arial" w:cs="Arial"/>
        </w:rPr>
      </w:pPr>
      <w:bookmarkStart w:id="10" w:name="_Toc25660389"/>
      <w:proofErr w:type="spellStart"/>
      <w:r w:rsidRPr="005553C8">
        <w:rPr>
          <w:rFonts w:ascii="Arial" w:hAnsi="Arial" w:cs="Arial"/>
        </w:rPr>
        <w:t>Phạm</w:t>
      </w:r>
      <w:proofErr w:type="spellEnd"/>
      <w:r w:rsidRPr="005553C8">
        <w:rPr>
          <w:rFonts w:ascii="Arial" w:hAnsi="Arial" w:cs="Arial"/>
        </w:rPr>
        <w:t xml:space="preserve"> vi</w:t>
      </w:r>
      <w:r w:rsidR="00DD00D8" w:rsidRPr="005553C8">
        <w:rPr>
          <w:rFonts w:ascii="Arial" w:hAnsi="Arial" w:cs="Arial"/>
        </w:rPr>
        <w:t xml:space="preserve"> </w:t>
      </w:r>
      <w:proofErr w:type="spellStart"/>
      <w:r w:rsidR="00DD00D8" w:rsidRPr="005553C8">
        <w:rPr>
          <w:rFonts w:ascii="Arial" w:hAnsi="Arial" w:cs="Arial"/>
        </w:rPr>
        <w:t>dự</w:t>
      </w:r>
      <w:proofErr w:type="spellEnd"/>
      <w:r w:rsidR="00DD00D8" w:rsidRPr="005553C8">
        <w:rPr>
          <w:rFonts w:ascii="Arial" w:hAnsi="Arial" w:cs="Arial"/>
        </w:rPr>
        <w:t xml:space="preserve"> </w:t>
      </w:r>
      <w:proofErr w:type="spellStart"/>
      <w:r w:rsidR="00DD00D8" w:rsidRPr="005553C8">
        <w:rPr>
          <w:rFonts w:ascii="Arial" w:hAnsi="Arial" w:cs="Arial"/>
        </w:rPr>
        <w:t>án</w:t>
      </w:r>
      <w:bookmarkEnd w:id="10"/>
      <w:proofErr w:type="spellEnd"/>
    </w:p>
    <w:p w14:paraId="7843327D" w14:textId="48A1D79F" w:rsidR="00224D68" w:rsidRPr="005553C8" w:rsidRDefault="00224D68" w:rsidP="00837007">
      <w:pPr>
        <w:ind w:firstLine="432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Áp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bộ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khoa </w:t>
      </w:r>
      <w:proofErr w:type="spellStart"/>
      <w:r w:rsidRPr="005553C8">
        <w:rPr>
          <w:rFonts w:ascii="Arial" w:hAnsi="Arial" w:cs="Arial"/>
        </w:rPr>
        <w:t>viện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Bạch</w:t>
      </w:r>
      <w:proofErr w:type="spellEnd"/>
      <w:r w:rsidRPr="005553C8">
        <w:rPr>
          <w:rFonts w:ascii="Arial" w:hAnsi="Arial" w:cs="Arial"/>
        </w:rPr>
        <w:t xml:space="preserve"> Mai</w:t>
      </w:r>
      <w:r w:rsidR="00342043" w:rsidRPr="005553C8">
        <w:rPr>
          <w:rFonts w:ascii="Arial" w:hAnsi="Arial" w:cs="Arial"/>
        </w:rPr>
        <w:t xml:space="preserve">, </w:t>
      </w:r>
      <w:proofErr w:type="spellStart"/>
      <w:r w:rsidR="00837007">
        <w:rPr>
          <w:rFonts w:ascii="Arial" w:hAnsi="Arial" w:cs="Arial"/>
        </w:rPr>
        <w:t>theo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dõi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thông</w:t>
      </w:r>
      <w:proofErr w:type="spellEnd"/>
      <w:r w:rsidR="00837007">
        <w:rPr>
          <w:rFonts w:ascii="Arial" w:hAnsi="Arial" w:cs="Arial"/>
        </w:rPr>
        <w:t xml:space="preserve"> tin </w:t>
      </w:r>
      <w:proofErr w:type="spellStart"/>
      <w:r w:rsidR="00837007">
        <w:rPr>
          <w:rFonts w:ascii="Arial" w:hAnsi="Arial" w:cs="Arial"/>
        </w:rPr>
        <w:t>cá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nhân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proofErr w:type="gramStart"/>
      <w:r w:rsidR="00837007">
        <w:rPr>
          <w:rFonts w:ascii="Arial" w:hAnsi="Arial" w:cs="Arial"/>
        </w:rPr>
        <w:t>và</w:t>
      </w:r>
      <w:proofErr w:type="spellEnd"/>
      <w:r w:rsidR="00837007">
        <w:rPr>
          <w:rFonts w:ascii="Arial" w:hAnsi="Arial" w:cs="Arial"/>
        </w:rPr>
        <w:t xml:space="preserve">  </w:t>
      </w:r>
      <w:proofErr w:type="spellStart"/>
      <w:r w:rsidR="00837007">
        <w:rPr>
          <w:rFonts w:ascii="Arial" w:hAnsi="Arial" w:cs="Arial"/>
        </w:rPr>
        <w:t>thông</w:t>
      </w:r>
      <w:proofErr w:type="spellEnd"/>
      <w:proofErr w:type="gramEnd"/>
      <w:r w:rsidR="00837007">
        <w:rPr>
          <w:rFonts w:ascii="Arial" w:hAnsi="Arial" w:cs="Arial"/>
        </w:rPr>
        <w:t xml:space="preserve"> tin </w:t>
      </w:r>
      <w:proofErr w:type="spellStart"/>
      <w:r w:rsidR="00837007">
        <w:rPr>
          <w:rFonts w:ascii="Arial" w:hAnsi="Arial" w:cs="Arial"/>
        </w:rPr>
        <w:t>dinh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dưỡng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của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toàn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>
        <w:rPr>
          <w:rFonts w:ascii="Arial" w:hAnsi="Arial" w:cs="Arial"/>
        </w:rPr>
        <w:t>bộ</w:t>
      </w:r>
      <w:proofErr w:type="spellEnd"/>
      <w:r w:rsidR="00837007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bệnh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nhân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nội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trú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hiện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tại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của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bệnh</w:t>
      </w:r>
      <w:proofErr w:type="spellEnd"/>
      <w:r w:rsidR="00837007" w:rsidRPr="005553C8">
        <w:rPr>
          <w:rFonts w:ascii="Arial" w:hAnsi="Arial" w:cs="Arial"/>
        </w:rPr>
        <w:t xml:space="preserve"> </w:t>
      </w:r>
      <w:proofErr w:type="spellStart"/>
      <w:r w:rsidR="00837007" w:rsidRPr="005553C8">
        <w:rPr>
          <w:rFonts w:ascii="Arial" w:hAnsi="Arial" w:cs="Arial"/>
        </w:rPr>
        <w:t>viện</w:t>
      </w:r>
      <w:proofErr w:type="spellEnd"/>
      <w:r w:rsidR="00837007">
        <w:rPr>
          <w:rFonts w:ascii="Arial" w:hAnsi="Arial" w:cs="Arial"/>
        </w:rPr>
        <w:t>.</w:t>
      </w:r>
    </w:p>
    <w:p w14:paraId="17DBDEB6" w14:textId="26132C93" w:rsidR="00AC51E4" w:rsidRPr="005553C8" w:rsidRDefault="00AC51E4" w:rsidP="00837007">
      <w:pPr>
        <w:ind w:firstLine="432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Cơ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sở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dữ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liệu</w:t>
      </w:r>
      <w:proofErr w:type="spellEnd"/>
      <w:r w:rsidRPr="005553C8">
        <w:rPr>
          <w:rFonts w:ascii="Arial" w:hAnsi="Arial" w:cs="Arial"/>
        </w:rPr>
        <w:t xml:space="preserve"> bao </w:t>
      </w:r>
      <w:proofErr w:type="spellStart"/>
      <w:r w:rsidRPr="005553C8">
        <w:rPr>
          <w:rFonts w:ascii="Arial" w:hAnsi="Arial" w:cs="Arial"/>
        </w:rPr>
        <w:t>gồm</w:t>
      </w:r>
      <w:proofErr w:type="spellEnd"/>
      <w:r w:rsidRPr="005553C8">
        <w:rPr>
          <w:rFonts w:ascii="Arial" w:hAnsi="Arial" w:cs="Arial"/>
        </w:rPr>
        <w:t xml:space="preserve"> 1000 y,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chuyên</w:t>
      </w:r>
      <w:proofErr w:type="spellEnd"/>
      <w:r w:rsidRPr="005553C8">
        <w:rPr>
          <w:rFonts w:ascii="Arial" w:hAnsi="Arial" w:cs="Arial"/>
        </w:rPr>
        <w:t xml:space="preserve"> khoa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hơn</w:t>
      </w:r>
      <w:proofErr w:type="spellEnd"/>
      <w:r w:rsidRPr="005553C8">
        <w:rPr>
          <w:rFonts w:ascii="Arial" w:hAnsi="Arial" w:cs="Arial"/>
        </w:rPr>
        <w:t xml:space="preserve"> 10000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đang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điều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trị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nội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trú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theo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dõi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y,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="00837007">
        <w:rPr>
          <w:rFonts w:ascii="Arial" w:hAnsi="Arial" w:cs="Arial"/>
        </w:rPr>
        <w:t>.</w:t>
      </w:r>
      <w:r w:rsidRPr="005553C8">
        <w:rPr>
          <w:rFonts w:ascii="Arial" w:hAnsi="Arial" w:cs="Arial"/>
        </w:rPr>
        <w:t xml:space="preserve"> </w:t>
      </w:r>
    </w:p>
    <w:p w14:paraId="58864480" w14:textId="318D7896" w:rsidR="00802E21" w:rsidRDefault="00802E21" w:rsidP="00802E21">
      <w:pPr>
        <w:pStyle w:val="Heading1"/>
        <w:rPr>
          <w:rFonts w:ascii="Arial" w:hAnsi="Arial" w:cs="Arial"/>
        </w:rPr>
      </w:pPr>
      <w:bookmarkStart w:id="11" w:name="_Toc25660390"/>
      <w:proofErr w:type="spellStart"/>
      <w:r w:rsidRPr="005553C8">
        <w:rPr>
          <w:rFonts w:ascii="Arial" w:hAnsi="Arial" w:cs="Arial"/>
        </w:rPr>
        <w:t>Giao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tiếp</w:t>
      </w:r>
      <w:proofErr w:type="spellEnd"/>
      <w:r w:rsidRPr="005553C8">
        <w:rPr>
          <w:rFonts w:ascii="Arial" w:hAnsi="Arial" w:cs="Arial"/>
        </w:rPr>
        <w:t>/</w:t>
      </w:r>
      <w:proofErr w:type="spellStart"/>
      <w:r w:rsidRPr="005553C8">
        <w:rPr>
          <w:rFonts w:ascii="Arial" w:hAnsi="Arial" w:cs="Arial"/>
        </w:rPr>
        <w:t>Trao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</w:t>
      </w:r>
      <w:bookmarkEnd w:id="11"/>
    </w:p>
    <w:p w14:paraId="168E1081" w14:textId="77777777" w:rsidR="000A7380" w:rsidRPr="005553C8" w:rsidRDefault="000A7380" w:rsidP="000A7380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bookmarkStart w:id="12" w:name="_GoBack"/>
      <w:bookmarkEnd w:id="12"/>
      <w:proofErr w:type="spellStart"/>
      <w:r w:rsidRPr="005553C8">
        <w:rPr>
          <w:rFonts w:ascii="Arial" w:hAnsi="Arial" w:cs="Arial"/>
        </w:rPr>
        <w:t>Quy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định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họp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nội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bộ</w:t>
      </w:r>
      <w:proofErr w:type="spellEnd"/>
      <w:r w:rsidRPr="005553C8">
        <w:rPr>
          <w:rFonts w:ascii="Arial" w:hAnsi="Arial" w:cs="Arial"/>
        </w:rPr>
        <w:t>:</w:t>
      </w:r>
    </w:p>
    <w:p w14:paraId="631BD5A4" w14:textId="77777777" w:rsidR="000A7380" w:rsidRPr="003965DD" w:rsidRDefault="000A7380" w:rsidP="000A7380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3965DD">
        <w:rPr>
          <w:rFonts w:ascii="Arial" w:hAnsi="Arial" w:cs="Arial"/>
        </w:rPr>
        <w:t>Mọi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trao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đổi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phải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dưới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hình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thức</w:t>
      </w:r>
      <w:proofErr w:type="spellEnd"/>
      <w:r w:rsidRPr="003965DD">
        <w:rPr>
          <w:rFonts w:ascii="Arial" w:hAnsi="Arial" w:cs="Arial"/>
        </w:rPr>
        <w:t xml:space="preserve"> Email, </w:t>
      </w:r>
      <w:proofErr w:type="spellStart"/>
      <w:r w:rsidRPr="003965DD">
        <w:rPr>
          <w:rFonts w:ascii="Arial" w:hAnsi="Arial" w:cs="Arial"/>
        </w:rPr>
        <w:t>hoặc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tổng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kết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lại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trên</w:t>
      </w:r>
      <w:proofErr w:type="spellEnd"/>
      <w:r w:rsidRPr="003965DD">
        <w:rPr>
          <w:rFonts w:ascii="Arial" w:hAnsi="Arial" w:cs="Arial"/>
        </w:rPr>
        <w:t xml:space="preserve"> Email </w:t>
      </w:r>
      <w:proofErr w:type="spellStart"/>
      <w:r w:rsidRPr="003965DD">
        <w:rPr>
          <w:rFonts w:ascii="Arial" w:hAnsi="Arial" w:cs="Arial"/>
        </w:rPr>
        <w:t>mới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có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giá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trị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pháp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lý</w:t>
      </w:r>
      <w:proofErr w:type="spellEnd"/>
      <w:r w:rsidRPr="003965DD">
        <w:rPr>
          <w:rFonts w:ascii="Arial" w:hAnsi="Arial" w:cs="Arial"/>
        </w:rPr>
        <w:t xml:space="preserve">. </w:t>
      </w:r>
    </w:p>
    <w:p w14:paraId="3DDFD7EF" w14:textId="77777777" w:rsidR="000A7380" w:rsidRPr="0076747B" w:rsidRDefault="000A7380" w:rsidP="000A7380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76747B">
        <w:rPr>
          <w:rFonts w:ascii="Arial" w:hAnsi="Arial" w:cs="Arial"/>
        </w:rPr>
        <w:t>Không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chấp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nhận</w:t>
      </w:r>
      <w:proofErr w:type="spellEnd"/>
      <w:r w:rsidRPr="0076747B">
        <w:rPr>
          <w:rFonts w:ascii="Arial" w:hAnsi="Arial" w:cs="Arial"/>
        </w:rPr>
        <w:t xml:space="preserve"> Facebook </w:t>
      </w:r>
    </w:p>
    <w:p w14:paraId="4F6BC01E" w14:textId="77777777" w:rsidR="000A7380" w:rsidRPr="0076747B" w:rsidRDefault="000A7380" w:rsidP="000A7380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76747B">
        <w:rPr>
          <w:rFonts w:ascii="Arial" w:hAnsi="Arial" w:cs="Arial"/>
        </w:rPr>
        <w:t>Không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chấp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nhận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nói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miệng</w:t>
      </w:r>
      <w:proofErr w:type="spellEnd"/>
      <w:r w:rsidRPr="0076747B">
        <w:rPr>
          <w:rFonts w:ascii="Arial" w:hAnsi="Arial" w:cs="Arial"/>
        </w:rPr>
        <w:t xml:space="preserve"> </w:t>
      </w:r>
    </w:p>
    <w:p w14:paraId="73B625FF" w14:textId="77777777" w:rsidR="000A7380" w:rsidRPr="0076747B" w:rsidRDefault="000A7380" w:rsidP="000A7380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Mọi</w:t>
      </w:r>
      <w:proofErr w:type="spellEnd"/>
      <w:r w:rsidRPr="0076747B">
        <w:rPr>
          <w:rFonts w:ascii="Arial" w:hAnsi="Arial" w:cs="Arial"/>
        </w:rPr>
        <w:t xml:space="preserve"> email </w:t>
      </w:r>
      <w:proofErr w:type="spellStart"/>
      <w:r w:rsidRPr="0076747B">
        <w:rPr>
          <w:rFonts w:ascii="Arial" w:hAnsi="Arial" w:cs="Arial"/>
        </w:rPr>
        <w:t>phải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có</w:t>
      </w:r>
      <w:proofErr w:type="spellEnd"/>
      <w:r w:rsidRPr="0076747B">
        <w:rPr>
          <w:rFonts w:ascii="Arial" w:hAnsi="Arial" w:cs="Arial"/>
        </w:rPr>
        <w:t xml:space="preserve"> Subject </w:t>
      </w:r>
      <w:proofErr w:type="spellStart"/>
      <w:r w:rsidRPr="0076747B">
        <w:rPr>
          <w:rFonts w:ascii="Arial" w:hAnsi="Arial" w:cs="Arial"/>
        </w:rPr>
        <w:t>bắt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đầu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bằng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mã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dự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án</w:t>
      </w:r>
      <w:proofErr w:type="spellEnd"/>
      <w:r w:rsidRPr="0076747B">
        <w:rPr>
          <w:rFonts w:ascii="Arial" w:hAnsi="Arial" w:cs="Arial"/>
        </w:rPr>
        <w:t xml:space="preserve">. </w:t>
      </w:r>
      <w:proofErr w:type="spellStart"/>
      <w:r w:rsidRPr="0076747B">
        <w:rPr>
          <w:rFonts w:ascii="Arial" w:hAnsi="Arial" w:cs="Arial"/>
        </w:rPr>
        <w:t>Ví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dụ</w:t>
      </w:r>
      <w:proofErr w:type="spellEnd"/>
      <w:r w:rsidRPr="0076747B">
        <w:rPr>
          <w:rFonts w:ascii="Arial" w:hAnsi="Arial" w:cs="Arial"/>
        </w:rPr>
        <w:t xml:space="preserve">:   </w:t>
      </w:r>
      <w:proofErr w:type="spellStart"/>
      <w:r>
        <w:rPr>
          <w:rFonts w:ascii="Arial" w:hAnsi="Arial" w:cs="Arial"/>
        </w:rPr>
        <w:t>Huy</w:t>
      </w:r>
      <w:proofErr w:type="spellEnd"/>
      <w:r w:rsidRPr="0076747B">
        <w:rPr>
          <w:rFonts w:ascii="Arial" w:hAnsi="Arial" w:cs="Arial"/>
        </w:rPr>
        <w:t xml:space="preserve">: </w:t>
      </w:r>
      <w:proofErr w:type="spellStart"/>
      <w:r w:rsidRPr="0076747B">
        <w:rPr>
          <w:rFonts w:ascii="Arial" w:hAnsi="Arial" w:cs="Arial"/>
        </w:rPr>
        <w:t>Báo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cáo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tiến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độ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tuần</w:t>
      </w:r>
      <w:proofErr w:type="spellEnd"/>
      <w:r w:rsidRPr="0076747B">
        <w:rPr>
          <w:rFonts w:ascii="Arial" w:hAnsi="Arial" w:cs="Arial"/>
        </w:rPr>
        <w:t xml:space="preserve"> 4 </w:t>
      </w:r>
    </w:p>
    <w:p w14:paraId="2DDCA571" w14:textId="77777777" w:rsidR="000A7380" w:rsidRPr="0076747B" w:rsidRDefault="000A7380" w:rsidP="000A7380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76747B">
        <w:rPr>
          <w:rFonts w:ascii="Arial" w:hAnsi="Arial" w:cs="Arial"/>
        </w:rPr>
        <w:t>Khi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trả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lời</w:t>
      </w:r>
      <w:proofErr w:type="spellEnd"/>
      <w:r w:rsidRPr="0076747B">
        <w:rPr>
          <w:rFonts w:ascii="Arial" w:hAnsi="Arial" w:cs="Arial"/>
        </w:rPr>
        <w:t xml:space="preserve"> email, </w:t>
      </w:r>
      <w:proofErr w:type="spellStart"/>
      <w:r w:rsidRPr="0076747B">
        <w:rPr>
          <w:rFonts w:ascii="Arial" w:hAnsi="Arial" w:cs="Arial"/>
        </w:rPr>
        <w:t>phải</w:t>
      </w:r>
      <w:proofErr w:type="spellEnd"/>
      <w:r w:rsidRPr="0076747B">
        <w:rPr>
          <w:rFonts w:ascii="Arial" w:hAnsi="Arial" w:cs="Arial"/>
        </w:rPr>
        <w:t xml:space="preserve"> reply email </w:t>
      </w:r>
      <w:proofErr w:type="spellStart"/>
      <w:r w:rsidRPr="0076747B">
        <w:rPr>
          <w:rFonts w:ascii="Arial" w:hAnsi="Arial" w:cs="Arial"/>
        </w:rPr>
        <w:t>cũ</w:t>
      </w:r>
      <w:proofErr w:type="spellEnd"/>
      <w:r w:rsidRPr="0076747B">
        <w:rPr>
          <w:rFonts w:ascii="Arial" w:hAnsi="Arial" w:cs="Arial"/>
        </w:rPr>
        <w:t xml:space="preserve">. </w:t>
      </w:r>
      <w:proofErr w:type="spellStart"/>
      <w:r w:rsidRPr="0076747B">
        <w:rPr>
          <w:rFonts w:ascii="Arial" w:hAnsi="Arial" w:cs="Arial"/>
        </w:rPr>
        <w:t>Không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được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tạo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mới</w:t>
      </w:r>
      <w:proofErr w:type="spellEnd"/>
      <w:r w:rsidRPr="0076747B">
        <w:rPr>
          <w:rFonts w:ascii="Arial" w:hAnsi="Arial" w:cs="Arial"/>
        </w:rPr>
        <w:t xml:space="preserve"> </w:t>
      </w:r>
    </w:p>
    <w:p w14:paraId="04C3B8FF" w14:textId="77777777" w:rsidR="000A7380" w:rsidRPr="0076747B" w:rsidRDefault="000A7380" w:rsidP="000A7380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76747B">
        <w:rPr>
          <w:rFonts w:ascii="Arial" w:hAnsi="Arial" w:cs="Arial"/>
        </w:rPr>
        <w:t>Họp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tổng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kết</w:t>
      </w:r>
      <w:proofErr w:type="spellEnd"/>
      <w:r w:rsidRPr="0076747B">
        <w:rPr>
          <w:rFonts w:ascii="Arial" w:hAnsi="Arial" w:cs="Arial"/>
        </w:rPr>
        <w:t xml:space="preserve">: </w:t>
      </w:r>
      <w:proofErr w:type="spellStart"/>
      <w:r w:rsidRPr="0076747B">
        <w:rPr>
          <w:rFonts w:ascii="Arial" w:hAnsi="Arial" w:cs="Arial"/>
        </w:rPr>
        <w:t>chiều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thứ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hai</w:t>
      </w:r>
      <w:proofErr w:type="spellEnd"/>
      <w:r w:rsidRPr="0076747B">
        <w:rPr>
          <w:rFonts w:ascii="Arial" w:hAnsi="Arial" w:cs="Arial"/>
        </w:rPr>
        <w:t xml:space="preserve">, 14h30 – 15h00 </w:t>
      </w:r>
    </w:p>
    <w:p w14:paraId="639CB30D" w14:textId="77777777" w:rsidR="000A7380" w:rsidRPr="0076747B" w:rsidRDefault="000A7380" w:rsidP="000A7380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76747B">
        <w:rPr>
          <w:rFonts w:ascii="Arial" w:hAnsi="Arial" w:cs="Arial"/>
        </w:rPr>
        <w:t>Họp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cập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nhật</w:t>
      </w:r>
      <w:proofErr w:type="spellEnd"/>
      <w:r w:rsidRPr="0076747B">
        <w:rPr>
          <w:rFonts w:ascii="Arial" w:hAnsi="Arial" w:cs="Arial"/>
        </w:rPr>
        <w:t xml:space="preserve">: </w:t>
      </w:r>
      <w:proofErr w:type="spellStart"/>
      <w:r w:rsidRPr="0076747B">
        <w:rPr>
          <w:rFonts w:ascii="Arial" w:hAnsi="Arial" w:cs="Arial"/>
        </w:rPr>
        <w:t>sáng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thứ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ba</w:t>
      </w:r>
      <w:proofErr w:type="spellEnd"/>
      <w:r w:rsidRPr="0076747B">
        <w:rPr>
          <w:rFonts w:ascii="Arial" w:hAnsi="Arial" w:cs="Arial"/>
        </w:rPr>
        <w:t xml:space="preserve">, </w:t>
      </w:r>
      <w:proofErr w:type="spellStart"/>
      <w:r w:rsidRPr="0076747B">
        <w:rPr>
          <w:rFonts w:ascii="Arial" w:hAnsi="Arial" w:cs="Arial"/>
        </w:rPr>
        <w:t>tư</w:t>
      </w:r>
      <w:proofErr w:type="spellEnd"/>
      <w:r w:rsidRPr="0076747B">
        <w:rPr>
          <w:rFonts w:ascii="Arial" w:hAnsi="Arial" w:cs="Arial"/>
        </w:rPr>
        <w:t xml:space="preserve">, </w:t>
      </w:r>
      <w:proofErr w:type="spellStart"/>
      <w:r w:rsidRPr="0076747B">
        <w:rPr>
          <w:rFonts w:ascii="Arial" w:hAnsi="Arial" w:cs="Arial"/>
        </w:rPr>
        <w:t>năm</w:t>
      </w:r>
      <w:proofErr w:type="spellEnd"/>
      <w:r w:rsidRPr="0076747B">
        <w:rPr>
          <w:rFonts w:ascii="Arial" w:hAnsi="Arial" w:cs="Arial"/>
        </w:rPr>
        <w:t xml:space="preserve">, 9h10~ 9h20 </w:t>
      </w:r>
    </w:p>
    <w:p w14:paraId="0D8DDE34" w14:textId="77777777" w:rsidR="000A7380" w:rsidRPr="00103C11" w:rsidRDefault="000A7380" w:rsidP="000A7380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76747B">
        <w:rPr>
          <w:rFonts w:ascii="Arial" w:hAnsi="Arial" w:cs="Arial"/>
        </w:rPr>
        <w:t>Ghi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biên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bản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họp</w:t>
      </w:r>
      <w:proofErr w:type="spellEnd"/>
      <w:r w:rsidRPr="0076747B">
        <w:rPr>
          <w:rFonts w:ascii="Arial" w:hAnsi="Arial" w:cs="Arial"/>
        </w:rPr>
        <w:t xml:space="preserve"> – Meeting Note, </w:t>
      </w:r>
      <w:proofErr w:type="spellStart"/>
      <w:r w:rsidRPr="0076747B">
        <w:rPr>
          <w:rFonts w:ascii="Arial" w:hAnsi="Arial" w:cs="Arial"/>
        </w:rPr>
        <w:t>gửi</w:t>
      </w:r>
      <w:proofErr w:type="spellEnd"/>
      <w:r w:rsidRPr="0076747B">
        <w:rPr>
          <w:rFonts w:ascii="Arial" w:hAnsi="Arial" w:cs="Arial"/>
        </w:rPr>
        <w:t xml:space="preserve"> email </w:t>
      </w:r>
      <w:proofErr w:type="spellStart"/>
      <w:r w:rsidRPr="0076747B">
        <w:rPr>
          <w:rFonts w:ascii="Arial" w:hAnsi="Arial" w:cs="Arial"/>
        </w:rPr>
        <w:t>cho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tất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cả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thành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viên</w:t>
      </w:r>
      <w:proofErr w:type="spellEnd"/>
    </w:p>
    <w:p w14:paraId="16923A9F" w14:textId="77777777" w:rsidR="000A7380" w:rsidRPr="0076747B" w:rsidRDefault="000A7380" w:rsidP="000A7380">
      <w:pPr>
        <w:pStyle w:val="ListParagraph"/>
        <w:ind w:left="720"/>
        <w:rPr>
          <w:rFonts w:ascii="Arial" w:hAnsi="Arial" w:cs="Arial"/>
        </w:rPr>
      </w:pPr>
    </w:p>
    <w:p w14:paraId="02DFB56A" w14:textId="77777777" w:rsidR="000A7380" w:rsidRDefault="000A7380" w:rsidP="000A7380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proofErr w:type="spellStart"/>
      <w:r w:rsidRPr="00837007">
        <w:rPr>
          <w:rFonts w:ascii="Arial" w:hAnsi="Arial" w:cs="Arial"/>
        </w:rPr>
        <w:t>Quy</w:t>
      </w:r>
      <w:proofErr w:type="spellEnd"/>
      <w:r w:rsidRPr="00837007">
        <w:rPr>
          <w:rFonts w:ascii="Arial" w:hAnsi="Arial" w:cs="Arial"/>
        </w:rPr>
        <w:t xml:space="preserve"> </w:t>
      </w:r>
      <w:proofErr w:type="spellStart"/>
      <w:r w:rsidRPr="00837007">
        <w:rPr>
          <w:rFonts w:ascii="Arial" w:hAnsi="Arial" w:cs="Arial"/>
        </w:rPr>
        <w:t>định</w:t>
      </w:r>
      <w:proofErr w:type="spellEnd"/>
      <w:r w:rsidRPr="00837007">
        <w:rPr>
          <w:rFonts w:ascii="Arial" w:hAnsi="Arial" w:cs="Arial"/>
        </w:rPr>
        <w:t xml:space="preserve"> </w:t>
      </w:r>
      <w:proofErr w:type="spellStart"/>
      <w:r w:rsidRPr="00837007">
        <w:rPr>
          <w:rFonts w:ascii="Arial" w:hAnsi="Arial" w:cs="Arial"/>
        </w:rPr>
        <w:t>về</w:t>
      </w:r>
      <w:proofErr w:type="spellEnd"/>
      <w:r w:rsidRPr="00837007">
        <w:rPr>
          <w:rFonts w:ascii="Arial" w:hAnsi="Arial" w:cs="Arial"/>
        </w:rPr>
        <w:t xml:space="preserve"> </w:t>
      </w:r>
      <w:proofErr w:type="spellStart"/>
      <w:r w:rsidRPr="00837007">
        <w:rPr>
          <w:rFonts w:ascii="Arial" w:hAnsi="Arial" w:cs="Arial"/>
        </w:rPr>
        <w:t>họp</w:t>
      </w:r>
      <w:proofErr w:type="spellEnd"/>
      <w:r w:rsidRPr="00837007">
        <w:rPr>
          <w:rFonts w:ascii="Arial" w:hAnsi="Arial" w:cs="Arial"/>
        </w:rPr>
        <w:t xml:space="preserve"> </w:t>
      </w:r>
      <w:proofErr w:type="spellStart"/>
      <w:r w:rsidRPr="00837007">
        <w:rPr>
          <w:rFonts w:ascii="Arial" w:hAnsi="Arial" w:cs="Arial"/>
        </w:rPr>
        <w:t>với</w:t>
      </w:r>
      <w:proofErr w:type="spellEnd"/>
      <w:r w:rsidRPr="00837007">
        <w:rPr>
          <w:rFonts w:ascii="Arial" w:hAnsi="Arial" w:cs="Arial"/>
        </w:rPr>
        <w:t xml:space="preserve"> </w:t>
      </w:r>
      <w:proofErr w:type="spellStart"/>
      <w:r w:rsidRPr="00837007">
        <w:rPr>
          <w:rFonts w:ascii="Arial" w:hAnsi="Arial" w:cs="Arial"/>
        </w:rPr>
        <w:t>khách</w:t>
      </w:r>
      <w:proofErr w:type="spellEnd"/>
      <w:r w:rsidRPr="00837007">
        <w:rPr>
          <w:rFonts w:ascii="Arial" w:hAnsi="Arial" w:cs="Arial"/>
        </w:rPr>
        <w:t xml:space="preserve"> </w:t>
      </w:r>
      <w:proofErr w:type="spellStart"/>
      <w:r w:rsidRPr="00837007">
        <w:rPr>
          <w:rFonts w:ascii="Arial" w:hAnsi="Arial" w:cs="Arial"/>
        </w:rPr>
        <w:t>hàng</w:t>
      </w:r>
      <w:proofErr w:type="spellEnd"/>
      <w:r w:rsidRPr="00837007">
        <w:rPr>
          <w:rFonts w:ascii="Arial" w:hAnsi="Arial" w:cs="Arial"/>
        </w:rPr>
        <w:t>:</w:t>
      </w:r>
    </w:p>
    <w:p w14:paraId="5B3F5A34" w14:textId="77777777" w:rsidR="000A7380" w:rsidRPr="003965DD" w:rsidRDefault="000A7380" w:rsidP="000A7380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3965DD">
        <w:rPr>
          <w:rFonts w:ascii="Arial" w:hAnsi="Arial" w:cs="Arial"/>
        </w:rPr>
        <w:lastRenderedPageBreak/>
        <w:t>Mọi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trao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đổi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phải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dưới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hình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thức</w:t>
      </w:r>
      <w:proofErr w:type="spellEnd"/>
      <w:r w:rsidRPr="003965DD">
        <w:rPr>
          <w:rFonts w:ascii="Arial" w:hAnsi="Arial" w:cs="Arial"/>
        </w:rPr>
        <w:t xml:space="preserve"> Email, </w:t>
      </w:r>
      <w:proofErr w:type="spellStart"/>
      <w:r w:rsidRPr="003965DD">
        <w:rPr>
          <w:rFonts w:ascii="Arial" w:hAnsi="Arial" w:cs="Arial"/>
        </w:rPr>
        <w:t>hoặc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tổng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kết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lại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trên</w:t>
      </w:r>
      <w:proofErr w:type="spellEnd"/>
      <w:r w:rsidRPr="003965DD">
        <w:rPr>
          <w:rFonts w:ascii="Arial" w:hAnsi="Arial" w:cs="Arial"/>
        </w:rPr>
        <w:t xml:space="preserve"> Email </w:t>
      </w:r>
      <w:proofErr w:type="spellStart"/>
      <w:r w:rsidRPr="003965DD">
        <w:rPr>
          <w:rFonts w:ascii="Arial" w:hAnsi="Arial" w:cs="Arial"/>
        </w:rPr>
        <w:t>mới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có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giá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trị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pháp</w:t>
      </w:r>
      <w:proofErr w:type="spellEnd"/>
      <w:r w:rsidRPr="003965DD">
        <w:rPr>
          <w:rFonts w:ascii="Arial" w:hAnsi="Arial" w:cs="Arial"/>
        </w:rPr>
        <w:t xml:space="preserve"> </w:t>
      </w:r>
      <w:proofErr w:type="spellStart"/>
      <w:r w:rsidRPr="003965DD">
        <w:rPr>
          <w:rFonts w:ascii="Arial" w:hAnsi="Arial" w:cs="Arial"/>
        </w:rPr>
        <w:t>lý</w:t>
      </w:r>
      <w:proofErr w:type="spellEnd"/>
      <w:r w:rsidRPr="003965DD">
        <w:rPr>
          <w:rFonts w:ascii="Arial" w:hAnsi="Arial" w:cs="Arial"/>
        </w:rPr>
        <w:t xml:space="preserve">. </w:t>
      </w:r>
    </w:p>
    <w:p w14:paraId="28746DA9" w14:textId="77777777" w:rsidR="000A7380" w:rsidRPr="0076747B" w:rsidRDefault="000A7380" w:rsidP="000A7380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76747B">
        <w:rPr>
          <w:rFonts w:ascii="Arial" w:hAnsi="Arial" w:cs="Arial"/>
        </w:rPr>
        <w:t>Không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chấp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nhận</w:t>
      </w:r>
      <w:proofErr w:type="spellEnd"/>
      <w:r w:rsidRPr="0076747B">
        <w:rPr>
          <w:rFonts w:ascii="Arial" w:hAnsi="Arial" w:cs="Arial"/>
        </w:rPr>
        <w:t xml:space="preserve"> Facebook </w:t>
      </w:r>
    </w:p>
    <w:p w14:paraId="159FC50A" w14:textId="77777777" w:rsidR="000A7380" w:rsidRPr="0076747B" w:rsidRDefault="000A7380" w:rsidP="000A7380">
      <w:pPr>
        <w:pStyle w:val="ListParagraph"/>
        <w:ind w:left="720"/>
        <w:rPr>
          <w:rFonts w:ascii="Arial" w:hAnsi="Arial" w:cs="Arial"/>
        </w:rPr>
      </w:pPr>
      <w:proofErr w:type="spellStart"/>
      <w:r w:rsidRPr="0076747B">
        <w:rPr>
          <w:rFonts w:ascii="Arial" w:hAnsi="Arial" w:cs="Arial"/>
        </w:rPr>
        <w:t>Không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chấp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nhận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nói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miệng</w:t>
      </w:r>
      <w:proofErr w:type="spellEnd"/>
      <w:r w:rsidRPr="0076747B">
        <w:rPr>
          <w:rFonts w:ascii="Arial" w:hAnsi="Arial" w:cs="Arial"/>
        </w:rPr>
        <w:t xml:space="preserve"> </w:t>
      </w:r>
    </w:p>
    <w:p w14:paraId="2D56BF8A" w14:textId="77777777" w:rsidR="000A7380" w:rsidRPr="0076747B" w:rsidRDefault="000A7380" w:rsidP="000A7380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76747B">
        <w:rPr>
          <w:rFonts w:ascii="Arial" w:hAnsi="Arial" w:cs="Arial"/>
        </w:rPr>
        <w:t>Mỗi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tháng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họp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với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khách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hàng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một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lần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để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lấy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thêm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yêu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cầu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của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khách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hàng</w:t>
      </w:r>
      <w:proofErr w:type="spellEnd"/>
      <w:r w:rsidRPr="0076747B">
        <w:rPr>
          <w:rFonts w:ascii="Arial" w:hAnsi="Arial" w:cs="Arial"/>
        </w:rPr>
        <w:t xml:space="preserve"> (</w:t>
      </w:r>
      <w:proofErr w:type="spellStart"/>
      <w:r w:rsidRPr="0076747B">
        <w:rPr>
          <w:rFonts w:ascii="Arial" w:hAnsi="Arial" w:cs="Arial"/>
        </w:rPr>
        <w:t>nếu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có</w:t>
      </w:r>
      <w:proofErr w:type="spellEnd"/>
      <w:r w:rsidRPr="0076747B">
        <w:rPr>
          <w:rFonts w:ascii="Arial" w:hAnsi="Arial" w:cs="Arial"/>
        </w:rPr>
        <w:t xml:space="preserve">) </w:t>
      </w:r>
      <w:proofErr w:type="spellStart"/>
      <w:r w:rsidRPr="0076747B">
        <w:rPr>
          <w:rFonts w:ascii="Arial" w:hAnsi="Arial" w:cs="Arial"/>
        </w:rPr>
        <w:t>và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trao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đổi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về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tiến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độ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công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việc</w:t>
      </w:r>
      <w:proofErr w:type="spellEnd"/>
      <w:r w:rsidRPr="0076747B">
        <w:rPr>
          <w:rFonts w:ascii="Arial" w:hAnsi="Arial" w:cs="Arial"/>
        </w:rPr>
        <w:t xml:space="preserve">, </w:t>
      </w:r>
      <w:proofErr w:type="spellStart"/>
      <w:r w:rsidRPr="0076747B">
        <w:rPr>
          <w:rFonts w:ascii="Arial" w:hAnsi="Arial" w:cs="Arial"/>
        </w:rPr>
        <w:t>cũng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như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những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vấn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đề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phát</w:t>
      </w:r>
      <w:proofErr w:type="spellEnd"/>
      <w:r w:rsidRPr="0076747B">
        <w:rPr>
          <w:rFonts w:ascii="Arial" w:hAnsi="Arial" w:cs="Arial"/>
        </w:rPr>
        <w:t xml:space="preserve"> </w:t>
      </w:r>
      <w:proofErr w:type="spellStart"/>
      <w:r w:rsidRPr="0076747B">
        <w:rPr>
          <w:rFonts w:ascii="Arial" w:hAnsi="Arial" w:cs="Arial"/>
        </w:rPr>
        <w:t>sinh</w:t>
      </w:r>
      <w:proofErr w:type="spellEnd"/>
      <w:r w:rsidRPr="0076747B">
        <w:rPr>
          <w:rFonts w:ascii="Arial" w:hAnsi="Arial" w:cs="Arial"/>
        </w:rPr>
        <w:t>.</w:t>
      </w:r>
    </w:p>
    <w:p w14:paraId="1B57E8E3" w14:textId="77777777" w:rsidR="000A7380" w:rsidRPr="000A7380" w:rsidRDefault="000A7380" w:rsidP="000A7380"/>
    <w:p w14:paraId="201D3D5C" w14:textId="571BF035" w:rsidR="00E31DB9" w:rsidRPr="005553C8" w:rsidRDefault="00E31DB9" w:rsidP="00F16A81">
      <w:pPr>
        <w:pStyle w:val="Heading1"/>
        <w:rPr>
          <w:rFonts w:ascii="Arial" w:hAnsi="Arial" w:cs="Arial"/>
        </w:rPr>
      </w:pPr>
      <w:bookmarkStart w:id="13" w:name="_Toc25660391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="0011003A" w:rsidRPr="005553C8">
        <w:rPr>
          <w:rFonts w:ascii="Arial" w:hAnsi="Arial" w:cs="Arial"/>
        </w:rPr>
        <w:t xml:space="preserve"> </w:t>
      </w:r>
      <w:proofErr w:type="spellStart"/>
      <w:r w:rsidR="0011003A" w:rsidRPr="005553C8">
        <w:rPr>
          <w:rFonts w:ascii="Arial" w:hAnsi="Arial" w:cs="Arial"/>
        </w:rPr>
        <w:t>chung</w:t>
      </w:r>
      <w:bookmarkEnd w:id="13"/>
      <w:proofErr w:type="spellEnd"/>
    </w:p>
    <w:p w14:paraId="486E4519" w14:textId="0D17528D" w:rsidR="00464FA9" w:rsidRPr="005553C8" w:rsidRDefault="00464FA9" w:rsidP="00E31DB9">
      <w:pPr>
        <w:pStyle w:val="Heading2"/>
        <w:rPr>
          <w:rFonts w:ascii="Arial" w:hAnsi="Arial" w:cs="Arial"/>
        </w:rPr>
      </w:pPr>
      <w:bookmarkStart w:id="14" w:name="_Toc25660392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năng</w:t>
      </w:r>
      <w:bookmarkEnd w:id="14"/>
      <w:proofErr w:type="spellEnd"/>
    </w:p>
    <w:p w14:paraId="6D2D530E" w14:textId="6CD16197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Đăng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nhập</w:t>
      </w:r>
      <w:proofErr w:type="spellEnd"/>
      <w:r w:rsidRPr="005553C8">
        <w:rPr>
          <w:rFonts w:ascii="Arial" w:hAnsi="Arial" w:cs="Arial"/>
        </w:rPr>
        <w:t xml:space="preserve">: </w:t>
      </w:r>
      <w:proofErr w:type="spellStart"/>
      <w:r w:rsidRPr="005553C8">
        <w:rPr>
          <w:rFonts w:ascii="Arial" w:hAnsi="Arial" w:cs="Arial"/>
        </w:rPr>
        <w:t>dành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>.</w:t>
      </w:r>
    </w:p>
    <w:p w14:paraId="04056307" w14:textId="51FE5147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5A21A8" w:rsidRPr="005553C8">
        <w:rPr>
          <w:rFonts w:ascii="Arial" w:hAnsi="Arial" w:cs="Arial"/>
        </w:rPr>
        <w:t xml:space="preserve"> </w:t>
      </w:r>
      <w:proofErr w:type="spellStart"/>
      <w:r w:rsidR="005A21A8" w:rsidRPr="005553C8">
        <w:rPr>
          <w:rFonts w:ascii="Arial" w:hAnsi="Arial" w:cs="Arial"/>
        </w:rPr>
        <w:t>theo</w:t>
      </w:r>
      <w:proofErr w:type="spellEnd"/>
      <w:r w:rsidR="005A21A8" w:rsidRPr="005553C8">
        <w:rPr>
          <w:rFonts w:ascii="Arial" w:hAnsi="Arial" w:cs="Arial"/>
        </w:rPr>
        <w:t xml:space="preserve"> khoa, </w:t>
      </w:r>
      <w:proofErr w:type="spellStart"/>
      <w:r w:rsidR="005A21A8" w:rsidRPr="005553C8">
        <w:rPr>
          <w:rFonts w:ascii="Arial" w:hAnsi="Arial" w:cs="Arial"/>
        </w:rPr>
        <w:t>viện</w:t>
      </w:r>
      <w:proofErr w:type="spellEnd"/>
      <w:r w:rsidR="00705B12" w:rsidRPr="005553C8">
        <w:rPr>
          <w:rFonts w:ascii="Arial" w:hAnsi="Arial" w:cs="Arial"/>
        </w:rPr>
        <w:t>.</w:t>
      </w:r>
    </w:p>
    <w:p w14:paraId="11E33436" w14:textId="0EE65914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>.</w:t>
      </w:r>
    </w:p>
    <w:p w14:paraId="2C44CE79" w14:textId="3F82904B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bữa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ăn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>.</w:t>
      </w:r>
    </w:p>
    <w:p w14:paraId="56EA9FB9" w14:textId="44565834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khuyên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 xml:space="preserve"> </w:t>
      </w:r>
      <w:proofErr w:type="spellStart"/>
      <w:r w:rsidR="00705B12" w:rsidRPr="005553C8">
        <w:rPr>
          <w:rFonts w:ascii="Arial" w:hAnsi="Arial" w:cs="Arial"/>
        </w:rPr>
        <w:t>từ</w:t>
      </w:r>
      <w:proofErr w:type="spellEnd"/>
      <w:r w:rsidR="00705B12" w:rsidRPr="005553C8">
        <w:rPr>
          <w:rFonts w:ascii="Arial" w:hAnsi="Arial" w:cs="Arial"/>
        </w:rPr>
        <w:t xml:space="preserve"> </w:t>
      </w:r>
      <w:proofErr w:type="spellStart"/>
      <w:r w:rsidR="00705B12" w:rsidRPr="005553C8">
        <w:rPr>
          <w:rFonts w:ascii="Arial" w:hAnsi="Arial" w:cs="Arial"/>
        </w:rPr>
        <w:t>bác</w:t>
      </w:r>
      <w:proofErr w:type="spellEnd"/>
      <w:r w:rsidR="00705B12" w:rsidRPr="005553C8">
        <w:rPr>
          <w:rFonts w:ascii="Arial" w:hAnsi="Arial" w:cs="Arial"/>
        </w:rPr>
        <w:t xml:space="preserve"> </w:t>
      </w:r>
      <w:proofErr w:type="spellStart"/>
      <w:r w:rsidR="00705B12" w:rsidRPr="005553C8">
        <w:rPr>
          <w:rFonts w:ascii="Arial" w:hAnsi="Arial" w:cs="Arial"/>
        </w:rPr>
        <w:t>sĩ</w:t>
      </w:r>
      <w:proofErr w:type="spellEnd"/>
      <w:r w:rsidR="00705B12" w:rsidRPr="005553C8">
        <w:rPr>
          <w:rFonts w:ascii="Arial" w:hAnsi="Arial" w:cs="Arial"/>
        </w:rPr>
        <w:t>.</w:t>
      </w:r>
    </w:p>
    <w:p w14:paraId="7BAAB606" w14:textId="77777777" w:rsidR="00B34199" w:rsidRPr="005553C8" w:rsidRDefault="00B34199" w:rsidP="00B34199">
      <w:pPr>
        <w:pStyle w:val="Heading2"/>
        <w:rPr>
          <w:rFonts w:ascii="Arial" w:hAnsi="Arial" w:cs="Arial"/>
        </w:rPr>
      </w:pPr>
      <w:bookmarkStart w:id="15" w:name="_Toc25660393"/>
      <w:r w:rsidRPr="005553C8">
        <w:rPr>
          <w:rFonts w:ascii="Arial" w:hAnsi="Arial" w:cs="Arial"/>
        </w:rPr>
        <w:t>Work Breakdown Structure</w:t>
      </w:r>
      <w:bookmarkEnd w:id="15"/>
    </w:p>
    <w:p w14:paraId="5F15F937" w14:textId="4F8EA21B" w:rsidR="00B34199" w:rsidRPr="005553C8" w:rsidRDefault="00B34199" w:rsidP="00B34199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Vẽ</w:t>
      </w:r>
      <w:proofErr w:type="spellEnd"/>
      <w:r w:rsidRPr="005553C8">
        <w:rPr>
          <w:rFonts w:ascii="Arial" w:hAnsi="Arial" w:cs="Arial"/>
          <w:i/>
          <w:iCs/>
        </w:rPr>
        <w:t xml:space="preserve"> WBS </w:t>
      </w:r>
      <w:proofErr w:type="spellStart"/>
      <w:r w:rsidRPr="005553C8">
        <w:rPr>
          <w:rFonts w:ascii="Arial" w:hAnsi="Arial" w:cs="Arial"/>
          <w:i/>
          <w:iCs/>
        </w:rPr>
        <w:t>cho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khoảng</w:t>
      </w:r>
      <w:proofErr w:type="spellEnd"/>
      <w:r w:rsidRPr="005553C8">
        <w:rPr>
          <w:rFonts w:ascii="Arial" w:hAnsi="Arial" w:cs="Arial"/>
          <w:i/>
          <w:iCs/>
        </w:rPr>
        <w:t xml:space="preserve"> 5 </w:t>
      </w:r>
      <w:proofErr w:type="spellStart"/>
      <w:r w:rsidRPr="005553C8">
        <w:rPr>
          <w:rFonts w:ascii="Arial" w:hAnsi="Arial" w:cs="Arial"/>
          <w:i/>
          <w:iCs/>
        </w:rPr>
        <w:t>tính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năng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nói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trên</w:t>
      </w:r>
      <w:proofErr w:type="spellEnd"/>
    </w:p>
    <w:p w14:paraId="2DEDCC89" w14:textId="0762FFC5" w:rsidR="00AD72E3" w:rsidRPr="005553C8" w:rsidRDefault="00AD72E3" w:rsidP="00B34199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Phải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quan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tâm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tới</w:t>
      </w:r>
      <w:proofErr w:type="spellEnd"/>
      <w:r w:rsidRPr="005553C8">
        <w:rPr>
          <w:rFonts w:ascii="Arial" w:hAnsi="Arial" w:cs="Arial"/>
          <w:i/>
          <w:iCs/>
        </w:rPr>
        <w:t xml:space="preserve"> deadline </w:t>
      </w:r>
      <w:proofErr w:type="spellStart"/>
      <w:r w:rsidRPr="005553C8">
        <w:rPr>
          <w:rFonts w:ascii="Arial" w:hAnsi="Arial" w:cs="Arial"/>
          <w:i/>
          <w:iCs/>
        </w:rPr>
        <w:t>mà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khách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hàng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yêu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cầu</w:t>
      </w:r>
      <w:proofErr w:type="spellEnd"/>
      <w:r w:rsidRPr="005553C8">
        <w:rPr>
          <w:rFonts w:ascii="Arial" w:hAnsi="Arial" w:cs="Arial"/>
          <w:i/>
          <w:iCs/>
        </w:rPr>
        <w:t xml:space="preserve">, </w:t>
      </w:r>
      <w:proofErr w:type="spellStart"/>
      <w:r w:rsidRPr="005553C8">
        <w:rPr>
          <w:rFonts w:ascii="Arial" w:hAnsi="Arial" w:cs="Arial"/>
          <w:i/>
          <w:iCs/>
        </w:rPr>
        <w:t>và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chỉ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nên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sử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dụng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tầm</w:t>
      </w:r>
      <w:proofErr w:type="spellEnd"/>
      <w:r w:rsidRPr="005553C8">
        <w:rPr>
          <w:rFonts w:ascii="Arial" w:hAnsi="Arial" w:cs="Arial"/>
          <w:i/>
          <w:iCs/>
        </w:rPr>
        <w:t xml:space="preserve"> 90% </w:t>
      </w:r>
      <w:proofErr w:type="spellStart"/>
      <w:r w:rsidRPr="005553C8">
        <w:rPr>
          <w:rFonts w:ascii="Arial" w:hAnsi="Arial" w:cs="Arial"/>
          <w:i/>
          <w:iCs/>
        </w:rPr>
        <w:t>thời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gian</w:t>
      </w:r>
      <w:proofErr w:type="spellEnd"/>
      <w:r w:rsidR="008E766C" w:rsidRPr="005553C8">
        <w:rPr>
          <w:rFonts w:ascii="Arial" w:hAnsi="Arial" w:cs="Arial"/>
          <w:i/>
          <w:iCs/>
        </w:rPr>
        <w:t>.</w:t>
      </w:r>
      <w:r w:rsidR="00572F5B" w:rsidRPr="005553C8">
        <w:rPr>
          <w:rFonts w:ascii="Arial" w:hAnsi="Arial" w:cs="Arial"/>
          <w:i/>
          <w:iCs/>
        </w:rPr>
        <w:t xml:space="preserve"> 10% </w:t>
      </w:r>
      <w:proofErr w:type="spellStart"/>
      <w:r w:rsidR="00572F5B" w:rsidRPr="005553C8">
        <w:rPr>
          <w:rFonts w:ascii="Arial" w:hAnsi="Arial" w:cs="Arial"/>
          <w:i/>
          <w:iCs/>
        </w:rPr>
        <w:t>còn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lại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là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buffer.</w:t>
      </w:r>
    </w:p>
    <w:p w14:paraId="7CB60D16" w14:textId="7C752AC3" w:rsidR="002814C8" w:rsidRPr="005553C8" w:rsidRDefault="002814C8" w:rsidP="00E31DB9">
      <w:pPr>
        <w:pStyle w:val="Heading2"/>
        <w:rPr>
          <w:rFonts w:ascii="Arial" w:hAnsi="Arial" w:cs="Arial"/>
        </w:rPr>
      </w:pPr>
      <w:bookmarkStart w:id="16" w:name="_Toc25660394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gian</w:t>
      </w:r>
      <w:bookmarkEnd w:id="16"/>
      <w:proofErr w:type="spellEnd"/>
    </w:p>
    <w:p w14:paraId="4CAA1D6E" w14:textId="4D0F048F" w:rsidR="00612FB1" w:rsidRPr="005553C8" w:rsidRDefault="00612FB1" w:rsidP="00612FB1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Từ</w:t>
      </w:r>
      <w:proofErr w:type="spellEnd"/>
      <w:r w:rsidRPr="005553C8">
        <w:rPr>
          <w:rFonts w:ascii="Arial" w:hAnsi="Arial" w:cs="Arial"/>
          <w:i/>
          <w:iCs/>
        </w:rPr>
        <w:t xml:space="preserve"> WBS</w:t>
      </w:r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x</w:t>
      </w:r>
      <w:r w:rsidRPr="005553C8">
        <w:rPr>
          <w:rFonts w:ascii="Arial" w:hAnsi="Arial" w:cs="Arial"/>
          <w:i/>
          <w:iCs/>
        </w:rPr>
        <w:t>ác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định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đường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găng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và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</w:t>
      </w:r>
      <w:r w:rsidR="00572F5B" w:rsidRPr="005553C8">
        <w:rPr>
          <w:rFonts w:ascii="Arial" w:hAnsi="Arial" w:cs="Arial"/>
          <w:i/>
          <w:iCs/>
        </w:rPr>
        <w:t>ho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biết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thời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gian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cần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thiết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để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làm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dự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án</w:t>
      </w:r>
      <w:proofErr w:type="spellEnd"/>
      <w:r w:rsidR="00F279BC" w:rsidRPr="005553C8">
        <w:rPr>
          <w:rFonts w:ascii="Arial" w:hAnsi="Arial" w:cs="Arial"/>
          <w:i/>
          <w:iCs/>
        </w:rPr>
        <w:t>.</w:t>
      </w:r>
    </w:p>
    <w:p w14:paraId="33628FB7" w14:textId="77777777" w:rsidR="00D466C7" w:rsidRPr="005553C8" w:rsidRDefault="002814C8" w:rsidP="00E31DB9">
      <w:pPr>
        <w:pStyle w:val="Heading2"/>
        <w:rPr>
          <w:rFonts w:ascii="Arial" w:hAnsi="Arial" w:cs="Arial"/>
        </w:rPr>
      </w:pPr>
      <w:bookmarkStart w:id="17" w:name="_Toc25660395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rủi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ro</w:t>
      </w:r>
      <w:bookmarkEnd w:id="17"/>
      <w:proofErr w:type="spellEnd"/>
    </w:p>
    <w:p w14:paraId="75BBC988" w14:textId="77777777" w:rsidR="00D466C7" w:rsidRPr="005553C8" w:rsidRDefault="00D466C7" w:rsidP="00D466C7">
      <w:pPr>
        <w:rPr>
          <w:rFonts w:ascii="Arial" w:hAnsi="Arial" w:cs="Arial"/>
        </w:rPr>
      </w:pPr>
    </w:p>
    <w:p w14:paraId="5532CC94" w14:textId="4F7211A5" w:rsidR="00E31DB9" w:rsidRPr="005553C8" w:rsidRDefault="00E31DB9" w:rsidP="00E31DB9">
      <w:pPr>
        <w:pStyle w:val="Heading1"/>
        <w:rPr>
          <w:rFonts w:ascii="Arial" w:hAnsi="Arial" w:cs="Arial"/>
        </w:rPr>
      </w:pPr>
      <w:bookmarkStart w:id="18" w:name="_Toc25660396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thành</w:t>
      </w:r>
      <w:bookmarkEnd w:id="18"/>
      <w:proofErr w:type="spellEnd"/>
    </w:p>
    <w:p w14:paraId="44E85B20" w14:textId="03154431" w:rsidR="003E6A70" w:rsidRPr="005553C8" w:rsidRDefault="003E6A70" w:rsidP="003D6029">
      <w:pPr>
        <w:rPr>
          <w:rFonts w:ascii="Arial" w:hAnsi="Arial" w:cs="Arial"/>
          <w:i/>
        </w:rPr>
      </w:pPr>
      <w:r w:rsidRPr="005553C8">
        <w:rPr>
          <w:rFonts w:ascii="Arial" w:hAnsi="Arial" w:cs="Arial"/>
          <w:i/>
        </w:rPr>
        <w:t xml:space="preserve">Chi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phát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proofErr w:type="gramStart"/>
      <w:r w:rsidRPr="005553C8">
        <w:rPr>
          <w:rFonts w:ascii="Arial" w:hAnsi="Arial" w:cs="Arial"/>
          <w:i/>
        </w:rPr>
        <w:t>triển</w:t>
      </w:r>
      <w:proofErr w:type="spellEnd"/>
      <w:r w:rsidRPr="005553C8">
        <w:rPr>
          <w:rFonts w:ascii="Arial" w:hAnsi="Arial" w:cs="Arial"/>
          <w:i/>
        </w:rPr>
        <w:t xml:space="preserve">  +</w:t>
      </w:r>
      <w:proofErr w:type="gramEnd"/>
      <w:r w:rsidRPr="005553C8">
        <w:rPr>
          <w:rFonts w:ascii="Arial" w:hAnsi="Arial" w:cs="Arial"/>
          <w:i/>
        </w:rPr>
        <w:t xml:space="preserve">  Chi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kiểm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thử</w:t>
      </w:r>
      <w:proofErr w:type="spellEnd"/>
      <w:r w:rsidR="00AB2F8F" w:rsidRPr="005553C8">
        <w:rPr>
          <w:rFonts w:ascii="Arial" w:hAnsi="Arial" w:cs="Arial"/>
          <w:i/>
        </w:rPr>
        <w:t xml:space="preserve">: </w:t>
      </w:r>
      <w:r w:rsidR="00C77ACF" w:rsidRPr="005553C8">
        <w:rPr>
          <w:rFonts w:ascii="Arial" w:hAnsi="Arial" w:cs="Arial"/>
          <w:i/>
        </w:rPr>
        <w:t>2</w:t>
      </w:r>
      <w:r w:rsidR="007D42F3" w:rsidRPr="005553C8">
        <w:rPr>
          <w:rFonts w:ascii="Arial" w:hAnsi="Arial" w:cs="Arial"/>
          <w:i/>
        </w:rPr>
        <w:t xml:space="preserve">00 </w:t>
      </w:r>
      <w:proofErr w:type="spellStart"/>
      <w:r w:rsidR="007D42F3" w:rsidRPr="005553C8">
        <w:rPr>
          <w:rFonts w:ascii="Arial" w:hAnsi="Arial" w:cs="Arial"/>
          <w:i/>
        </w:rPr>
        <w:t>triệu</w:t>
      </w:r>
      <w:proofErr w:type="spellEnd"/>
      <w:r w:rsidR="000D05BB" w:rsidRPr="005553C8">
        <w:rPr>
          <w:rFonts w:ascii="Arial" w:hAnsi="Arial" w:cs="Arial"/>
          <w:i/>
        </w:rPr>
        <w:t xml:space="preserve"> VNĐ</w:t>
      </w:r>
    </w:p>
    <w:p w14:paraId="5B12B085" w14:textId="725EDA0C" w:rsidR="003E6A70" w:rsidRPr="005553C8" w:rsidRDefault="007D42F3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Bảo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hành</w:t>
      </w:r>
      <w:proofErr w:type="spellEnd"/>
      <w:r w:rsidRPr="005553C8">
        <w:rPr>
          <w:rFonts w:ascii="Arial" w:hAnsi="Arial" w:cs="Arial"/>
          <w:i/>
        </w:rPr>
        <w:t xml:space="preserve">, </w:t>
      </w:r>
      <w:proofErr w:type="spellStart"/>
      <w:r w:rsidRPr="005553C8">
        <w:rPr>
          <w:rFonts w:ascii="Arial" w:hAnsi="Arial" w:cs="Arial"/>
          <w:i/>
        </w:rPr>
        <w:t>bảo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trì</w:t>
      </w:r>
      <w:proofErr w:type="spellEnd"/>
      <w:r w:rsidR="00DA55BB" w:rsidRPr="005553C8">
        <w:rPr>
          <w:rFonts w:ascii="Arial" w:hAnsi="Arial" w:cs="Arial"/>
          <w:i/>
        </w:rPr>
        <w:t xml:space="preserve"> </w:t>
      </w:r>
      <w:proofErr w:type="spellStart"/>
      <w:r w:rsidR="00DA55BB" w:rsidRPr="005553C8">
        <w:rPr>
          <w:rFonts w:ascii="Arial" w:hAnsi="Arial" w:cs="Arial"/>
          <w:i/>
        </w:rPr>
        <w:t>và</w:t>
      </w:r>
      <w:proofErr w:type="spellEnd"/>
      <w:r w:rsidR="00DA55BB" w:rsidRPr="005553C8">
        <w:rPr>
          <w:rFonts w:ascii="Arial" w:hAnsi="Arial" w:cs="Arial"/>
          <w:i/>
        </w:rPr>
        <w:t xml:space="preserve"> </w:t>
      </w:r>
      <w:proofErr w:type="spellStart"/>
      <w:r w:rsidR="00DA55BB" w:rsidRPr="005553C8">
        <w:rPr>
          <w:rFonts w:ascii="Arial" w:hAnsi="Arial" w:cs="Arial"/>
          <w:i/>
        </w:rPr>
        <w:t>nâng</w:t>
      </w:r>
      <w:proofErr w:type="spellEnd"/>
      <w:r w:rsidR="00DA55BB" w:rsidRPr="005553C8">
        <w:rPr>
          <w:rFonts w:ascii="Arial" w:hAnsi="Arial" w:cs="Arial"/>
          <w:i/>
        </w:rPr>
        <w:t xml:space="preserve"> </w:t>
      </w:r>
      <w:proofErr w:type="spellStart"/>
      <w:r w:rsidR="00DA55BB" w:rsidRPr="005553C8">
        <w:rPr>
          <w:rFonts w:ascii="Arial" w:hAnsi="Arial" w:cs="Arial"/>
          <w:i/>
        </w:rPr>
        <w:t>cấp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miễn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trong</w:t>
      </w:r>
      <w:proofErr w:type="spellEnd"/>
      <w:r w:rsidRPr="005553C8">
        <w:rPr>
          <w:rFonts w:ascii="Arial" w:hAnsi="Arial" w:cs="Arial"/>
          <w:i/>
        </w:rPr>
        <w:t xml:space="preserve"> 2 </w:t>
      </w:r>
      <w:proofErr w:type="spellStart"/>
      <w:r w:rsidRPr="005553C8">
        <w:rPr>
          <w:rFonts w:ascii="Arial" w:hAnsi="Arial" w:cs="Arial"/>
          <w:i/>
        </w:rPr>
        <w:t>năm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tính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từ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ngày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bàn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giao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</w:p>
    <w:p w14:paraId="38A12E3F" w14:textId="77777777" w:rsidR="00DA55BB" w:rsidRPr="005553C8" w:rsidRDefault="00DA55BB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Riêng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nâng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cấp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tối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đa</w:t>
      </w:r>
      <w:proofErr w:type="spellEnd"/>
      <w:r w:rsidRPr="005553C8">
        <w:rPr>
          <w:rFonts w:ascii="Arial" w:hAnsi="Arial" w:cs="Arial"/>
          <w:i/>
        </w:rPr>
        <w:t xml:space="preserve"> 3 </w:t>
      </w:r>
      <w:proofErr w:type="spellStart"/>
      <w:r w:rsidRPr="005553C8">
        <w:rPr>
          <w:rFonts w:ascii="Arial" w:hAnsi="Arial" w:cs="Arial"/>
          <w:i/>
        </w:rPr>
        <w:t>lần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trong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thời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gian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bảo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hành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miễn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</w:p>
    <w:p w14:paraId="3BDFEBAE" w14:textId="0865E8B2" w:rsidR="00DA55BB" w:rsidRPr="005553C8" w:rsidRDefault="00DA55BB" w:rsidP="003D6029">
      <w:pPr>
        <w:rPr>
          <w:rFonts w:ascii="Arial" w:hAnsi="Arial" w:cs="Arial"/>
          <w:i/>
        </w:rPr>
      </w:pPr>
      <w:r w:rsidRPr="005553C8">
        <w:rPr>
          <w:rFonts w:ascii="Arial" w:hAnsi="Arial" w:cs="Arial"/>
          <w:i/>
        </w:rPr>
        <w:t xml:space="preserve">Sau 2 </w:t>
      </w:r>
      <w:proofErr w:type="spellStart"/>
      <w:r w:rsidRPr="005553C8">
        <w:rPr>
          <w:rFonts w:ascii="Arial" w:hAnsi="Arial" w:cs="Arial"/>
          <w:i/>
        </w:rPr>
        <w:t>năm</w:t>
      </w:r>
      <w:proofErr w:type="spellEnd"/>
      <w:r w:rsidRPr="005553C8">
        <w:rPr>
          <w:rFonts w:ascii="Arial" w:hAnsi="Arial" w:cs="Arial"/>
          <w:i/>
        </w:rPr>
        <w:t xml:space="preserve">, </w:t>
      </w:r>
      <w:proofErr w:type="spellStart"/>
      <w:r w:rsidRPr="005553C8">
        <w:rPr>
          <w:rFonts w:ascii="Arial" w:hAnsi="Arial" w:cs="Arial"/>
          <w:i/>
        </w:rPr>
        <w:t>nếu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khách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hàng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muốn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sửa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lỗi</w:t>
      </w:r>
      <w:proofErr w:type="spellEnd"/>
      <w:r w:rsidRPr="005553C8">
        <w:rPr>
          <w:rFonts w:ascii="Arial" w:hAnsi="Arial" w:cs="Arial"/>
          <w:i/>
        </w:rPr>
        <w:t xml:space="preserve"> hay </w:t>
      </w:r>
      <w:proofErr w:type="spellStart"/>
      <w:r w:rsidRPr="005553C8">
        <w:rPr>
          <w:rFonts w:ascii="Arial" w:hAnsi="Arial" w:cs="Arial"/>
          <w:i/>
        </w:rPr>
        <w:t>thêm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tính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năng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cho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thì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sẽ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tùy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thuộc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vào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độ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phức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tạp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của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quy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trình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để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quy</w:t>
      </w:r>
      <w:proofErr w:type="spellEnd"/>
      <w:r w:rsidRPr="005553C8">
        <w:rPr>
          <w:rFonts w:ascii="Arial" w:hAnsi="Arial" w:cs="Arial"/>
          <w:i/>
        </w:rPr>
        <w:t xml:space="preserve"> ra </w:t>
      </w:r>
      <w:proofErr w:type="spellStart"/>
      <w:r w:rsidRPr="005553C8">
        <w:rPr>
          <w:rFonts w:ascii="Arial" w:hAnsi="Arial" w:cs="Arial"/>
          <w:i/>
        </w:rPr>
        <w:t>giá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thành</w:t>
      </w:r>
      <w:proofErr w:type="spellEnd"/>
      <w:r w:rsidRPr="005553C8">
        <w:rPr>
          <w:rFonts w:ascii="Arial" w:hAnsi="Arial" w:cs="Arial"/>
          <w:i/>
        </w:rPr>
        <w:t xml:space="preserve"> </w:t>
      </w:r>
    </w:p>
    <w:p w14:paraId="578C2CD0" w14:textId="2114E611" w:rsidR="00D65A38" w:rsidRPr="005553C8" w:rsidRDefault="00D65A38" w:rsidP="00D65A38">
      <w:pPr>
        <w:pStyle w:val="Heading1"/>
        <w:rPr>
          <w:rFonts w:ascii="Arial" w:hAnsi="Arial" w:cs="Arial"/>
        </w:rPr>
      </w:pPr>
      <w:bookmarkStart w:id="19" w:name="_Toc25660397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bookmarkEnd w:id="19"/>
      <w:proofErr w:type="spellEnd"/>
    </w:p>
    <w:p w14:paraId="32007B6F" w14:textId="626F560C" w:rsidR="00D65A38" w:rsidRPr="005553C8" w:rsidRDefault="00FF6F60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Ước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lượng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số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dòng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gramStart"/>
      <w:r w:rsidRPr="005553C8">
        <w:rPr>
          <w:rFonts w:ascii="Arial" w:hAnsi="Arial" w:cs="Arial"/>
          <w:i/>
        </w:rPr>
        <w:t>code</w:t>
      </w:r>
      <w:r w:rsidR="00C77ACF" w:rsidRPr="005553C8">
        <w:rPr>
          <w:rFonts w:ascii="Arial" w:hAnsi="Arial" w:cs="Arial"/>
          <w:i/>
        </w:rPr>
        <w:t xml:space="preserve"> :</w:t>
      </w:r>
      <w:proofErr w:type="gramEnd"/>
      <w:r w:rsidR="00C77ACF" w:rsidRPr="005553C8">
        <w:rPr>
          <w:rFonts w:ascii="Arial" w:hAnsi="Arial" w:cs="Arial"/>
          <w:i/>
        </w:rPr>
        <w:t xml:space="preserve"> </w:t>
      </w:r>
    </w:p>
    <w:p w14:paraId="49FE857A" w14:textId="0A05FCF1" w:rsidR="00FF6F60" w:rsidRPr="005553C8" w:rsidRDefault="00FF6F60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Ước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lượng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số</w:t>
      </w:r>
      <w:proofErr w:type="spellEnd"/>
      <w:r w:rsidRPr="005553C8">
        <w:rPr>
          <w:rFonts w:ascii="Arial" w:hAnsi="Arial" w:cs="Arial"/>
          <w:i/>
        </w:rPr>
        <w:t xml:space="preserve"> testcase </w:t>
      </w:r>
    </w:p>
    <w:p w14:paraId="22C571DC" w14:textId="060DE2F2" w:rsidR="00AE641A" w:rsidRPr="005553C8" w:rsidRDefault="00AE641A" w:rsidP="003D6029">
      <w:pPr>
        <w:rPr>
          <w:rFonts w:ascii="Arial" w:hAnsi="Arial" w:cs="Arial"/>
          <w:i/>
          <w:lang w:val="fr-FR"/>
        </w:rPr>
      </w:pPr>
      <w:r w:rsidRPr="005553C8">
        <w:rPr>
          <w:rFonts w:ascii="Arial" w:hAnsi="Arial" w:cs="Arial"/>
          <w:i/>
          <w:lang w:val="fr-FR"/>
        </w:rPr>
        <w:t xml:space="preserve">Qui </w:t>
      </w:r>
      <w:proofErr w:type="spellStart"/>
      <w:r w:rsidRPr="005553C8">
        <w:rPr>
          <w:rFonts w:ascii="Arial" w:hAnsi="Arial" w:cs="Arial"/>
          <w:i/>
          <w:lang w:val="fr-FR"/>
        </w:rPr>
        <w:t>định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số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dòng</w:t>
      </w:r>
      <w:proofErr w:type="spellEnd"/>
      <w:r w:rsidRPr="005553C8">
        <w:rPr>
          <w:rFonts w:ascii="Arial" w:hAnsi="Arial" w:cs="Arial"/>
          <w:i/>
          <w:lang w:val="fr-FR"/>
        </w:rPr>
        <w:t xml:space="preserve"> comment </w:t>
      </w:r>
      <w:proofErr w:type="spellStart"/>
      <w:r w:rsidRPr="005553C8">
        <w:rPr>
          <w:rFonts w:ascii="Arial" w:hAnsi="Arial" w:cs="Arial"/>
          <w:i/>
          <w:lang w:val="fr-FR"/>
        </w:rPr>
        <w:t>trên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mỗi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K</w:t>
      </w:r>
      <w:r w:rsidR="009D5FF7" w:rsidRPr="005553C8">
        <w:rPr>
          <w:rFonts w:ascii="Arial" w:hAnsi="Arial" w:cs="Arial"/>
          <w:i/>
          <w:lang w:val="fr-FR"/>
        </w:rPr>
        <w:t>l</w:t>
      </w:r>
      <w:r w:rsidRPr="005553C8">
        <w:rPr>
          <w:rFonts w:ascii="Arial" w:hAnsi="Arial" w:cs="Arial"/>
          <w:i/>
          <w:lang w:val="fr-FR"/>
        </w:rPr>
        <w:t>oc</w:t>
      </w:r>
      <w:proofErr w:type="spellEnd"/>
    </w:p>
    <w:p w14:paraId="2715EB7B" w14:textId="40CA726C" w:rsidR="009D5FF7" w:rsidRPr="005553C8" w:rsidRDefault="009D5FF7" w:rsidP="003D6029">
      <w:pPr>
        <w:rPr>
          <w:rFonts w:ascii="Arial" w:hAnsi="Arial" w:cs="Arial"/>
          <w:i/>
          <w:lang w:val="fr-FR"/>
        </w:rPr>
      </w:pPr>
      <w:r w:rsidRPr="005553C8">
        <w:rPr>
          <w:rFonts w:ascii="Arial" w:hAnsi="Arial" w:cs="Arial"/>
          <w:i/>
          <w:lang w:val="fr-FR"/>
        </w:rPr>
        <w:t xml:space="preserve">Qui </w:t>
      </w:r>
      <w:proofErr w:type="spellStart"/>
      <w:r w:rsidRPr="005553C8">
        <w:rPr>
          <w:rFonts w:ascii="Arial" w:hAnsi="Arial" w:cs="Arial"/>
          <w:i/>
          <w:lang w:val="fr-FR"/>
        </w:rPr>
        <w:t>định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về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số</w:t>
      </w:r>
      <w:proofErr w:type="spellEnd"/>
      <w:r w:rsidRPr="005553C8">
        <w:rPr>
          <w:rFonts w:ascii="Arial" w:hAnsi="Arial" w:cs="Arial"/>
          <w:i/>
          <w:lang w:val="fr-FR"/>
        </w:rPr>
        <w:t xml:space="preserve"> unit test, automation test</w:t>
      </w:r>
    </w:p>
    <w:p w14:paraId="6C4B20CD" w14:textId="46A1E73E" w:rsidR="00DE0787" w:rsidRPr="005553C8" w:rsidRDefault="00DE0787" w:rsidP="00DE0787">
      <w:pPr>
        <w:pStyle w:val="Heading1"/>
        <w:rPr>
          <w:rFonts w:ascii="Arial" w:hAnsi="Arial" w:cs="Arial"/>
        </w:rPr>
      </w:pPr>
      <w:bookmarkStart w:id="20" w:name="_Toc25660398"/>
      <w:proofErr w:type="spellStart"/>
      <w:r w:rsidRPr="005553C8">
        <w:rPr>
          <w:rFonts w:ascii="Arial" w:hAnsi="Arial" w:cs="Arial"/>
        </w:rPr>
        <w:lastRenderedPageBreak/>
        <w:t>Phân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thiết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kế</w:t>
      </w:r>
      <w:bookmarkEnd w:id="20"/>
      <w:proofErr w:type="spellEnd"/>
      <w:r w:rsidRPr="005553C8">
        <w:rPr>
          <w:rFonts w:ascii="Arial" w:hAnsi="Arial" w:cs="Arial"/>
        </w:rPr>
        <w:t xml:space="preserve"> </w:t>
      </w:r>
    </w:p>
    <w:p w14:paraId="2982407F" w14:textId="7E719BED" w:rsidR="00485948" w:rsidRPr="005553C8" w:rsidRDefault="003F1120" w:rsidP="00837007">
      <w:pPr>
        <w:pStyle w:val="Heading2"/>
        <w:rPr>
          <w:rFonts w:ascii="Arial" w:hAnsi="Arial" w:cs="Arial"/>
          <w:lang w:eastAsia="en-US" w:bidi="ar-SA"/>
        </w:rPr>
      </w:pPr>
      <w:bookmarkStart w:id="21" w:name="_Toc25660399"/>
      <w:proofErr w:type="spellStart"/>
      <w:r w:rsidRPr="005553C8">
        <w:rPr>
          <w:rFonts w:ascii="Arial" w:hAnsi="Arial" w:cs="Arial"/>
          <w:lang w:eastAsia="en-US" w:bidi="ar-SA"/>
        </w:rPr>
        <w:t>Mô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hình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tích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hợp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phần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cứng</w:t>
      </w:r>
      <w:proofErr w:type="spellEnd"/>
      <w:r w:rsidRPr="005553C8">
        <w:rPr>
          <w:rFonts w:ascii="Arial" w:hAnsi="Arial" w:cs="Arial"/>
          <w:lang w:eastAsia="en-US" w:bidi="ar-SA"/>
        </w:rPr>
        <w:t>/</w:t>
      </w:r>
      <w:proofErr w:type="spellStart"/>
      <w:r w:rsidRPr="005553C8">
        <w:rPr>
          <w:rFonts w:ascii="Arial" w:hAnsi="Arial" w:cs="Arial"/>
          <w:lang w:eastAsia="en-US" w:bidi="ar-SA"/>
        </w:rPr>
        <w:t>phần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mềm</w:t>
      </w:r>
      <w:bookmarkEnd w:id="21"/>
      <w:proofErr w:type="spellEnd"/>
    </w:p>
    <w:p w14:paraId="6777E189" w14:textId="77777777" w:rsidR="00AB64E5" w:rsidRPr="005553C8" w:rsidRDefault="00AB64E5" w:rsidP="00AB64E5">
      <w:pPr>
        <w:rPr>
          <w:rFonts w:ascii="Arial" w:hAnsi="Arial" w:cs="Arial"/>
          <w:lang w:eastAsia="en-US" w:bidi="ar-SA"/>
        </w:rPr>
      </w:pPr>
    </w:p>
    <w:p w14:paraId="29C398E3" w14:textId="03E9AA8C" w:rsidR="003F1120" w:rsidRDefault="003F1120" w:rsidP="003F1120">
      <w:pPr>
        <w:pStyle w:val="Heading2"/>
        <w:rPr>
          <w:rFonts w:ascii="Arial" w:hAnsi="Arial" w:cs="Arial"/>
          <w:lang w:eastAsia="en-US" w:bidi="ar-SA"/>
        </w:rPr>
      </w:pPr>
      <w:bookmarkStart w:id="22" w:name="_Toc25660400"/>
      <w:proofErr w:type="spellStart"/>
      <w:r w:rsidRPr="005553C8">
        <w:rPr>
          <w:rFonts w:ascii="Arial" w:hAnsi="Arial" w:cs="Arial"/>
          <w:lang w:eastAsia="en-US" w:bidi="ar-SA"/>
        </w:rPr>
        <w:t>Giao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diện</w:t>
      </w:r>
      <w:bookmarkEnd w:id="22"/>
      <w:proofErr w:type="spellEnd"/>
    </w:p>
    <w:p w14:paraId="3518921B" w14:textId="77777777" w:rsidR="00B3139A" w:rsidRPr="00B3139A" w:rsidRDefault="00B3139A" w:rsidP="00B3139A">
      <w:pPr>
        <w:jc w:val="center"/>
        <w:rPr>
          <w:rFonts w:ascii="Arial" w:hAnsi="Arial" w:cs="Arial"/>
          <w:b/>
        </w:rPr>
      </w:pPr>
    </w:p>
    <w:p w14:paraId="4FCD1508" w14:textId="6FB35765" w:rsidR="003F1120" w:rsidRDefault="003F1120" w:rsidP="003F1120">
      <w:pPr>
        <w:pStyle w:val="Heading2"/>
        <w:rPr>
          <w:rFonts w:ascii="Arial" w:hAnsi="Arial" w:cs="Arial"/>
          <w:lang w:eastAsia="en-US" w:bidi="ar-SA"/>
        </w:rPr>
      </w:pPr>
      <w:bookmarkStart w:id="23" w:name="_Toc25660401"/>
      <w:proofErr w:type="spellStart"/>
      <w:r w:rsidRPr="005553C8">
        <w:rPr>
          <w:rFonts w:ascii="Arial" w:hAnsi="Arial" w:cs="Arial"/>
          <w:lang w:eastAsia="en-US" w:bidi="ar-SA"/>
        </w:rPr>
        <w:t>Cơ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sở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dữ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liệu</w:t>
      </w:r>
      <w:bookmarkEnd w:id="23"/>
      <w:proofErr w:type="spellEnd"/>
    </w:p>
    <w:p w14:paraId="422F079C" w14:textId="4D6374AA" w:rsidR="00837007" w:rsidRPr="007F1F43" w:rsidRDefault="00837007" w:rsidP="00837007">
      <w:pPr>
        <w:rPr>
          <w:rFonts w:ascii="Arial" w:hAnsi="Arial" w:cs="Arial"/>
          <w:b/>
        </w:rPr>
      </w:pPr>
      <w:r w:rsidRPr="00837007">
        <w:rPr>
          <w:rFonts w:ascii="Arial" w:hAnsi="Arial" w:cs="Arial"/>
          <w:b/>
        </w:rPr>
        <w:t xml:space="preserve">                    </w:t>
      </w:r>
    </w:p>
    <w:p w14:paraId="4E2CB534" w14:textId="77777777" w:rsidR="00837007" w:rsidRPr="00837007" w:rsidRDefault="00837007" w:rsidP="00837007">
      <w:pPr>
        <w:rPr>
          <w:lang w:eastAsia="en-US" w:bidi="ar-SA"/>
        </w:rPr>
      </w:pPr>
    </w:p>
    <w:p w14:paraId="09ACA236" w14:textId="77777777" w:rsidR="003F1120" w:rsidRPr="005553C8" w:rsidRDefault="003F1120" w:rsidP="003F1120">
      <w:pPr>
        <w:pStyle w:val="Heading2"/>
        <w:rPr>
          <w:rFonts w:ascii="Arial" w:hAnsi="Arial" w:cs="Arial"/>
          <w:lang w:eastAsia="en-US" w:bidi="ar-SA"/>
        </w:rPr>
      </w:pPr>
      <w:bookmarkStart w:id="24" w:name="_Toc25660402"/>
      <w:proofErr w:type="spellStart"/>
      <w:r w:rsidRPr="005553C8">
        <w:rPr>
          <w:rFonts w:ascii="Arial" w:hAnsi="Arial" w:cs="Arial"/>
          <w:lang w:eastAsia="en-US" w:bidi="ar-SA"/>
        </w:rPr>
        <w:t>Mạng</w:t>
      </w:r>
      <w:bookmarkEnd w:id="24"/>
      <w:proofErr w:type="spellEnd"/>
    </w:p>
    <w:p w14:paraId="732EE1EB" w14:textId="4D6340C4" w:rsidR="009D290A" w:rsidRPr="005553C8" w:rsidRDefault="009D290A" w:rsidP="005E2D65">
      <w:pPr>
        <w:pStyle w:val="Heading1"/>
        <w:rPr>
          <w:rFonts w:ascii="Arial" w:hAnsi="Arial" w:cs="Arial"/>
        </w:rPr>
      </w:pPr>
      <w:bookmarkStart w:id="25" w:name="_Toc25660403"/>
      <w:proofErr w:type="spellStart"/>
      <w:r w:rsidRPr="005553C8">
        <w:rPr>
          <w:rFonts w:ascii="Arial" w:hAnsi="Arial" w:cs="Arial"/>
        </w:rPr>
        <w:t>Giám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25"/>
      <w:proofErr w:type="spellEnd"/>
    </w:p>
    <w:p w14:paraId="36610AD8" w14:textId="10D1CC69" w:rsidR="00F45E06" w:rsidRPr="005553C8" w:rsidRDefault="00F45E06" w:rsidP="00F45E06">
      <w:pPr>
        <w:pStyle w:val="Heading2"/>
        <w:rPr>
          <w:rFonts w:ascii="Arial" w:hAnsi="Arial" w:cs="Arial"/>
        </w:rPr>
      </w:pPr>
      <w:bookmarkStart w:id="26" w:name="_Toc25660404"/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câu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hỏi</w:t>
      </w:r>
      <w:bookmarkEnd w:id="26"/>
      <w:proofErr w:type="spellEnd"/>
    </w:p>
    <w:p w14:paraId="2708B202" w14:textId="7E4560FD" w:rsidR="00667DD5" w:rsidRPr="005553C8" w:rsidRDefault="003A3FFF" w:rsidP="00667DD5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="00BD4022" w:rsidRPr="005553C8">
        <w:rPr>
          <w:rFonts w:ascii="Arial" w:hAnsi="Arial" w:cs="Arial"/>
        </w:rPr>
        <w:t xml:space="preserve">: </w:t>
      </w:r>
      <w:r w:rsidR="005A4994" w:rsidRPr="005553C8">
        <w:rPr>
          <w:rFonts w:ascii="Arial" w:hAnsi="Arial" w:cs="Arial"/>
        </w:rPr>
        <w:t>“</w:t>
      </w:r>
      <w:proofErr w:type="spellStart"/>
      <w:r w:rsidRPr="005553C8">
        <w:rPr>
          <w:rFonts w:ascii="Arial" w:hAnsi="Arial" w:cs="Arial"/>
        </w:rPr>
        <w:t>Cần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việc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trực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tiếp</w:t>
      </w:r>
      <w:proofErr w:type="spellEnd"/>
      <w:r w:rsidRPr="005553C8">
        <w:rPr>
          <w:rFonts w:ascii="Arial" w:hAnsi="Arial" w:cs="Arial"/>
        </w:rPr>
        <w:t xml:space="preserve"> ở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của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chúng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tôi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sửa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lỗi</w:t>
      </w:r>
      <w:proofErr w:type="spellEnd"/>
      <w:r w:rsidRPr="005553C8">
        <w:rPr>
          <w:rFonts w:ascii="Arial" w:hAnsi="Arial" w:cs="Arial"/>
        </w:rPr>
        <w:t>?”.</w:t>
      </w:r>
    </w:p>
    <w:p w14:paraId="57262EE3" w14:textId="755130A9" w:rsidR="00667DD5" w:rsidRPr="005553C8" w:rsidRDefault="003A3FFF" w:rsidP="00C70C9D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nào</w:t>
      </w:r>
      <w:proofErr w:type="spellEnd"/>
      <w:r w:rsidR="00667DD5" w:rsidRPr="005553C8">
        <w:rPr>
          <w:rFonts w:ascii="Arial" w:hAnsi="Arial" w:cs="Arial"/>
        </w:rPr>
        <w:t>:</w:t>
      </w:r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Không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cần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thiết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phải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viên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làm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trực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tiếp</w:t>
      </w:r>
      <w:proofErr w:type="spellEnd"/>
      <w:r w:rsidR="00C70C9D" w:rsidRPr="005553C8">
        <w:rPr>
          <w:rFonts w:ascii="Arial" w:hAnsi="Arial" w:cs="Arial"/>
        </w:rPr>
        <w:t xml:space="preserve"> ở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bởi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nếu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vấn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đề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gì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xảy</w:t>
      </w:r>
      <w:proofErr w:type="spellEnd"/>
      <w:r w:rsidR="00C70C9D" w:rsidRPr="005553C8">
        <w:rPr>
          <w:rFonts w:ascii="Arial" w:hAnsi="Arial" w:cs="Arial"/>
        </w:rPr>
        <w:t xml:space="preserve"> ra </w:t>
      </w:r>
      <w:proofErr w:type="spellStart"/>
      <w:r w:rsidR="00C70C9D" w:rsidRPr="005553C8">
        <w:rPr>
          <w:rFonts w:ascii="Arial" w:hAnsi="Arial" w:cs="Arial"/>
        </w:rPr>
        <w:t>chúng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tôi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sửa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lỗi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bảo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ngay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từ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xa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hoặc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sẽ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trực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tiếp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đến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sửa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lỗi</w:t>
      </w:r>
      <w:proofErr w:type="spellEnd"/>
      <w:r w:rsidR="00C70C9D" w:rsidRPr="005553C8">
        <w:rPr>
          <w:rFonts w:ascii="Arial" w:hAnsi="Arial" w:cs="Arial"/>
        </w:rPr>
        <w:t xml:space="preserve">. </w:t>
      </w:r>
      <w:proofErr w:type="spellStart"/>
      <w:r w:rsidR="00C70C9D" w:rsidRPr="005553C8">
        <w:rPr>
          <w:rFonts w:ascii="Arial" w:hAnsi="Arial" w:cs="Arial"/>
        </w:rPr>
        <w:t>Lí</w:t>
      </w:r>
      <w:proofErr w:type="spellEnd"/>
      <w:r w:rsidR="00C70C9D" w:rsidRPr="005553C8">
        <w:rPr>
          <w:rFonts w:ascii="Arial" w:hAnsi="Arial" w:cs="Arial"/>
        </w:rPr>
        <w:t xml:space="preserve"> do </w:t>
      </w:r>
      <w:proofErr w:type="spellStart"/>
      <w:r w:rsidR="00C70C9D" w:rsidRPr="005553C8">
        <w:rPr>
          <w:rFonts w:ascii="Arial" w:hAnsi="Arial" w:cs="Arial"/>
        </w:rPr>
        <w:t>bởi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hệ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thống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này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không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gây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ảnh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hưởng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ngay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tức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thời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đến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sức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khỏe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của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số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lượng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người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truy</w:t>
      </w:r>
      <w:proofErr w:type="spellEnd"/>
      <w:r w:rsidR="003270FB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cập</w:t>
      </w:r>
      <w:proofErr w:type="spellEnd"/>
      <w:r w:rsidR="003270FB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trang</w:t>
      </w:r>
      <w:proofErr w:type="spellEnd"/>
      <w:r w:rsidR="003270FB" w:rsidRPr="005553C8">
        <w:rPr>
          <w:rFonts w:ascii="Arial" w:hAnsi="Arial" w:cs="Arial"/>
        </w:rPr>
        <w:t xml:space="preserve"> web </w:t>
      </w:r>
      <w:proofErr w:type="spellStart"/>
      <w:r w:rsidR="00C70C9D" w:rsidRPr="005553C8">
        <w:rPr>
          <w:rFonts w:ascii="Arial" w:hAnsi="Arial" w:cs="Arial"/>
        </w:rPr>
        <w:t>trong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một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khoảng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thời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gian</w:t>
      </w:r>
      <w:proofErr w:type="spellEnd"/>
      <w:r w:rsidR="003270FB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ngắn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ít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số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các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viên</w:t>
      </w:r>
      <w:proofErr w:type="spellEnd"/>
      <w:r w:rsidR="00C70C9D" w:rsidRPr="005553C8">
        <w:rPr>
          <w:rFonts w:ascii="Arial" w:hAnsi="Arial" w:cs="Arial"/>
        </w:rPr>
        <w:t xml:space="preserve"> y </w:t>
      </w:r>
      <w:proofErr w:type="spellStart"/>
      <w:r w:rsidR="00C70C9D" w:rsidRPr="005553C8">
        <w:rPr>
          <w:rFonts w:ascii="Arial" w:hAnsi="Arial" w:cs="Arial"/>
        </w:rPr>
        <w:t>tế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trong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hỗ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trợ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trao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đổi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thông</w:t>
      </w:r>
      <w:proofErr w:type="spellEnd"/>
      <w:r w:rsidR="00C70C9D" w:rsidRPr="005553C8">
        <w:rPr>
          <w:rFonts w:ascii="Arial" w:hAnsi="Arial" w:cs="Arial"/>
        </w:rPr>
        <w:t xml:space="preserve"> tin </w:t>
      </w:r>
      <w:proofErr w:type="spellStart"/>
      <w:r w:rsidR="00C70C9D" w:rsidRPr="005553C8">
        <w:rPr>
          <w:rFonts w:ascii="Arial" w:hAnsi="Arial" w:cs="Arial"/>
        </w:rPr>
        <w:t>với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nhau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một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cách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dễ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dàng</w:t>
      </w:r>
      <w:proofErr w:type="spellEnd"/>
      <w:r w:rsidR="00C70C9D" w:rsidRPr="005553C8">
        <w:rPr>
          <w:rFonts w:ascii="Arial" w:hAnsi="Arial" w:cs="Arial"/>
        </w:rPr>
        <w:t>.</w:t>
      </w:r>
    </w:p>
    <w:p w14:paraId="6C317951" w14:textId="77777777" w:rsidR="006C3A9C" w:rsidRPr="005553C8" w:rsidRDefault="006C3A9C" w:rsidP="00C70C9D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</w:p>
    <w:p w14:paraId="78D2041A" w14:textId="34BA1CB5" w:rsidR="00667DD5" w:rsidRPr="005553C8" w:rsidRDefault="00667DD5" w:rsidP="00460E60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>: “Oh</w:t>
      </w:r>
      <w:r w:rsidR="00954A4A" w:rsidRPr="005553C8">
        <w:rPr>
          <w:rFonts w:ascii="Arial" w:hAnsi="Arial" w:cs="Arial"/>
        </w:rPr>
        <w:t xml:space="preserve">. </w:t>
      </w:r>
      <w:proofErr w:type="spellStart"/>
      <w:r w:rsidR="00251D74" w:rsidRPr="005553C8">
        <w:rPr>
          <w:rFonts w:ascii="Arial" w:hAnsi="Arial" w:cs="Arial"/>
        </w:rPr>
        <w:t>S</w:t>
      </w:r>
      <w:r w:rsidR="00954A4A" w:rsidRPr="005553C8">
        <w:rPr>
          <w:rFonts w:ascii="Arial" w:hAnsi="Arial" w:cs="Arial"/>
        </w:rPr>
        <w:t>ếp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chúng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tôi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sử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dụng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máy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tính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cài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hệ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điều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hành</w:t>
      </w:r>
      <w:proofErr w:type="spellEnd"/>
      <w:r w:rsidR="00954A4A" w:rsidRPr="005553C8">
        <w:rPr>
          <w:rFonts w:ascii="Arial" w:hAnsi="Arial" w:cs="Arial"/>
        </w:rPr>
        <w:t xml:space="preserve"> </w:t>
      </w:r>
      <w:r w:rsidR="00915C78" w:rsidRPr="005553C8">
        <w:rPr>
          <w:rFonts w:ascii="Arial" w:hAnsi="Arial" w:cs="Arial"/>
        </w:rPr>
        <w:t xml:space="preserve">Windows 95 </w:t>
      </w:r>
      <w:proofErr w:type="spellStart"/>
      <w:r w:rsidR="00915C78" w:rsidRPr="005553C8">
        <w:rPr>
          <w:rFonts w:ascii="Arial" w:hAnsi="Arial" w:cs="Arial"/>
        </w:rPr>
        <w:t>cơ</w:t>
      </w:r>
      <w:proofErr w:type="spellEnd"/>
      <w:r w:rsidR="00D82BE2" w:rsidRPr="005553C8">
        <w:rPr>
          <w:rFonts w:ascii="Arial" w:hAnsi="Arial" w:cs="Arial"/>
        </w:rPr>
        <w:t>.</w:t>
      </w:r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Liệu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phần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mềm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này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phải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chạy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được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đấy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nhé</w:t>
      </w:r>
      <w:proofErr w:type="spellEnd"/>
      <w:r w:rsidR="00DB2EB7" w:rsidRPr="005553C8">
        <w:rPr>
          <w:rFonts w:ascii="Arial" w:hAnsi="Arial" w:cs="Arial"/>
        </w:rPr>
        <w:t xml:space="preserve">. </w:t>
      </w:r>
      <w:proofErr w:type="spellStart"/>
      <w:r w:rsidR="00DB2EB7" w:rsidRPr="005553C8">
        <w:rPr>
          <w:rFonts w:ascii="Arial" w:hAnsi="Arial" w:cs="Arial"/>
        </w:rPr>
        <w:t>Ông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mới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là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người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duyệt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cái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này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đấy</w:t>
      </w:r>
      <w:proofErr w:type="spellEnd"/>
      <w:r w:rsidRPr="005553C8">
        <w:rPr>
          <w:rFonts w:ascii="Arial" w:hAnsi="Arial" w:cs="Arial"/>
        </w:rPr>
        <w:t>”.</w:t>
      </w:r>
    </w:p>
    <w:p w14:paraId="65D94067" w14:textId="20EF2D28" w:rsidR="00667DD5" w:rsidRPr="005553C8" w:rsidRDefault="00667DD5" w:rsidP="006C3A9C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nào</w:t>
      </w:r>
      <w:proofErr w:type="spellEnd"/>
      <w:r w:rsidRPr="005553C8">
        <w:rPr>
          <w:rFonts w:ascii="Arial" w:hAnsi="Arial" w:cs="Arial"/>
        </w:rPr>
        <w:t>:</w:t>
      </w:r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tại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chúng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tôi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xây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dựng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phần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mềm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trên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nền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tảng</w:t>
      </w:r>
      <w:proofErr w:type="spellEnd"/>
      <w:r w:rsidR="00C70C9D" w:rsidRPr="005553C8">
        <w:rPr>
          <w:rFonts w:ascii="Arial" w:hAnsi="Arial" w:cs="Arial"/>
        </w:rPr>
        <w:t xml:space="preserve"> Windows 10 </w:t>
      </w:r>
      <w:proofErr w:type="spellStart"/>
      <w:r w:rsidR="00C70C9D" w:rsidRPr="005553C8">
        <w:rPr>
          <w:rFonts w:ascii="Arial" w:hAnsi="Arial" w:cs="Arial"/>
        </w:rPr>
        <w:t>để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dễ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dàng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bảo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cũng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như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sửa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lỗi</w:t>
      </w:r>
      <w:proofErr w:type="spellEnd"/>
      <w:r w:rsidR="006C3A9C" w:rsidRPr="005553C8">
        <w:rPr>
          <w:rFonts w:ascii="Arial" w:hAnsi="Arial" w:cs="Arial"/>
        </w:rPr>
        <w:t xml:space="preserve">, </w:t>
      </w:r>
      <w:proofErr w:type="spellStart"/>
      <w:r w:rsidR="006C3A9C" w:rsidRPr="005553C8">
        <w:rPr>
          <w:rFonts w:ascii="Arial" w:hAnsi="Arial" w:cs="Arial"/>
        </w:rPr>
        <w:t>tất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cả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là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để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cho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giao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diện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cũng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như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phần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mềm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được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hoạt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động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tốt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và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dễ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dàng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sử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dụng</w:t>
      </w:r>
      <w:proofErr w:type="spellEnd"/>
      <w:r w:rsidR="006C3A9C" w:rsidRPr="005553C8">
        <w:rPr>
          <w:rFonts w:ascii="Arial" w:hAnsi="Arial" w:cs="Arial"/>
        </w:rPr>
        <w:t xml:space="preserve">. </w:t>
      </w:r>
      <w:proofErr w:type="spellStart"/>
      <w:r w:rsidR="006C3A9C" w:rsidRPr="005553C8">
        <w:rPr>
          <w:rFonts w:ascii="Arial" w:hAnsi="Arial" w:cs="Arial"/>
        </w:rPr>
        <w:t>Sếp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của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bạn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có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thể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duyệt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dự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này</w:t>
      </w:r>
      <w:proofErr w:type="spellEnd"/>
      <w:r w:rsidR="006C3A9C" w:rsidRPr="005553C8">
        <w:rPr>
          <w:rFonts w:ascii="Arial" w:hAnsi="Arial" w:cs="Arial"/>
        </w:rPr>
        <w:t xml:space="preserve"> qua </w:t>
      </w:r>
      <w:proofErr w:type="spellStart"/>
      <w:r w:rsidR="006C3A9C" w:rsidRPr="005553C8">
        <w:rPr>
          <w:rFonts w:ascii="Arial" w:hAnsi="Arial" w:cs="Arial"/>
        </w:rPr>
        <w:t>máy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tính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của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bạn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cơ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mà</w:t>
      </w:r>
      <w:proofErr w:type="spellEnd"/>
      <w:r w:rsidR="006C3A9C" w:rsidRPr="005553C8">
        <w:rPr>
          <w:rFonts w:ascii="Arial" w:hAnsi="Arial" w:cs="Arial"/>
        </w:rPr>
        <w:t xml:space="preserve">, </w:t>
      </w:r>
      <w:proofErr w:type="spellStart"/>
      <w:r w:rsidR="006C3A9C" w:rsidRPr="005553C8">
        <w:rPr>
          <w:rFonts w:ascii="Arial" w:hAnsi="Arial" w:cs="Arial"/>
        </w:rPr>
        <w:t>hoặc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nếu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bạn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muốn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chúng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tôi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làm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phần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mềm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chạy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trên</w:t>
      </w:r>
      <w:proofErr w:type="spellEnd"/>
      <w:r w:rsidR="006C3A9C" w:rsidRPr="005553C8">
        <w:rPr>
          <w:rFonts w:ascii="Arial" w:hAnsi="Arial" w:cs="Arial"/>
        </w:rPr>
        <w:t xml:space="preserve"> win 95 </w:t>
      </w:r>
      <w:proofErr w:type="spellStart"/>
      <w:r w:rsidR="006C3A9C" w:rsidRPr="005553C8">
        <w:rPr>
          <w:rFonts w:ascii="Arial" w:hAnsi="Arial" w:cs="Arial"/>
        </w:rPr>
        <w:t>cũng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được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thôi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nhưng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có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vấn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đề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gì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xảy</w:t>
      </w:r>
      <w:proofErr w:type="spellEnd"/>
      <w:r w:rsidR="006C3A9C" w:rsidRPr="005553C8">
        <w:rPr>
          <w:rFonts w:ascii="Arial" w:hAnsi="Arial" w:cs="Arial"/>
        </w:rPr>
        <w:t xml:space="preserve"> ra </w:t>
      </w:r>
      <w:proofErr w:type="spellStart"/>
      <w:r w:rsidR="006C3A9C" w:rsidRPr="005553C8">
        <w:rPr>
          <w:rFonts w:ascii="Arial" w:hAnsi="Arial" w:cs="Arial"/>
        </w:rPr>
        <w:t>chúng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tôi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sẽ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không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chịu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trách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nhiệm</w:t>
      </w:r>
      <w:proofErr w:type="spellEnd"/>
      <w:r w:rsidR="006C3A9C" w:rsidRPr="005553C8">
        <w:rPr>
          <w:rFonts w:ascii="Arial" w:hAnsi="Arial" w:cs="Arial"/>
        </w:rPr>
        <w:t>.</w:t>
      </w:r>
    </w:p>
    <w:p w14:paraId="12A42682" w14:textId="77777777" w:rsidR="006C3A9C" w:rsidRPr="005553C8" w:rsidRDefault="006C3A9C" w:rsidP="006C3A9C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</w:p>
    <w:p w14:paraId="576C666E" w14:textId="0BD26354" w:rsidR="00460E60" w:rsidRPr="005553C8" w:rsidRDefault="00460E60" w:rsidP="00460E60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>: “</w:t>
      </w:r>
      <w:proofErr w:type="spellStart"/>
      <w:r w:rsidR="00853CD0" w:rsidRPr="005553C8">
        <w:rPr>
          <w:rFonts w:ascii="Arial" w:hAnsi="Arial" w:cs="Arial"/>
        </w:rPr>
        <w:t>Dự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án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phát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triển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phần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mềm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này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giá</w:t>
      </w:r>
      <w:proofErr w:type="spellEnd"/>
      <w:r w:rsidR="00853CD0" w:rsidRPr="005553C8">
        <w:rPr>
          <w:rFonts w:ascii="Arial" w:hAnsi="Arial" w:cs="Arial"/>
        </w:rPr>
        <w:t xml:space="preserve"> </w:t>
      </w:r>
      <w:r w:rsidR="00B97D03" w:rsidRPr="005553C8">
        <w:rPr>
          <w:rFonts w:ascii="Arial" w:hAnsi="Arial" w:cs="Arial"/>
        </w:rPr>
        <w:t>2</w:t>
      </w:r>
      <w:r w:rsidR="00853CD0" w:rsidRPr="005553C8">
        <w:rPr>
          <w:rFonts w:ascii="Arial" w:hAnsi="Arial" w:cs="Arial"/>
        </w:rPr>
        <w:t xml:space="preserve">00 </w:t>
      </w:r>
      <w:proofErr w:type="spellStart"/>
      <w:r w:rsidR="00853CD0" w:rsidRPr="005553C8">
        <w:rPr>
          <w:rFonts w:ascii="Arial" w:hAnsi="Arial" w:cs="Arial"/>
        </w:rPr>
        <w:t>triệu</w:t>
      </w:r>
      <w:proofErr w:type="spellEnd"/>
      <w:r w:rsidR="00853CD0" w:rsidRPr="005553C8">
        <w:rPr>
          <w:rFonts w:ascii="Arial" w:hAnsi="Arial" w:cs="Arial"/>
        </w:rPr>
        <w:t xml:space="preserve">. </w:t>
      </w:r>
      <w:proofErr w:type="spellStart"/>
      <w:r w:rsidR="00853CD0" w:rsidRPr="005553C8">
        <w:rPr>
          <w:rFonts w:ascii="Arial" w:hAnsi="Arial" w:cs="Arial"/>
        </w:rPr>
        <w:t>Giá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này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c</w:t>
      </w:r>
      <w:r w:rsidR="009A592B" w:rsidRPr="005553C8">
        <w:rPr>
          <w:rFonts w:ascii="Arial" w:hAnsi="Arial" w:cs="Arial"/>
        </w:rPr>
        <w:t>ó</w:t>
      </w:r>
      <w:proofErr w:type="spellEnd"/>
      <w:r w:rsidR="009A592B" w:rsidRPr="005553C8">
        <w:rPr>
          <w:rFonts w:ascii="Arial" w:hAnsi="Arial" w:cs="Arial"/>
        </w:rPr>
        <w:t xml:space="preserve"> </w:t>
      </w:r>
      <w:r w:rsidR="00AA7A9A" w:rsidRPr="005553C8">
        <w:rPr>
          <w:rFonts w:ascii="Arial" w:hAnsi="Arial" w:cs="Arial"/>
        </w:rPr>
        <w:t xml:space="preserve">bao </w:t>
      </w:r>
      <w:proofErr w:type="spellStart"/>
      <w:r w:rsidR="00AA7A9A" w:rsidRPr="005553C8">
        <w:rPr>
          <w:rFonts w:ascii="Arial" w:hAnsi="Arial" w:cs="Arial"/>
        </w:rPr>
        <w:t>gồm</w:t>
      </w:r>
      <w:proofErr w:type="spellEnd"/>
      <w:r w:rsidR="00AA7A9A" w:rsidRPr="005553C8">
        <w:rPr>
          <w:rFonts w:ascii="Arial" w:hAnsi="Arial" w:cs="Arial"/>
        </w:rPr>
        <w:t xml:space="preserve"> </w:t>
      </w:r>
      <w:r w:rsidR="009A592B" w:rsidRPr="005553C8">
        <w:rPr>
          <w:rFonts w:ascii="Arial" w:hAnsi="Arial" w:cs="Arial"/>
        </w:rPr>
        <w:t xml:space="preserve">VAT hay </w:t>
      </w:r>
      <w:proofErr w:type="spellStart"/>
      <w:r w:rsidR="009A592B" w:rsidRPr="005553C8">
        <w:rPr>
          <w:rFonts w:ascii="Arial" w:hAnsi="Arial" w:cs="Arial"/>
        </w:rPr>
        <w:t>không</w:t>
      </w:r>
      <w:proofErr w:type="spellEnd"/>
      <w:r w:rsidR="009A592B" w:rsidRPr="005553C8">
        <w:rPr>
          <w:rFonts w:ascii="Arial" w:hAnsi="Arial" w:cs="Arial"/>
        </w:rPr>
        <w:t xml:space="preserve"> </w:t>
      </w:r>
      <w:proofErr w:type="spellStart"/>
      <w:r w:rsidR="009A592B" w:rsidRPr="005553C8">
        <w:rPr>
          <w:rFonts w:ascii="Arial" w:hAnsi="Arial" w:cs="Arial"/>
        </w:rPr>
        <w:t>nhỉ</w:t>
      </w:r>
      <w:proofErr w:type="spellEnd"/>
      <w:r w:rsidR="009A592B" w:rsidRPr="005553C8">
        <w:rPr>
          <w:rFonts w:ascii="Arial" w:hAnsi="Arial" w:cs="Arial"/>
        </w:rPr>
        <w:t xml:space="preserve">? </w:t>
      </w:r>
      <w:proofErr w:type="spellStart"/>
      <w:r w:rsidR="00AA7A9A" w:rsidRPr="005553C8">
        <w:rPr>
          <w:rFonts w:ascii="Arial" w:hAnsi="Arial" w:cs="Arial"/>
        </w:rPr>
        <w:t>Giá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cụ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thể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cho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tình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huống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có</w:t>
      </w:r>
      <w:proofErr w:type="spellEnd"/>
      <w:r w:rsidR="00AA7A9A" w:rsidRPr="005553C8">
        <w:rPr>
          <w:rFonts w:ascii="Arial" w:hAnsi="Arial" w:cs="Arial"/>
        </w:rPr>
        <w:t xml:space="preserve"> VAT </w:t>
      </w:r>
      <w:proofErr w:type="spellStart"/>
      <w:r w:rsidR="00AA7A9A" w:rsidRPr="005553C8">
        <w:rPr>
          <w:rFonts w:ascii="Arial" w:hAnsi="Arial" w:cs="Arial"/>
        </w:rPr>
        <w:t>và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không</w:t>
      </w:r>
      <w:proofErr w:type="spellEnd"/>
      <w:r w:rsidR="00AA7A9A" w:rsidRPr="005553C8">
        <w:rPr>
          <w:rFonts w:ascii="Arial" w:hAnsi="Arial" w:cs="Arial"/>
        </w:rPr>
        <w:t xml:space="preserve"> VAT </w:t>
      </w:r>
      <w:proofErr w:type="spellStart"/>
      <w:r w:rsidR="00AA7A9A" w:rsidRPr="005553C8">
        <w:rPr>
          <w:rFonts w:ascii="Arial" w:hAnsi="Arial" w:cs="Arial"/>
        </w:rPr>
        <w:t>là</w:t>
      </w:r>
      <w:proofErr w:type="spellEnd"/>
      <w:r w:rsidR="00AA7A9A" w:rsidRPr="005553C8">
        <w:rPr>
          <w:rFonts w:ascii="Arial" w:hAnsi="Arial" w:cs="Arial"/>
        </w:rPr>
        <w:t xml:space="preserve"> bao </w:t>
      </w:r>
      <w:proofErr w:type="spellStart"/>
      <w:r w:rsidR="00AA7A9A" w:rsidRPr="005553C8">
        <w:rPr>
          <w:rFonts w:ascii="Arial" w:hAnsi="Arial" w:cs="Arial"/>
        </w:rPr>
        <w:t>nhiêu</w:t>
      </w:r>
      <w:proofErr w:type="spellEnd"/>
      <w:r w:rsidR="00AA7A9A" w:rsidRPr="005553C8">
        <w:rPr>
          <w:rFonts w:ascii="Arial" w:hAnsi="Arial" w:cs="Arial"/>
        </w:rPr>
        <w:t>?”</w:t>
      </w:r>
    </w:p>
    <w:p w14:paraId="74A27C39" w14:textId="67232C22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nào</w:t>
      </w:r>
      <w:proofErr w:type="spellEnd"/>
      <w:r w:rsidRPr="005553C8">
        <w:rPr>
          <w:rFonts w:ascii="Arial" w:hAnsi="Arial" w:cs="Arial"/>
        </w:rPr>
        <w:t>:</w:t>
      </w:r>
      <w:r w:rsidR="00AB64E5" w:rsidRPr="005553C8">
        <w:rPr>
          <w:rFonts w:ascii="Arial" w:hAnsi="Arial" w:cs="Arial"/>
        </w:rPr>
        <w:t xml:space="preserve"> </w:t>
      </w:r>
      <w:r w:rsidRPr="005553C8">
        <w:rPr>
          <w:rFonts w:ascii="Arial" w:hAnsi="Arial" w:cs="Arial"/>
        </w:rPr>
        <w:tab/>
      </w:r>
    </w:p>
    <w:p w14:paraId="188496FD" w14:textId="77777777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31A11A30" w14:textId="77777777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0C7678B6" w14:textId="77777777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09CB4D98" w14:textId="77777777" w:rsidR="00460E60" w:rsidRPr="005553C8" w:rsidRDefault="00460E60" w:rsidP="00667DD5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</w:p>
    <w:p w14:paraId="46C3CD65" w14:textId="51F65BDC" w:rsidR="005E2D65" w:rsidRPr="005553C8" w:rsidRDefault="005E2D65" w:rsidP="005E2D65">
      <w:pPr>
        <w:pStyle w:val="Heading1"/>
        <w:rPr>
          <w:rFonts w:ascii="Arial" w:hAnsi="Arial" w:cs="Arial"/>
        </w:rPr>
      </w:pPr>
      <w:bookmarkStart w:id="27" w:name="_Toc25660405"/>
      <w:proofErr w:type="spellStart"/>
      <w:r w:rsidRPr="005553C8">
        <w:rPr>
          <w:rFonts w:ascii="Arial" w:hAnsi="Arial" w:cs="Arial"/>
        </w:rPr>
        <w:lastRenderedPageBreak/>
        <w:t>Đóng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27"/>
      <w:proofErr w:type="spellEnd"/>
    </w:p>
    <w:p w14:paraId="6CD045D2" w14:textId="45570D4B" w:rsidR="005E2D65" w:rsidRPr="005553C8" w:rsidRDefault="008E6AE9" w:rsidP="005E2D65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Thực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thống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kê</w:t>
      </w:r>
      <w:proofErr w:type="spellEnd"/>
    </w:p>
    <w:p w14:paraId="37A5DC86" w14:textId="03D73393" w:rsidR="008E6AE9" w:rsidRPr="005553C8" w:rsidRDefault="00D1020B" w:rsidP="00D1020B">
      <w:pPr>
        <w:pStyle w:val="Heading2"/>
        <w:rPr>
          <w:rFonts w:ascii="Arial" w:hAnsi="Arial" w:cs="Arial"/>
        </w:rPr>
      </w:pPr>
      <w:bookmarkStart w:id="28" w:name="_Toc25660406"/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nguồn</w:t>
      </w:r>
      <w:bookmarkEnd w:id="28"/>
      <w:proofErr w:type="spellEnd"/>
    </w:p>
    <w:p w14:paraId="727D6E3F" w14:textId="634AB685" w:rsidR="00D1020B" w:rsidRPr="005553C8" w:rsidRDefault="00D1020B" w:rsidP="005E2D65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Dựa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biểu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đồ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Git</w:t>
      </w:r>
      <w:r w:rsidR="00687A4B" w:rsidRPr="005553C8">
        <w:rPr>
          <w:rFonts w:ascii="Arial" w:hAnsi="Arial" w:cs="Arial"/>
        </w:rPr>
        <w:t xml:space="preserve">, </w:t>
      </w:r>
      <w:proofErr w:type="spellStart"/>
      <w:r w:rsidR="00687A4B" w:rsidRPr="005553C8">
        <w:rPr>
          <w:rFonts w:ascii="Arial" w:hAnsi="Arial" w:cs="Arial"/>
        </w:rPr>
        <w:t>hoặc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các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công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cụ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phân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tích</w:t>
      </w:r>
      <w:proofErr w:type="spellEnd"/>
      <w:r w:rsidR="00687A4B" w:rsidRPr="005553C8">
        <w:rPr>
          <w:rFonts w:ascii="Arial" w:hAnsi="Arial" w:cs="Arial"/>
        </w:rPr>
        <w:t xml:space="preserve"> code</w:t>
      </w:r>
      <w:r w:rsidRPr="005553C8">
        <w:rPr>
          <w:rFonts w:ascii="Arial" w:hAnsi="Arial" w:cs="Arial"/>
        </w:rPr>
        <w:t>,</w:t>
      </w:r>
      <w:r w:rsidR="006A739D" w:rsidRPr="005553C8">
        <w:rPr>
          <w:rFonts w:ascii="Arial" w:hAnsi="Arial" w:cs="Arial"/>
        </w:rPr>
        <w:t xml:space="preserve"> </w:t>
      </w:r>
      <w:proofErr w:type="spellStart"/>
      <w:r w:rsidR="006A739D" w:rsidRPr="005553C8">
        <w:rPr>
          <w:rFonts w:ascii="Arial" w:hAnsi="Arial" w:cs="Arial"/>
        </w:rPr>
        <w:t>xuất</w:t>
      </w:r>
      <w:proofErr w:type="spellEnd"/>
      <w:r w:rsidR="006A739D" w:rsidRPr="005553C8">
        <w:rPr>
          <w:rFonts w:ascii="Arial" w:hAnsi="Arial" w:cs="Arial"/>
        </w:rPr>
        <w:t xml:space="preserve"> ra </w:t>
      </w:r>
      <w:r w:rsidR="00924FA9" w:rsidRPr="005553C8">
        <w:rPr>
          <w:rFonts w:ascii="Arial" w:hAnsi="Arial" w:cs="Arial"/>
        </w:rPr>
        <w:t>3</w:t>
      </w:r>
      <w:r w:rsidR="006A739D" w:rsidRPr="005553C8">
        <w:rPr>
          <w:rFonts w:ascii="Arial" w:hAnsi="Arial" w:cs="Arial"/>
        </w:rPr>
        <w:t xml:space="preserve"> </w:t>
      </w:r>
      <w:proofErr w:type="spellStart"/>
      <w:r w:rsidR="006A739D" w:rsidRPr="005553C8">
        <w:rPr>
          <w:rFonts w:ascii="Arial" w:hAnsi="Arial" w:cs="Arial"/>
        </w:rPr>
        <w:t>thông</w:t>
      </w:r>
      <w:proofErr w:type="spellEnd"/>
      <w:r w:rsidR="006A739D" w:rsidRPr="005553C8">
        <w:rPr>
          <w:rFonts w:ascii="Arial" w:hAnsi="Arial" w:cs="Arial"/>
        </w:rPr>
        <w:t xml:space="preserve"> </w:t>
      </w:r>
      <w:proofErr w:type="spellStart"/>
      <w:r w:rsidR="006A739D" w:rsidRPr="005553C8">
        <w:rPr>
          <w:rFonts w:ascii="Arial" w:hAnsi="Arial" w:cs="Arial"/>
        </w:rPr>
        <w:t>kê</w:t>
      </w:r>
      <w:proofErr w:type="spellEnd"/>
      <w:r w:rsidR="00ED43BF" w:rsidRPr="005553C8">
        <w:rPr>
          <w:rFonts w:ascii="Arial" w:hAnsi="Arial" w:cs="Arial"/>
        </w:rPr>
        <w:t xml:space="preserve">. </w:t>
      </w:r>
      <w:proofErr w:type="spellStart"/>
      <w:r w:rsidR="00ED43BF" w:rsidRPr="005553C8">
        <w:rPr>
          <w:rFonts w:ascii="Arial" w:hAnsi="Arial" w:cs="Arial"/>
        </w:rPr>
        <w:t>Gợi</w:t>
      </w:r>
      <w:proofErr w:type="spellEnd"/>
      <w:r w:rsidR="00ED43BF" w:rsidRPr="005553C8">
        <w:rPr>
          <w:rFonts w:ascii="Arial" w:hAnsi="Arial" w:cs="Arial"/>
        </w:rPr>
        <w:t xml:space="preserve"> ý</w:t>
      </w:r>
      <w:r w:rsidR="00A46FF8" w:rsidRPr="005553C8">
        <w:rPr>
          <w:rFonts w:ascii="Arial" w:hAnsi="Arial" w:cs="Arial"/>
        </w:rPr>
        <w:t xml:space="preserve"> </w:t>
      </w:r>
    </w:p>
    <w:p w14:paraId="2E646AEC" w14:textId="70A50CAB" w:rsidR="006A739D" w:rsidRPr="005553C8" w:rsidRDefault="00DD4BB4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commit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</w:p>
    <w:p w14:paraId="06E3DE0E" w14:textId="3A10E2A0" w:rsidR="00DD4BB4" w:rsidRPr="005553C8" w:rsidRDefault="00DD4BB4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Phân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bố</w:t>
      </w:r>
      <w:proofErr w:type="spellEnd"/>
      <w:r w:rsidRPr="005553C8">
        <w:rPr>
          <w:rFonts w:ascii="Arial" w:hAnsi="Arial" w:cs="Arial"/>
        </w:rPr>
        <w:t xml:space="preserve"> commit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proofErr w:type="spellEnd"/>
      <w:r w:rsidRPr="005553C8">
        <w:rPr>
          <w:rFonts w:ascii="Arial" w:hAnsi="Arial" w:cs="Arial"/>
        </w:rPr>
        <w:t xml:space="preserve"> (</w:t>
      </w:r>
      <w:proofErr w:type="spellStart"/>
      <w:r w:rsidRPr="005553C8">
        <w:rPr>
          <w:rFonts w:ascii="Arial" w:hAnsi="Arial" w:cs="Arial"/>
        </w:rPr>
        <w:t>sáng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chiều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đêm</w:t>
      </w:r>
      <w:proofErr w:type="spellEnd"/>
      <w:r w:rsidRPr="005553C8">
        <w:rPr>
          <w:rFonts w:ascii="Arial" w:hAnsi="Arial" w:cs="Arial"/>
        </w:rPr>
        <w:t>…)</w:t>
      </w:r>
    </w:p>
    <w:p w14:paraId="34D2EF2A" w14:textId="3DCBD9A1" w:rsidR="00DD4BB4" w:rsidRPr="005553C8" w:rsidRDefault="000E5F9F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1C5DD1" w:rsidRPr="005553C8">
        <w:rPr>
          <w:rFonts w:ascii="Arial" w:hAnsi="Arial" w:cs="Arial"/>
        </w:rPr>
        <w:t>dòng</w:t>
      </w:r>
      <w:proofErr w:type="spellEnd"/>
      <w:r w:rsidR="001C5DD1" w:rsidRPr="005553C8">
        <w:rPr>
          <w:rFonts w:ascii="Arial" w:hAnsi="Arial" w:cs="Arial"/>
        </w:rPr>
        <w:t xml:space="preserve"> </w:t>
      </w:r>
      <w:proofErr w:type="spellStart"/>
      <w:r w:rsidR="001C5DD1" w:rsidRPr="005553C8">
        <w:rPr>
          <w:rFonts w:ascii="Arial" w:hAnsi="Arial" w:cs="Arial"/>
        </w:rPr>
        <w:t>lệnh</w:t>
      </w:r>
      <w:proofErr w:type="spellEnd"/>
      <w:r w:rsidR="001C5DD1" w:rsidRPr="005553C8">
        <w:rPr>
          <w:rFonts w:ascii="Arial" w:hAnsi="Arial" w:cs="Arial"/>
        </w:rPr>
        <w:t xml:space="preserve"> </w:t>
      </w:r>
      <w:proofErr w:type="spellStart"/>
      <w:r w:rsidR="001C5DD1" w:rsidRPr="005553C8">
        <w:rPr>
          <w:rFonts w:ascii="Arial" w:hAnsi="Arial" w:cs="Arial"/>
        </w:rPr>
        <w:t>bị</w:t>
      </w:r>
      <w:proofErr w:type="spellEnd"/>
      <w:r w:rsidR="001C5DD1"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thay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</w:p>
    <w:p w14:paraId="363052BB" w14:textId="77B9D073" w:rsidR="00DC5E3B" w:rsidRPr="005553C8" w:rsidRDefault="00DC5E3B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đồ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branch </w:t>
      </w:r>
      <w:proofErr w:type="spellStart"/>
      <w:r w:rsidRPr="005553C8">
        <w:rPr>
          <w:rFonts w:ascii="Arial" w:hAnsi="Arial" w:cs="Arial"/>
        </w:rPr>
        <w:t>được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tạo</w:t>
      </w:r>
      <w:proofErr w:type="spellEnd"/>
      <w:r w:rsidRPr="005553C8">
        <w:rPr>
          <w:rFonts w:ascii="Arial" w:hAnsi="Arial" w:cs="Arial"/>
        </w:rPr>
        <w:t xml:space="preserve"> ra</w:t>
      </w:r>
    </w:p>
    <w:p w14:paraId="658CE6F7" w14:textId="091921DB" w:rsidR="000F7EFC" w:rsidRPr="005553C8" w:rsidRDefault="000F7EFC" w:rsidP="000F7EFC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dòng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proofErr w:type="spellEnd"/>
    </w:p>
    <w:p w14:paraId="071A5D9D" w14:textId="006A1283" w:rsidR="00D1020B" w:rsidRPr="005553C8" w:rsidRDefault="00D1020B" w:rsidP="00D1020B">
      <w:pPr>
        <w:pStyle w:val="Heading2"/>
        <w:rPr>
          <w:rFonts w:ascii="Arial" w:hAnsi="Arial" w:cs="Arial"/>
        </w:rPr>
      </w:pPr>
      <w:bookmarkStart w:id="29" w:name="_Toc25660407"/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việc</w:t>
      </w:r>
      <w:bookmarkEnd w:id="29"/>
      <w:proofErr w:type="spellEnd"/>
    </w:p>
    <w:p w14:paraId="35E6B112" w14:textId="1C8C6250" w:rsidR="00816042" w:rsidRPr="005553C8" w:rsidRDefault="00816042" w:rsidP="00816042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Dựa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biểu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đồ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r w:rsidR="000C1F52" w:rsidRPr="005553C8">
        <w:rPr>
          <w:rFonts w:ascii="Arial" w:hAnsi="Arial" w:cs="Arial"/>
        </w:rPr>
        <w:t>Planner</w:t>
      </w:r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xuất</w:t>
      </w:r>
      <w:proofErr w:type="spellEnd"/>
      <w:r w:rsidRPr="005553C8">
        <w:rPr>
          <w:rFonts w:ascii="Arial" w:hAnsi="Arial" w:cs="Arial"/>
        </w:rPr>
        <w:t xml:space="preserve"> ra </w:t>
      </w:r>
      <w:r w:rsidR="00EC046A" w:rsidRPr="005553C8">
        <w:rPr>
          <w:rFonts w:ascii="Arial" w:hAnsi="Arial" w:cs="Arial"/>
        </w:rPr>
        <w:t>2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</w:t>
      </w:r>
      <w:r w:rsidR="00F7259E" w:rsidRPr="005553C8">
        <w:rPr>
          <w:rFonts w:ascii="Arial" w:hAnsi="Arial" w:cs="Arial"/>
        </w:rPr>
        <w:t>ố</w:t>
      </w:r>
      <w:r w:rsidRPr="005553C8">
        <w:rPr>
          <w:rFonts w:ascii="Arial" w:hAnsi="Arial" w:cs="Arial"/>
        </w:rPr>
        <w:t>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kê</w:t>
      </w:r>
      <w:proofErr w:type="spellEnd"/>
      <w:r w:rsidRPr="005553C8">
        <w:rPr>
          <w:rFonts w:ascii="Arial" w:hAnsi="Arial" w:cs="Arial"/>
        </w:rPr>
        <w:t xml:space="preserve">. </w:t>
      </w:r>
      <w:proofErr w:type="spellStart"/>
      <w:r w:rsidRPr="005553C8">
        <w:rPr>
          <w:rFonts w:ascii="Arial" w:hAnsi="Arial" w:cs="Arial"/>
        </w:rPr>
        <w:t>Gợi</w:t>
      </w:r>
      <w:proofErr w:type="spellEnd"/>
      <w:r w:rsidRPr="005553C8">
        <w:rPr>
          <w:rFonts w:ascii="Arial" w:hAnsi="Arial" w:cs="Arial"/>
        </w:rPr>
        <w:t xml:space="preserve"> ý</w:t>
      </w:r>
    </w:p>
    <w:p w14:paraId="4FB2F80B" w14:textId="223B04FF" w:rsidR="00924FA9" w:rsidRPr="005553C8" w:rsidRDefault="00816042" w:rsidP="00924FA9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task </w:t>
      </w:r>
      <w:proofErr w:type="spellStart"/>
      <w:r w:rsidR="00F916B8" w:rsidRPr="005553C8">
        <w:rPr>
          <w:rFonts w:ascii="Arial" w:hAnsi="Arial" w:cs="Arial"/>
        </w:rPr>
        <w:t>đã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hoàn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thành</w:t>
      </w:r>
      <w:proofErr w:type="spellEnd"/>
      <w:r w:rsidR="00F916B8" w:rsidRPr="005553C8">
        <w:rPr>
          <w:rFonts w:ascii="Arial" w:hAnsi="Arial" w:cs="Arial"/>
        </w:rPr>
        <w:t xml:space="preserve">, </w:t>
      </w:r>
      <w:proofErr w:type="spellStart"/>
      <w:r w:rsidR="00F916B8" w:rsidRPr="005553C8">
        <w:rPr>
          <w:rFonts w:ascii="Arial" w:hAnsi="Arial" w:cs="Arial"/>
        </w:rPr>
        <w:t>chưa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hoàn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thành</w:t>
      </w:r>
      <w:proofErr w:type="spellEnd"/>
      <w:r w:rsidR="00F916B8" w:rsidRPr="005553C8">
        <w:rPr>
          <w:rFonts w:ascii="Arial" w:hAnsi="Arial" w:cs="Arial"/>
        </w:rPr>
        <w:t>,</w:t>
      </w:r>
      <w:r w:rsidR="00720ED8" w:rsidRPr="005553C8">
        <w:rPr>
          <w:rFonts w:ascii="Arial" w:hAnsi="Arial" w:cs="Arial"/>
        </w:rPr>
        <w:t xml:space="preserve"> </w:t>
      </w:r>
      <w:proofErr w:type="spellStart"/>
      <w:r w:rsidR="00720ED8" w:rsidRPr="005553C8">
        <w:rPr>
          <w:rFonts w:ascii="Arial" w:hAnsi="Arial" w:cs="Arial"/>
        </w:rPr>
        <w:t>muộn</w:t>
      </w:r>
      <w:proofErr w:type="spellEnd"/>
      <w:r w:rsidR="00720ED8" w:rsidRPr="005553C8">
        <w:rPr>
          <w:rFonts w:ascii="Arial" w:hAnsi="Arial" w:cs="Arial"/>
        </w:rPr>
        <w:t>…</w:t>
      </w:r>
    </w:p>
    <w:p w14:paraId="4D3B78A3" w14:textId="5926604E" w:rsidR="00720ED8" w:rsidRPr="005553C8" w:rsidRDefault="00B20CF2" w:rsidP="00924FA9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Bố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trí</w:t>
      </w:r>
      <w:proofErr w:type="spellEnd"/>
      <w:r w:rsidRPr="005553C8">
        <w:rPr>
          <w:rFonts w:ascii="Arial" w:hAnsi="Arial" w:cs="Arial"/>
        </w:rPr>
        <w:t xml:space="preserve"> task </w:t>
      </w:r>
      <w:proofErr w:type="spellStart"/>
      <w:r w:rsidRPr="005553C8">
        <w:rPr>
          <w:rFonts w:ascii="Arial" w:hAnsi="Arial" w:cs="Arial"/>
        </w:rPr>
        <w:t>theo</w:t>
      </w:r>
      <w:proofErr w:type="spellEnd"/>
      <w:r w:rsidRPr="005553C8">
        <w:rPr>
          <w:rFonts w:ascii="Arial" w:hAnsi="Arial" w:cs="Arial"/>
        </w:rPr>
        <w:t xml:space="preserve"> Schedule</w:t>
      </w:r>
    </w:p>
    <w:p w14:paraId="01AC2A27" w14:textId="1E92EDB7" w:rsidR="00127A55" w:rsidRPr="005553C8" w:rsidRDefault="00127A55" w:rsidP="00127A55">
      <w:pPr>
        <w:pStyle w:val="Heading1"/>
        <w:rPr>
          <w:rFonts w:ascii="Arial" w:hAnsi="Arial" w:cs="Arial"/>
          <w:lang w:eastAsia="en-US" w:bidi="ar-SA"/>
        </w:rPr>
      </w:pPr>
      <w:bookmarkStart w:id="30" w:name="_Toc25660408"/>
      <w:proofErr w:type="spellStart"/>
      <w:r w:rsidRPr="005553C8">
        <w:rPr>
          <w:rFonts w:ascii="Arial" w:hAnsi="Arial" w:cs="Arial"/>
          <w:lang w:eastAsia="en-US" w:bidi="ar-SA"/>
        </w:rPr>
        <w:t>Danh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mục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tài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liệu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liên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quan</w:t>
      </w:r>
      <w:bookmarkEnd w:id="30"/>
      <w:proofErr w:type="spellEnd"/>
    </w:p>
    <w:p w14:paraId="46BDFD53" w14:textId="77777777" w:rsidR="00127A55" w:rsidRPr="005553C8" w:rsidRDefault="00127A55" w:rsidP="00127A55">
      <w:pPr>
        <w:rPr>
          <w:rFonts w:ascii="Arial" w:hAnsi="Arial" w:cs="Arial"/>
          <w:lang w:eastAsia="en-US" w:bidi="ar-SA"/>
        </w:rPr>
      </w:pPr>
    </w:p>
    <w:p w14:paraId="7568F996" w14:textId="77777777" w:rsidR="00BC1A91" w:rsidRPr="005553C8" w:rsidRDefault="00BC1A91" w:rsidP="00BC1A91">
      <w:pPr>
        <w:rPr>
          <w:rFonts w:ascii="Arial" w:hAnsi="Arial" w:cs="Arial"/>
          <w:lang w:eastAsia="en-US" w:bidi="ar-SA"/>
        </w:rPr>
      </w:pPr>
    </w:p>
    <w:p w14:paraId="17965795" w14:textId="77777777" w:rsidR="003F1120" w:rsidRPr="005553C8" w:rsidRDefault="003F1120" w:rsidP="003F1120">
      <w:pPr>
        <w:rPr>
          <w:rFonts w:ascii="Arial" w:hAnsi="Arial" w:cs="Arial"/>
        </w:rPr>
      </w:pPr>
    </w:p>
    <w:p w14:paraId="11A72B3F" w14:textId="77777777" w:rsidR="00E31DB9" w:rsidRPr="005553C8" w:rsidRDefault="00E31DB9" w:rsidP="00E31DB9">
      <w:pPr>
        <w:rPr>
          <w:rFonts w:ascii="Arial" w:hAnsi="Arial" w:cs="Arial"/>
        </w:rPr>
      </w:pPr>
    </w:p>
    <w:p w14:paraId="0D15FC20" w14:textId="77777777" w:rsidR="00947316" w:rsidRPr="005553C8" w:rsidRDefault="00947316" w:rsidP="00947316">
      <w:pPr>
        <w:rPr>
          <w:rFonts w:ascii="Arial" w:hAnsi="Arial" w:cs="Arial"/>
        </w:rPr>
      </w:pPr>
    </w:p>
    <w:p w14:paraId="518B4041" w14:textId="77777777" w:rsidR="00947316" w:rsidRPr="005553C8" w:rsidRDefault="00947316" w:rsidP="00947316">
      <w:pPr>
        <w:rPr>
          <w:rFonts w:ascii="Arial" w:hAnsi="Arial" w:cs="Arial"/>
        </w:rPr>
      </w:pPr>
    </w:p>
    <w:p w14:paraId="34C4450F" w14:textId="77777777" w:rsidR="001F2E8C" w:rsidRPr="005553C8" w:rsidRDefault="001F2E8C" w:rsidP="001F2E8C">
      <w:pPr>
        <w:rPr>
          <w:rFonts w:ascii="Arial" w:hAnsi="Arial" w:cs="Arial"/>
        </w:rPr>
      </w:pPr>
    </w:p>
    <w:p w14:paraId="575ADE17" w14:textId="77777777" w:rsidR="00F930E7" w:rsidRPr="005553C8" w:rsidRDefault="00F930E7" w:rsidP="00F930E7">
      <w:pPr>
        <w:rPr>
          <w:rFonts w:ascii="Arial" w:hAnsi="Arial" w:cs="Arial"/>
        </w:rPr>
      </w:pPr>
    </w:p>
    <w:p w14:paraId="623991CE" w14:textId="77777777" w:rsidR="00F930E7" w:rsidRPr="005553C8" w:rsidRDefault="00F930E7" w:rsidP="00F930E7">
      <w:pPr>
        <w:rPr>
          <w:rFonts w:ascii="Arial" w:hAnsi="Arial" w:cs="Arial"/>
        </w:rPr>
      </w:pPr>
    </w:p>
    <w:p w14:paraId="1D1E75B6" w14:textId="77777777" w:rsidR="00464FA9" w:rsidRPr="005553C8" w:rsidRDefault="00464FA9" w:rsidP="00464FA9">
      <w:pPr>
        <w:rPr>
          <w:rFonts w:ascii="Arial" w:hAnsi="Arial" w:cs="Arial"/>
        </w:rPr>
      </w:pPr>
    </w:p>
    <w:p w14:paraId="3E841BC1" w14:textId="77777777" w:rsidR="00464FA9" w:rsidRPr="005553C8" w:rsidRDefault="00464FA9" w:rsidP="00464FA9">
      <w:pPr>
        <w:rPr>
          <w:rFonts w:ascii="Arial" w:hAnsi="Arial" w:cs="Arial"/>
        </w:rPr>
      </w:pPr>
    </w:p>
    <w:p w14:paraId="275C4079" w14:textId="77777777" w:rsidR="00F16A81" w:rsidRPr="005553C8" w:rsidRDefault="00F16A81" w:rsidP="00F16A81">
      <w:pPr>
        <w:rPr>
          <w:rFonts w:ascii="Arial" w:hAnsi="Arial" w:cs="Arial"/>
        </w:rPr>
      </w:pPr>
    </w:p>
    <w:p w14:paraId="303DD100" w14:textId="77777777" w:rsidR="00A62F4F" w:rsidRPr="005553C8" w:rsidRDefault="00A62F4F" w:rsidP="00A62F4F">
      <w:pPr>
        <w:rPr>
          <w:rFonts w:ascii="Arial" w:hAnsi="Arial" w:cs="Arial"/>
        </w:rPr>
      </w:pPr>
    </w:p>
    <w:sectPr w:rsidR="00A62F4F" w:rsidRPr="005553C8" w:rsidSect="00103C1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016F8" w14:textId="77777777" w:rsidR="00D56AAC" w:rsidRDefault="00D56AAC">
      <w:r>
        <w:separator/>
      </w:r>
    </w:p>
    <w:p w14:paraId="55BDF9D7" w14:textId="77777777" w:rsidR="00D56AAC" w:rsidRDefault="00D56AAC"/>
  </w:endnote>
  <w:endnote w:type="continuationSeparator" w:id="0">
    <w:p w14:paraId="060DD857" w14:textId="77777777" w:rsidR="00D56AAC" w:rsidRDefault="00D56AAC">
      <w:r>
        <w:continuationSeparator/>
      </w:r>
    </w:p>
    <w:p w14:paraId="5C312771" w14:textId="77777777" w:rsidR="00D56AAC" w:rsidRDefault="00D56A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837007" w:rsidRPr="009A57EC" w:rsidRDefault="0083700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837007" w:rsidRPr="00932976" w:rsidRDefault="00837007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837007" w:rsidRPr="00932976" w:rsidRDefault="00837007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837007" w:rsidRDefault="00837007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837007" w:rsidRDefault="00837007">
    <w:pPr>
      <w:pStyle w:val="Footer"/>
      <w:rPr>
        <w:i/>
        <w:color w:val="003366"/>
      </w:rPr>
    </w:pPr>
  </w:p>
  <w:p w14:paraId="2B3DBBFD" w14:textId="77777777" w:rsidR="00837007" w:rsidRDefault="00837007">
    <w:pPr>
      <w:pStyle w:val="Footer"/>
      <w:rPr>
        <w:i/>
        <w:color w:val="003366"/>
      </w:rPr>
    </w:pPr>
  </w:p>
  <w:p w14:paraId="7A61AF73" w14:textId="77777777" w:rsidR="00837007" w:rsidRPr="00932976" w:rsidRDefault="0083700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837007" w:rsidRDefault="00837007"/>
  <w:p w14:paraId="7F403060" w14:textId="77777777" w:rsidR="00837007" w:rsidRDefault="0083700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837007" w:rsidRPr="001022FF" w:rsidRDefault="00837007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837007" w:rsidRDefault="00837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3DD4C" w14:textId="77777777" w:rsidR="00D56AAC" w:rsidRDefault="00D56AAC">
      <w:r>
        <w:separator/>
      </w:r>
    </w:p>
    <w:p w14:paraId="5D0D62B5" w14:textId="77777777" w:rsidR="00D56AAC" w:rsidRDefault="00D56AAC"/>
  </w:footnote>
  <w:footnote w:type="continuationSeparator" w:id="0">
    <w:p w14:paraId="774FB651" w14:textId="77777777" w:rsidR="00D56AAC" w:rsidRDefault="00D56AAC">
      <w:r>
        <w:continuationSeparator/>
      </w:r>
    </w:p>
    <w:p w14:paraId="48124320" w14:textId="77777777" w:rsidR="00D56AAC" w:rsidRDefault="00D56A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837007" w:rsidRPr="009A57EC" w:rsidRDefault="0083700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837007" w:rsidRDefault="008370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371C0CBF" w:rsidR="00837007" w:rsidRPr="00AB15C8" w:rsidRDefault="00837007" w:rsidP="00CC09AD">
    <w:pPr>
      <w:pStyle w:val="Header"/>
      <w:pBdr>
        <w:bottom w:val="single" w:sz="8" w:space="1" w:color="365F91"/>
      </w:pBdr>
      <w:tabs>
        <w:tab w:val="right" w:pos="8784"/>
      </w:tabs>
      <w:ind w:right="27" w:firstLine="1440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F9413CD">
              <wp:simplePos x="0" y="0"/>
              <wp:positionH relativeFrom="margin">
                <wp:posOffset>-438150</wp:posOffset>
              </wp:positionH>
              <wp:positionV relativeFrom="paragraph">
                <wp:posOffset>-206375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837007" w:rsidRPr="00D51159" w:rsidRDefault="00837007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34.5pt;margin-top:-16.2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HsQIIneAAAACQEAAA8AAAAAAAAAAAAAAAAApQQAAGRycy9kb3ducmV2LnhtbFBLBQYAAAAABAAE&#10;APMAAACwBQAAAAA=&#10;" fillcolor="white [3201]" strokeweight=".5pt">
              <v:textbox>
                <w:txbxContent>
                  <w:p w14:paraId="515FC764" w14:textId="77777777" w:rsidR="00837007" w:rsidRPr="00D51159" w:rsidRDefault="00837007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 w:rsidR="003965DD"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 w:rsidR="003965DD"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 w:rsidR="003965DD"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837007" w:rsidRDefault="0083700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837007" w:rsidRDefault="008370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3AA1E1E"/>
    <w:multiLevelType w:val="hybridMultilevel"/>
    <w:tmpl w:val="3350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433291"/>
    <w:multiLevelType w:val="hybridMultilevel"/>
    <w:tmpl w:val="4CC0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6230F"/>
    <w:multiLevelType w:val="hybridMultilevel"/>
    <w:tmpl w:val="8DB60A16"/>
    <w:lvl w:ilvl="0" w:tplc="EDDC9644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0C7E1C"/>
    <w:multiLevelType w:val="hybridMultilevel"/>
    <w:tmpl w:val="0612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BD1D3E"/>
    <w:multiLevelType w:val="hybridMultilevel"/>
    <w:tmpl w:val="57B2C188"/>
    <w:lvl w:ilvl="0" w:tplc="EDDC96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CBF3590"/>
    <w:multiLevelType w:val="hybridMultilevel"/>
    <w:tmpl w:val="91D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F6266A"/>
    <w:multiLevelType w:val="hybridMultilevel"/>
    <w:tmpl w:val="5D18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E769EA"/>
    <w:multiLevelType w:val="hybridMultilevel"/>
    <w:tmpl w:val="615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6"/>
  </w:num>
  <w:num w:numId="21">
    <w:abstractNumId w:val="45"/>
  </w:num>
  <w:num w:numId="22">
    <w:abstractNumId w:val="23"/>
  </w:num>
  <w:num w:numId="23">
    <w:abstractNumId w:val="19"/>
  </w:num>
  <w:num w:numId="24">
    <w:abstractNumId w:val="25"/>
  </w:num>
  <w:num w:numId="25">
    <w:abstractNumId w:val="31"/>
  </w:num>
  <w:num w:numId="26">
    <w:abstractNumId w:val="26"/>
  </w:num>
  <w:num w:numId="27">
    <w:abstractNumId w:val="41"/>
  </w:num>
  <w:num w:numId="28">
    <w:abstractNumId w:val="34"/>
  </w:num>
  <w:num w:numId="29">
    <w:abstractNumId w:val="20"/>
  </w:num>
  <w:num w:numId="30">
    <w:abstractNumId w:val="18"/>
  </w:num>
  <w:num w:numId="31">
    <w:abstractNumId w:val="40"/>
  </w:num>
  <w:num w:numId="32">
    <w:abstractNumId w:val="30"/>
  </w:num>
  <w:num w:numId="33">
    <w:abstractNumId w:val="37"/>
  </w:num>
  <w:num w:numId="34">
    <w:abstractNumId w:val="28"/>
  </w:num>
  <w:num w:numId="35">
    <w:abstractNumId w:val="39"/>
  </w:num>
  <w:num w:numId="36">
    <w:abstractNumId w:val="38"/>
  </w:num>
  <w:num w:numId="37">
    <w:abstractNumId w:val="42"/>
  </w:num>
  <w:num w:numId="38">
    <w:abstractNumId w:val="27"/>
  </w:num>
  <w:num w:numId="39">
    <w:abstractNumId w:val="44"/>
  </w:num>
  <w:num w:numId="40">
    <w:abstractNumId w:val="43"/>
  </w:num>
  <w:num w:numId="41">
    <w:abstractNumId w:val="21"/>
  </w:num>
  <w:num w:numId="42">
    <w:abstractNumId w:val="33"/>
  </w:num>
  <w:num w:numId="43">
    <w:abstractNumId w:val="22"/>
  </w:num>
  <w:num w:numId="44">
    <w:abstractNumId w:val="32"/>
  </w:num>
  <w:num w:numId="45">
    <w:abstractNumId w:val="35"/>
  </w:num>
  <w:num w:numId="46">
    <w:abstractNumId w:val="36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1FCE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3C93"/>
    <w:rsid w:val="0008695B"/>
    <w:rsid w:val="00095542"/>
    <w:rsid w:val="00097E16"/>
    <w:rsid w:val="000A09A5"/>
    <w:rsid w:val="000A3881"/>
    <w:rsid w:val="000A4065"/>
    <w:rsid w:val="000A639E"/>
    <w:rsid w:val="000A7380"/>
    <w:rsid w:val="000C1116"/>
    <w:rsid w:val="000C1F52"/>
    <w:rsid w:val="000C4959"/>
    <w:rsid w:val="000C4B0B"/>
    <w:rsid w:val="000C515B"/>
    <w:rsid w:val="000D05BB"/>
    <w:rsid w:val="000D487F"/>
    <w:rsid w:val="000D65BE"/>
    <w:rsid w:val="000E161A"/>
    <w:rsid w:val="000E2083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3C11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6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1D74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5889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C6F5E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0FB"/>
    <w:rsid w:val="00332244"/>
    <w:rsid w:val="003358FC"/>
    <w:rsid w:val="00341689"/>
    <w:rsid w:val="00342043"/>
    <w:rsid w:val="003432F3"/>
    <w:rsid w:val="00344D7B"/>
    <w:rsid w:val="00345A50"/>
    <w:rsid w:val="003473EC"/>
    <w:rsid w:val="0034776F"/>
    <w:rsid w:val="00352285"/>
    <w:rsid w:val="00353A70"/>
    <w:rsid w:val="00354869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65DD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5948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C8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0017"/>
    <w:rsid w:val="0059161C"/>
    <w:rsid w:val="00591E25"/>
    <w:rsid w:val="005955A9"/>
    <w:rsid w:val="005971FC"/>
    <w:rsid w:val="005A2078"/>
    <w:rsid w:val="005A21A8"/>
    <w:rsid w:val="005A285A"/>
    <w:rsid w:val="005A2F70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A9C"/>
    <w:rsid w:val="006D1C2D"/>
    <w:rsid w:val="006E0E28"/>
    <w:rsid w:val="006E1B96"/>
    <w:rsid w:val="006E1FFE"/>
    <w:rsid w:val="006F11C9"/>
    <w:rsid w:val="006F1552"/>
    <w:rsid w:val="006F7177"/>
    <w:rsid w:val="00700187"/>
    <w:rsid w:val="007014B4"/>
    <w:rsid w:val="00702D09"/>
    <w:rsid w:val="00705B12"/>
    <w:rsid w:val="00715679"/>
    <w:rsid w:val="00715834"/>
    <w:rsid w:val="007178B2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6747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2F3"/>
    <w:rsid w:val="007D6D88"/>
    <w:rsid w:val="007E3AA3"/>
    <w:rsid w:val="007E4D30"/>
    <w:rsid w:val="007E52BD"/>
    <w:rsid w:val="007E759E"/>
    <w:rsid w:val="007F1B3F"/>
    <w:rsid w:val="007F1F43"/>
    <w:rsid w:val="007F2FAD"/>
    <w:rsid w:val="007F7F25"/>
    <w:rsid w:val="00801B73"/>
    <w:rsid w:val="00802E21"/>
    <w:rsid w:val="00805A58"/>
    <w:rsid w:val="008106C7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37007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651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5B7D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DE1"/>
    <w:rsid w:val="009B7852"/>
    <w:rsid w:val="009D0D8E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606"/>
    <w:rsid w:val="00A0055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8F"/>
    <w:rsid w:val="00AB2FC5"/>
    <w:rsid w:val="00AB3ADE"/>
    <w:rsid w:val="00AB5A77"/>
    <w:rsid w:val="00AB64E5"/>
    <w:rsid w:val="00AC44E7"/>
    <w:rsid w:val="00AC51E4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0AD4"/>
    <w:rsid w:val="00B1287F"/>
    <w:rsid w:val="00B13B97"/>
    <w:rsid w:val="00B150AB"/>
    <w:rsid w:val="00B15216"/>
    <w:rsid w:val="00B15A23"/>
    <w:rsid w:val="00B17B99"/>
    <w:rsid w:val="00B20CF2"/>
    <w:rsid w:val="00B2142D"/>
    <w:rsid w:val="00B3139A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10F9"/>
    <w:rsid w:val="00B82B15"/>
    <w:rsid w:val="00B8632C"/>
    <w:rsid w:val="00B87E33"/>
    <w:rsid w:val="00B90DCD"/>
    <w:rsid w:val="00B934B7"/>
    <w:rsid w:val="00B97967"/>
    <w:rsid w:val="00B97D03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11E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0C9D"/>
    <w:rsid w:val="00C71AF5"/>
    <w:rsid w:val="00C722EE"/>
    <w:rsid w:val="00C72E8B"/>
    <w:rsid w:val="00C73484"/>
    <w:rsid w:val="00C75F15"/>
    <w:rsid w:val="00C77385"/>
    <w:rsid w:val="00C77825"/>
    <w:rsid w:val="00C77ACF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09AD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55D"/>
    <w:rsid w:val="00D466C7"/>
    <w:rsid w:val="00D51001"/>
    <w:rsid w:val="00D51159"/>
    <w:rsid w:val="00D513C9"/>
    <w:rsid w:val="00D56AAC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5BB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67A23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2993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9F66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HungNguyen501/Qu-n-l-d-n-CNTT.git" TargetMode="External"/><Relationship Id="rId26" Type="http://schemas.openxmlformats.org/officeDocument/2006/relationships/hyperlink" Target="mailto:huy.bk@h3b.com.vn" TargetMode="External"/><Relationship Id="rId3" Type="http://schemas.openxmlformats.org/officeDocument/2006/relationships/styles" Target="styles.xml"/><Relationship Id="rId21" Type="http://schemas.openxmlformats.org/officeDocument/2006/relationships/hyperlink" Target="mailto:binh.nn@h3b.com.vn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shorturl.at/xACN8" TargetMode="External"/><Relationship Id="rId25" Type="http://schemas.openxmlformats.org/officeDocument/2006/relationships/hyperlink" Target="mailto:hung.vh@h3b.com.vn" TargetMode="External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3b.com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hyperlink" Target="file:///D:\Desktop\Qu&#7843;n%20l&#253;%20D&#7921;%20&#225;n%20CNTT\docs\hung.nd@h3b.com.vn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mailto:binh.nn@h3b.com.vn" TargetMode="Externa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tien.nd@soict.hust.edu.vn" TargetMode="Externa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yperlink" Target="hung.nd@h3b.com.vn" TargetMode="External"/><Relationship Id="rId27" Type="http://schemas.openxmlformats.org/officeDocument/2006/relationships/image" Target="media/image5.png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877BF-5E62-4EEA-BA16-529ADF93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13</Pages>
  <Words>1909</Words>
  <Characters>10884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12768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Hung Nguyen Dinh</cp:lastModifiedBy>
  <cp:revision>284</cp:revision>
  <cp:lastPrinted>2008-03-13T11:02:00Z</cp:lastPrinted>
  <dcterms:created xsi:type="dcterms:W3CDTF">2018-10-22T04:18:00Z</dcterms:created>
  <dcterms:modified xsi:type="dcterms:W3CDTF">2019-12-15T03:23:00Z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